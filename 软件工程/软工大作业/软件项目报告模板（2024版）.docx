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EBC31" w14:textId="77777777" w:rsidR="000D002F" w:rsidRPr="000C686C" w:rsidRDefault="000D002F" w:rsidP="000C686C">
      <w:pPr>
        <w:pStyle w:val="TOC1"/>
        <w:snapToGrid w:val="0"/>
        <w:spacing w:before="0" w:after="0" w:line="288" w:lineRule="auto"/>
        <w:ind w:firstLineChars="0" w:firstLine="0"/>
        <w:jc w:val="right"/>
        <w:rPr>
          <w:b w:val="0"/>
          <w:bCs w:val="0"/>
          <w:sz w:val="24"/>
          <w:szCs w:val="24"/>
        </w:rPr>
      </w:pPr>
    </w:p>
    <w:p w14:paraId="0CA67806" w14:textId="77777777" w:rsidR="00703328" w:rsidRPr="000C686C" w:rsidRDefault="000D002F" w:rsidP="000C686C">
      <w:pPr>
        <w:pStyle w:val="TOC1"/>
        <w:snapToGrid w:val="0"/>
        <w:spacing w:before="0" w:after="0" w:line="288" w:lineRule="auto"/>
        <w:ind w:firstLineChars="0" w:firstLine="0"/>
        <w:jc w:val="right"/>
        <w:rPr>
          <w:b w:val="0"/>
          <w:bCs w:val="0"/>
          <w:sz w:val="24"/>
          <w:szCs w:val="24"/>
        </w:rPr>
      </w:pPr>
      <w:r w:rsidRPr="000C686C">
        <w:rPr>
          <w:rFonts w:hint="eastAsia"/>
          <w:b w:val="0"/>
          <w:bCs w:val="0"/>
          <w:sz w:val="24"/>
          <w:szCs w:val="24"/>
        </w:rPr>
        <w:t>版次：</w:t>
      </w:r>
      <w:r w:rsidR="00912CDF" w:rsidRPr="000C686C">
        <w:rPr>
          <w:rFonts w:hint="eastAsia"/>
          <w:b w:val="0"/>
          <w:bCs w:val="0"/>
          <w:sz w:val="24"/>
          <w:szCs w:val="24"/>
        </w:rPr>
        <w:t xml:space="preserve"> </w:t>
      </w:r>
      <w:r w:rsidR="00912CDF" w:rsidRPr="000C686C">
        <w:rPr>
          <w:b w:val="0"/>
          <w:bCs w:val="0"/>
          <w:sz w:val="24"/>
          <w:szCs w:val="24"/>
        </w:rPr>
        <w:t xml:space="preserve">      </w:t>
      </w:r>
    </w:p>
    <w:p w14:paraId="695737F2" w14:textId="77777777" w:rsidR="00703328" w:rsidRPr="000C686C" w:rsidRDefault="00703328" w:rsidP="000C686C">
      <w:pPr>
        <w:pStyle w:val="TOC1"/>
        <w:snapToGrid w:val="0"/>
        <w:spacing w:before="0" w:after="0" w:line="288" w:lineRule="auto"/>
        <w:ind w:firstLineChars="0" w:firstLine="0"/>
        <w:jc w:val="center"/>
        <w:rPr>
          <w:sz w:val="36"/>
          <w:szCs w:val="36"/>
        </w:rPr>
      </w:pPr>
    </w:p>
    <w:p w14:paraId="520A40D7" w14:textId="77777777" w:rsidR="00703328" w:rsidRPr="000C686C" w:rsidRDefault="00703328" w:rsidP="000C686C">
      <w:pPr>
        <w:pStyle w:val="TOC1"/>
        <w:snapToGrid w:val="0"/>
        <w:spacing w:before="0" w:after="0" w:line="288" w:lineRule="auto"/>
        <w:ind w:firstLineChars="0" w:firstLine="0"/>
        <w:jc w:val="center"/>
        <w:rPr>
          <w:sz w:val="36"/>
          <w:szCs w:val="36"/>
        </w:rPr>
      </w:pPr>
    </w:p>
    <w:p w14:paraId="6E665098" w14:textId="77777777" w:rsidR="00703328" w:rsidRPr="000C686C" w:rsidRDefault="00703328" w:rsidP="000C686C">
      <w:pPr>
        <w:pStyle w:val="TOC1"/>
        <w:snapToGrid w:val="0"/>
        <w:spacing w:before="0" w:after="0" w:line="288" w:lineRule="auto"/>
        <w:ind w:firstLineChars="0" w:firstLine="0"/>
        <w:jc w:val="center"/>
        <w:rPr>
          <w:sz w:val="36"/>
          <w:szCs w:val="36"/>
        </w:rPr>
      </w:pPr>
    </w:p>
    <w:p w14:paraId="662EC4E9" w14:textId="77777777" w:rsidR="00703328" w:rsidRPr="000C686C" w:rsidRDefault="00703328" w:rsidP="000C686C">
      <w:pPr>
        <w:pStyle w:val="TOC1"/>
        <w:snapToGrid w:val="0"/>
        <w:spacing w:before="0" w:after="0" w:line="288" w:lineRule="auto"/>
        <w:ind w:firstLineChars="0" w:firstLine="0"/>
        <w:jc w:val="center"/>
        <w:rPr>
          <w:sz w:val="36"/>
          <w:szCs w:val="36"/>
        </w:rPr>
      </w:pPr>
    </w:p>
    <w:p w14:paraId="2B451BDA" w14:textId="77777777" w:rsidR="00703328" w:rsidRPr="000C686C" w:rsidRDefault="0035615A" w:rsidP="000C686C">
      <w:pPr>
        <w:pStyle w:val="TOC1"/>
        <w:snapToGrid w:val="0"/>
        <w:spacing w:before="0" w:after="0" w:line="288" w:lineRule="auto"/>
        <w:ind w:firstLineChars="0" w:firstLine="0"/>
        <w:jc w:val="center"/>
        <w:rPr>
          <w:sz w:val="36"/>
          <w:szCs w:val="36"/>
        </w:rPr>
      </w:pPr>
      <w:r w:rsidRPr="000C686C">
        <w:rPr>
          <w:rFonts w:hint="eastAsia"/>
          <w:sz w:val="36"/>
          <w:szCs w:val="36"/>
        </w:rPr>
        <w:t>《</w:t>
      </w:r>
      <w:r w:rsidR="00703328" w:rsidRPr="000C686C">
        <w:rPr>
          <w:rFonts w:hint="eastAsia"/>
          <w:sz w:val="36"/>
          <w:szCs w:val="36"/>
        </w:rPr>
        <w:t>软件工程基础</w:t>
      </w:r>
      <w:r w:rsidRPr="000C686C">
        <w:rPr>
          <w:rFonts w:hint="eastAsia"/>
          <w:sz w:val="36"/>
          <w:szCs w:val="36"/>
        </w:rPr>
        <w:t>》</w:t>
      </w:r>
      <w:r w:rsidR="00703328" w:rsidRPr="000C686C">
        <w:rPr>
          <w:rFonts w:hint="eastAsia"/>
          <w:sz w:val="36"/>
          <w:szCs w:val="36"/>
        </w:rPr>
        <w:t>大作业</w:t>
      </w:r>
    </w:p>
    <w:p w14:paraId="154A41AE" w14:textId="77777777" w:rsidR="00E6758A" w:rsidRPr="000C686C" w:rsidRDefault="00703328" w:rsidP="000C686C">
      <w:pPr>
        <w:snapToGrid w:val="0"/>
        <w:spacing w:line="288" w:lineRule="auto"/>
        <w:ind w:firstLineChars="0" w:firstLine="0"/>
        <w:jc w:val="center"/>
        <w:rPr>
          <w:sz w:val="32"/>
          <w:szCs w:val="32"/>
        </w:rPr>
      </w:pPr>
      <w:r w:rsidRPr="000C686C">
        <w:rPr>
          <w:rFonts w:hint="eastAsia"/>
          <w:sz w:val="32"/>
          <w:szCs w:val="32"/>
        </w:rPr>
        <w:t>对《成绩管理系统》的开发文档</w:t>
      </w:r>
      <w:r w:rsidR="00E6758A" w:rsidRPr="000C686C">
        <w:rPr>
          <w:rFonts w:hint="eastAsia"/>
          <w:sz w:val="32"/>
          <w:szCs w:val="32"/>
        </w:rPr>
        <w:t>（模拟）</w:t>
      </w:r>
    </w:p>
    <w:p w14:paraId="5CC66EA0" w14:textId="77777777" w:rsidR="00703328" w:rsidRPr="000C686C" w:rsidRDefault="00703328" w:rsidP="000C686C">
      <w:pPr>
        <w:pStyle w:val="20"/>
        <w:snapToGrid w:val="0"/>
        <w:spacing w:after="0" w:line="288" w:lineRule="auto"/>
      </w:pPr>
    </w:p>
    <w:p w14:paraId="438ED5BA" w14:textId="77777777" w:rsidR="00703328" w:rsidRPr="000C686C" w:rsidRDefault="00703328" w:rsidP="000C686C">
      <w:pPr>
        <w:pStyle w:val="20"/>
        <w:snapToGrid w:val="0"/>
        <w:spacing w:after="0" w:line="288" w:lineRule="auto"/>
      </w:pPr>
    </w:p>
    <w:p w14:paraId="59AA2619" w14:textId="77777777" w:rsidR="00703328" w:rsidRPr="000C686C" w:rsidRDefault="00703328" w:rsidP="000C686C">
      <w:pPr>
        <w:pStyle w:val="20"/>
        <w:snapToGrid w:val="0"/>
        <w:spacing w:after="0" w:line="288" w:lineRule="auto"/>
      </w:pPr>
    </w:p>
    <w:p w14:paraId="6F846BA4" w14:textId="77777777" w:rsidR="00703328" w:rsidRPr="000C686C" w:rsidRDefault="00703328" w:rsidP="000C686C">
      <w:pPr>
        <w:pStyle w:val="20"/>
        <w:snapToGrid w:val="0"/>
        <w:spacing w:after="0" w:line="288" w:lineRule="auto"/>
      </w:pPr>
    </w:p>
    <w:p w14:paraId="46225542" w14:textId="77777777" w:rsidR="00703328" w:rsidRPr="000C686C" w:rsidRDefault="00703328" w:rsidP="000C686C">
      <w:pPr>
        <w:pStyle w:val="20"/>
        <w:snapToGrid w:val="0"/>
        <w:spacing w:after="0" w:line="288" w:lineRule="auto"/>
      </w:pPr>
    </w:p>
    <w:p w14:paraId="2E2DA75C" w14:textId="77777777" w:rsidR="00703328" w:rsidRPr="000C686C" w:rsidRDefault="00703328" w:rsidP="000C686C">
      <w:pPr>
        <w:pStyle w:val="20"/>
        <w:snapToGrid w:val="0"/>
        <w:spacing w:after="0" w:line="288" w:lineRule="auto"/>
      </w:pPr>
    </w:p>
    <w:p w14:paraId="287A3ADB" w14:textId="77777777" w:rsidR="00703328" w:rsidRPr="000C686C" w:rsidRDefault="00703328" w:rsidP="000C686C">
      <w:pPr>
        <w:pStyle w:val="20"/>
        <w:snapToGrid w:val="0"/>
        <w:spacing w:after="0" w:line="288" w:lineRule="auto"/>
      </w:pPr>
    </w:p>
    <w:p w14:paraId="7430B381" w14:textId="77777777" w:rsidR="00703328" w:rsidRPr="000C686C" w:rsidRDefault="00703328" w:rsidP="000C686C">
      <w:pPr>
        <w:pStyle w:val="20"/>
        <w:snapToGrid w:val="0"/>
        <w:spacing w:after="0" w:line="288" w:lineRule="auto"/>
      </w:pPr>
    </w:p>
    <w:p w14:paraId="0B6354CD" w14:textId="77777777" w:rsidR="00703328" w:rsidRPr="000C686C" w:rsidRDefault="00703328" w:rsidP="000C686C">
      <w:pPr>
        <w:pStyle w:val="20"/>
        <w:snapToGrid w:val="0"/>
        <w:spacing w:after="0" w:line="288" w:lineRule="auto"/>
      </w:pPr>
    </w:p>
    <w:p w14:paraId="7CB8F68A" w14:textId="77777777" w:rsidR="00703328" w:rsidRPr="000C686C" w:rsidRDefault="00703328" w:rsidP="000C686C">
      <w:pPr>
        <w:pStyle w:val="20"/>
        <w:snapToGrid w:val="0"/>
        <w:spacing w:after="0" w:line="288" w:lineRule="auto"/>
      </w:pPr>
    </w:p>
    <w:p w14:paraId="5ED70391" w14:textId="77777777" w:rsidR="00703328" w:rsidRPr="000C686C" w:rsidRDefault="00703328" w:rsidP="000C686C">
      <w:pPr>
        <w:pStyle w:val="20"/>
        <w:snapToGrid w:val="0"/>
        <w:spacing w:after="0" w:line="288" w:lineRule="auto"/>
      </w:pPr>
    </w:p>
    <w:p w14:paraId="79B0C031" w14:textId="77777777" w:rsidR="00703328" w:rsidRPr="000C686C" w:rsidRDefault="00703328" w:rsidP="000C686C">
      <w:pPr>
        <w:pStyle w:val="20"/>
        <w:snapToGrid w:val="0"/>
        <w:spacing w:after="0" w:line="288" w:lineRule="auto"/>
      </w:pPr>
    </w:p>
    <w:p w14:paraId="0CCA14EF" w14:textId="77777777" w:rsidR="00703328" w:rsidRPr="000C686C" w:rsidRDefault="00703328" w:rsidP="000C686C">
      <w:pPr>
        <w:pStyle w:val="20"/>
        <w:snapToGrid w:val="0"/>
        <w:spacing w:after="0" w:line="288" w:lineRule="auto"/>
      </w:pPr>
    </w:p>
    <w:p w14:paraId="3F91D57D" w14:textId="77777777" w:rsidR="00703328" w:rsidRPr="000C686C" w:rsidRDefault="00703328" w:rsidP="000C686C">
      <w:pPr>
        <w:pStyle w:val="20"/>
        <w:snapToGrid w:val="0"/>
        <w:spacing w:after="0" w:line="288" w:lineRule="auto"/>
      </w:pPr>
    </w:p>
    <w:p w14:paraId="58B7ECE2" w14:textId="77777777" w:rsidR="00703328" w:rsidRPr="000C686C" w:rsidRDefault="00703328" w:rsidP="000C686C">
      <w:pPr>
        <w:pStyle w:val="20"/>
        <w:snapToGrid w:val="0"/>
        <w:spacing w:after="0" w:line="288" w:lineRule="auto"/>
      </w:pPr>
    </w:p>
    <w:p w14:paraId="23077717" w14:textId="77777777" w:rsidR="00703328" w:rsidRPr="000C686C" w:rsidRDefault="00703328" w:rsidP="000C686C">
      <w:pPr>
        <w:pStyle w:val="20"/>
        <w:snapToGrid w:val="0"/>
        <w:spacing w:after="0" w:line="288" w:lineRule="auto"/>
        <w:ind w:leftChars="0" w:left="480" w:hangingChars="200" w:hanging="480"/>
        <w:jc w:val="center"/>
        <w:rPr>
          <w:sz w:val="24"/>
        </w:rPr>
      </w:pPr>
      <w:proofErr w:type="gramStart"/>
      <w:r w:rsidRPr="000C686C">
        <w:rPr>
          <w:rFonts w:hint="eastAsia"/>
          <w:sz w:val="24"/>
        </w:rPr>
        <w:t>信软学院</w:t>
      </w:r>
      <w:proofErr w:type="gramEnd"/>
      <w:r w:rsidRPr="000C686C">
        <w:rPr>
          <w:rFonts w:hint="eastAsia"/>
          <w:sz w:val="24"/>
        </w:rPr>
        <w:t>软件工程课程组</w:t>
      </w:r>
    </w:p>
    <w:p w14:paraId="707070CA" w14:textId="77777777" w:rsidR="00703328" w:rsidRPr="000C686C" w:rsidRDefault="00703328" w:rsidP="000C686C">
      <w:pPr>
        <w:pStyle w:val="20"/>
        <w:snapToGrid w:val="0"/>
        <w:spacing w:after="0" w:line="288" w:lineRule="auto"/>
        <w:ind w:leftChars="0" w:left="480" w:hangingChars="200" w:hanging="480"/>
        <w:jc w:val="center"/>
        <w:rPr>
          <w:sz w:val="24"/>
        </w:rPr>
      </w:pPr>
      <w:r w:rsidRPr="000C686C">
        <w:rPr>
          <w:rFonts w:hint="eastAsia"/>
          <w:sz w:val="24"/>
        </w:rPr>
        <w:t>20</w:t>
      </w:r>
      <w:r w:rsidRPr="000C686C">
        <w:rPr>
          <w:sz w:val="24"/>
        </w:rPr>
        <w:t>2</w:t>
      </w:r>
      <w:r w:rsidR="0035615A" w:rsidRPr="000C686C">
        <w:rPr>
          <w:sz w:val="24"/>
        </w:rPr>
        <w:t>3</w:t>
      </w:r>
      <w:r w:rsidRPr="000C686C">
        <w:rPr>
          <w:rFonts w:hint="eastAsia"/>
          <w:sz w:val="24"/>
        </w:rPr>
        <w:t>年</w:t>
      </w:r>
      <w:r w:rsidRPr="000C686C">
        <w:rPr>
          <w:rFonts w:hint="eastAsia"/>
          <w:sz w:val="24"/>
        </w:rPr>
        <w:t>1</w:t>
      </w:r>
      <w:r w:rsidRPr="000C686C">
        <w:rPr>
          <w:sz w:val="24"/>
        </w:rPr>
        <w:t>0</w:t>
      </w:r>
      <w:r w:rsidRPr="000C686C">
        <w:rPr>
          <w:rFonts w:hint="eastAsia"/>
          <w:sz w:val="24"/>
        </w:rPr>
        <w:t>月</w:t>
      </w:r>
    </w:p>
    <w:p w14:paraId="24A3E182" w14:textId="77777777" w:rsidR="000D002F" w:rsidRPr="000C686C" w:rsidRDefault="000D002F" w:rsidP="000C686C">
      <w:pPr>
        <w:pStyle w:val="20"/>
        <w:snapToGrid w:val="0"/>
        <w:spacing w:after="0" w:line="288" w:lineRule="auto"/>
        <w:ind w:leftChars="0" w:left="480" w:hangingChars="200" w:hanging="480"/>
        <w:jc w:val="center"/>
        <w:rPr>
          <w:sz w:val="24"/>
        </w:rPr>
      </w:pPr>
    </w:p>
    <w:p w14:paraId="3E0EEFE6" w14:textId="77777777" w:rsidR="000D002F" w:rsidRPr="000C686C" w:rsidRDefault="000D002F" w:rsidP="000C686C">
      <w:pPr>
        <w:snapToGrid w:val="0"/>
        <w:spacing w:line="288" w:lineRule="auto"/>
        <w:ind w:firstLineChars="0" w:firstLine="0"/>
        <w:jc w:val="center"/>
        <w:rPr>
          <w:b/>
          <w:sz w:val="28"/>
        </w:rPr>
        <w:sectPr w:rsidR="000D002F" w:rsidRPr="000C686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720"/>
          <w:docGrid w:type="lines" w:linePitch="312"/>
        </w:sectPr>
      </w:pPr>
    </w:p>
    <w:p w14:paraId="5E1622D2" w14:textId="77777777" w:rsidR="000D002F" w:rsidRPr="000C686C" w:rsidRDefault="00CF703A" w:rsidP="000C686C">
      <w:pPr>
        <w:snapToGrid w:val="0"/>
        <w:spacing w:line="288" w:lineRule="auto"/>
        <w:ind w:firstLineChars="0" w:firstLine="0"/>
        <w:jc w:val="center"/>
        <w:rPr>
          <w:b/>
        </w:rPr>
      </w:pPr>
      <w:r w:rsidRPr="000C686C">
        <w:rPr>
          <w:rFonts w:hint="eastAsia"/>
          <w:b/>
          <w:sz w:val="28"/>
        </w:rPr>
        <w:lastRenderedPageBreak/>
        <w:t>本文档的版本记录</w:t>
      </w:r>
    </w:p>
    <w:p w14:paraId="1242AB15" w14:textId="77777777" w:rsidR="000D002F" w:rsidRPr="000C686C" w:rsidRDefault="000D002F" w:rsidP="000C686C">
      <w:pPr>
        <w:pStyle w:val="af6"/>
        <w:spacing w:line="288" w:lineRule="auto"/>
        <w:ind w:firstLine="480"/>
      </w:pPr>
      <w:r w:rsidRPr="000C686C">
        <w:rPr>
          <w:rFonts w:hint="eastAsia"/>
        </w:rPr>
        <w:t>本文件</w:t>
      </w:r>
      <w:r w:rsidR="00CF703A" w:rsidRPr="000C686C">
        <w:rPr>
          <w:rFonts w:hint="eastAsia"/>
        </w:rPr>
        <w:t>的</w:t>
      </w:r>
      <w:r w:rsidRPr="000C686C">
        <w:rPr>
          <w:rFonts w:hint="eastAsia"/>
        </w:rPr>
        <w:t>版本</w:t>
      </w:r>
      <w:r w:rsidR="00CF703A" w:rsidRPr="000C686C">
        <w:rPr>
          <w:rFonts w:hint="eastAsia"/>
        </w:rPr>
        <w:t>变动</w:t>
      </w:r>
      <w:r w:rsidRPr="000C686C">
        <w:rPr>
          <w:rFonts w:hint="eastAsia"/>
        </w:rPr>
        <w:t>情况如下：</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
        <w:gridCol w:w="1628"/>
        <w:gridCol w:w="3411"/>
        <w:gridCol w:w="1183"/>
        <w:gridCol w:w="1231"/>
      </w:tblGrid>
      <w:tr w:rsidR="000D002F" w:rsidRPr="000C686C" w14:paraId="7ABFF915" w14:textId="77777777" w:rsidTr="00C3167C">
        <w:tc>
          <w:tcPr>
            <w:tcW w:w="508" w:type="pct"/>
          </w:tcPr>
          <w:p w14:paraId="22AA0179" w14:textId="77777777" w:rsidR="000D002F" w:rsidRPr="000C686C" w:rsidRDefault="000D002F" w:rsidP="000C686C">
            <w:pPr>
              <w:pStyle w:val="af7"/>
              <w:spacing w:line="288" w:lineRule="auto"/>
              <w:jc w:val="center"/>
              <w:rPr>
                <w:sz w:val="24"/>
              </w:rPr>
            </w:pPr>
            <w:r w:rsidRPr="000C686C">
              <w:rPr>
                <w:rFonts w:hint="eastAsia"/>
                <w:sz w:val="24"/>
              </w:rPr>
              <w:t>版次</w:t>
            </w:r>
          </w:p>
        </w:tc>
        <w:tc>
          <w:tcPr>
            <w:tcW w:w="981" w:type="pct"/>
          </w:tcPr>
          <w:p w14:paraId="6F074550" w14:textId="77777777" w:rsidR="000D002F" w:rsidRPr="000C686C" w:rsidRDefault="000D002F" w:rsidP="000C686C">
            <w:pPr>
              <w:pStyle w:val="af7"/>
              <w:spacing w:line="288" w:lineRule="auto"/>
              <w:jc w:val="center"/>
              <w:rPr>
                <w:sz w:val="24"/>
              </w:rPr>
            </w:pPr>
            <w:r w:rsidRPr="000C686C">
              <w:rPr>
                <w:rFonts w:hint="eastAsia"/>
                <w:sz w:val="24"/>
              </w:rPr>
              <w:t>修改原因</w:t>
            </w:r>
          </w:p>
        </w:tc>
        <w:tc>
          <w:tcPr>
            <w:tcW w:w="2056" w:type="pct"/>
          </w:tcPr>
          <w:p w14:paraId="04FAFD69" w14:textId="77777777" w:rsidR="000D002F" w:rsidRPr="000C686C" w:rsidRDefault="000D002F" w:rsidP="000C686C">
            <w:pPr>
              <w:pStyle w:val="af7"/>
              <w:spacing w:line="288" w:lineRule="auto"/>
              <w:jc w:val="center"/>
              <w:rPr>
                <w:sz w:val="24"/>
              </w:rPr>
            </w:pPr>
            <w:r w:rsidRPr="000C686C">
              <w:rPr>
                <w:rFonts w:hint="eastAsia"/>
                <w:sz w:val="24"/>
              </w:rPr>
              <w:t>修改内容</w:t>
            </w:r>
          </w:p>
        </w:tc>
        <w:tc>
          <w:tcPr>
            <w:tcW w:w="713" w:type="pct"/>
          </w:tcPr>
          <w:p w14:paraId="2BD855A0" w14:textId="77777777" w:rsidR="000D002F" w:rsidRPr="000C686C" w:rsidRDefault="000D002F" w:rsidP="000C686C">
            <w:pPr>
              <w:pStyle w:val="af7"/>
              <w:spacing w:line="288" w:lineRule="auto"/>
              <w:jc w:val="center"/>
              <w:rPr>
                <w:sz w:val="24"/>
              </w:rPr>
            </w:pPr>
            <w:r w:rsidRPr="000C686C">
              <w:rPr>
                <w:rFonts w:hint="eastAsia"/>
                <w:sz w:val="24"/>
              </w:rPr>
              <w:t>修改人</w:t>
            </w:r>
          </w:p>
        </w:tc>
        <w:tc>
          <w:tcPr>
            <w:tcW w:w="742" w:type="pct"/>
          </w:tcPr>
          <w:p w14:paraId="2559A29C" w14:textId="77777777" w:rsidR="000D002F" w:rsidRPr="000C686C" w:rsidRDefault="000D002F" w:rsidP="000C686C">
            <w:pPr>
              <w:pStyle w:val="af7"/>
              <w:spacing w:line="288" w:lineRule="auto"/>
              <w:jc w:val="center"/>
              <w:rPr>
                <w:sz w:val="24"/>
              </w:rPr>
            </w:pPr>
            <w:r w:rsidRPr="000C686C">
              <w:rPr>
                <w:rFonts w:hint="eastAsia"/>
                <w:sz w:val="24"/>
              </w:rPr>
              <w:t>日期</w:t>
            </w:r>
          </w:p>
        </w:tc>
      </w:tr>
      <w:tr w:rsidR="000D002F" w:rsidRPr="000C686C" w14:paraId="4DA3C082" w14:textId="77777777" w:rsidTr="00C3167C">
        <w:tc>
          <w:tcPr>
            <w:tcW w:w="508" w:type="pct"/>
          </w:tcPr>
          <w:p w14:paraId="31C3A699" w14:textId="77777777" w:rsidR="000D002F" w:rsidRPr="000C686C" w:rsidRDefault="000D002F" w:rsidP="000C686C">
            <w:pPr>
              <w:pStyle w:val="af7"/>
              <w:spacing w:line="288" w:lineRule="auto"/>
              <w:jc w:val="center"/>
              <w:rPr>
                <w:sz w:val="24"/>
              </w:rPr>
            </w:pPr>
          </w:p>
        </w:tc>
        <w:tc>
          <w:tcPr>
            <w:tcW w:w="981" w:type="pct"/>
          </w:tcPr>
          <w:p w14:paraId="39DAFABF" w14:textId="77777777" w:rsidR="000D002F" w:rsidRPr="000C686C" w:rsidRDefault="000D002F" w:rsidP="000C686C">
            <w:pPr>
              <w:pStyle w:val="af7"/>
              <w:spacing w:line="288" w:lineRule="auto"/>
              <w:rPr>
                <w:sz w:val="24"/>
              </w:rPr>
            </w:pPr>
          </w:p>
        </w:tc>
        <w:tc>
          <w:tcPr>
            <w:tcW w:w="2056" w:type="pct"/>
          </w:tcPr>
          <w:p w14:paraId="20D24FF3" w14:textId="77777777" w:rsidR="000D002F" w:rsidRPr="000C686C" w:rsidRDefault="000D002F" w:rsidP="000C686C">
            <w:pPr>
              <w:pStyle w:val="af7"/>
              <w:spacing w:line="288" w:lineRule="auto"/>
              <w:rPr>
                <w:sz w:val="24"/>
              </w:rPr>
            </w:pPr>
          </w:p>
        </w:tc>
        <w:tc>
          <w:tcPr>
            <w:tcW w:w="713" w:type="pct"/>
          </w:tcPr>
          <w:p w14:paraId="3F51D998" w14:textId="77777777" w:rsidR="000D002F" w:rsidRPr="000C686C" w:rsidRDefault="000D002F" w:rsidP="000C686C">
            <w:pPr>
              <w:pStyle w:val="af7"/>
              <w:spacing w:line="288" w:lineRule="auto"/>
              <w:jc w:val="center"/>
              <w:rPr>
                <w:sz w:val="24"/>
              </w:rPr>
            </w:pPr>
          </w:p>
        </w:tc>
        <w:tc>
          <w:tcPr>
            <w:tcW w:w="742" w:type="pct"/>
          </w:tcPr>
          <w:p w14:paraId="42157E86" w14:textId="77777777" w:rsidR="000D002F" w:rsidRPr="000C686C" w:rsidRDefault="000D002F" w:rsidP="000C686C">
            <w:pPr>
              <w:pStyle w:val="af7"/>
              <w:spacing w:line="288" w:lineRule="auto"/>
              <w:rPr>
                <w:sz w:val="24"/>
              </w:rPr>
            </w:pPr>
          </w:p>
        </w:tc>
      </w:tr>
      <w:tr w:rsidR="000D002F" w:rsidRPr="000C686C" w14:paraId="758CD1F2" w14:textId="77777777" w:rsidTr="00C3167C">
        <w:trPr>
          <w:trHeight w:val="305"/>
        </w:trPr>
        <w:tc>
          <w:tcPr>
            <w:tcW w:w="508" w:type="pct"/>
            <w:vAlign w:val="center"/>
          </w:tcPr>
          <w:p w14:paraId="1E1D0F4C" w14:textId="77777777" w:rsidR="000D002F" w:rsidRPr="000C686C" w:rsidRDefault="000D002F" w:rsidP="000C686C">
            <w:pPr>
              <w:pStyle w:val="af7"/>
              <w:spacing w:line="288" w:lineRule="auto"/>
              <w:jc w:val="center"/>
              <w:rPr>
                <w:sz w:val="24"/>
              </w:rPr>
            </w:pPr>
          </w:p>
        </w:tc>
        <w:tc>
          <w:tcPr>
            <w:tcW w:w="981" w:type="pct"/>
          </w:tcPr>
          <w:p w14:paraId="5BE0A8CE" w14:textId="77777777" w:rsidR="000D002F" w:rsidRPr="000C686C" w:rsidRDefault="000D002F" w:rsidP="000C686C">
            <w:pPr>
              <w:pStyle w:val="af7"/>
              <w:spacing w:line="288" w:lineRule="auto"/>
              <w:rPr>
                <w:sz w:val="24"/>
              </w:rPr>
            </w:pPr>
          </w:p>
        </w:tc>
        <w:tc>
          <w:tcPr>
            <w:tcW w:w="2056" w:type="pct"/>
          </w:tcPr>
          <w:p w14:paraId="54B8CAA4" w14:textId="77777777" w:rsidR="000D002F" w:rsidRPr="000C686C" w:rsidRDefault="000D002F" w:rsidP="000C686C">
            <w:pPr>
              <w:pStyle w:val="af7"/>
              <w:spacing w:line="288" w:lineRule="auto"/>
              <w:rPr>
                <w:sz w:val="24"/>
              </w:rPr>
            </w:pPr>
          </w:p>
        </w:tc>
        <w:tc>
          <w:tcPr>
            <w:tcW w:w="713" w:type="pct"/>
            <w:vAlign w:val="center"/>
          </w:tcPr>
          <w:p w14:paraId="5042CD52" w14:textId="77777777" w:rsidR="000D002F" w:rsidRPr="000C686C" w:rsidRDefault="000D002F" w:rsidP="000C686C">
            <w:pPr>
              <w:pStyle w:val="af7"/>
              <w:spacing w:line="288" w:lineRule="auto"/>
              <w:jc w:val="center"/>
              <w:rPr>
                <w:sz w:val="24"/>
              </w:rPr>
            </w:pPr>
          </w:p>
        </w:tc>
        <w:tc>
          <w:tcPr>
            <w:tcW w:w="742" w:type="pct"/>
            <w:vAlign w:val="center"/>
          </w:tcPr>
          <w:p w14:paraId="2DCB912A" w14:textId="77777777" w:rsidR="000D002F" w:rsidRPr="000C686C" w:rsidRDefault="000D002F" w:rsidP="000C686C">
            <w:pPr>
              <w:pStyle w:val="af7"/>
              <w:spacing w:line="288" w:lineRule="auto"/>
              <w:rPr>
                <w:sz w:val="24"/>
              </w:rPr>
            </w:pPr>
          </w:p>
        </w:tc>
      </w:tr>
      <w:tr w:rsidR="000D002F" w:rsidRPr="000C686C" w14:paraId="0AAB1009" w14:textId="77777777" w:rsidTr="00C3167C">
        <w:tc>
          <w:tcPr>
            <w:tcW w:w="508" w:type="pct"/>
          </w:tcPr>
          <w:p w14:paraId="365F1B03" w14:textId="77777777" w:rsidR="000D002F" w:rsidRPr="000C686C" w:rsidRDefault="000D002F" w:rsidP="000C686C">
            <w:pPr>
              <w:pStyle w:val="af7"/>
              <w:spacing w:line="288" w:lineRule="auto"/>
              <w:jc w:val="center"/>
              <w:rPr>
                <w:sz w:val="24"/>
              </w:rPr>
            </w:pPr>
          </w:p>
        </w:tc>
        <w:tc>
          <w:tcPr>
            <w:tcW w:w="981" w:type="pct"/>
          </w:tcPr>
          <w:p w14:paraId="799C23B8" w14:textId="77777777" w:rsidR="000D002F" w:rsidRPr="000C686C" w:rsidRDefault="000D002F" w:rsidP="000C686C">
            <w:pPr>
              <w:pStyle w:val="af7"/>
              <w:spacing w:line="288" w:lineRule="auto"/>
              <w:rPr>
                <w:sz w:val="24"/>
              </w:rPr>
            </w:pPr>
          </w:p>
        </w:tc>
        <w:tc>
          <w:tcPr>
            <w:tcW w:w="2056" w:type="pct"/>
          </w:tcPr>
          <w:p w14:paraId="76133DAE" w14:textId="77777777" w:rsidR="000D002F" w:rsidRPr="000C686C" w:rsidRDefault="000D002F" w:rsidP="000C686C">
            <w:pPr>
              <w:pStyle w:val="af7"/>
              <w:spacing w:line="288" w:lineRule="auto"/>
              <w:rPr>
                <w:sz w:val="24"/>
              </w:rPr>
            </w:pPr>
          </w:p>
        </w:tc>
        <w:tc>
          <w:tcPr>
            <w:tcW w:w="713" w:type="pct"/>
          </w:tcPr>
          <w:p w14:paraId="5B323585" w14:textId="77777777" w:rsidR="000D002F" w:rsidRPr="000C686C" w:rsidRDefault="000D002F" w:rsidP="000C686C">
            <w:pPr>
              <w:pStyle w:val="af7"/>
              <w:spacing w:line="288" w:lineRule="auto"/>
              <w:jc w:val="center"/>
              <w:rPr>
                <w:sz w:val="24"/>
              </w:rPr>
            </w:pPr>
          </w:p>
        </w:tc>
        <w:tc>
          <w:tcPr>
            <w:tcW w:w="742" w:type="pct"/>
          </w:tcPr>
          <w:p w14:paraId="303C0C27" w14:textId="77777777" w:rsidR="000D002F" w:rsidRPr="000C686C" w:rsidRDefault="000D002F" w:rsidP="000C686C">
            <w:pPr>
              <w:pStyle w:val="af7"/>
              <w:spacing w:line="288" w:lineRule="auto"/>
              <w:rPr>
                <w:sz w:val="24"/>
              </w:rPr>
            </w:pPr>
          </w:p>
        </w:tc>
      </w:tr>
      <w:tr w:rsidR="000D002F" w:rsidRPr="000C686C" w14:paraId="0C234A9D" w14:textId="77777777" w:rsidTr="00C3167C">
        <w:tc>
          <w:tcPr>
            <w:tcW w:w="508" w:type="pct"/>
          </w:tcPr>
          <w:p w14:paraId="5F92D0E8" w14:textId="77777777" w:rsidR="000D002F" w:rsidRPr="000C686C" w:rsidRDefault="000D002F" w:rsidP="000C686C">
            <w:pPr>
              <w:pStyle w:val="af7"/>
              <w:spacing w:line="288" w:lineRule="auto"/>
              <w:jc w:val="center"/>
              <w:rPr>
                <w:sz w:val="24"/>
              </w:rPr>
            </w:pPr>
          </w:p>
        </w:tc>
        <w:tc>
          <w:tcPr>
            <w:tcW w:w="981" w:type="pct"/>
          </w:tcPr>
          <w:p w14:paraId="1E65317F" w14:textId="77777777" w:rsidR="000D002F" w:rsidRPr="000C686C" w:rsidRDefault="000D002F" w:rsidP="000C686C">
            <w:pPr>
              <w:pStyle w:val="af7"/>
              <w:spacing w:line="288" w:lineRule="auto"/>
              <w:rPr>
                <w:sz w:val="24"/>
              </w:rPr>
            </w:pPr>
          </w:p>
        </w:tc>
        <w:tc>
          <w:tcPr>
            <w:tcW w:w="2056" w:type="pct"/>
          </w:tcPr>
          <w:p w14:paraId="2B28871E" w14:textId="77777777" w:rsidR="000D002F" w:rsidRPr="000C686C" w:rsidRDefault="000D002F" w:rsidP="000C686C">
            <w:pPr>
              <w:pStyle w:val="af7"/>
              <w:spacing w:line="288" w:lineRule="auto"/>
              <w:rPr>
                <w:sz w:val="24"/>
              </w:rPr>
            </w:pPr>
          </w:p>
        </w:tc>
        <w:tc>
          <w:tcPr>
            <w:tcW w:w="713" w:type="pct"/>
          </w:tcPr>
          <w:p w14:paraId="4CD4434B" w14:textId="77777777" w:rsidR="000D002F" w:rsidRPr="000C686C" w:rsidRDefault="000D002F" w:rsidP="000C686C">
            <w:pPr>
              <w:pStyle w:val="af7"/>
              <w:spacing w:line="288" w:lineRule="auto"/>
              <w:jc w:val="center"/>
              <w:rPr>
                <w:sz w:val="24"/>
              </w:rPr>
            </w:pPr>
          </w:p>
        </w:tc>
        <w:tc>
          <w:tcPr>
            <w:tcW w:w="742" w:type="pct"/>
          </w:tcPr>
          <w:p w14:paraId="06267355" w14:textId="77777777" w:rsidR="000D002F" w:rsidRPr="000C686C" w:rsidRDefault="000D002F" w:rsidP="000C686C">
            <w:pPr>
              <w:pStyle w:val="af7"/>
              <w:spacing w:line="288" w:lineRule="auto"/>
              <w:rPr>
                <w:sz w:val="24"/>
              </w:rPr>
            </w:pPr>
          </w:p>
        </w:tc>
      </w:tr>
      <w:tr w:rsidR="000D002F" w:rsidRPr="000C686C" w14:paraId="4E5947E7" w14:textId="77777777" w:rsidTr="00C3167C">
        <w:tc>
          <w:tcPr>
            <w:tcW w:w="508" w:type="pct"/>
          </w:tcPr>
          <w:p w14:paraId="40F22E7E" w14:textId="77777777" w:rsidR="000D002F" w:rsidRPr="000C686C" w:rsidRDefault="000D002F" w:rsidP="000C686C">
            <w:pPr>
              <w:pStyle w:val="af7"/>
              <w:spacing w:line="288" w:lineRule="auto"/>
              <w:jc w:val="center"/>
              <w:rPr>
                <w:sz w:val="24"/>
              </w:rPr>
            </w:pPr>
          </w:p>
        </w:tc>
        <w:tc>
          <w:tcPr>
            <w:tcW w:w="981" w:type="pct"/>
          </w:tcPr>
          <w:p w14:paraId="25EE803A" w14:textId="77777777" w:rsidR="000D002F" w:rsidRPr="000C686C" w:rsidRDefault="000D002F" w:rsidP="000C686C">
            <w:pPr>
              <w:pStyle w:val="af7"/>
              <w:spacing w:line="288" w:lineRule="auto"/>
              <w:rPr>
                <w:sz w:val="24"/>
              </w:rPr>
            </w:pPr>
          </w:p>
        </w:tc>
        <w:tc>
          <w:tcPr>
            <w:tcW w:w="2056" w:type="pct"/>
          </w:tcPr>
          <w:p w14:paraId="49B9EC7D" w14:textId="77777777" w:rsidR="000D002F" w:rsidRPr="000C686C" w:rsidRDefault="000D002F" w:rsidP="000C686C">
            <w:pPr>
              <w:pStyle w:val="af7"/>
              <w:spacing w:line="288" w:lineRule="auto"/>
              <w:rPr>
                <w:sz w:val="24"/>
              </w:rPr>
            </w:pPr>
          </w:p>
        </w:tc>
        <w:tc>
          <w:tcPr>
            <w:tcW w:w="713" w:type="pct"/>
          </w:tcPr>
          <w:p w14:paraId="7CB252D2" w14:textId="77777777" w:rsidR="000D002F" w:rsidRPr="000C686C" w:rsidRDefault="000D002F" w:rsidP="000C686C">
            <w:pPr>
              <w:pStyle w:val="af7"/>
              <w:spacing w:line="288" w:lineRule="auto"/>
              <w:jc w:val="center"/>
              <w:rPr>
                <w:sz w:val="24"/>
              </w:rPr>
            </w:pPr>
          </w:p>
        </w:tc>
        <w:tc>
          <w:tcPr>
            <w:tcW w:w="742" w:type="pct"/>
          </w:tcPr>
          <w:p w14:paraId="60203334" w14:textId="77777777" w:rsidR="000D002F" w:rsidRPr="000C686C" w:rsidRDefault="000D002F" w:rsidP="000C686C">
            <w:pPr>
              <w:pStyle w:val="af7"/>
              <w:spacing w:line="288" w:lineRule="auto"/>
              <w:rPr>
                <w:sz w:val="24"/>
              </w:rPr>
            </w:pPr>
          </w:p>
        </w:tc>
      </w:tr>
      <w:tr w:rsidR="000D002F" w:rsidRPr="000C686C" w14:paraId="48B17795" w14:textId="77777777" w:rsidTr="00C3167C">
        <w:tc>
          <w:tcPr>
            <w:tcW w:w="508" w:type="pct"/>
          </w:tcPr>
          <w:p w14:paraId="522845FA" w14:textId="77777777" w:rsidR="000D002F" w:rsidRPr="000C686C" w:rsidRDefault="000D002F" w:rsidP="000C686C">
            <w:pPr>
              <w:pStyle w:val="af7"/>
              <w:spacing w:line="288" w:lineRule="auto"/>
              <w:jc w:val="center"/>
              <w:rPr>
                <w:sz w:val="24"/>
              </w:rPr>
            </w:pPr>
          </w:p>
        </w:tc>
        <w:tc>
          <w:tcPr>
            <w:tcW w:w="981" w:type="pct"/>
          </w:tcPr>
          <w:p w14:paraId="6E117896" w14:textId="77777777" w:rsidR="000D002F" w:rsidRPr="000C686C" w:rsidRDefault="000D002F" w:rsidP="000C686C">
            <w:pPr>
              <w:pStyle w:val="af7"/>
              <w:spacing w:line="288" w:lineRule="auto"/>
              <w:rPr>
                <w:sz w:val="24"/>
              </w:rPr>
            </w:pPr>
          </w:p>
        </w:tc>
        <w:tc>
          <w:tcPr>
            <w:tcW w:w="2056" w:type="pct"/>
          </w:tcPr>
          <w:p w14:paraId="2F4BFA7E" w14:textId="77777777" w:rsidR="000D002F" w:rsidRPr="000C686C" w:rsidRDefault="000D002F" w:rsidP="000C686C">
            <w:pPr>
              <w:pStyle w:val="af7"/>
              <w:spacing w:line="288" w:lineRule="auto"/>
              <w:rPr>
                <w:sz w:val="24"/>
              </w:rPr>
            </w:pPr>
          </w:p>
        </w:tc>
        <w:tc>
          <w:tcPr>
            <w:tcW w:w="713" w:type="pct"/>
          </w:tcPr>
          <w:p w14:paraId="10D5921D" w14:textId="77777777" w:rsidR="000D002F" w:rsidRPr="000C686C" w:rsidRDefault="000D002F" w:rsidP="000C686C">
            <w:pPr>
              <w:pStyle w:val="af7"/>
              <w:spacing w:line="288" w:lineRule="auto"/>
              <w:jc w:val="center"/>
              <w:rPr>
                <w:sz w:val="24"/>
              </w:rPr>
            </w:pPr>
          </w:p>
        </w:tc>
        <w:tc>
          <w:tcPr>
            <w:tcW w:w="742" w:type="pct"/>
          </w:tcPr>
          <w:p w14:paraId="6C5309F2" w14:textId="77777777" w:rsidR="000D002F" w:rsidRPr="000C686C" w:rsidRDefault="000D002F" w:rsidP="000C686C">
            <w:pPr>
              <w:pStyle w:val="af7"/>
              <w:spacing w:line="288" w:lineRule="auto"/>
              <w:rPr>
                <w:sz w:val="24"/>
              </w:rPr>
            </w:pPr>
          </w:p>
        </w:tc>
      </w:tr>
      <w:tr w:rsidR="000D002F" w:rsidRPr="000C686C" w14:paraId="70966AF0" w14:textId="77777777" w:rsidTr="00C3167C">
        <w:tc>
          <w:tcPr>
            <w:tcW w:w="508" w:type="pct"/>
          </w:tcPr>
          <w:p w14:paraId="5B4573E8" w14:textId="77777777" w:rsidR="000D002F" w:rsidRPr="000C686C" w:rsidRDefault="000D002F" w:rsidP="000C686C">
            <w:pPr>
              <w:pStyle w:val="af7"/>
              <w:spacing w:line="288" w:lineRule="auto"/>
              <w:jc w:val="center"/>
              <w:rPr>
                <w:sz w:val="24"/>
              </w:rPr>
            </w:pPr>
          </w:p>
        </w:tc>
        <w:tc>
          <w:tcPr>
            <w:tcW w:w="981" w:type="pct"/>
          </w:tcPr>
          <w:p w14:paraId="127C70E3" w14:textId="77777777" w:rsidR="000D002F" w:rsidRPr="000C686C" w:rsidRDefault="000D002F" w:rsidP="000C686C">
            <w:pPr>
              <w:pStyle w:val="af7"/>
              <w:spacing w:line="288" w:lineRule="auto"/>
              <w:rPr>
                <w:sz w:val="24"/>
              </w:rPr>
            </w:pPr>
          </w:p>
        </w:tc>
        <w:tc>
          <w:tcPr>
            <w:tcW w:w="2056" w:type="pct"/>
          </w:tcPr>
          <w:p w14:paraId="4B0373A1" w14:textId="77777777" w:rsidR="000D002F" w:rsidRPr="000C686C" w:rsidRDefault="000D002F" w:rsidP="000C686C">
            <w:pPr>
              <w:pStyle w:val="af7"/>
              <w:spacing w:line="288" w:lineRule="auto"/>
              <w:rPr>
                <w:sz w:val="24"/>
              </w:rPr>
            </w:pPr>
          </w:p>
        </w:tc>
        <w:tc>
          <w:tcPr>
            <w:tcW w:w="713" w:type="pct"/>
          </w:tcPr>
          <w:p w14:paraId="5E77C60C" w14:textId="77777777" w:rsidR="000D002F" w:rsidRPr="000C686C" w:rsidRDefault="000D002F" w:rsidP="000C686C">
            <w:pPr>
              <w:pStyle w:val="af7"/>
              <w:spacing w:line="288" w:lineRule="auto"/>
              <w:jc w:val="center"/>
              <w:rPr>
                <w:sz w:val="24"/>
              </w:rPr>
            </w:pPr>
          </w:p>
        </w:tc>
        <w:tc>
          <w:tcPr>
            <w:tcW w:w="742" w:type="pct"/>
          </w:tcPr>
          <w:p w14:paraId="33F59D0A" w14:textId="77777777" w:rsidR="000D002F" w:rsidRPr="000C686C" w:rsidRDefault="000D002F" w:rsidP="000C686C">
            <w:pPr>
              <w:pStyle w:val="af7"/>
              <w:spacing w:line="288" w:lineRule="auto"/>
              <w:rPr>
                <w:sz w:val="24"/>
              </w:rPr>
            </w:pPr>
          </w:p>
        </w:tc>
      </w:tr>
    </w:tbl>
    <w:p w14:paraId="55915F04" w14:textId="77777777" w:rsidR="000D002F" w:rsidRPr="000C686C" w:rsidRDefault="000D002F" w:rsidP="000C686C">
      <w:pPr>
        <w:snapToGrid w:val="0"/>
        <w:spacing w:line="288" w:lineRule="auto"/>
        <w:rPr>
          <w:szCs w:val="22"/>
        </w:rPr>
      </w:pPr>
    </w:p>
    <w:p w14:paraId="44F6F099" w14:textId="77777777" w:rsidR="000D002F" w:rsidRPr="000C686C" w:rsidRDefault="000D002F" w:rsidP="000C686C">
      <w:pPr>
        <w:pStyle w:val="20"/>
        <w:snapToGrid w:val="0"/>
        <w:spacing w:after="0" w:line="288" w:lineRule="auto"/>
      </w:pPr>
    </w:p>
    <w:p w14:paraId="5078F6BF" w14:textId="77777777" w:rsidR="000D002F" w:rsidRPr="000C686C" w:rsidRDefault="000D002F" w:rsidP="000C686C">
      <w:pPr>
        <w:pStyle w:val="TOC1"/>
        <w:snapToGrid w:val="0"/>
        <w:spacing w:before="0" w:after="0" w:line="288" w:lineRule="auto"/>
        <w:ind w:firstLineChars="0" w:firstLine="0"/>
        <w:jc w:val="center"/>
        <w:rPr>
          <w:sz w:val="32"/>
          <w:szCs w:val="32"/>
        </w:rPr>
        <w:sectPr w:rsidR="000D002F" w:rsidRPr="000C686C" w:rsidSect="00E53463">
          <w:headerReference w:type="default" r:id="rId14"/>
          <w:footerReference w:type="default" r:id="rId15"/>
          <w:pgSz w:w="11906" w:h="16838"/>
          <w:pgMar w:top="1440" w:right="1800" w:bottom="1440" w:left="1800" w:header="851" w:footer="992" w:gutter="0"/>
          <w:pgNumType w:fmt="upperRoman"/>
          <w:cols w:space="720"/>
          <w:docGrid w:type="lines" w:linePitch="312"/>
        </w:sectPr>
      </w:pPr>
    </w:p>
    <w:p w14:paraId="4B9EDD12" w14:textId="77777777" w:rsidR="000D002F" w:rsidRPr="000C686C" w:rsidRDefault="000D002F" w:rsidP="000C686C">
      <w:pPr>
        <w:pStyle w:val="TOC1"/>
        <w:snapToGrid w:val="0"/>
        <w:spacing w:before="0" w:after="0" w:line="288" w:lineRule="auto"/>
        <w:ind w:firstLineChars="0" w:firstLine="0"/>
        <w:jc w:val="center"/>
        <w:rPr>
          <w:sz w:val="32"/>
          <w:szCs w:val="32"/>
        </w:rPr>
      </w:pPr>
      <w:r w:rsidRPr="000C686C">
        <w:rPr>
          <w:rFonts w:hint="eastAsia"/>
          <w:sz w:val="32"/>
          <w:szCs w:val="32"/>
        </w:rPr>
        <w:lastRenderedPageBreak/>
        <w:t>人员分工</w:t>
      </w:r>
    </w:p>
    <w:tbl>
      <w:tblPr>
        <w:tblW w:w="475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3"/>
        <w:gridCol w:w="1027"/>
        <w:gridCol w:w="3960"/>
        <w:gridCol w:w="948"/>
      </w:tblGrid>
      <w:tr w:rsidR="000D002F" w:rsidRPr="000C686C" w14:paraId="180C3068" w14:textId="77777777" w:rsidTr="000D002F">
        <w:trPr>
          <w:jc w:val="center"/>
        </w:trPr>
        <w:tc>
          <w:tcPr>
            <w:tcW w:w="1238" w:type="pct"/>
          </w:tcPr>
          <w:p w14:paraId="2893D3A8" w14:textId="77777777" w:rsidR="000D002F" w:rsidRPr="000C686C" w:rsidRDefault="000D002F" w:rsidP="000C686C">
            <w:pPr>
              <w:pStyle w:val="af7"/>
              <w:spacing w:line="288" w:lineRule="auto"/>
              <w:jc w:val="center"/>
              <w:rPr>
                <w:sz w:val="24"/>
              </w:rPr>
            </w:pPr>
            <w:r w:rsidRPr="000C686C">
              <w:rPr>
                <w:rFonts w:hint="eastAsia"/>
                <w:sz w:val="24"/>
              </w:rPr>
              <w:t>学号</w:t>
            </w:r>
          </w:p>
        </w:tc>
        <w:tc>
          <w:tcPr>
            <w:tcW w:w="651" w:type="pct"/>
          </w:tcPr>
          <w:p w14:paraId="4A2B9EE2" w14:textId="77777777" w:rsidR="000D002F" w:rsidRPr="000C686C" w:rsidRDefault="000D002F" w:rsidP="000C686C">
            <w:pPr>
              <w:pStyle w:val="af7"/>
              <w:spacing w:line="288" w:lineRule="auto"/>
              <w:jc w:val="center"/>
              <w:rPr>
                <w:sz w:val="24"/>
              </w:rPr>
            </w:pPr>
            <w:r w:rsidRPr="000C686C">
              <w:rPr>
                <w:rFonts w:hint="eastAsia"/>
                <w:sz w:val="24"/>
              </w:rPr>
              <w:t>姓名</w:t>
            </w:r>
          </w:p>
        </w:tc>
        <w:tc>
          <w:tcPr>
            <w:tcW w:w="2510" w:type="pct"/>
          </w:tcPr>
          <w:p w14:paraId="067B2F8D" w14:textId="77777777" w:rsidR="000D002F" w:rsidRPr="000C686C" w:rsidRDefault="000D002F" w:rsidP="000C686C">
            <w:pPr>
              <w:pStyle w:val="af7"/>
              <w:spacing w:line="288" w:lineRule="auto"/>
              <w:jc w:val="center"/>
              <w:rPr>
                <w:sz w:val="24"/>
              </w:rPr>
            </w:pPr>
            <w:r w:rsidRPr="000C686C">
              <w:rPr>
                <w:rFonts w:hint="eastAsia"/>
                <w:sz w:val="24"/>
              </w:rPr>
              <w:t>主要贡献</w:t>
            </w:r>
          </w:p>
        </w:tc>
        <w:tc>
          <w:tcPr>
            <w:tcW w:w="601" w:type="pct"/>
          </w:tcPr>
          <w:p w14:paraId="3EDBF9D5" w14:textId="77777777" w:rsidR="000D002F" w:rsidRPr="000C686C" w:rsidRDefault="000D002F" w:rsidP="000C686C">
            <w:pPr>
              <w:pStyle w:val="af7"/>
              <w:spacing w:line="288" w:lineRule="auto"/>
              <w:jc w:val="center"/>
              <w:rPr>
                <w:sz w:val="24"/>
              </w:rPr>
            </w:pPr>
            <w:r w:rsidRPr="000C686C">
              <w:rPr>
                <w:rFonts w:hint="eastAsia"/>
                <w:sz w:val="24"/>
              </w:rPr>
              <w:t>角色</w:t>
            </w:r>
          </w:p>
        </w:tc>
      </w:tr>
      <w:tr w:rsidR="000D002F" w:rsidRPr="000C686C" w14:paraId="592ABE1A" w14:textId="77777777" w:rsidTr="000D002F">
        <w:trPr>
          <w:trHeight w:val="567"/>
          <w:jc w:val="center"/>
        </w:trPr>
        <w:tc>
          <w:tcPr>
            <w:tcW w:w="1238" w:type="pct"/>
            <w:vAlign w:val="center"/>
          </w:tcPr>
          <w:p w14:paraId="26A9B8F6" w14:textId="77777777" w:rsidR="000D002F" w:rsidRPr="000C686C" w:rsidRDefault="000D002F" w:rsidP="000C686C">
            <w:pPr>
              <w:pStyle w:val="af7"/>
              <w:spacing w:line="288" w:lineRule="auto"/>
              <w:jc w:val="both"/>
              <w:rPr>
                <w:sz w:val="24"/>
              </w:rPr>
            </w:pPr>
          </w:p>
        </w:tc>
        <w:tc>
          <w:tcPr>
            <w:tcW w:w="651" w:type="pct"/>
            <w:vAlign w:val="center"/>
          </w:tcPr>
          <w:p w14:paraId="58296B2A" w14:textId="77777777" w:rsidR="000D002F" w:rsidRPr="000C686C" w:rsidRDefault="000D002F" w:rsidP="000C686C">
            <w:pPr>
              <w:pStyle w:val="af7"/>
              <w:spacing w:line="288" w:lineRule="auto"/>
              <w:jc w:val="both"/>
              <w:rPr>
                <w:sz w:val="24"/>
              </w:rPr>
            </w:pPr>
          </w:p>
        </w:tc>
        <w:tc>
          <w:tcPr>
            <w:tcW w:w="2510" w:type="pct"/>
            <w:vAlign w:val="center"/>
          </w:tcPr>
          <w:p w14:paraId="48011422" w14:textId="77777777" w:rsidR="000D002F" w:rsidRPr="000C686C" w:rsidRDefault="000D002F" w:rsidP="000C686C">
            <w:pPr>
              <w:pStyle w:val="af7"/>
              <w:spacing w:line="288" w:lineRule="auto"/>
              <w:rPr>
                <w:sz w:val="24"/>
              </w:rPr>
            </w:pPr>
          </w:p>
        </w:tc>
        <w:tc>
          <w:tcPr>
            <w:tcW w:w="601" w:type="pct"/>
            <w:vAlign w:val="center"/>
          </w:tcPr>
          <w:p w14:paraId="6C6E2913" w14:textId="77777777" w:rsidR="000D002F" w:rsidRPr="000C686C" w:rsidRDefault="000D002F" w:rsidP="000C686C">
            <w:pPr>
              <w:pStyle w:val="af7"/>
              <w:spacing w:line="288" w:lineRule="auto"/>
              <w:jc w:val="center"/>
              <w:rPr>
                <w:sz w:val="24"/>
              </w:rPr>
            </w:pPr>
            <w:r w:rsidRPr="000C686C">
              <w:rPr>
                <w:rFonts w:hint="eastAsia"/>
                <w:sz w:val="24"/>
              </w:rPr>
              <w:t>组长</w:t>
            </w:r>
          </w:p>
        </w:tc>
      </w:tr>
      <w:tr w:rsidR="000D002F" w:rsidRPr="000C686C" w14:paraId="65849F5E" w14:textId="77777777" w:rsidTr="000D002F">
        <w:trPr>
          <w:trHeight w:val="567"/>
          <w:jc w:val="center"/>
        </w:trPr>
        <w:tc>
          <w:tcPr>
            <w:tcW w:w="1238" w:type="pct"/>
            <w:vAlign w:val="center"/>
          </w:tcPr>
          <w:p w14:paraId="57CBE38E" w14:textId="77777777" w:rsidR="000D002F" w:rsidRPr="000C686C" w:rsidRDefault="000D002F" w:rsidP="000C686C">
            <w:pPr>
              <w:pStyle w:val="af7"/>
              <w:spacing w:line="288" w:lineRule="auto"/>
              <w:jc w:val="both"/>
              <w:rPr>
                <w:sz w:val="24"/>
              </w:rPr>
            </w:pPr>
          </w:p>
        </w:tc>
        <w:tc>
          <w:tcPr>
            <w:tcW w:w="651" w:type="pct"/>
            <w:vAlign w:val="center"/>
          </w:tcPr>
          <w:p w14:paraId="43E59EF2" w14:textId="77777777" w:rsidR="000D002F" w:rsidRPr="000C686C" w:rsidRDefault="000D002F" w:rsidP="000C686C">
            <w:pPr>
              <w:pStyle w:val="af7"/>
              <w:spacing w:line="288" w:lineRule="auto"/>
              <w:jc w:val="both"/>
              <w:rPr>
                <w:sz w:val="24"/>
              </w:rPr>
            </w:pPr>
          </w:p>
        </w:tc>
        <w:tc>
          <w:tcPr>
            <w:tcW w:w="2510" w:type="pct"/>
            <w:vAlign w:val="center"/>
          </w:tcPr>
          <w:p w14:paraId="5B0F7404" w14:textId="77777777" w:rsidR="000D002F" w:rsidRPr="000C686C" w:rsidRDefault="000D002F" w:rsidP="000C686C">
            <w:pPr>
              <w:pStyle w:val="af7"/>
              <w:spacing w:line="288" w:lineRule="auto"/>
              <w:rPr>
                <w:sz w:val="24"/>
              </w:rPr>
            </w:pPr>
          </w:p>
        </w:tc>
        <w:tc>
          <w:tcPr>
            <w:tcW w:w="601" w:type="pct"/>
            <w:vAlign w:val="center"/>
          </w:tcPr>
          <w:p w14:paraId="7AE2AFF1" w14:textId="77777777" w:rsidR="000D002F" w:rsidRPr="000C686C" w:rsidRDefault="000F25AC" w:rsidP="000C686C">
            <w:pPr>
              <w:pStyle w:val="af7"/>
              <w:spacing w:line="288" w:lineRule="auto"/>
              <w:jc w:val="center"/>
              <w:rPr>
                <w:sz w:val="24"/>
              </w:rPr>
            </w:pPr>
            <w:r w:rsidRPr="000C686C">
              <w:rPr>
                <w:rFonts w:hint="eastAsia"/>
                <w:sz w:val="24"/>
              </w:rPr>
              <w:t>组员</w:t>
            </w:r>
          </w:p>
        </w:tc>
      </w:tr>
      <w:tr w:rsidR="000D002F" w:rsidRPr="000C686C" w14:paraId="592388C1" w14:textId="77777777" w:rsidTr="000D002F">
        <w:trPr>
          <w:trHeight w:val="567"/>
          <w:jc w:val="center"/>
        </w:trPr>
        <w:tc>
          <w:tcPr>
            <w:tcW w:w="1238" w:type="pct"/>
            <w:vAlign w:val="center"/>
          </w:tcPr>
          <w:p w14:paraId="2BE2CBDD" w14:textId="77777777" w:rsidR="000D002F" w:rsidRPr="000C686C" w:rsidRDefault="000D002F" w:rsidP="000C686C">
            <w:pPr>
              <w:pStyle w:val="af7"/>
              <w:spacing w:line="288" w:lineRule="auto"/>
              <w:jc w:val="both"/>
              <w:rPr>
                <w:sz w:val="24"/>
              </w:rPr>
            </w:pPr>
          </w:p>
        </w:tc>
        <w:tc>
          <w:tcPr>
            <w:tcW w:w="651" w:type="pct"/>
            <w:vAlign w:val="center"/>
          </w:tcPr>
          <w:p w14:paraId="36B3BAA6" w14:textId="77777777" w:rsidR="000D002F" w:rsidRPr="000C686C" w:rsidRDefault="000D002F" w:rsidP="000C686C">
            <w:pPr>
              <w:pStyle w:val="af7"/>
              <w:spacing w:line="288" w:lineRule="auto"/>
              <w:jc w:val="both"/>
              <w:rPr>
                <w:sz w:val="24"/>
              </w:rPr>
            </w:pPr>
          </w:p>
        </w:tc>
        <w:tc>
          <w:tcPr>
            <w:tcW w:w="2510" w:type="pct"/>
            <w:vAlign w:val="center"/>
          </w:tcPr>
          <w:p w14:paraId="280C3238" w14:textId="77777777" w:rsidR="000D002F" w:rsidRPr="000C686C" w:rsidRDefault="000D002F" w:rsidP="000C686C">
            <w:pPr>
              <w:pStyle w:val="af7"/>
              <w:spacing w:line="288" w:lineRule="auto"/>
              <w:rPr>
                <w:sz w:val="24"/>
              </w:rPr>
            </w:pPr>
          </w:p>
        </w:tc>
        <w:tc>
          <w:tcPr>
            <w:tcW w:w="601" w:type="pct"/>
            <w:vAlign w:val="center"/>
          </w:tcPr>
          <w:p w14:paraId="76EF65DB" w14:textId="77777777" w:rsidR="000D002F" w:rsidRPr="000C686C" w:rsidRDefault="000F25AC" w:rsidP="000C686C">
            <w:pPr>
              <w:pStyle w:val="af7"/>
              <w:spacing w:line="288" w:lineRule="auto"/>
              <w:jc w:val="center"/>
              <w:rPr>
                <w:sz w:val="24"/>
              </w:rPr>
            </w:pPr>
            <w:r w:rsidRPr="000C686C">
              <w:rPr>
                <w:rFonts w:hint="eastAsia"/>
                <w:sz w:val="24"/>
              </w:rPr>
              <w:t>组员</w:t>
            </w:r>
          </w:p>
        </w:tc>
      </w:tr>
      <w:tr w:rsidR="000D002F" w:rsidRPr="000C686C" w14:paraId="0162F76C" w14:textId="77777777" w:rsidTr="000D002F">
        <w:trPr>
          <w:trHeight w:val="567"/>
          <w:jc w:val="center"/>
        </w:trPr>
        <w:tc>
          <w:tcPr>
            <w:tcW w:w="1238" w:type="pct"/>
            <w:vAlign w:val="center"/>
          </w:tcPr>
          <w:p w14:paraId="43423A3E" w14:textId="77777777" w:rsidR="000D002F" w:rsidRPr="000C686C" w:rsidRDefault="000D002F" w:rsidP="000C686C">
            <w:pPr>
              <w:pStyle w:val="af7"/>
              <w:spacing w:line="288" w:lineRule="auto"/>
              <w:jc w:val="both"/>
              <w:rPr>
                <w:sz w:val="24"/>
              </w:rPr>
            </w:pPr>
          </w:p>
        </w:tc>
        <w:tc>
          <w:tcPr>
            <w:tcW w:w="651" w:type="pct"/>
            <w:vAlign w:val="center"/>
          </w:tcPr>
          <w:p w14:paraId="5EC1261A" w14:textId="77777777" w:rsidR="000D002F" w:rsidRPr="000C686C" w:rsidRDefault="000D002F" w:rsidP="000C686C">
            <w:pPr>
              <w:pStyle w:val="af7"/>
              <w:spacing w:line="288" w:lineRule="auto"/>
              <w:jc w:val="both"/>
              <w:rPr>
                <w:sz w:val="24"/>
              </w:rPr>
            </w:pPr>
          </w:p>
        </w:tc>
        <w:tc>
          <w:tcPr>
            <w:tcW w:w="2510" w:type="pct"/>
            <w:vAlign w:val="center"/>
          </w:tcPr>
          <w:p w14:paraId="32DF9B86" w14:textId="77777777" w:rsidR="000D002F" w:rsidRPr="000C686C" w:rsidRDefault="000D002F" w:rsidP="000C686C">
            <w:pPr>
              <w:pStyle w:val="af7"/>
              <w:spacing w:line="288" w:lineRule="auto"/>
              <w:rPr>
                <w:sz w:val="24"/>
              </w:rPr>
            </w:pPr>
          </w:p>
        </w:tc>
        <w:tc>
          <w:tcPr>
            <w:tcW w:w="601" w:type="pct"/>
            <w:vAlign w:val="center"/>
          </w:tcPr>
          <w:p w14:paraId="475E229F" w14:textId="77777777" w:rsidR="000D002F" w:rsidRPr="000C686C" w:rsidRDefault="000F25AC" w:rsidP="000C686C">
            <w:pPr>
              <w:pStyle w:val="af7"/>
              <w:spacing w:line="288" w:lineRule="auto"/>
              <w:jc w:val="center"/>
              <w:rPr>
                <w:sz w:val="24"/>
              </w:rPr>
            </w:pPr>
            <w:r w:rsidRPr="000C686C">
              <w:rPr>
                <w:rFonts w:hint="eastAsia"/>
                <w:sz w:val="24"/>
              </w:rPr>
              <w:t>组员</w:t>
            </w:r>
          </w:p>
        </w:tc>
      </w:tr>
    </w:tbl>
    <w:p w14:paraId="4CBA8C8D" w14:textId="77777777" w:rsidR="000D002F" w:rsidRPr="000C686C" w:rsidRDefault="000D002F" w:rsidP="000C686C">
      <w:pPr>
        <w:pStyle w:val="TOC1"/>
        <w:snapToGrid w:val="0"/>
        <w:spacing w:before="0" w:after="0" w:line="288" w:lineRule="auto"/>
        <w:ind w:firstLineChars="0" w:firstLine="0"/>
        <w:jc w:val="center"/>
        <w:rPr>
          <w:sz w:val="32"/>
          <w:szCs w:val="32"/>
        </w:rPr>
      </w:pPr>
    </w:p>
    <w:p w14:paraId="2BAEDE68" w14:textId="77777777" w:rsidR="000D002F" w:rsidRPr="000C686C" w:rsidRDefault="000D002F" w:rsidP="000C686C">
      <w:pPr>
        <w:snapToGrid w:val="0"/>
        <w:spacing w:line="288" w:lineRule="auto"/>
      </w:pPr>
    </w:p>
    <w:p w14:paraId="6E971146" w14:textId="77777777" w:rsidR="000D002F" w:rsidRPr="000C686C" w:rsidRDefault="000D002F" w:rsidP="000C686C">
      <w:pPr>
        <w:pStyle w:val="TOC1"/>
        <w:snapToGrid w:val="0"/>
        <w:spacing w:before="0" w:after="0" w:line="288" w:lineRule="auto"/>
        <w:ind w:firstLineChars="0" w:firstLine="0"/>
        <w:jc w:val="center"/>
        <w:rPr>
          <w:sz w:val="32"/>
          <w:szCs w:val="32"/>
        </w:rPr>
        <w:sectPr w:rsidR="000D002F" w:rsidRPr="000C686C" w:rsidSect="00E53463">
          <w:headerReference w:type="default" r:id="rId16"/>
          <w:pgSz w:w="11906" w:h="16838"/>
          <w:pgMar w:top="1440" w:right="1800" w:bottom="1440" w:left="1800" w:header="851" w:footer="992" w:gutter="0"/>
          <w:pgNumType w:fmt="upperRoman"/>
          <w:cols w:space="720"/>
          <w:docGrid w:type="lines" w:linePitch="312"/>
        </w:sectPr>
      </w:pPr>
    </w:p>
    <w:p w14:paraId="347E8DEF" w14:textId="5A704ECF" w:rsidR="0070103E" w:rsidRPr="000C686C" w:rsidRDefault="0070103E" w:rsidP="000C686C">
      <w:pPr>
        <w:pStyle w:val="1"/>
        <w:numPr>
          <w:ilvl w:val="0"/>
          <w:numId w:val="0"/>
        </w:numPr>
        <w:snapToGrid w:val="0"/>
        <w:spacing w:before="0" w:after="0" w:line="288" w:lineRule="auto"/>
        <w:jc w:val="center"/>
      </w:pPr>
      <w:bookmarkStart w:id="0" w:name="_Toc154578068"/>
      <w:r w:rsidRPr="000C686C">
        <w:rPr>
          <w:rFonts w:hint="eastAsia"/>
        </w:rPr>
        <w:lastRenderedPageBreak/>
        <w:t>目录</w:t>
      </w:r>
      <w:bookmarkEnd w:id="0"/>
    </w:p>
    <w:p w14:paraId="7617EC0D" w14:textId="77777777" w:rsidR="0070103E" w:rsidRPr="000C686C" w:rsidRDefault="00000000" w:rsidP="000C686C">
      <w:pPr>
        <w:pStyle w:val="TOC1"/>
        <w:tabs>
          <w:tab w:val="right" w:leader="dot" w:pos="8296"/>
        </w:tabs>
        <w:snapToGrid w:val="0"/>
        <w:spacing w:before="0" w:after="0" w:line="288" w:lineRule="auto"/>
        <w:ind w:leftChars="197" w:left="414" w:firstLineChars="0" w:firstLine="0"/>
        <w:rPr>
          <w:rStyle w:val="a6"/>
          <w:color w:val="auto"/>
          <w:u w:val="none"/>
        </w:rPr>
      </w:pPr>
      <w:hyperlink w:anchor="_引言" w:history="1">
        <w:r w:rsidR="0070103E" w:rsidRPr="000C686C">
          <w:rPr>
            <w:rStyle w:val="a6"/>
            <w:rFonts w:hint="eastAsia"/>
            <w:color w:val="auto"/>
            <w:u w:val="none"/>
          </w:rPr>
          <w:t>附录</w:t>
        </w:r>
        <w:r w:rsidR="0070103E" w:rsidRPr="000C686C">
          <w:rPr>
            <w:rStyle w:val="a6"/>
            <w:rFonts w:hint="eastAsia"/>
            <w:color w:val="auto"/>
            <w:u w:val="none"/>
          </w:rPr>
          <w:t>A</w:t>
        </w:r>
        <w:r w:rsidR="00912CDF" w:rsidRPr="000C686C">
          <w:rPr>
            <w:rStyle w:val="a6"/>
            <w:rFonts w:hint="eastAsia"/>
            <w:color w:val="auto"/>
            <w:u w:val="none"/>
          </w:rPr>
          <w:t xml:space="preserve">  </w:t>
        </w:r>
        <w:r w:rsidR="0070103E" w:rsidRPr="000C686C">
          <w:rPr>
            <w:rStyle w:val="a6"/>
            <w:rFonts w:hint="eastAsia"/>
            <w:color w:val="auto"/>
            <w:u w:val="none"/>
          </w:rPr>
          <w:t>软件需求分析报告文档模板</w:t>
        </w:r>
      </w:hyperlink>
      <w:r w:rsidR="0070103E" w:rsidRPr="000C686C">
        <w:tab/>
      </w:r>
      <w:r w:rsidR="00CF703A" w:rsidRPr="000C686C">
        <w:t>1</w:t>
      </w:r>
    </w:p>
    <w:p w14:paraId="0EC7B3F3" w14:textId="77777777" w:rsidR="0070103E" w:rsidRPr="000C686C" w:rsidRDefault="00000000" w:rsidP="000C686C">
      <w:pPr>
        <w:pStyle w:val="TOC1"/>
        <w:tabs>
          <w:tab w:val="right" w:leader="dot" w:pos="8296"/>
        </w:tabs>
        <w:snapToGrid w:val="0"/>
        <w:spacing w:before="0" w:after="0" w:line="288" w:lineRule="auto"/>
        <w:ind w:leftChars="197" w:left="414" w:firstLineChars="0" w:firstLine="0"/>
        <w:rPr>
          <w:rStyle w:val="a6"/>
          <w:color w:val="auto"/>
          <w:u w:val="none"/>
        </w:rPr>
      </w:pPr>
      <w:hyperlink w:anchor="附录B" w:history="1">
        <w:r w:rsidR="0070103E" w:rsidRPr="000C686C">
          <w:rPr>
            <w:rStyle w:val="a6"/>
            <w:rFonts w:hint="eastAsia"/>
            <w:color w:val="auto"/>
            <w:u w:val="none"/>
          </w:rPr>
          <w:t>附录</w:t>
        </w:r>
        <w:r w:rsidR="0070103E" w:rsidRPr="000C686C">
          <w:rPr>
            <w:rStyle w:val="a6"/>
            <w:rFonts w:hint="eastAsia"/>
            <w:color w:val="auto"/>
            <w:u w:val="none"/>
          </w:rPr>
          <w:t>B</w:t>
        </w:r>
        <w:r w:rsidR="00912CDF" w:rsidRPr="000C686C">
          <w:rPr>
            <w:rStyle w:val="a6"/>
            <w:rFonts w:hint="eastAsia"/>
            <w:color w:val="auto"/>
            <w:u w:val="none"/>
          </w:rPr>
          <w:t xml:space="preserve">  </w:t>
        </w:r>
        <w:r w:rsidR="0070103E" w:rsidRPr="000C686C">
          <w:rPr>
            <w:rStyle w:val="a6"/>
            <w:rFonts w:hint="eastAsia"/>
            <w:color w:val="auto"/>
            <w:u w:val="none"/>
          </w:rPr>
          <w:t>软件概要设计报告文档模板</w:t>
        </w:r>
      </w:hyperlink>
      <w:hyperlink w:anchor="_Toc127782083" w:history="1">
        <w:r w:rsidR="0070103E" w:rsidRPr="000C686C">
          <w:rPr>
            <w:rStyle w:val="a6"/>
            <w:color w:val="auto"/>
            <w:u w:val="none"/>
          </w:rPr>
          <w:tab/>
        </w:r>
      </w:hyperlink>
      <w:r w:rsidR="00CF703A" w:rsidRPr="000C686C">
        <w:t>15</w:t>
      </w:r>
    </w:p>
    <w:p w14:paraId="1E4F2342" w14:textId="77777777" w:rsidR="0070103E" w:rsidRPr="000C686C" w:rsidRDefault="00000000" w:rsidP="000C686C">
      <w:pPr>
        <w:pStyle w:val="TOC1"/>
        <w:tabs>
          <w:tab w:val="right" w:leader="dot" w:pos="8296"/>
        </w:tabs>
        <w:snapToGrid w:val="0"/>
        <w:spacing w:before="0" w:after="0" w:line="288" w:lineRule="auto"/>
        <w:ind w:leftChars="197" w:left="414" w:firstLineChars="0" w:firstLine="0"/>
        <w:rPr>
          <w:rStyle w:val="a6"/>
          <w:color w:val="auto"/>
          <w:u w:val="none"/>
        </w:rPr>
      </w:pPr>
      <w:hyperlink w:anchor="附录C" w:history="1">
        <w:r w:rsidR="0070103E" w:rsidRPr="000C686C">
          <w:rPr>
            <w:rStyle w:val="a6"/>
            <w:rFonts w:hint="eastAsia"/>
            <w:color w:val="auto"/>
            <w:u w:val="none"/>
          </w:rPr>
          <w:t>附录</w:t>
        </w:r>
        <w:r w:rsidR="0070103E" w:rsidRPr="000C686C">
          <w:rPr>
            <w:rStyle w:val="a6"/>
            <w:rFonts w:hint="eastAsia"/>
            <w:color w:val="auto"/>
            <w:u w:val="none"/>
          </w:rPr>
          <w:t>C</w:t>
        </w:r>
        <w:r w:rsidR="00912CDF" w:rsidRPr="000C686C">
          <w:rPr>
            <w:rStyle w:val="a6"/>
            <w:rFonts w:hint="eastAsia"/>
            <w:color w:val="auto"/>
            <w:u w:val="none"/>
          </w:rPr>
          <w:t xml:space="preserve">  </w:t>
        </w:r>
        <w:r w:rsidR="0070103E" w:rsidRPr="000C686C">
          <w:rPr>
            <w:rStyle w:val="a6"/>
            <w:rFonts w:hint="eastAsia"/>
            <w:color w:val="auto"/>
            <w:u w:val="none"/>
          </w:rPr>
          <w:t>软件详细设计报告文档模板</w:t>
        </w:r>
      </w:hyperlink>
      <w:hyperlink w:anchor="_Toc127782083" w:history="1">
        <w:r w:rsidR="0070103E" w:rsidRPr="000C686C">
          <w:rPr>
            <w:rStyle w:val="a6"/>
            <w:color w:val="auto"/>
            <w:u w:val="none"/>
          </w:rPr>
          <w:tab/>
        </w:r>
        <w:r w:rsidR="00CF703A" w:rsidRPr="000C686C">
          <w:rPr>
            <w:rStyle w:val="a6"/>
            <w:color w:val="auto"/>
            <w:u w:val="none"/>
          </w:rPr>
          <w:t>26</w:t>
        </w:r>
      </w:hyperlink>
    </w:p>
    <w:p w14:paraId="5D08545F" w14:textId="77777777" w:rsidR="0070103E" w:rsidRPr="000C686C" w:rsidRDefault="00000000" w:rsidP="000C686C">
      <w:pPr>
        <w:pStyle w:val="TOC1"/>
        <w:tabs>
          <w:tab w:val="right" w:leader="dot" w:pos="8296"/>
        </w:tabs>
        <w:snapToGrid w:val="0"/>
        <w:spacing w:before="0" w:after="0" w:line="288" w:lineRule="auto"/>
        <w:ind w:leftChars="197" w:left="414" w:firstLineChars="0" w:firstLine="0"/>
        <w:rPr>
          <w:rStyle w:val="a6"/>
          <w:color w:val="auto"/>
          <w:u w:val="none"/>
        </w:rPr>
      </w:pPr>
      <w:hyperlink w:anchor="附录D" w:history="1">
        <w:r w:rsidR="0070103E" w:rsidRPr="000C686C">
          <w:rPr>
            <w:rStyle w:val="a6"/>
            <w:rFonts w:hint="eastAsia"/>
            <w:color w:val="auto"/>
            <w:u w:val="none"/>
          </w:rPr>
          <w:t>附录</w:t>
        </w:r>
        <w:r w:rsidR="0070103E" w:rsidRPr="000C686C">
          <w:rPr>
            <w:rStyle w:val="a6"/>
            <w:rFonts w:hint="eastAsia"/>
            <w:color w:val="auto"/>
            <w:u w:val="none"/>
          </w:rPr>
          <w:t>D</w:t>
        </w:r>
        <w:r w:rsidR="00912CDF" w:rsidRPr="000C686C">
          <w:rPr>
            <w:rStyle w:val="a6"/>
            <w:rFonts w:hint="eastAsia"/>
            <w:color w:val="auto"/>
            <w:u w:val="none"/>
          </w:rPr>
          <w:t xml:space="preserve">  </w:t>
        </w:r>
        <w:r w:rsidR="0070103E" w:rsidRPr="000C686C">
          <w:rPr>
            <w:rStyle w:val="a6"/>
            <w:rFonts w:hint="eastAsia"/>
            <w:color w:val="auto"/>
            <w:u w:val="none"/>
          </w:rPr>
          <w:t>软件数据库设计报告文档模板</w:t>
        </w:r>
      </w:hyperlink>
      <w:r w:rsidR="000F25AC" w:rsidRPr="000C686C">
        <w:rPr>
          <w:rFonts w:hint="eastAsia"/>
        </w:rPr>
        <w:t>（可选）</w:t>
      </w:r>
      <w:hyperlink w:anchor="_Toc127782083" w:history="1">
        <w:r w:rsidR="0070103E" w:rsidRPr="000C686C">
          <w:rPr>
            <w:rStyle w:val="a6"/>
            <w:color w:val="auto"/>
            <w:u w:val="none"/>
          </w:rPr>
          <w:tab/>
        </w:r>
        <w:r w:rsidR="00CF703A" w:rsidRPr="000C686C">
          <w:rPr>
            <w:rStyle w:val="a6"/>
            <w:color w:val="auto"/>
            <w:u w:val="none"/>
          </w:rPr>
          <w:t>3</w:t>
        </w:r>
        <w:r w:rsidR="006A6844" w:rsidRPr="000C686C">
          <w:rPr>
            <w:rStyle w:val="a6"/>
            <w:color w:val="auto"/>
            <w:u w:val="none"/>
          </w:rPr>
          <w:t>3</w:t>
        </w:r>
      </w:hyperlink>
    </w:p>
    <w:p w14:paraId="23999F99" w14:textId="11554C9B" w:rsidR="0070103E" w:rsidRPr="000C686C" w:rsidRDefault="00000000" w:rsidP="000C686C">
      <w:pPr>
        <w:pStyle w:val="TOC1"/>
        <w:tabs>
          <w:tab w:val="right" w:leader="dot" w:pos="8296"/>
        </w:tabs>
        <w:snapToGrid w:val="0"/>
        <w:spacing w:before="0" w:after="0" w:line="288" w:lineRule="auto"/>
        <w:ind w:leftChars="197" w:left="414" w:firstLineChars="0" w:firstLine="0"/>
        <w:rPr>
          <w:rStyle w:val="a6"/>
          <w:color w:val="auto"/>
          <w:u w:val="none"/>
        </w:rPr>
      </w:pPr>
      <w:hyperlink w:anchor="附录E" w:history="1">
        <w:r w:rsidR="0070103E" w:rsidRPr="000C686C">
          <w:rPr>
            <w:rStyle w:val="a6"/>
            <w:rFonts w:hint="eastAsia"/>
            <w:color w:val="auto"/>
            <w:u w:val="none"/>
          </w:rPr>
          <w:t>附录</w:t>
        </w:r>
        <w:r w:rsidR="0070103E" w:rsidRPr="000C686C">
          <w:rPr>
            <w:rStyle w:val="a6"/>
            <w:rFonts w:hint="eastAsia"/>
            <w:color w:val="auto"/>
            <w:u w:val="none"/>
          </w:rPr>
          <w:t>E</w:t>
        </w:r>
        <w:r w:rsidR="00912CDF" w:rsidRPr="000C686C">
          <w:rPr>
            <w:rStyle w:val="a6"/>
            <w:rFonts w:hint="eastAsia"/>
            <w:color w:val="auto"/>
            <w:u w:val="none"/>
          </w:rPr>
          <w:t xml:space="preserve">  </w:t>
        </w:r>
        <w:r w:rsidR="0070103E" w:rsidRPr="000C686C">
          <w:rPr>
            <w:rStyle w:val="a6"/>
            <w:rFonts w:hint="eastAsia"/>
            <w:color w:val="auto"/>
            <w:u w:val="none"/>
          </w:rPr>
          <w:t>软件测试</w:t>
        </w:r>
      </w:hyperlink>
      <w:r w:rsidR="003B41FB" w:rsidRPr="000C686C">
        <w:rPr>
          <w:rFonts w:hint="eastAsia"/>
        </w:rPr>
        <w:t>报告</w:t>
      </w:r>
      <w:r w:rsidR="0002310C" w:rsidRPr="000C686C">
        <w:rPr>
          <w:rFonts w:hint="eastAsia"/>
        </w:rPr>
        <w:t>文档</w:t>
      </w:r>
      <w:r w:rsidR="00CF703A" w:rsidRPr="000C686C">
        <w:rPr>
          <w:rFonts w:hint="eastAsia"/>
        </w:rPr>
        <w:t>模板</w:t>
      </w:r>
      <w:hyperlink w:anchor="_Toc127782083" w:history="1">
        <w:r w:rsidR="0070103E" w:rsidRPr="000C686C">
          <w:rPr>
            <w:rStyle w:val="a6"/>
            <w:color w:val="auto"/>
            <w:u w:val="none"/>
          </w:rPr>
          <w:tab/>
        </w:r>
        <w:r w:rsidR="00CF703A" w:rsidRPr="000C686C">
          <w:rPr>
            <w:rStyle w:val="a6"/>
            <w:color w:val="auto"/>
            <w:u w:val="none"/>
          </w:rPr>
          <w:t>43</w:t>
        </w:r>
      </w:hyperlink>
    </w:p>
    <w:p w14:paraId="5127747E" w14:textId="4BC957A5" w:rsidR="007207C5" w:rsidRPr="000C686C" w:rsidRDefault="007207C5" w:rsidP="000C686C">
      <w:pPr>
        <w:widowControl/>
        <w:shd w:val="clear" w:color="auto" w:fill="FFFFFF"/>
        <w:snapToGrid w:val="0"/>
        <w:spacing w:line="288" w:lineRule="auto"/>
        <w:ind w:firstLineChars="0" w:firstLine="0"/>
        <w:jc w:val="left"/>
        <w:rPr>
          <w:rFonts w:cs="Helvetica"/>
          <w:color w:val="0070C0"/>
          <w:kern w:val="0"/>
          <w:sz w:val="24"/>
        </w:rPr>
      </w:pPr>
      <w:r w:rsidRPr="000C686C">
        <w:rPr>
          <w:rFonts w:cs="Helvetica" w:hint="eastAsia"/>
          <w:color w:val="0070C0"/>
          <w:kern w:val="0"/>
          <w:szCs w:val="21"/>
        </w:rPr>
        <w:t>（</w:t>
      </w:r>
      <w:r w:rsidRPr="000C686C">
        <w:rPr>
          <w:rFonts w:cs="Helvetica"/>
          <w:color w:val="0070C0"/>
          <w:kern w:val="0"/>
          <w:szCs w:val="21"/>
        </w:rPr>
        <w:t>提示：请用户根据项目的实际状况，</w:t>
      </w:r>
      <w:r w:rsidR="00E3261C">
        <w:rPr>
          <w:rFonts w:cs="Helvetica" w:hint="eastAsia"/>
          <w:color w:val="0070C0"/>
          <w:kern w:val="0"/>
          <w:szCs w:val="21"/>
        </w:rPr>
        <w:t>对</w:t>
      </w:r>
      <w:r w:rsidRPr="000C686C">
        <w:rPr>
          <w:rFonts w:cs="Helvetica"/>
          <w:color w:val="0070C0"/>
          <w:kern w:val="0"/>
          <w:szCs w:val="21"/>
        </w:rPr>
        <w:t>本</w:t>
      </w:r>
      <w:r w:rsidRPr="000C686C">
        <w:rPr>
          <w:rFonts w:cs="Helvetica" w:hint="eastAsia"/>
          <w:color w:val="0070C0"/>
          <w:kern w:val="0"/>
          <w:szCs w:val="21"/>
        </w:rPr>
        <w:t>报告</w:t>
      </w:r>
      <w:r w:rsidRPr="000C686C">
        <w:rPr>
          <w:rFonts w:cs="Helvetica"/>
          <w:color w:val="0070C0"/>
          <w:kern w:val="0"/>
          <w:szCs w:val="21"/>
        </w:rPr>
        <w:t>模板</w:t>
      </w:r>
      <w:r w:rsidRPr="000C686C">
        <w:rPr>
          <w:rFonts w:cs="Helvetica" w:hint="eastAsia"/>
          <w:color w:val="0070C0"/>
          <w:kern w:val="0"/>
          <w:szCs w:val="21"/>
        </w:rPr>
        <w:t>中的要素</w:t>
      </w:r>
      <w:r w:rsidR="00E3261C">
        <w:rPr>
          <w:rFonts w:cs="Helvetica" w:hint="eastAsia"/>
          <w:color w:val="0070C0"/>
          <w:kern w:val="0"/>
          <w:szCs w:val="21"/>
        </w:rPr>
        <w:t>进行裁剪或增添</w:t>
      </w:r>
      <w:r w:rsidRPr="000C686C">
        <w:rPr>
          <w:rFonts w:cs="Helvetica" w:hint="eastAsia"/>
          <w:color w:val="0070C0"/>
          <w:kern w:val="0"/>
          <w:szCs w:val="21"/>
        </w:rPr>
        <w:t>）</w:t>
      </w:r>
    </w:p>
    <w:p w14:paraId="42CA23E2" w14:textId="77777777" w:rsidR="000D002F" w:rsidRPr="000C686C" w:rsidRDefault="000D002F" w:rsidP="000C686C">
      <w:pPr>
        <w:pStyle w:val="20"/>
        <w:snapToGrid w:val="0"/>
        <w:spacing w:after="0" w:line="288" w:lineRule="auto"/>
      </w:pPr>
    </w:p>
    <w:p w14:paraId="5FCF7D8D" w14:textId="77777777" w:rsidR="000D002F" w:rsidRPr="000C686C" w:rsidRDefault="000D002F" w:rsidP="000C686C">
      <w:pPr>
        <w:pStyle w:val="20"/>
        <w:snapToGrid w:val="0"/>
        <w:spacing w:after="0" w:line="288" w:lineRule="auto"/>
        <w:sectPr w:rsidR="000D002F" w:rsidRPr="000C686C" w:rsidSect="00E53463">
          <w:headerReference w:type="default" r:id="rId17"/>
          <w:pgSz w:w="11906" w:h="16838"/>
          <w:pgMar w:top="1440" w:right="1800" w:bottom="1440" w:left="1800" w:header="851" w:footer="992" w:gutter="0"/>
          <w:pgNumType w:fmt="upperRoman"/>
          <w:cols w:space="720"/>
          <w:docGrid w:type="lines" w:linePitch="312"/>
        </w:sectPr>
      </w:pPr>
    </w:p>
    <w:p w14:paraId="36106C01" w14:textId="77777777" w:rsidR="0070103E" w:rsidRPr="000C686C" w:rsidRDefault="0070103E" w:rsidP="000C686C">
      <w:pPr>
        <w:pStyle w:val="1"/>
        <w:numPr>
          <w:ilvl w:val="0"/>
          <w:numId w:val="0"/>
        </w:numPr>
        <w:snapToGrid w:val="0"/>
        <w:spacing w:before="0" w:after="0" w:line="288" w:lineRule="auto"/>
      </w:pPr>
      <w:bookmarkStart w:id="1" w:name="附录A"/>
      <w:bookmarkStart w:id="2" w:name="_Toc120961062"/>
      <w:bookmarkStart w:id="3" w:name="_Toc120961227"/>
      <w:bookmarkStart w:id="4" w:name="_Toc120961399"/>
      <w:bookmarkStart w:id="5" w:name="_Toc120961563"/>
      <w:bookmarkStart w:id="6" w:name="_Toc120968659"/>
      <w:bookmarkStart w:id="7" w:name="_Toc120968823"/>
      <w:bookmarkStart w:id="8" w:name="_Toc124506182"/>
      <w:bookmarkStart w:id="9" w:name="_Toc154578069"/>
      <w:r w:rsidRPr="000C686C">
        <w:rPr>
          <w:rFonts w:hint="eastAsia"/>
        </w:rPr>
        <w:lastRenderedPageBreak/>
        <w:t>附录</w:t>
      </w:r>
      <w:r w:rsidRPr="000C686C">
        <w:rPr>
          <w:rFonts w:hint="eastAsia"/>
        </w:rPr>
        <w:t>A</w:t>
      </w:r>
      <w:r w:rsidR="00912CDF" w:rsidRPr="000C686C">
        <w:rPr>
          <w:rFonts w:hint="eastAsia"/>
        </w:rPr>
        <w:t xml:space="preserve"> </w:t>
      </w:r>
      <w:bookmarkEnd w:id="1"/>
      <w:r w:rsidR="00912CDF" w:rsidRPr="000C686C">
        <w:rPr>
          <w:rFonts w:hint="eastAsia"/>
        </w:rPr>
        <w:t xml:space="preserve"> </w:t>
      </w:r>
      <w:r w:rsidRPr="000C686C">
        <w:rPr>
          <w:rFonts w:hint="eastAsia"/>
        </w:rPr>
        <w:t>软件需求分析报告文档模板</w:t>
      </w:r>
      <w:bookmarkEnd w:id="2"/>
      <w:bookmarkEnd w:id="3"/>
      <w:bookmarkEnd w:id="4"/>
      <w:bookmarkEnd w:id="5"/>
      <w:bookmarkEnd w:id="6"/>
      <w:bookmarkEnd w:id="7"/>
      <w:bookmarkEnd w:id="8"/>
      <w:bookmarkEnd w:id="9"/>
    </w:p>
    <w:p w14:paraId="79EA9CFF" w14:textId="3C6104F9" w:rsidR="0070103E" w:rsidRPr="000C686C" w:rsidRDefault="0070103E" w:rsidP="000C686C">
      <w:pPr>
        <w:pStyle w:val="1"/>
        <w:snapToGrid w:val="0"/>
        <w:spacing w:before="0" w:after="0" w:line="288" w:lineRule="auto"/>
      </w:pPr>
      <w:bookmarkStart w:id="10" w:name="_引言"/>
      <w:bookmarkStart w:id="11" w:name="_Toc124506183"/>
      <w:bookmarkStart w:id="12" w:name="_Toc154578070"/>
      <w:bookmarkEnd w:id="10"/>
      <w:r w:rsidRPr="000C686C">
        <w:rPr>
          <w:rFonts w:hint="eastAsia"/>
        </w:rPr>
        <w:t>引言</w:t>
      </w:r>
      <w:bookmarkEnd w:id="11"/>
      <w:bookmarkEnd w:id="12"/>
      <w:r w:rsidR="00FB3AFB" w:rsidRPr="000C686C">
        <w:rPr>
          <w:rFonts w:hint="eastAsia"/>
        </w:rPr>
        <w:t>（引言部分去掉注释文字，不超过</w:t>
      </w:r>
      <w:r w:rsidR="00FB3AFB" w:rsidRPr="000C686C">
        <w:t>2000</w:t>
      </w:r>
      <w:r w:rsidR="00FB3AFB" w:rsidRPr="000C686C">
        <w:rPr>
          <w:rFonts w:hint="eastAsia"/>
        </w:rPr>
        <w:t>字）</w:t>
      </w:r>
    </w:p>
    <w:p w14:paraId="3895DEDE" w14:textId="43AA0F88" w:rsidR="00855F7D" w:rsidRPr="000C686C" w:rsidRDefault="00855F7D" w:rsidP="000C686C">
      <w:pPr>
        <w:widowControl/>
        <w:shd w:val="clear" w:color="auto" w:fill="FFFFFF"/>
        <w:snapToGrid w:val="0"/>
        <w:spacing w:line="288" w:lineRule="auto"/>
        <w:jc w:val="left"/>
        <w:rPr>
          <w:rFonts w:cs="Helvetica"/>
          <w:color w:val="0070C0"/>
          <w:kern w:val="0"/>
          <w:szCs w:val="21"/>
        </w:rPr>
      </w:pPr>
      <w:r w:rsidRPr="000C686C">
        <w:rPr>
          <w:rFonts w:cs="Helvetica"/>
          <w:color w:val="0070C0"/>
          <w:kern w:val="0"/>
          <w:szCs w:val="21"/>
        </w:rPr>
        <w:t>提示：请用户根据项目的实际</w:t>
      </w:r>
      <w:r w:rsidRPr="000C686C">
        <w:rPr>
          <w:rFonts w:cs="Helvetica" w:hint="eastAsia"/>
          <w:color w:val="0070C0"/>
          <w:kern w:val="0"/>
          <w:szCs w:val="21"/>
        </w:rPr>
        <w:t>需求</w:t>
      </w:r>
      <w:r w:rsidRPr="000C686C">
        <w:rPr>
          <w:rFonts w:cs="Helvetica"/>
          <w:color w:val="0070C0"/>
          <w:kern w:val="0"/>
          <w:szCs w:val="21"/>
        </w:rPr>
        <w:t>状况，裁剪本</w:t>
      </w:r>
      <w:r w:rsidRPr="000C686C">
        <w:rPr>
          <w:rFonts w:cs="Helvetica" w:hint="eastAsia"/>
          <w:color w:val="0070C0"/>
          <w:kern w:val="0"/>
          <w:szCs w:val="21"/>
        </w:rPr>
        <w:t>需求分析报告</w:t>
      </w:r>
      <w:r w:rsidRPr="000C686C">
        <w:rPr>
          <w:rFonts w:cs="Helvetica"/>
          <w:color w:val="0070C0"/>
          <w:kern w:val="0"/>
          <w:szCs w:val="21"/>
        </w:rPr>
        <w:t>模板</w:t>
      </w:r>
      <w:r w:rsidR="00A325E4" w:rsidRPr="000C686C">
        <w:rPr>
          <w:rFonts w:cs="Helvetica" w:hint="eastAsia"/>
          <w:color w:val="0070C0"/>
          <w:kern w:val="0"/>
          <w:szCs w:val="21"/>
        </w:rPr>
        <w:t>。</w:t>
      </w:r>
    </w:p>
    <w:p w14:paraId="6E22B73C" w14:textId="6C4372DD" w:rsidR="00A325E4" w:rsidRPr="000C686C" w:rsidRDefault="00A325E4" w:rsidP="000C686C">
      <w:pPr>
        <w:pStyle w:val="20"/>
        <w:snapToGrid w:val="0"/>
        <w:spacing w:after="0" w:line="288" w:lineRule="auto"/>
        <w:ind w:leftChars="0" w:left="0"/>
        <w:rPr>
          <w:b/>
          <w:bCs/>
          <w:i/>
          <w:iCs/>
          <w:color w:val="0070C0"/>
        </w:rPr>
      </w:pPr>
      <w:r w:rsidRPr="000C686C">
        <w:rPr>
          <w:rFonts w:hint="eastAsia"/>
          <w:b/>
          <w:bCs/>
          <w:i/>
          <w:iCs/>
          <w:color w:val="0070C0"/>
        </w:rPr>
        <w:t>本模板中的蓝色部分是提示性或解释性文字，写作时应删除</w:t>
      </w:r>
      <w:r w:rsidR="006A797F" w:rsidRPr="000C686C">
        <w:rPr>
          <w:rFonts w:hint="eastAsia"/>
          <w:b/>
          <w:bCs/>
          <w:i/>
          <w:iCs/>
          <w:color w:val="0070C0"/>
        </w:rPr>
        <w:t>或替换成实际内容</w:t>
      </w:r>
      <w:r w:rsidRPr="000C686C">
        <w:rPr>
          <w:rFonts w:hint="eastAsia"/>
          <w:b/>
          <w:bCs/>
          <w:i/>
          <w:iCs/>
          <w:color w:val="0070C0"/>
        </w:rPr>
        <w:t>！</w:t>
      </w:r>
    </w:p>
    <w:p w14:paraId="08D73639" w14:textId="21931331" w:rsidR="0070103E" w:rsidRPr="000C686C" w:rsidRDefault="0070103E" w:rsidP="000C686C">
      <w:pPr>
        <w:snapToGrid w:val="0"/>
        <w:spacing w:line="288" w:lineRule="auto"/>
        <w:rPr>
          <w:color w:val="0070C0"/>
        </w:rPr>
      </w:pPr>
      <w:r w:rsidRPr="000C686C">
        <w:rPr>
          <w:rFonts w:hint="eastAsia"/>
          <w:color w:val="0070C0"/>
        </w:rPr>
        <w:t>引言是对这份软件产品需求分析报告的概览，是为了帮助阅读者了解这份文档是如何编写的，并且应该如何阅读、理解和解释这份文档。</w:t>
      </w:r>
    </w:p>
    <w:p w14:paraId="0BD564B3" w14:textId="77777777" w:rsidR="007207C5" w:rsidRPr="000C686C" w:rsidRDefault="007207C5" w:rsidP="000C686C">
      <w:pPr>
        <w:pStyle w:val="2"/>
        <w:snapToGrid w:val="0"/>
        <w:spacing w:before="0" w:after="0" w:line="288" w:lineRule="auto"/>
        <w:ind w:left="180"/>
        <w:rPr>
          <w:rFonts w:ascii="Consolas" w:eastAsia="微软雅黑" w:hAnsi="Consolas"/>
          <w:szCs w:val="24"/>
        </w:rPr>
      </w:pPr>
      <w:bookmarkStart w:id="13" w:name="_Toc120307657"/>
      <w:bookmarkStart w:id="14" w:name="_Toc121128954"/>
      <w:bookmarkStart w:id="15" w:name="_Toc127799063"/>
      <w:bookmarkStart w:id="16" w:name="_Toc120961229"/>
      <w:bookmarkStart w:id="17" w:name="_Toc120961400"/>
      <w:bookmarkStart w:id="18" w:name="_Toc120961564"/>
      <w:bookmarkStart w:id="19" w:name="_Toc120968660"/>
      <w:bookmarkStart w:id="20" w:name="_Toc120968824"/>
      <w:bookmarkStart w:id="21" w:name="_Toc124506184"/>
      <w:r w:rsidRPr="000C686C">
        <w:rPr>
          <w:rFonts w:ascii="Consolas" w:eastAsia="微软雅黑" w:hAnsi="Consolas" w:hint="eastAsia"/>
          <w:szCs w:val="24"/>
        </w:rPr>
        <w:t>编写目的</w:t>
      </w:r>
      <w:bookmarkEnd w:id="13"/>
      <w:bookmarkEnd w:id="14"/>
      <w:bookmarkEnd w:id="15"/>
      <w:bookmarkEnd w:id="16"/>
      <w:bookmarkEnd w:id="17"/>
      <w:bookmarkEnd w:id="18"/>
      <w:bookmarkEnd w:id="19"/>
      <w:bookmarkEnd w:id="20"/>
      <w:bookmarkEnd w:id="21"/>
    </w:p>
    <w:p w14:paraId="1484D0FD" w14:textId="22DD3DC0" w:rsidR="007207C5" w:rsidRPr="000C686C" w:rsidRDefault="00A325E4" w:rsidP="000C686C">
      <w:pPr>
        <w:snapToGrid w:val="0"/>
        <w:spacing w:line="288" w:lineRule="auto"/>
        <w:rPr>
          <w:color w:val="0070C0"/>
        </w:rPr>
      </w:pPr>
      <w:r w:rsidRPr="000C686C">
        <w:rPr>
          <w:rFonts w:hint="eastAsia"/>
          <w:color w:val="0070C0"/>
        </w:rPr>
        <w:t>本节</w:t>
      </w:r>
      <w:r w:rsidR="007207C5" w:rsidRPr="000C686C">
        <w:rPr>
          <w:rFonts w:hint="eastAsia"/>
          <w:color w:val="0070C0"/>
        </w:rPr>
        <w:t>说明这份软件产品需求分析报告是为哪个软件产品编写的，开发这个软件产品意义、作用、以及最终要达到的意图。通过这份软件产品需求分析报告</w:t>
      </w:r>
      <w:proofErr w:type="gramStart"/>
      <w:r w:rsidR="007207C5" w:rsidRPr="000C686C">
        <w:rPr>
          <w:rFonts w:hint="eastAsia"/>
          <w:color w:val="0070C0"/>
        </w:rPr>
        <w:t>详尽说</w:t>
      </w:r>
      <w:proofErr w:type="gramEnd"/>
      <w:r w:rsidR="007207C5" w:rsidRPr="000C686C">
        <w:rPr>
          <w:rFonts w:hint="eastAsia"/>
          <w:color w:val="0070C0"/>
        </w:rPr>
        <w:t>明了该软件产品的需求规格，包括修正和（或）发行版本号，从而对该软件产品进行准确的定义。</w:t>
      </w:r>
    </w:p>
    <w:p w14:paraId="225401CA" w14:textId="3C9D597A" w:rsidR="007207C5" w:rsidRPr="000C686C" w:rsidRDefault="007207C5" w:rsidP="000C686C">
      <w:pPr>
        <w:snapToGrid w:val="0"/>
        <w:spacing w:line="288" w:lineRule="auto"/>
        <w:rPr>
          <w:color w:val="0070C0"/>
        </w:rPr>
      </w:pPr>
      <w:r w:rsidRPr="000C686C">
        <w:rPr>
          <w:rFonts w:hint="eastAsia"/>
          <w:color w:val="0070C0"/>
        </w:rPr>
        <w:t>如果这份软件产品需求分析报告只与整个系统的某一部分有关系，那么只定义软件产品需求分析报告中说明的那个部分或子系统。</w:t>
      </w:r>
    </w:p>
    <w:p w14:paraId="63AF2CB7" w14:textId="77777777" w:rsidR="007207C5" w:rsidRPr="000C686C" w:rsidRDefault="00F60569" w:rsidP="000C686C">
      <w:pPr>
        <w:pStyle w:val="2"/>
        <w:snapToGrid w:val="0"/>
        <w:spacing w:before="0" w:after="0" w:line="288" w:lineRule="auto"/>
        <w:ind w:left="180"/>
        <w:rPr>
          <w:rFonts w:ascii="Consolas" w:eastAsia="微软雅黑" w:hAnsi="Consolas"/>
          <w:szCs w:val="24"/>
        </w:rPr>
      </w:pPr>
      <w:bookmarkStart w:id="22" w:name="_Toc120307661"/>
      <w:bookmarkStart w:id="23" w:name="_Toc121128957"/>
      <w:bookmarkStart w:id="24" w:name="_Toc127799066"/>
      <w:bookmarkStart w:id="25" w:name="_Toc120961403"/>
      <w:bookmarkStart w:id="26" w:name="_Toc120961567"/>
      <w:bookmarkStart w:id="27" w:name="_Toc120968663"/>
      <w:bookmarkStart w:id="28" w:name="_Toc120968827"/>
      <w:bookmarkStart w:id="29" w:name="_Toc124506187"/>
      <w:bookmarkStart w:id="30" w:name="_Toc154578072"/>
      <w:r w:rsidRPr="000C686C">
        <w:rPr>
          <w:rFonts w:ascii="Consolas" w:eastAsia="微软雅黑" w:hAnsi="Consolas" w:hint="eastAsia"/>
          <w:szCs w:val="24"/>
        </w:rPr>
        <w:t>软件预期用户</w:t>
      </w:r>
    </w:p>
    <w:p w14:paraId="3BD16F00" w14:textId="654325A5" w:rsidR="0070103E" w:rsidRPr="000C686C" w:rsidRDefault="007207C5" w:rsidP="000C686C">
      <w:pPr>
        <w:pStyle w:val="2"/>
        <w:snapToGrid w:val="0"/>
        <w:spacing w:before="0" w:after="0" w:line="288" w:lineRule="auto"/>
        <w:ind w:left="180"/>
        <w:rPr>
          <w:rFonts w:ascii="Consolas" w:eastAsia="微软雅黑" w:hAnsi="Consolas"/>
          <w:szCs w:val="24"/>
        </w:rPr>
      </w:pPr>
      <w:r w:rsidRPr="000C686C">
        <w:rPr>
          <w:rFonts w:ascii="Consolas" w:eastAsia="微软雅黑" w:hAnsi="Consolas" w:hint="eastAsia"/>
          <w:szCs w:val="24"/>
        </w:rPr>
        <w:t>预期</w:t>
      </w:r>
      <w:r w:rsidR="00F60569" w:rsidRPr="000C686C">
        <w:rPr>
          <w:rFonts w:ascii="Consolas" w:eastAsia="微软雅黑" w:hAnsi="Consolas" w:hint="eastAsia"/>
          <w:szCs w:val="24"/>
        </w:rPr>
        <w:t>读者</w:t>
      </w:r>
      <w:bookmarkEnd w:id="22"/>
      <w:bookmarkEnd w:id="23"/>
      <w:bookmarkEnd w:id="24"/>
      <w:bookmarkEnd w:id="25"/>
      <w:bookmarkEnd w:id="26"/>
      <w:bookmarkEnd w:id="27"/>
      <w:bookmarkEnd w:id="28"/>
      <w:bookmarkEnd w:id="29"/>
      <w:bookmarkEnd w:id="30"/>
      <w:r w:rsidRPr="000C686C">
        <w:rPr>
          <w:rFonts w:ascii="Consolas" w:eastAsia="微软雅黑" w:hAnsi="Consolas" w:hint="eastAsia"/>
          <w:szCs w:val="24"/>
        </w:rPr>
        <w:t>和阅读建议</w:t>
      </w:r>
    </w:p>
    <w:p w14:paraId="6C9C3468" w14:textId="3FF896E5" w:rsidR="0070103E" w:rsidRPr="000C686C" w:rsidRDefault="00A325E4" w:rsidP="000C686C">
      <w:pPr>
        <w:snapToGrid w:val="0"/>
        <w:spacing w:line="288" w:lineRule="auto"/>
        <w:rPr>
          <w:color w:val="0070C0"/>
        </w:rPr>
      </w:pPr>
      <w:r w:rsidRPr="000C686C">
        <w:rPr>
          <w:rFonts w:hint="eastAsia"/>
          <w:color w:val="0070C0"/>
        </w:rPr>
        <w:t>本部分</w:t>
      </w:r>
      <w:r w:rsidR="0070103E" w:rsidRPr="000C686C">
        <w:rPr>
          <w:rFonts w:hint="eastAsia"/>
          <w:color w:val="0070C0"/>
        </w:rPr>
        <w:t>列举本软件报告所针对的各种不同的预期读者，例如，可能包括：</w:t>
      </w:r>
    </w:p>
    <w:p w14:paraId="3F9358B7" w14:textId="77777777" w:rsidR="0070103E" w:rsidRPr="000C686C" w:rsidRDefault="0070103E" w:rsidP="000C686C">
      <w:pPr>
        <w:numPr>
          <w:ilvl w:val="0"/>
          <w:numId w:val="6"/>
        </w:numPr>
        <w:snapToGrid w:val="0"/>
        <w:spacing w:line="288" w:lineRule="auto"/>
        <w:ind w:firstLineChars="0"/>
        <w:rPr>
          <w:color w:val="0070C0"/>
        </w:rPr>
      </w:pPr>
      <w:r w:rsidRPr="000C686C">
        <w:rPr>
          <w:rFonts w:hint="eastAsia"/>
          <w:color w:val="0070C0"/>
        </w:rPr>
        <w:t>用户；</w:t>
      </w:r>
    </w:p>
    <w:p w14:paraId="12BF43B8" w14:textId="77777777" w:rsidR="0070103E" w:rsidRPr="000C686C" w:rsidRDefault="0070103E" w:rsidP="000C686C">
      <w:pPr>
        <w:numPr>
          <w:ilvl w:val="0"/>
          <w:numId w:val="6"/>
        </w:numPr>
        <w:snapToGrid w:val="0"/>
        <w:spacing w:line="288" w:lineRule="auto"/>
        <w:ind w:firstLineChars="0"/>
        <w:rPr>
          <w:color w:val="0070C0"/>
        </w:rPr>
      </w:pPr>
      <w:r w:rsidRPr="000C686C">
        <w:rPr>
          <w:rFonts w:hint="eastAsia"/>
          <w:color w:val="0070C0"/>
        </w:rPr>
        <w:t>开发人员；</w:t>
      </w:r>
    </w:p>
    <w:p w14:paraId="4E959826" w14:textId="77777777" w:rsidR="0070103E" w:rsidRPr="000C686C" w:rsidRDefault="0070103E" w:rsidP="000C686C">
      <w:pPr>
        <w:numPr>
          <w:ilvl w:val="0"/>
          <w:numId w:val="6"/>
        </w:numPr>
        <w:snapToGrid w:val="0"/>
        <w:spacing w:line="288" w:lineRule="auto"/>
        <w:ind w:firstLineChars="0"/>
        <w:rPr>
          <w:color w:val="0070C0"/>
        </w:rPr>
      </w:pPr>
      <w:r w:rsidRPr="000C686C">
        <w:rPr>
          <w:rFonts w:hint="eastAsia"/>
          <w:color w:val="0070C0"/>
        </w:rPr>
        <w:t>项目经理；</w:t>
      </w:r>
    </w:p>
    <w:p w14:paraId="5BFACD62" w14:textId="77777777" w:rsidR="0070103E" w:rsidRPr="000C686C" w:rsidRDefault="0070103E" w:rsidP="000C686C">
      <w:pPr>
        <w:numPr>
          <w:ilvl w:val="0"/>
          <w:numId w:val="6"/>
        </w:numPr>
        <w:snapToGrid w:val="0"/>
        <w:spacing w:line="288" w:lineRule="auto"/>
        <w:ind w:firstLineChars="0"/>
        <w:rPr>
          <w:color w:val="0070C0"/>
        </w:rPr>
      </w:pPr>
      <w:r w:rsidRPr="000C686C">
        <w:rPr>
          <w:rFonts w:hint="eastAsia"/>
          <w:color w:val="0070C0"/>
        </w:rPr>
        <w:t>营销人员；</w:t>
      </w:r>
    </w:p>
    <w:p w14:paraId="3FA611CD" w14:textId="77777777" w:rsidR="0070103E" w:rsidRPr="000C686C" w:rsidRDefault="0070103E" w:rsidP="000C686C">
      <w:pPr>
        <w:numPr>
          <w:ilvl w:val="0"/>
          <w:numId w:val="6"/>
        </w:numPr>
        <w:snapToGrid w:val="0"/>
        <w:spacing w:line="288" w:lineRule="auto"/>
        <w:ind w:firstLineChars="0"/>
        <w:rPr>
          <w:color w:val="0070C0"/>
        </w:rPr>
      </w:pPr>
      <w:r w:rsidRPr="000C686C">
        <w:rPr>
          <w:rFonts w:hint="eastAsia"/>
          <w:color w:val="0070C0"/>
        </w:rPr>
        <w:t>测试人员；</w:t>
      </w:r>
    </w:p>
    <w:p w14:paraId="6105C036" w14:textId="5C081F87" w:rsidR="0070103E" w:rsidRPr="000C686C" w:rsidRDefault="0070103E" w:rsidP="000C686C">
      <w:pPr>
        <w:numPr>
          <w:ilvl w:val="0"/>
          <w:numId w:val="6"/>
        </w:numPr>
        <w:snapToGrid w:val="0"/>
        <w:spacing w:line="288" w:lineRule="auto"/>
        <w:ind w:firstLineChars="0"/>
        <w:rPr>
          <w:color w:val="0070C0"/>
        </w:rPr>
      </w:pPr>
      <w:r w:rsidRPr="000C686C">
        <w:rPr>
          <w:rFonts w:hint="eastAsia"/>
          <w:color w:val="0070C0"/>
        </w:rPr>
        <w:t>文档编写</w:t>
      </w:r>
      <w:r w:rsidR="00330DFC" w:rsidRPr="000C686C">
        <w:rPr>
          <w:rFonts w:hint="eastAsia"/>
          <w:color w:val="0070C0"/>
        </w:rPr>
        <w:t>人</w:t>
      </w:r>
      <w:r w:rsidRPr="000C686C">
        <w:rPr>
          <w:rFonts w:hint="eastAsia"/>
          <w:color w:val="0070C0"/>
        </w:rPr>
        <w:t>员。</w:t>
      </w:r>
    </w:p>
    <w:p w14:paraId="3EAE7029" w14:textId="29017608" w:rsidR="007207C5" w:rsidRPr="000C686C" w:rsidRDefault="007207C5" w:rsidP="000C686C">
      <w:pPr>
        <w:numPr>
          <w:ilvl w:val="0"/>
          <w:numId w:val="6"/>
        </w:numPr>
        <w:snapToGrid w:val="0"/>
        <w:spacing w:line="288" w:lineRule="auto"/>
        <w:ind w:firstLineChars="0"/>
        <w:rPr>
          <w:color w:val="0070C0"/>
        </w:rPr>
      </w:pPr>
      <w:r w:rsidRPr="000C686C">
        <w:rPr>
          <w:rFonts w:hint="eastAsia"/>
          <w:color w:val="0070C0"/>
        </w:rPr>
        <w:t>（其他人员）</w:t>
      </w:r>
    </w:p>
    <w:p w14:paraId="34ABB02F" w14:textId="77777777" w:rsidR="0070103E" w:rsidRPr="000C686C" w:rsidRDefault="0070103E" w:rsidP="000C686C">
      <w:pPr>
        <w:snapToGrid w:val="0"/>
        <w:spacing w:line="288" w:lineRule="auto"/>
        <w:rPr>
          <w:color w:val="0070C0"/>
        </w:rPr>
      </w:pPr>
      <w:r w:rsidRPr="000C686C">
        <w:rPr>
          <w:rFonts w:hint="eastAsia"/>
          <w:color w:val="0070C0"/>
        </w:rPr>
        <w:t>并且描述了文档中，其余部分的内容及其组织结构，并且针对每一类读者提出最适合的文档阅读建议。</w:t>
      </w:r>
    </w:p>
    <w:p w14:paraId="3992C960" w14:textId="77777777" w:rsidR="0070103E" w:rsidRPr="000C686C" w:rsidRDefault="0070103E" w:rsidP="000C686C">
      <w:pPr>
        <w:pStyle w:val="2"/>
        <w:snapToGrid w:val="0"/>
        <w:spacing w:before="0" w:after="0" w:line="288" w:lineRule="auto"/>
        <w:ind w:left="180"/>
        <w:rPr>
          <w:rFonts w:ascii="Consolas" w:eastAsia="微软雅黑" w:hAnsi="Consolas"/>
          <w:szCs w:val="24"/>
        </w:rPr>
      </w:pPr>
      <w:bookmarkStart w:id="31" w:name="_Toc120307662"/>
      <w:bookmarkStart w:id="32" w:name="_Toc121128958"/>
      <w:bookmarkStart w:id="33" w:name="_Toc127799067"/>
      <w:bookmarkStart w:id="34" w:name="_Toc120961404"/>
      <w:bookmarkStart w:id="35" w:name="_Toc120961568"/>
      <w:bookmarkStart w:id="36" w:name="_Toc120968664"/>
      <w:bookmarkStart w:id="37" w:name="_Toc120968828"/>
      <w:bookmarkStart w:id="38" w:name="_Toc124506188"/>
      <w:bookmarkStart w:id="39" w:name="_Toc154578073"/>
      <w:r w:rsidRPr="000C686C">
        <w:rPr>
          <w:rFonts w:ascii="Consolas" w:eastAsia="微软雅黑" w:hAnsi="Consolas" w:hint="eastAsia"/>
          <w:szCs w:val="24"/>
        </w:rPr>
        <w:t>产品范围</w:t>
      </w:r>
      <w:bookmarkEnd w:id="31"/>
      <w:bookmarkEnd w:id="32"/>
      <w:bookmarkEnd w:id="33"/>
      <w:bookmarkEnd w:id="34"/>
      <w:bookmarkEnd w:id="35"/>
      <w:bookmarkEnd w:id="36"/>
      <w:bookmarkEnd w:id="37"/>
      <w:bookmarkEnd w:id="38"/>
      <w:bookmarkEnd w:id="39"/>
    </w:p>
    <w:p w14:paraId="4F443A98" w14:textId="77777777" w:rsidR="0070103E" w:rsidRPr="000C686C" w:rsidRDefault="0070103E" w:rsidP="000C686C">
      <w:pPr>
        <w:snapToGrid w:val="0"/>
        <w:spacing w:line="288" w:lineRule="auto"/>
        <w:rPr>
          <w:color w:val="0070C0"/>
        </w:rPr>
      </w:pPr>
      <w:r w:rsidRPr="000C686C">
        <w:rPr>
          <w:rFonts w:hint="eastAsia"/>
          <w:color w:val="0070C0"/>
        </w:rPr>
        <w:t>说明该软件产品及其开发目的的简短描述，包括利益和目标。把软件产品开发与企业目标，或者业务策略相联系。</w:t>
      </w:r>
    </w:p>
    <w:p w14:paraId="0788C771" w14:textId="5DD0EDA9" w:rsidR="0070103E" w:rsidRPr="000C686C" w:rsidRDefault="0070103E" w:rsidP="000C686C">
      <w:pPr>
        <w:snapToGrid w:val="0"/>
        <w:spacing w:line="288" w:lineRule="auto"/>
        <w:rPr>
          <w:color w:val="0070C0"/>
        </w:rPr>
      </w:pPr>
      <w:r w:rsidRPr="000C686C">
        <w:rPr>
          <w:rFonts w:hint="eastAsia"/>
          <w:color w:val="0070C0"/>
        </w:rPr>
        <w:t>描述产品范围时需注意，可以参考项目视图和范围文档，但是不能将其内容复制到这里。</w:t>
      </w:r>
    </w:p>
    <w:p w14:paraId="7A6AA46B" w14:textId="77777777" w:rsidR="007207C5" w:rsidRPr="000C686C" w:rsidRDefault="007207C5" w:rsidP="000C686C">
      <w:pPr>
        <w:pStyle w:val="2"/>
        <w:snapToGrid w:val="0"/>
        <w:spacing w:before="0" w:after="0" w:line="288" w:lineRule="auto"/>
        <w:ind w:left="180"/>
        <w:rPr>
          <w:rFonts w:ascii="Consolas" w:eastAsia="微软雅黑" w:hAnsi="Consolas"/>
          <w:szCs w:val="24"/>
        </w:rPr>
      </w:pPr>
      <w:bookmarkStart w:id="40" w:name="_Toc120307659"/>
      <w:bookmarkStart w:id="41" w:name="_Toc121128956"/>
      <w:bookmarkStart w:id="42" w:name="_Toc127799065"/>
      <w:bookmarkStart w:id="43" w:name="_Toc120961402"/>
      <w:bookmarkStart w:id="44" w:name="_Toc120961566"/>
      <w:bookmarkStart w:id="45" w:name="_Toc120968662"/>
      <w:bookmarkStart w:id="46" w:name="_Toc120968826"/>
      <w:bookmarkStart w:id="47" w:name="_Toc124506186"/>
      <w:bookmarkStart w:id="48" w:name="_Toc154578071"/>
      <w:bookmarkStart w:id="49" w:name="_Toc75634803"/>
      <w:bookmarkStart w:id="50" w:name="_Toc120961170"/>
      <w:bookmarkStart w:id="51" w:name="_Toc120961335"/>
      <w:bookmarkStart w:id="52" w:name="_Toc120961506"/>
      <w:bookmarkStart w:id="53" w:name="_Toc120961670"/>
      <w:bookmarkStart w:id="54" w:name="_Toc120968766"/>
      <w:bookmarkStart w:id="55" w:name="_Toc120968930"/>
      <w:bookmarkStart w:id="56" w:name="_Toc124506287"/>
      <w:bookmarkStart w:id="57" w:name="_Toc154578171"/>
      <w:r w:rsidRPr="000C686C">
        <w:rPr>
          <w:rFonts w:ascii="Consolas" w:eastAsia="微软雅黑" w:hAnsi="Consolas" w:hint="eastAsia"/>
          <w:szCs w:val="24"/>
        </w:rPr>
        <w:t>文档约定</w:t>
      </w:r>
      <w:bookmarkEnd w:id="40"/>
      <w:bookmarkEnd w:id="41"/>
      <w:bookmarkEnd w:id="42"/>
      <w:bookmarkEnd w:id="43"/>
      <w:bookmarkEnd w:id="44"/>
      <w:bookmarkEnd w:id="45"/>
      <w:bookmarkEnd w:id="46"/>
      <w:bookmarkEnd w:id="47"/>
      <w:bookmarkEnd w:id="48"/>
    </w:p>
    <w:p w14:paraId="68329F18" w14:textId="77777777" w:rsidR="007207C5" w:rsidRPr="000C686C" w:rsidRDefault="007207C5" w:rsidP="000C686C">
      <w:pPr>
        <w:snapToGrid w:val="0"/>
        <w:spacing w:line="288" w:lineRule="auto"/>
        <w:rPr>
          <w:color w:val="0070C0"/>
        </w:rPr>
      </w:pPr>
      <w:r w:rsidRPr="000C686C">
        <w:rPr>
          <w:rFonts w:hint="eastAsia"/>
          <w:color w:val="0070C0"/>
        </w:rPr>
        <w:t>描述编写文档时所采用的标准（如果有标准的话），或者各种排版约定。排版约定应该</w:t>
      </w:r>
      <w:r w:rsidRPr="000C686C">
        <w:rPr>
          <w:rFonts w:hint="eastAsia"/>
          <w:color w:val="0070C0"/>
        </w:rPr>
        <w:lastRenderedPageBreak/>
        <w:t>包括：</w:t>
      </w:r>
    </w:p>
    <w:p w14:paraId="790E503B" w14:textId="77777777" w:rsidR="007207C5" w:rsidRPr="000C686C" w:rsidRDefault="007207C5" w:rsidP="000C686C">
      <w:pPr>
        <w:numPr>
          <w:ilvl w:val="0"/>
          <w:numId w:val="6"/>
        </w:numPr>
        <w:snapToGrid w:val="0"/>
        <w:spacing w:line="288" w:lineRule="auto"/>
        <w:ind w:firstLineChars="0"/>
        <w:rPr>
          <w:color w:val="0070C0"/>
        </w:rPr>
      </w:pPr>
      <w:bookmarkStart w:id="58" w:name="_Toc120307660"/>
      <w:r w:rsidRPr="000C686C">
        <w:rPr>
          <w:rFonts w:hint="eastAsia"/>
          <w:color w:val="0070C0"/>
        </w:rPr>
        <w:t>正文风格；</w:t>
      </w:r>
      <w:bookmarkEnd w:id="58"/>
    </w:p>
    <w:p w14:paraId="3528D295" w14:textId="77777777" w:rsidR="007207C5" w:rsidRPr="000C686C" w:rsidRDefault="007207C5" w:rsidP="000C686C">
      <w:pPr>
        <w:numPr>
          <w:ilvl w:val="0"/>
          <w:numId w:val="6"/>
        </w:numPr>
        <w:snapToGrid w:val="0"/>
        <w:spacing w:line="288" w:lineRule="auto"/>
        <w:ind w:firstLineChars="0"/>
        <w:rPr>
          <w:color w:val="0070C0"/>
        </w:rPr>
      </w:pPr>
      <w:r w:rsidRPr="000C686C">
        <w:rPr>
          <w:rFonts w:hint="eastAsia"/>
          <w:color w:val="0070C0"/>
        </w:rPr>
        <w:t>提示方式；</w:t>
      </w:r>
    </w:p>
    <w:p w14:paraId="7A236E60" w14:textId="77777777" w:rsidR="007207C5" w:rsidRPr="000C686C" w:rsidRDefault="007207C5" w:rsidP="000C686C">
      <w:pPr>
        <w:numPr>
          <w:ilvl w:val="0"/>
          <w:numId w:val="6"/>
        </w:numPr>
        <w:snapToGrid w:val="0"/>
        <w:spacing w:line="288" w:lineRule="auto"/>
        <w:ind w:firstLineChars="0"/>
        <w:rPr>
          <w:color w:val="0070C0"/>
        </w:rPr>
      </w:pPr>
      <w:r w:rsidRPr="000C686C">
        <w:rPr>
          <w:rFonts w:hint="eastAsia"/>
          <w:color w:val="0070C0"/>
        </w:rPr>
        <w:t>重要符号；</w:t>
      </w:r>
    </w:p>
    <w:p w14:paraId="3C4E4752" w14:textId="77777777" w:rsidR="007207C5" w:rsidRPr="000C686C" w:rsidRDefault="007207C5" w:rsidP="000C686C">
      <w:pPr>
        <w:snapToGrid w:val="0"/>
        <w:spacing w:line="288" w:lineRule="auto"/>
        <w:rPr>
          <w:color w:val="0070C0"/>
        </w:rPr>
      </w:pPr>
      <w:r w:rsidRPr="000C686C">
        <w:rPr>
          <w:rFonts w:hint="eastAsia"/>
          <w:color w:val="0070C0"/>
        </w:rPr>
        <w:t>也应该说明高层次需求是否可以被其所有细化的需求所继承，或者每个需求陈述是否都有其自己的优先级。</w:t>
      </w:r>
    </w:p>
    <w:p w14:paraId="4C3E4196" w14:textId="29A90818" w:rsidR="007207C5" w:rsidRPr="000C686C" w:rsidRDefault="007207C5" w:rsidP="000C686C">
      <w:pPr>
        <w:pStyle w:val="2"/>
        <w:snapToGrid w:val="0"/>
        <w:spacing w:before="0" w:after="0" w:line="288" w:lineRule="auto"/>
        <w:ind w:left="180"/>
        <w:rPr>
          <w:rFonts w:ascii="Consolas" w:eastAsia="微软雅黑" w:hAnsi="Consolas"/>
          <w:szCs w:val="24"/>
        </w:rPr>
      </w:pPr>
      <w:r w:rsidRPr="000C686C">
        <w:rPr>
          <w:rFonts w:ascii="Consolas" w:eastAsia="微软雅黑" w:hAnsi="Consolas"/>
          <w:szCs w:val="24"/>
        </w:rPr>
        <w:t>术语与缩写解释</w:t>
      </w:r>
      <w:bookmarkEnd w:id="49"/>
      <w:bookmarkEnd w:id="50"/>
      <w:bookmarkEnd w:id="51"/>
      <w:bookmarkEnd w:id="52"/>
      <w:bookmarkEnd w:id="53"/>
      <w:bookmarkEnd w:id="54"/>
      <w:bookmarkEnd w:id="55"/>
      <w:bookmarkEnd w:id="56"/>
      <w:bookmarkEnd w:id="57"/>
    </w:p>
    <w:tbl>
      <w:tblPr>
        <w:tblW w:w="5000" w:type="pct"/>
        <w:shd w:val="clear" w:color="auto" w:fill="FFFFFF"/>
        <w:tblCellMar>
          <w:left w:w="0" w:type="dxa"/>
          <w:right w:w="0" w:type="dxa"/>
        </w:tblCellMar>
        <w:tblLook w:val="04A0" w:firstRow="1" w:lastRow="0" w:firstColumn="1" w:lastColumn="0" w:noHBand="0" w:noVBand="1"/>
      </w:tblPr>
      <w:tblGrid>
        <w:gridCol w:w="1268"/>
        <w:gridCol w:w="7022"/>
      </w:tblGrid>
      <w:tr w:rsidR="007207C5" w:rsidRPr="000C686C" w14:paraId="00C25530" w14:textId="77777777" w:rsidTr="009121ED">
        <w:tc>
          <w:tcPr>
            <w:tcW w:w="765" w:type="pct"/>
            <w:tcBorders>
              <w:top w:val="single" w:sz="6" w:space="0" w:color="auto"/>
              <w:left w:val="single" w:sz="6" w:space="0" w:color="auto"/>
              <w:bottom w:val="single" w:sz="6" w:space="0" w:color="auto"/>
              <w:right w:val="single" w:sz="6" w:space="0" w:color="auto"/>
            </w:tcBorders>
            <w:shd w:val="clear" w:color="auto" w:fill="D9D9D9"/>
            <w:tcMar>
              <w:top w:w="0" w:type="dxa"/>
              <w:left w:w="105" w:type="dxa"/>
              <w:bottom w:w="0" w:type="dxa"/>
              <w:right w:w="105" w:type="dxa"/>
            </w:tcMar>
            <w:hideMark/>
          </w:tcPr>
          <w:p w14:paraId="0B6704D1" w14:textId="77777777" w:rsidR="007207C5" w:rsidRPr="000C686C" w:rsidRDefault="007207C5" w:rsidP="000C686C">
            <w:pPr>
              <w:snapToGrid w:val="0"/>
              <w:spacing w:line="288" w:lineRule="auto"/>
              <w:ind w:firstLineChars="0" w:firstLine="0"/>
            </w:pPr>
            <w:r w:rsidRPr="000C686C">
              <w:rPr>
                <w:rFonts w:hint="eastAsia"/>
              </w:rPr>
              <w:t>缩写、术语</w:t>
            </w:r>
          </w:p>
        </w:tc>
        <w:tc>
          <w:tcPr>
            <w:tcW w:w="4235" w:type="pct"/>
            <w:tcBorders>
              <w:top w:val="single" w:sz="6" w:space="0" w:color="auto"/>
              <w:left w:val="nil"/>
              <w:bottom w:val="single" w:sz="6" w:space="0" w:color="auto"/>
              <w:right w:val="single" w:sz="6" w:space="0" w:color="auto"/>
            </w:tcBorders>
            <w:shd w:val="clear" w:color="auto" w:fill="D9D9D9"/>
            <w:tcMar>
              <w:top w:w="0" w:type="dxa"/>
              <w:left w:w="105" w:type="dxa"/>
              <w:bottom w:w="0" w:type="dxa"/>
              <w:right w:w="105" w:type="dxa"/>
            </w:tcMar>
            <w:hideMark/>
          </w:tcPr>
          <w:p w14:paraId="0A3079EE" w14:textId="77777777" w:rsidR="007207C5" w:rsidRPr="000C686C" w:rsidRDefault="007207C5" w:rsidP="000C686C">
            <w:pPr>
              <w:snapToGrid w:val="0"/>
              <w:spacing w:line="288" w:lineRule="auto"/>
              <w:ind w:firstLineChars="0" w:firstLine="0"/>
              <w:jc w:val="center"/>
            </w:pPr>
            <w:r w:rsidRPr="000C686C">
              <w:rPr>
                <w:rFonts w:hint="eastAsia"/>
              </w:rPr>
              <w:t>解</w:t>
            </w:r>
            <w:r w:rsidRPr="000C686C">
              <w:rPr>
                <w:rFonts w:hint="eastAsia"/>
              </w:rPr>
              <w:t xml:space="preserve"> </w:t>
            </w:r>
            <w:r w:rsidRPr="000C686C">
              <w:rPr>
                <w:rFonts w:hint="eastAsia"/>
              </w:rPr>
              <w:t>释</w:t>
            </w:r>
          </w:p>
        </w:tc>
      </w:tr>
      <w:tr w:rsidR="007207C5" w:rsidRPr="000C686C" w14:paraId="2985CBD6" w14:textId="77777777" w:rsidTr="009121ED">
        <w:tc>
          <w:tcPr>
            <w:tcW w:w="765" w:type="pct"/>
            <w:tcBorders>
              <w:top w:val="nil"/>
              <w:left w:val="single" w:sz="6" w:space="0" w:color="auto"/>
              <w:bottom w:val="single" w:sz="6" w:space="0" w:color="auto"/>
              <w:right w:val="single" w:sz="6" w:space="0" w:color="auto"/>
            </w:tcBorders>
            <w:shd w:val="clear" w:color="auto" w:fill="F7F7F7"/>
            <w:tcMar>
              <w:top w:w="0" w:type="dxa"/>
              <w:left w:w="105" w:type="dxa"/>
              <w:bottom w:w="0" w:type="dxa"/>
              <w:right w:w="105" w:type="dxa"/>
            </w:tcMar>
            <w:hideMark/>
          </w:tcPr>
          <w:p w14:paraId="3A4ACEFB" w14:textId="77777777" w:rsidR="007207C5" w:rsidRPr="000C686C" w:rsidRDefault="007207C5" w:rsidP="000C686C">
            <w:pPr>
              <w:snapToGrid w:val="0"/>
              <w:spacing w:line="288" w:lineRule="auto"/>
              <w:ind w:firstLineChars="13" w:firstLine="27"/>
              <w:rPr>
                <w:color w:val="0070C0"/>
              </w:rPr>
            </w:pPr>
            <w:r w:rsidRPr="000C686C">
              <w:rPr>
                <w:rFonts w:hint="eastAsia"/>
                <w:color w:val="0070C0"/>
              </w:rPr>
              <w:t>SPP</w:t>
            </w:r>
          </w:p>
        </w:tc>
        <w:tc>
          <w:tcPr>
            <w:tcW w:w="4235" w:type="pct"/>
            <w:tcBorders>
              <w:top w:val="nil"/>
              <w:left w:val="nil"/>
              <w:bottom w:val="single" w:sz="6" w:space="0" w:color="auto"/>
              <w:right w:val="single" w:sz="6" w:space="0" w:color="auto"/>
            </w:tcBorders>
            <w:shd w:val="clear" w:color="auto" w:fill="F7F7F7"/>
            <w:tcMar>
              <w:top w:w="0" w:type="dxa"/>
              <w:left w:w="105" w:type="dxa"/>
              <w:bottom w:w="0" w:type="dxa"/>
              <w:right w:w="105" w:type="dxa"/>
            </w:tcMar>
            <w:hideMark/>
          </w:tcPr>
          <w:p w14:paraId="62F34408" w14:textId="77777777" w:rsidR="007207C5" w:rsidRPr="000C686C" w:rsidRDefault="007207C5" w:rsidP="000C686C">
            <w:pPr>
              <w:snapToGrid w:val="0"/>
              <w:spacing w:line="288" w:lineRule="auto"/>
              <w:ind w:firstLineChars="0" w:firstLine="0"/>
              <w:rPr>
                <w:color w:val="0070C0"/>
              </w:rPr>
            </w:pPr>
            <w:r w:rsidRPr="000C686C">
              <w:rPr>
                <w:rFonts w:hint="eastAsia"/>
                <w:color w:val="0070C0"/>
              </w:rPr>
              <w:t>精简并行过程，</w:t>
            </w:r>
            <w:r w:rsidRPr="000C686C">
              <w:rPr>
                <w:color w:val="0070C0"/>
              </w:rPr>
              <w:t>Simplified Parallel Process</w:t>
            </w:r>
          </w:p>
        </w:tc>
      </w:tr>
      <w:tr w:rsidR="007207C5" w:rsidRPr="000C686C" w14:paraId="5DEA9557" w14:textId="77777777" w:rsidTr="009121ED">
        <w:tc>
          <w:tcPr>
            <w:tcW w:w="765" w:type="pct"/>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0CE99DEC" w14:textId="77777777" w:rsidR="007207C5" w:rsidRPr="000C686C" w:rsidRDefault="007207C5" w:rsidP="000C686C">
            <w:pPr>
              <w:snapToGrid w:val="0"/>
              <w:spacing w:line="288" w:lineRule="auto"/>
              <w:ind w:firstLineChars="13" w:firstLine="27"/>
            </w:pPr>
            <w:r w:rsidRPr="000C686C">
              <w:rPr>
                <w:rFonts w:hint="eastAsia"/>
              </w:rPr>
              <w:t xml:space="preserve"> </w:t>
            </w:r>
            <w:r w:rsidRPr="000C686C">
              <w:t xml:space="preserve">  </w:t>
            </w:r>
          </w:p>
        </w:tc>
        <w:tc>
          <w:tcPr>
            <w:tcW w:w="4235" w:type="pct"/>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795C1DA7" w14:textId="77777777" w:rsidR="007207C5" w:rsidRPr="000C686C" w:rsidRDefault="007207C5" w:rsidP="000C686C">
            <w:pPr>
              <w:snapToGrid w:val="0"/>
              <w:spacing w:line="288" w:lineRule="auto"/>
              <w:ind w:firstLineChars="0" w:firstLine="0"/>
            </w:pPr>
            <w:r w:rsidRPr="000C686C">
              <w:rPr>
                <w:rFonts w:hint="eastAsia"/>
              </w:rPr>
              <w:t xml:space="preserve"> </w:t>
            </w:r>
          </w:p>
        </w:tc>
      </w:tr>
      <w:tr w:rsidR="007207C5" w:rsidRPr="000C686C" w14:paraId="65B821C1" w14:textId="77777777" w:rsidTr="009121ED">
        <w:tc>
          <w:tcPr>
            <w:tcW w:w="765" w:type="pct"/>
            <w:tcBorders>
              <w:top w:val="nil"/>
              <w:left w:val="single" w:sz="6" w:space="0" w:color="auto"/>
              <w:bottom w:val="single" w:sz="6" w:space="0" w:color="auto"/>
              <w:right w:val="single" w:sz="6" w:space="0" w:color="auto"/>
            </w:tcBorders>
            <w:shd w:val="clear" w:color="auto" w:fill="F7F7F7"/>
            <w:tcMar>
              <w:top w:w="0" w:type="dxa"/>
              <w:left w:w="105" w:type="dxa"/>
              <w:bottom w:w="0" w:type="dxa"/>
              <w:right w:w="105" w:type="dxa"/>
            </w:tcMar>
            <w:hideMark/>
          </w:tcPr>
          <w:p w14:paraId="0B70063F" w14:textId="77777777" w:rsidR="007207C5" w:rsidRPr="000C686C" w:rsidRDefault="007207C5" w:rsidP="000C686C">
            <w:pPr>
              <w:snapToGrid w:val="0"/>
              <w:spacing w:line="288" w:lineRule="auto"/>
              <w:ind w:firstLineChars="13" w:firstLine="27"/>
            </w:pPr>
            <w:r w:rsidRPr="000C686C">
              <w:rPr>
                <w:rFonts w:hint="eastAsia"/>
              </w:rPr>
              <w:t xml:space="preserve"> </w:t>
            </w:r>
            <w:r w:rsidRPr="000C686C">
              <w:t xml:space="preserve">  </w:t>
            </w:r>
          </w:p>
        </w:tc>
        <w:tc>
          <w:tcPr>
            <w:tcW w:w="4235" w:type="pct"/>
            <w:tcBorders>
              <w:top w:val="nil"/>
              <w:left w:val="nil"/>
              <w:bottom w:val="single" w:sz="6" w:space="0" w:color="auto"/>
              <w:right w:val="single" w:sz="6" w:space="0" w:color="auto"/>
            </w:tcBorders>
            <w:shd w:val="clear" w:color="auto" w:fill="F7F7F7"/>
            <w:tcMar>
              <w:top w:w="0" w:type="dxa"/>
              <w:left w:w="105" w:type="dxa"/>
              <w:bottom w:w="0" w:type="dxa"/>
              <w:right w:w="105" w:type="dxa"/>
            </w:tcMar>
            <w:hideMark/>
          </w:tcPr>
          <w:p w14:paraId="63AC57FB" w14:textId="77777777" w:rsidR="007207C5" w:rsidRPr="000C686C" w:rsidRDefault="007207C5" w:rsidP="000C686C">
            <w:pPr>
              <w:snapToGrid w:val="0"/>
              <w:spacing w:line="288" w:lineRule="auto"/>
              <w:ind w:firstLineChars="0" w:firstLine="0"/>
            </w:pPr>
            <w:r w:rsidRPr="000C686C">
              <w:rPr>
                <w:rFonts w:hint="eastAsia"/>
              </w:rPr>
              <w:t xml:space="preserve"> </w:t>
            </w:r>
          </w:p>
        </w:tc>
      </w:tr>
      <w:tr w:rsidR="007207C5" w:rsidRPr="000C686C" w14:paraId="7866104C" w14:textId="77777777" w:rsidTr="009121ED">
        <w:tc>
          <w:tcPr>
            <w:tcW w:w="765" w:type="pct"/>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hideMark/>
          </w:tcPr>
          <w:p w14:paraId="63F3E6B1" w14:textId="77777777" w:rsidR="007207C5" w:rsidRPr="000C686C" w:rsidRDefault="007207C5" w:rsidP="000C686C">
            <w:pPr>
              <w:snapToGrid w:val="0"/>
              <w:spacing w:line="288" w:lineRule="auto"/>
              <w:ind w:firstLineChars="13" w:firstLine="27"/>
            </w:pPr>
            <w:r w:rsidRPr="000C686C">
              <w:rPr>
                <w:rFonts w:hint="eastAsia"/>
              </w:rPr>
              <w:t xml:space="preserve"> </w:t>
            </w:r>
            <w:r w:rsidRPr="000C686C">
              <w:t xml:space="preserve">  </w:t>
            </w:r>
          </w:p>
        </w:tc>
        <w:tc>
          <w:tcPr>
            <w:tcW w:w="4235" w:type="pct"/>
            <w:tcBorders>
              <w:top w:val="nil"/>
              <w:left w:val="nil"/>
              <w:bottom w:val="single" w:sz="6" w:space="0" w:color="auto"/>
              <w:right w:val="single" w:sz="6" w:space="0" w:color="auto"/>
            </w:tcBorders>
            <w:shd w:val="clear" w:color="auto" w:fill="FFFFFF"/>
            <w:tcMar>
              <w:top w:w="0" w:type="dxa"/>
              <w:left w:w="105" w:type="dxa"/>
              <w:bottom w:w="0" w:type="dxa"/>
              <w:right w:w="105" w:type="dxa"/>
            </w:tcMar>
            <w:hideMark/>
          </w:tcPr>
          <w:p w14:paraId="1EE5FEA0" w14:textId="77777777" w:rsidR="007207C5" w:rsidRPr="000C686C" w:rsidRDefault="007207C5" w:rsidP="000C686C">
            <w:pPr>
              <w:snapToGrid w:val="0"/>
              <w:spacing w:line="288" w:lineRule="auto"/>
              <w:ind w:firstLineChars="0" w:firstLine="0"/>
            </w:pPr>
            <w:r w:rsidRPr="000C686C">
              <w:rPr>
                <w:rFonts w:hint="eastAsia"/>
              </w:rPr>
              <w:t xml:space="preserve"> </w:t>
            </w:r>
          </w:p>
        </w:tc>
      </w:tr>
      <w:tr w:rsidR="007207C5" w:rsidRPr="000C686C" w14:paraId="45982B37" w14:textId="77777777" w:rsidTr="009121ED">
        <w:tc>
          <w:tcPr>
            <w:tcW w:w="765" w:type="pct"/>
            <w:tcBorders>
              <w:top w:val="nil"/>
              <w:left w:val="single" w:sz="6" w:space="0" w:color="auto"/>
              <w:bottom w:val="single" w:sz="6" w:space="0" w:color="auto"/>
              <w:right w:val="single" w:sz="6" w:space="0" w:color="auto"/>
            </w:tcBorders>
            <w:shd w:val="clear" w:color="auto" w:fill="F7F7F7"/>
            <w:tcMar>
              <w:top w:w="0" w:type="dxa"/>
              <w:left w:w="105" w:type="dxa"/>
              <w:bottom w:w="0" w:type="dxa"/>
              <w:right w:w="105" w:type="dxa"/>
            </w:tcMar>
            <w:hideMark/>
          </w:tcPr>
          <w:p w14:paraId="7E8C1B15" w14:textId="77777777" w:rsidR="007207C5" w:rsidRPr="000C686C" w:rsidRDefault="007207C5" w:rsidP="000C686C">
            <w:pPr>
              <w:snapToGrid w:val="0"/>
              <w:spacing w:line="288" w:lineRule="auto"/>
              <w:ind w:firstLineChars="13" w:firstLine="27"/>
            </w:pPr>
            <w:r w:rsidRPr="000C686C">
              <w:t>…</w:t>
            </w:r>
          </w:p>
        </w:tc>
        <w:tc>
          <w:tcPr>
            <w:tcW w:w="4235" w:type="pct"/>
            <w:tcBorders>
              <w:top w:val="nil"/>
              <w:left w:val="nil"/>
              <w:bottom w:val="single" w:sz="6" w:space="0" w:color="auto"/>
              <w:right w:val="single" w:sz="6" w:space="0" w:color="auto"/>
            </w:tcBorders>
            <w:shd w:val="clear" w:color="auto" w:fill="F7F7F7"/>
            <w:tcMar>
              <w:top w:w="0" w:type="dxa"/>
              <w:left w:w="105" w:type="dxa"/>
              <w:bottom w:w="0" w:type="dxa"/>
              <w:right w:w="105" w:type="dxa"/>
            </w:tcMar>
            <w:hideMark/>
          </w:tcPr>
          <w:p w14:paraId="5FF7EEFC" w14:textId="77777777" w:rsidR="007207C5" w:rsidRPr="000C686C" w:rsidRDefault="007207C5" w:rsidP="000C686C">
            <w:pPr>
              <w:snapToGrid w:val="0"/>
              <w:spacing w:line="288" w:lineRule="auto"/>
              <w:ind w:firstLineChars="0" w:firstLine="0"/>
            </w:pPr>
            <w:r w:rsidRPr="000C686C">
              <w:rPr>
                <w:rFonts w:hint="eastAsia"/>
              </w:rPr>
              <w:t xml:space="preserve"> </w:t>
            </w:r>
          </w:p>
        </w:tc>
      </w:tr>
    </w:tbl>
    <w:p w14:paraId="333A5CB7" w14:textId="77777777" w:rsidR="007207C5" w:rsidRPr="000C686C" w:rsidRDefault="007207C5" w:rsidP="000C686C">
      <w:pPr>
        <w:pStyle w:val="20"/>
        <w:snapToGrid w:val="0"/>
        <w:spacing w:after="0" w:line="288" w:lineRule="auto"/>
        <w:ind w:leftChars="0" w:left="0" w:firstLineChars="0" w:firstLine="0"/>
      </w:pPr>
    </w:p>
    <w:p w14:paraId="2557F4F2" w14:textId="77777777" w:rsidR="0070103E" w:rsidRPr="000C686C" w:rsidRDefault="0070103E" w:rsidP="000C686C">
      <w:pPr>
        <w:pStyle w:val="2"/>
        <w:snapToGrid w:val="0"/>
        <w:spacing w:before="0" w:after="0" w:line="288" w:lineRule="auto"/>
        <w:ind w:left="180"/>
        <w:rPr>
          <w:rFonts w:ascii="Consolas" w:eastAsia="微软雅黑" w:hAnsi="Consolas"/>
          <w:szCs w:val="24"/>
        </w:rPr>
      </w:pPr>
      <w:bookmarkStart w:id="59" w:name="_Toc120307663"/>
      <w:bookmarkStart w:id="60" w:name="_Toc121128959"/>
      <w:bookmarkStart w:id="61" w:name="_Toc127799068"/>
      <w:bookmarkStart w:id="62" w:name="_Toc120961405"/>
      <w:bookmarkStart w:id="63" w:name="_Toc120961569"/>
      <w:bookmarkStart w:id="64" w:name="_Toc120968665"/>
      <w:bookmarkStart w:id="65" w:name="_Toc120968829"/>
      <w:bookmarkStart w:id="66" w:name="_Toc124506189"/>
      <w:bookmarkStart w:id="67" w:name="_Toc154578074"/>
      <w:r w:rsidRPr="000C686C">
        <w:rPr>
          <w:rFonts w:ascii="Consolas" w:eastAsia="微软雅黑" w:hAnsi="Consolas" w:hint="eastAsia"/>
          <w:szCs w:val="24"/>
        </w:rPr>
        <w:t>参考文献</w:t>
      </w:r>
      <w:bookmarkEnd w:id="59"/>
      <w:bookmarkEnd w:id="60"/>
      <w:bookmarkEnd w:id="61"/>
      <w:bookmarkEnd w:id="62"/>
      <w:bookmarkEnd w:id="63"/>
      <w:bookmarkEnd w:id="64"/>
      <w:bookmarkEnd w:id="65"/>
      <w:bookmarkEnd w:id="66"/>
      <w:bookmarkEnd w:id="67"/>
    </w:p>
    <w:p w14:paraId="3A5CB8EA" w14:textId="77777777" w:rsidR="0070103E" w:rsidRPr="000C686C" w:rsidRDefault="0070103E" w:rsidP="000C686C">
      <w:pPr>
        <w:snapToGrid w:val="0"/>
        <w:spacing w:line="288" w:lineRule="auto"/>
        <w:rPr>
          <w:color w:val="0070C0"/>
        </w:rPr>
      </w:pPr>
      <w:r w:rsidRPr="000C686C">
        <w:rPr>
          <w:rFonts w:hint="eastAsia"/>
          <w:color w:val="0070C0"/>
        </w:rPr>
        <w:t>列举编写软件产品需求分析报告时所用到的参考文献及资料，可能包括：</w:t>
      </w:r>
    </w:p>
    <w:p w14:paraId="122EAA0C" w14:textId="77777777" w:rsidR="0070103E" w:rsidRPr="000C686C" w:rsidRDefault="0070103E" w:rsidP="000C686C">
      <w:pPr>
        <w:numPr>
          <w:ilvl w:val="0"/>
          <w:numId w:val="38"/>
        </w:numPr>
        <w:snapToGrid w:val="0"/>
        <w:spacing w:line="288" w:lineRule="auto"/>
        <w:ind w:firstLineChars="0"/>
        <w:rPr>
          <w:color w:val="0070C0"/>
        </w:rPr>
      </w:pPr>
      <w:r w:rsidRPr="000C686C">
        <w:rPr>
          <w:rFonts w:hint="eastAsia"/>
          <w:color w:val="0070C0"/>
        </w:rPr>
        <w:t>本项目的合同书；</w:t>
      </w:r>
    </w:p>
    <w:p w14:paraId="233E5B50" w14:textId="77777777" w:rsidR="0070103E" w:rsidRPr="000C686C" w:rsidRDefault="0070103E" w:rsidP="000C686C">
      <w:pPr>
        <w:numPr>
          <w:ilvl w:val="0"/>
          <w:numId w:val="38"/>
        </w:numPr>
        <w:snapToGrid w:val="0"/>
        <w:spacing w:line="288" w:lineRule="auto"/>
        <w:ind w:firstLineChars="0"/>
        <w:rPr>
          <w:color w:val="0070C0"/>
        </w:rPr>
      </w:pPr>
      <w:r w:rsidRPr="000C686C">
        <w:rPr>
          <w:rFonts w:hint="eastAsia"/>
          <w:color w:val="0070C0"/>
        </w:rPr>
        <w:t>上级机关有关本项目的批文；</w:t>
      </w:r>
    </w:p>
    <w:p w14:paraId="2A41D472" w14:textId="77777777" w:rsidR="0070103E" w:rsidRPr="000C686C" w:rsidRDefault="0070103E" w:rsidP="000C686C">
      <w:pPr>
        <w:numPr>
          <w:ilvl w:val="0"/>
          <w:numId w:val="38"/>
        </w:numPr>
        <w:snapToGrid w:val="0"/>
        <w:spacing w:line="288" w:lineRule="auto"/>
        <w:ind w:firstLineChars="0"/>
        <w:rPr>
          <w:color w:val="0070C0"/>
        </w:rPr>
      </w:pPr>
      <w:r w:rsidRPr="000C686C">
        <w:rPr>
          <w:rFonts w:hint="eastAsia"/>
          <w:color w:val="0070C0"/>
        </w:rPr>
        <w:t>本项目已经批准的计划任务书；</w:t>
      </w:r>
    </w:p>
    <w:p w14:paraId="3A7FDEB9" w14:textId="77777777" w:rsidR="0070103E" w:rsidRPr="000C686C" w:rsidRDefault="0070103E" w:rsidP="000C686C">
      <w:pPr>
        <w:numPr>
          <w:ilvl w:val="0"/>
          <w:numId w:val="38"/>
        </w:numPr>
        <w:snapToGrid w:val="0"/>
        <w:spacing w:line="288" w:lineRule="auto"/>
        <w:ind w:firstLineChars="0"/>
        <w:rPr>
          <w:color w:val="0070C0"/>
        </w:rPr>
      </w:pPr>
      <w:r w:rsidRPr="000C686C">
        <w:rPr>
          <w:rFonts w:hint="eastAsia"/>
          <w:color w:val="0070C0"/>
        </w:rPr>
        <w:t>用户界面风格指导；</w:t>
      </w:r>
    </w:p>
    <w:p w14:paraId="569039B8" w14:textId="77777777" w:rsidR="0070103E" w:rsidRPr="000C686C" w:rsidRDefault="0070103E" w:rsidP="000C686C">
      <w:pPr>
        <w:numPr>
          <w:ilvl w:val="0"/>
          <w:numId w:val="38"/>
        </w:numPr>
        <w:snapToGrid w:val="0"/>
        <w:spacing w:line="288" w:lineRule="auto"/>
        <w:ind w:firstLineChars="0"/>
        <w:rPr>
          <w:color w:val="0070C0"/>
        </w:rPr>
      </w:pPr>
      <w:r w:rsidRPr="000C686C">
        <w:rPr>
          <w:rFonts w:hint="eastAsia"/>
          <w:color w:val="0070C0"/>
        </w:rPr>
        <w:t>开发本项目时所要用到的标淮；</w:t>
      </w:r>
    </w:p>
    <w:p w14:paraId="760331DD" w14:textId="77777777" w:rsidR="0070103E" w:rsidRPr="000C686C" w:rsidRDefault="0070103E" w:rsidP="000C686C">
      <w:pPr>
        <w:numPr>
          <w:ilvl w:val="0"/>
          <w:numId w:val="38"/>
        </w:numPr>
        <w:snapToGrid w:val="0"/>
        <w:spacing w:line="288" w:lineRule="auto"/>
        <w:ind w:firstLineChars="0"/>
        <w:rPr>
          <w:color w:val="0070C0"/>
        </w:rPr>
      </w:pPr>
      <w:r w:rsidRPr="000C686C">
        <w:rPr>
          <w:rFonts w:hint="eastAsia"/>
          <w:color w:val="0070C0"/>
        </w:rPr>
        <w:t>系统规格需求说明；</w:t>
      </w:r>
    </w:p>
    <w:p w14:paraId="739CEC4F" w14:textId="77777777" w:rsidR="0070103E" w:rsidRPr="000C686C" w:rsidRDefault="0070103E" w:rsidP="000C686C">
      <w:pPr>
        <w:numPr>
          <w:ilvl w:val="0"/>
          <w:numId w:val="38"/>
        </w:numPr>
        <w:snapToGrid w:val="0"/>
        <w:spacing w:line="288" w:lineRule="auto"/>
        <w:ind w:firstLineChars="0"/>
        <w:rPr>
          <w:color w:val="0070C0"/>
        </w:rPr>
      </w:pPr>
      <w:r w:rsidRPr="000C686C">
        <w:rPr>
          <w:rFonts w:hint="eastAsia"/>
          <w:color w:val="0070C0"/>
        </w:rPr>
        <w:t>使用实例文档；</w:t>
      </w:r>
    </w:p>
    <w:p w14:paraId="66228ACF" w14:textId="77777777" w:rsidR="0070103E" w:rsidRPr="000C686C" w:rsidRDefault="0070103E" w:rsidP="000C686C">
      <w:pPr>
        <w:numPr>
          <w:ilvl w:val="0"/>
          <w:numId w:val="38"/>
        </w:numPr>
        <w:snapToGrid w:val="0"/>
        <w:spacing w:line="288" w:lineRule="auto"/>
        <w:ind w:firstLineChars="0"/>
        <w:rPr>
          <w:color w:val="0070C0"/>
        </w:rPr>
      </w:pPr>
      <w:r w:rsidRPr="000C686C">
        <w:rPr>
          <w:rFonts w:hint="eastAsia"/>
          <w:color w:val="0070C0"/>
        </w:rPr>
        <w:t>属于本项目的其它</w:t>
      </w:r>
      <w:proofErr w:type="gramStart"/>
      <w:r w:rsidRPr="000C686C">
        <w:rPr>
          <w:rFonts w:hint="eastAsia"/>
          <w:color w:val="0070C0"/>
        </w:rPr>
        <w:t>己发表</w:t>
      </w:r>
      <w:proofErr w:type="gramEnd"/>
      <w:r w:rsidRPr="000C686C">
        <w:rPr>
          <w:rFonts w:hint="eastAsia"/>
          <w:color w:val="0070C0"/>
        </w:rPr>
        <w:t>文件；</w:t>
      </w:r>
    </w:p>
    <w:p w14:paraId="563407A2" w14:textId="77777777" w:rsidR="0070103E" w:rsidRPr="000C686C" w:rsidRDefault="0070103E" w:rsidP="000C686C">
      <w:pPr>
        <w:numPr>
          <w:ilvl w:val="0"/>
          <w:numId w:val="38"/>
        </w:numPr>
        <w:snapToGrid w:val="0"/>
        <w:spacing w:line="288" w:lineRule="auto"/>
        <w:ind w:firstLineChars="0"/>
        <w:rPr>
          <w:color w:val="0070C0"/>
        </w:rPr>
      </w:pPr>
      <w:r w:rsidRPr="000C686C">
        <w:rPr>
          <w:rFonts w:hint="eastAsia"/>
          <w:color w:val="0070C0"/>
        </w:rPr>
        <w:t>本软件产品需求分析报告中所引用的文件、资料；</w:t>
      </w:r>
    </w:p>
    <w:p w14:paraId="2515A2ED" w14:textId="77777777" w:rsidR="0070103E" w:rsidRPr="000C686C" w:rsidRDefault="0070103E" w:rsidP="000C686C">
      <w:pPr>
        <w:numPr>
          <w:ilvl w:val="0"/>
          <w:numId w:val="38"/>
        </w:numPr>
        <w:snapToGrid w:val="0"/>
        <w:spacing w:line="288" w:lineRule="auto"/>
        <w:ind w:firstLineChars="0"/>
        <w:rPr>
          <w:color w:val="0070C0"/>
        </w:rPr>
      </w:pPr>
      <w:r w:rsidRPr="000C686C">
        <w:rPr>
          <w:rFonts w:hint="eastAsia"/>
          <w:color w:val="0070C0"/>
        </w:rPr>
        <w:t>相关软件产品需求分析报告；</w:t>
      </w:r>
    </w:p>
    <w:p w14:paraId="4A18261A" w14:textId="77777777" w:rsidR="0070103E" w:rsidRPr="000C686C" w:rsidRDefault="0070103E" w:rsidP="000C686C">
      <w:pPr>
        <w:snapToGrid w:val="0"/>
        <w:spacing w:line="288" w:lineRule="auto"/>
        <w:rPr>
          <w:color w:val="0070C0"/>
        </w:rPr>
      </w:pPr>
      <w:r w:rsidRPr="000C686C">
        <w:rPr>
          <w:rFonts w:hint="eastAsia"/>
          <w:color w:val="0070C0"/>
        </w:rPr>
        <w:t>为了方便读者查阅，所有参考资料应该按一定顺序排列。如果可能，每份资料都应该给出：</w:t>
      </w:r>
    </w:p>
    <w:p w14:paraId="1B7AA2A4" w14:textId="77777777" w:rsidR="0070103E" w:rsidRPr="000C686C" w:rsidRDefault="0070103E" w:rsidP="000C686C">
      <w:pPr>
        <w:pStyle w:val="afa"/>
        <w:numPr>
          <w:ilvl w:val="0"/>
          <w:numId w:val="39"/>
        </w:numPr>
        <w:snapToGrid w:val="0"/>
        <w:spacing w:line="288" w:lineRule="auto"/>
        <w:ind w:firstLineChars="0"/>
        <w:rPr>
          <w:color w:val="0070C0"/>
        </w:rPr>
      </w:pPr>
      <w:r w:rsidRPr="000C686C">
        <w:rPr>
          <w:rFonts w:hint="eastAsia"/>
          <w:color w:val="0070C0"/>
        </w:rPr>
        <w:t>标题名称；</w:t>
      </w:r>
    </w:p>
    <w:p w14:paraId="4ABE3655" w14:textId="77777777" w:rsidR="0070103E" w:rsidRPr="000C686C" w:rsidRDefault="0070103E" w:rsidP="000C686C">
      <w:pPr>
        <w:pStyle w:val="afa"/>
        <w:numPr>
          <w:ilvl w:val="0"/>
          <w:numId w:val="39"/>
        </w:numPr>
        <w:snapToGrid w:val="0"/>
        <w:spacing w:line="288" w:lineRule="auto"/>
        <w:ind w:firstLineChars="0"/>
        <w:rPr>
          <w:color w:val="0070C0"/>
        </w:rPr>
      </w:pPr>
      <w:r w:rsidRPr="000C686C">
        <w:rPr>
          <w:rFonts w:hint="eastAsia"/>
          <w:color w:val="0070C0"/>
        </w:rPr>
        <w:t>作者或者合同签约者；</w:t>
      </w:r>
    </w:p>
    <w:p w14:paraId="7E374307" w14:textId="77777777" w:rsidR="0070103E" w:rsidRPr="000C686C" w:rsidRDefault="0070103E" w:rsidP="000C686C">
      <w:pPr>
        <w:pStyle w:val="afa"/>
        <w:numPr>
          <w:ilvl w:val="0"/>
          <w:numId w:val="39"/>
        </w:numPr>
        <w:snapToGrid w:val="0"/>
        <w:spacing w:line="288" w:lineRule="auto"/>
        <w:ind w:firstLineChars="0"/>
        <w:rPr>
          <w:color w:val="0070C0"/>
        </w:rPr>
      </w:pPr>
      <w:r w:rsidRPr="000C686C">
        <w:rPr>
          <w:rFonts w:hint="eastAsia"/>
          <w:color w:val="0070C0"/>
        </w:rPr>
        <w:t>文件编号或者版本号；</w:t>
      </w:r>
    </w:p>
    <w:p w14:paraId="29134FD1" w14:textId="77777777" w:rsidR="0070103E" w:rsidRPr="000C686C" w:rsidRDefault="0070103E" w:rsidP="000C686C">
      <w:pPr>
        <w:pStyle w:val="afa"/>
        <w:numPr>
          <w:ilvl w:val="0"/>
          <w:numId w:val="39"/>
        </w:numPr>
        <w:snapToGrid w:val="0"/>
        <w:spacing w:line="288" w:lineRule="auto"/>
        <w:ind w:firstLineChars="0"/>
        <w:rPr>
          <w:color w:val="0070C0"/>
        </w:rPr>
      </w:pPr>
      <w:r w:rsidRPr="000C686C">
        <w:rPr>
          <w:rFonts w:hint="eastAsia"/>
          <w:color w:val="0070C0"/>
        </w:rPr>
        <w:t>发表日期或者签约日期；</w:t>
      </w:r>
    </w:p>
    <w:p w14:paraId="64E9CA88" w14:textId="77777777" w:rsidR="0070103E" w:rsidRPr="000C686C" w:rsidRDefault="0070103E" w:rsidP="000C686C">
      <w:pPr>
        <w:pStyle w:val="afa"/>
        <w:numPr>
          <w:ilvl w:val="0"/>
          <w:numId w:val="39"/>
        </w:numPr>
        <w:snapToGrid w:val="0"/>
        <w:spacing w:line="288" w:lineRule="auto"/>
        <w:ind w:firstLineChars="0"/>
        <w:rPr>
          <w:color w:val="0070C0"/>
        </w:rPr>
      </w:pPr>
      <w:r w:rsidRPr="000C686C">
        <w:rPr>
          <w:rFonts w:hint="eastAsia"/>
          <w:color w:val="0070C0"/>
        </w:rPr>
        <w:t>出版单位或者资料来源。</w:t>
      </w:r>
    </w:p>
    <w:p w14:paraId="780BB9CA" w14:textId="77777777" w:rsidR="0070103E" w:rsidRPr="000C686C" w:rsidRDefault="0070103E" w:rsidP="000C686C">
      <w:pPr>
        <w:pStyle w:val="1"/>
        <w:snapToGrid w:val="0"/>
        <w:spacing w:before="0" w:after="0" w:line="288" w:lineRule="auto"/>
      </w:pPr>
      <w:bookmarkStart w:id="68" w:name="_Toc120307664"/>
      <w:bookmarkStart w:id="69" w:name="_Toc121128960"/>
      <w:bookmarkStart w:id="70" w:name="_Toc127799069"/>
      <w:bookmarkStart w:id="71" w:name="_Toc120961406"/>
      <w:bookmarkStart w:id="72" w:name="_Toc120961570"/>
      <w:bookmarkStart w:id="73" w:name="_Toc120968666"/>
      <w:bookmarkStart w:id="74" w:name="_Toc120968830"/>
      <w:bookmarkStart w:id="75" w:name="_Toc124506190"/>
      <w:bookmarkStart w:id="76" w:name="_Toc154578075"/>
      <w:r w:rsidRPr="000C686C">
        <w:rPr>
          <w:rFonts w:hint="eastAsia"/>
        </w:rPr>
        <w:lastRenderedPageBreak/>
        <w:t>综合描述</w:t>
      </w:r>
      <w:bookmarkEnd w:id="68"/>
      <w:bookmarkEnd w:id="69"/>
      <w:bookmarkEnd w:id="70"/>
      <w:bookmarkEnd w:id="71"/>
      <w:bookmarkEnd w:id="72"/>
      <w:bookmarkEnd w:id="73"/>
      <w:bookmarkEnd w:id="74"/>
      <w:bookmarkEnd w:id="75"/>
      <w:bookmarkEnd w:id="76"/>
    </w:p>
    <w:p w14:paraId="74E37A48" w14:textId="77777777" w:rsidR="0070103E" w:rsidRPr="000C686C" w:rsidRDefault="0070103E" w:rsidP="000C686C">
      <w:pPr>
        <w:snapToGrid w:val="0"/>
        <w:spacing w:line="288" w:lineRule="auto"/>
        <w:rPr>
          <w:color w:val="0070C0"/>
        </w:rPr>
      </w:pPr>
      <w:r w:rsidRPr="000C686C">
        <w:rPr>
          <w:rFonts w:hint="eastAsia"/>
          <w:color w:val="0070C0"/>
        </w:rPr>
        <w:t>这一部分概述了正在定义的软件产品的作用范围以及该软件产品所运行的环境、使用该软件产品的用户、对该软件产品己知的限制、有关该软件产品的假设和依赖。</w:t>
      </w:r>
    </w:p>
    <w:p w14:paraId="55D71EC1" w14:textId="6B844D8B" w:rsidR="0070103E" w:rsidRPr="000C686C" w:rsidRDefault="0070103E" w:rsidP="000C686C">
      <w:pPr>
        <w:pStyle w:val="2"/>
        <w:snapToGrid w:val="0"/>
        <w:spacing w:before="0" w:after="0" w:line="288" w:lineRule="auto"/>
        <w:ind w:left="180"/>
        <w:rPr>
          <w:rFonts w:ascii="Consolas" w:eastAsia="微软雅黑" w:hAnsi="Consolas"/>
          <w:szCs w:val="24"/>
        </w:rPr>
      </w:pPr>
      <w:bookmarkStart w:id="77" w:name="_Toc120307665"/>
      <w:bookmarkStart w:id="78" w:name="_Toc121128961"/>
      <w:bookmarkStart w:id="79" w:name="_Toc127799070"/>
      <w:bookmarkStart w:id="80" w:name="_Toc120961407"/>
      <w:bookmarkStart w:id="81" w:name="_Toc120961571"/>
      <w:bookmarkStart w:id="82" w:name="_Toc120968667"/>
      <w:bookmarkStart w:id="83" w:name="_Toc120968831"/>
      <w:bookmarkStart w:id="84" w:name="_Toc124506191"/>
      <w:bookmarkStart w:id="85" w:name="_Toc154578076"/>
      <w:r w:rsidRPr="000C686C">
        <w:rPr>
          <w:rFonts w:ascii="Consolas" w:eastAsia="微软雅黑" w:hAnsi="Consolas" w:hint="eastAsia"/>
          <w:szCs w:val="24"/>
        </w:rPr>
        <w:t>产品的</w:t>
      </w:r>
      <w:bookmarkEnd w:id="77"/>
      <w:bookmarkEnd w:id="78"/>
      <w:bookmarkEnd w:id="79"/>
      <w:bookmarkEnd w:id="80"/>
      <w:bookmarkEnd w:id="81"/>
      <w:bookmarkEnd w:id="82"/>
      <w:bookmarkEnd w:id="83"/>
      <w:bookmarkEnd w:id="84"/>
      <w:bookmarkEnd w:id="85"/>
      <w:r w:rsidR="001176A4" w:rsidRPr="000C686C">
        <w:rPr>
          <w:rFonts w:ascii="Consolas" w:eastAsia="微软雅黑" w:hAnsi="Consolas" w:hint="eastAsia"/>
          <w:szCs w:val="24"/>
        </w:rPr>
        <w:t>定位</w:t>
      </w:r>
    </w:p>
    <w:p w14:paraId="38C3C308" w14:textId="77777777" w:rsidR="0070103E" w:rsidRPr="000C686C" w:rsidRDefault="0070103E" w:rsidP="000C686C">
      <w:pPr>
        <w:snapToGrid w:val="0"/>
        <w:spacing w:line="288" w:lineRule="auto"/>
        <w:rPr>
          <w:color w:val="0070C0"/>
        </w:rPr>
      </w:pPr>
      <w:r w:rsidRPr="000C686C">
        <w:rPr>
          <w:rFonts w:hint="eastAsia"/>
          <w:color w:val="0070C0"/>
        </w:rPr>
        <w:t>描述了在软件产品需求分析报告中所定义的软件产品的背景和起源。说明了该软件产品是否属于下列情况：</w:t>
      </w:r>
    </w:p>
    <w:p w14:paraId="491DD97B" w14:textId="77777777" w:rsidR="0070103E" w:rsidRPr="000C686C" w:rsidRDefault="0070103E" w:rsidP="000C686C">
      <w:pPr>
        <w:pStyle w:val="afa"/>
        <w:numPr>
          <w:ilvl w:val="0"/>
          <w:numId w:val="40"/>
        </w:numPr>
        <w:snapToGrid w:val="0"/>
        <w:spacing w:line="288" w:lineRule="auto"/>
        <w:ind w:firstLineChars="0"/>
        <w:rPr>
          <w:color w:val="0070C0"/>
        </w:rPr>
      </w:pPr>
      <w:r w:rsidRPr="000C686C">
        <w:rPr>
          <w:rFonts w:hint="eastAsia"/>
          <w:color w:val="0070C0"/>
        </w:rPr>
        <w:t>是否是产品系列中的下一成员；</w:t>
      </w:r>
    </w:p>
    <w:p w14:paraId="192D19C7" w14:textId="77777777" w:rsidR="0070103E" w:rsidRPr="000C686C" w:rsidRDefault="0070103E" w:rsidP="000C686C">
      <w:pPr>
        <w:pStyle w:val="afa"/>
        <w:numPr>
          <w:ilvl w:val="0"/>
          <w:numId w:val="40"/>
        </w:numPr>
        <w:snapToGrid w:val="0"/>
        <w:spacing w:line="288" w:lineRule="auto"/>
        <w:ind w:firstLineChars="0"/>
        <w:rPr>
          <w:color w:val="0070C0"/>
        </w:rPr>
      </w:pPr>
      <w:r w:rsidRPr="000C686C">
        <w:rPr>
          <w:rFonts w:hint="eastAsia"/>
          <w:color w:val="0070C0"/>
        </w:rPr>
        <w:t>是否是成熟产品所改进的下一代产品；</w:t>
      </w:r>
    </w:p>
    <w:p w14:paraId="7242B5D1" w14:textId="77777777" w:rsidR="0070103E" w:rsidRPr="000C686C" w:rsidRDefault="0070103E" w:rsidP="000C686C">
      <w:pPr>
        <w:pStyle w:val="afa"/>
        <w:numPr>
          <w:ilvl w:val="0"/>
          <w:numId w:val="40"/>
        </w:numPr>
        <w:snapToGrid w:val="0"/>
        <w:spacing w:line="288" w:lineRule="auto"/>
        <w:ind w:firstLineChars="0"/>
        <w:rPr>
          <w:color w:val="0070C0"/>
        </w:rPr>
      </w:pPr>
      <w:r w:rsidRPr="000C686C">
        <w:rPr>
          <w:rFonts w:hint="eastAsia"/>
          <w:color w:val="0070C0"/>
        </w:rPr>
        <w:t>是否是现有应用软件的替代品</w:t>
      </w:r>
      <w:r w:rsidR="00500A63" w:rsidRPr="000C686C">
        <w:rPr>
          <w:rFonts w:hint="eastAsia"/>
          <w:color w:val="0070C0"/>
        </w:rPr>
        <w:t>（</w:t>
      </w:r>
      <w:r w:rsidRPr="000C686C">
        <w:rPr>
          <w:rFonts w:hint="eastAsia"/>
          <w:color w:val="0070C0"/>
        </w:rPr>
        <w:t>升级产品</w:t>
      </w:r>
      <w:r w:rsidR="00500A63" w:rsidRPr="000C686C">
        <w:rPr>
          <w:rFonts w:hint="eastAsia"/>
          <w:color w:val="0070C0"/>
        </w:rPr>
        <w:t>）</w:t>
      </w:r>
      <w:r w:rsidRPr="000C686C">
        <w:rPr>
          <w:rFonts w:hint="eastAsia"/>
          <w:color w:val="0070C0"/>
        </w:rPr>
        <w:t>；</w:t>
      </w:r>
    </w:p>
    <w:p w14:paraId="0445FA8E" w14:textId="77777777" w:rsidR="0070103E" w:rsidRPr="000C686C" w:rsidRDefault="0070103E" w:rsidP="000C686C">
      <w:pPr>
        <w:pStyle w:val="afa"/>
        <w:numPr>
          <w:ilvl w:val="0"/>
          <w:numId w:val="40"/>
        </w:numPr>
        <w:snapToGrid w:val="0"/>
        <w:spacing w:line="288" w:lineRule="auto"/>
        <w:ind w:firstLineChars="0"/>
        <w:rPr>
          <w:color w:val="0070C0"/>
        </w:rPr>
      </w:pPr>
      <w:r w:rsidRPr="000C686C">
        <w:rPr>
          <w:rFonts w:hint="eastAsia"/>
          <w:color w:val="0070C0"/>
        </w:rPr>
        <w:t>是否是一个新型的、自主型的产品。</w:t>
      </w:r>
    </w:p>
    <w:p w14:paraId="0BA9D528" w14:textId="77777777" w:rsidR="0070103E" w:rsidRPr="000C686C" w:rsidRDefault="0070103E" w:rsidP="000C686C">
      <w:pPr>
        <w:snapToGrid w:val="0"/>
        <w:spacing w:line="288" w:lineRule="auto"/>
        <w:rPr>
          <w:color w:val="0070C0"/>
        </w:rPr>
      </w:pPr>
      <w:r w:rsidRPr="000C686C">
        <w:rPr>
          <w:rFonts w:hint="eastAsia"/>
          <w:color w:val="0070C0"/>
        </w:rPr>
        <w:t>如果该软件产品需求分析报告定义的软件系统是：</w:t>
      </w:r>
    </w:p>
    <w:p w14:paraId="0D632285" w14:textId="77777777" w:rsidR="0070103E" w:rsidRPr="000C686C" w:rsidRDefault="0070103E" w:rsidP="000C686C">
      <w:pPr>
        <w:pStyle w:val="afa"/>
        <w:numPr>
          <w:ilvl w:val="0"/>
          <w:numId w:val="41"/>
        </w:numPr>
        <w:snapToGrid w:val="0"/>
        <w:spacing w:line="288" w:lineRule="auto"/>
        <w:ind w:firstLineChars="0"/>
        <w:rPr>
          <w:color w:val="0070C0"/>
        </w:rPr>
      </w:pPr>
      <w:r w:rsidRPr="000C686C">
        <w:rPr>
          <w:rFonts w:hint="eastAsia"/>
          <w:color w:val="0070C0"/>
        </w:rPr>
        <w:t>大系统的一个组成部分；</w:t>
      </w:r>
    </w:p>
    <w:p w14:paraId="2F300AA1" w14:textId="77777777" w:rsidR="0070103E" w:rsidRPr="000C686C" w:rsidRDefault="0070103E" w:rsidP="000C686C">
      <w:pPr>
        <w:pStyle w:val="afa"/>
        <w:numPr>
          <w:ilvl w:val="0"/>
          <w:numId w:val="41"/>
        </w:numPr>
        <w:snapToGrid w:val="0"/>
        <w:spacing w:line="288" w:lineRule="auto"/>
        <w:ind w:firstLineChars="0"/>
        <w:rPr>
          <w:color w:val="0070C0"/>
        </w:rPr>
      </w:pPr>
      <w:r w:rsidRPr="000C686C">
        <w:rPr>
          <w:rFonts w:hint="eastAsia"/>
          <w:color w:val="0070C0"/>
        </w:rPr>
        <w:t>与其它系统和其它机构之间存在基本的相互关系。</w:t>
      </w:r>
    </w:p>
    <w:p w14:paraId="611492CF" w14:textId="77777777" w:rsidR="0070103E" w:rsidRPr="000C686C" w:rsidRDefault="0070103E" w:rsidP="000C686C">
      <w:pPr>
        <w:snapToGrid w:val="0"/>
        <w:spacing w:line="288" w:lineRule="auto"/>
      </w:pPr>
      <w:r w:rsidRPr="000C686C">
        <w:rPr>
          <w:rFonts w:hint="eastAsia"/>
          <w:color w:val="0070C0"/>
        </w:rPr>
        <w:t>那么必须说明软件产品需求分析报告定义的这部分软件是怎样与整个大系统相关联的，或者（同时）说明相互关系的存在形式，并且要定义出两者之间的全部接口。</w:t>
      </w:r>
    </w:p>
    <w:p w14:paraId="6D51049C" w14:textId="6533F381" w:rsidR="0070103E" w:rsidRPr="000C686C" w:rsidRDefault="0070103E" w:rsidP="000C686C">
      <w:pPr>
        <w:pStyle w:val="2"/>
        <w:snapToGrid w:val="0"/>
        <w:spacing w:before="0" w:after="0" w:line="288" w:lineRule="auto"/>
        <w:ind w:left="180"/>
        <w:rPr>
          <w:rFonts w:ascii="Consolas" w:eastAsia="微软雅黑" w:hAnsi="Consolas"/>
          <w:szCs w:val="24"/>
        </w:rPr>
      </w:pPr>
      <w:bookmarkStart w:id="86" w:name="_Toc120307666"/>
      <w:bookmarkStart w:id="87" w:name="_Toc121128962"/>
      <w:bookmarkStart w:id="88" w:name="_Toc127799071"/>
      <w:bookmarkStart w:id="89" w:name="_Toc120961408"/>
      <w:bookmarkStart w:id="90" w:name="_Toc120961572"/>
      <w:bookmarkStart w:id="91" w:name="_Toc120968668"/>
      <w:bookmarkStart w:id="92" w:name="_Toc120968832"/>
      <w:bookmarkStart w:id="93" w:name="_Toc124506192"/>
      <w:bookmarkStart w:id="94" w:name="_Toc154578077"/>
      <w:r w:rsidRPr="000C686C">
        <w:rPr>
          <w:rFonts w:ascii="Consolas" w:eastAsia="微软雅黑" w:hAnsi="Consolas" w:hint="eastAsia"/>
          <w:szCs w:val="24"/>
        </w:rPr>
        <w:t>产品的</w:t>
      </w:r>
      <w:r w:rsidR="00F60569" w:rsidRPr="000C686C">
        <w:rPr>
          <w:rFonts w:ascii="Consolas" w:eastAsia="微软雅黑" w:hAnsi="Consolas" w:hint="eastAsia"/>
          <w:szCs w:val="24"/>
        </w:rPr>
        <w:t>主要</w:t>
      </w:r>
      <w:r w:rsidRPr="000C686C">
        <w:rPr>
          <w:rFonts w:ascii="Consolas" w:eastAsia="微软雅黑" w:hAnsi="Consolas" w:hint="eastAsia"/>
          <w:szCs w:val="24"/>
        </w:rPr>
        <w:t>功能</w:t>
      </w:r>
      <w:bookmarkEnd w:id="86"/>
      <w:bookmarkEnd w:id="87"/>
      <w:bookmarkEnd w:id="88"/>
      <w:bookmarkEnd w:id="89"/>
      <w:bookmarkEnd w:id="90"/>
      <w:bookmarkEnd w:id="91"/>
      <w:bookmarkEnd w:id="92"/>
      <w:bookmarkEnd w:id="93"/>
      <w:bookmarkEnd w:id="94"/>
      <w:r w:rsidR="001176A4" w:rsidRPr="000C686C">
        <w:rPr>
          <w:rFonts w:ascii="Consolas" w:eastAsia="微软雅黑" w:hAnsi="Consolas" w:hint="eastAsia"/>
          <w:szCs w:val="24"/>
        </w:rPr>
        <w:t>概述</w:t>
      </w:r>
    </w:p>
    <w:p w14:paraId="582AC6B6" w14:textId="77777777" w:rsidR="0070103E" w:rsidRPr="000C686C" w:rsidRDefault="0070103E" w:rsidP="000C686C">
      <w:pPr>
        <w:snapToGrid w:val="0"/>
        <w:spacing w:line="288" w:lineRule="auto"/>
        <w:rPr>
          <w:color w:val="0070C0"/>
        </w:rPr>
      </w:pPr>
      <w:r w:rsidRPr="000C686C">
        <w:rPr>
          <w:rFonts w:hint="eastAsia"/>
          <w:color w:val="0070C0"/>
        </w:rPr>
        <w:t>因为将在需求分析报告的第</w:t>
      </w:r>
      <w:r w:rsidRPr="000C686C">
        <w:rPr>
          <w:rFonts w:hint="eastAsia"/>
          <w:color w:val="0070C0"/>
        </w:rPr>
        <w:t>4</w:t>
      </w:r>
      <w:r w:rsidRPr="000C686C">
        <w:rPr>
          <w:rFonts w:hint="eastAsia"/>
          <w:color w:val="0070C0"/>
        </w:rPr>
        <w:t>部分中详细描述软件产品的功能，所以在此只需要概略地总结。仅从业务层面陈述本软件产品所应具有的主要功能，在描述功能时应该针对每一项需求准确地描述其各项规格说明。如果存在引起误解的可能，在陈述本软件产品主要功能的作用领域时，也需要对应陈述本软件产品的非作用领域，以利读者理解本软件产品。</w:t>
      </w:r>
    </w:p>
    <w:p w14:paraId="7C161FA3" w14:textId="77777777" w:rsidR="0070103E" w:rsidRPr="000C686C" w:rsidRDefault="0070103E" w:rsidP="000C686C">
      <w:pPr>
        <w:snapToGrid w:val="0"/>
        <w:spacing w:line="288" w:lineRule="auto"/>
        <w:rPr>
          <w:color w:val="0070C0"/>
        </w:rPr>
      </w:pPr>
      <w:r w:rsidRPr="000C686C">
        <w:rPr>
          <w:rFonts w:hint="eastAsia"/>
          <w:color w:val="0070C0"/>
        </w:rPr>
        <w:t>为了很好地组织产品功能，使每个读者都容易理解，可以采用列表的方法给出。也可以采用图形方式，将主要的需求分组以及它们之间的联系使用数据流程图的顶层图或类图进行表示，这种表示方法是很有用的。</w:t>
      </w:r>
    </w:p>
    <w:p w14:paraId="77C8A327" w14:textId="77777777" w:rsidR="0070103E" w:rsidRPr="000C686C" w:rsidRDefault="0070103E" w:rsidP="000C686C">
      <w:pPr>
        <w:snapToGrid w:val="0"/>
        <w:spacing w:line="288" w:lineRule="auto"/>
        <w:rPr>
          <w:color w:val="0070C0"/>
        </w:rPr>
      </w:pPr>
      <w:r w:rsidRPr="000C686C">
        <w:rPr>
          <w:rFonts w:hint="eastAsia"/>
          <w:color w:val="0070C0"/>
        </w:rPr>
        <w:t>参考用户当前管理组织构架，了解各个机构的主要职能，将有助于陈述软件产品的主要功能。</w:t>
      </w:r>
    </w:p>
    <w:p w14:paraId="54B18509" w14:textId="77777777" w:rsidR="0070103E" w:rsidRPr="000C686C" w:rsidRDefault="0070103E" w:rsidP="000C686C">
      <w:pPr>
        <w:pStyle w:val="2"/>
        <w:snapToGrid w:val="0"/>
        <w:spacing w:before="0" w:after="0" w:line="288" w:lineRule="auto"/>
        <w:ind w:left="180"/>
        <w:rPr>
          <w:rFonts w:ascii="Consolas" w:eastAsia="微软雅黑" w:hAnsi="Consolas"/>
          <w:szCs w:val="24"/>
        </w:rPr>
      </w:pPr>
      <w:bookmarkStart w:id="95" w:name="_Toc120307668"/>
      <w:bookmarkStart w:id="96" w:name="_Toc121128964"/>
      <w:bookmarkStart w:id="97" w:name="_Toc127799073"/>
      <w:bookmarkStart w:id="98" w:name="_Toc120961410"/>
      <w:bookmarkStart w:id="99" w:name="_Toc120961574"/>
      <w:bookmarkStart w:id="100" w:name="_Toc120968670"/>
      <w:bookmarkStart w:id="101" w:name="_Toc120968834"/>
      <w:bookmarkStart w:id="102" w:name="_Toc124506194"/>
      <w:bookmarkStart w:id="103" w:name="_Toc154578078"/>
      <w:r w:rsidRPr="000C686C">
        <w:rPr>
          <w:rFonts w:ascii="Consolas" w:eastAsia="微软雅黑" w:hAnsi="Consolas" w:hint="eastAsia"/>
          <w:szCs w:val="24"/>
        </w:rPr>
        <w:t>运行环境</w:t>
      </w:r>
      <w:bookmarkEnd w:id="95"/>
      <w:bookmarkEnd w:id="96"/>
      <w:bookmarkEnd w:id="97"/>
      <w:bookmarkEnd w:id="98"/>
      <w:bookmarkEnd w:id="99"/>
      <w:bookmarkEnd w:id="100"/>
      <w:bookmarkEnd w:id="101"/>
      <w:bookmarkEnd w:id="102"/>
      <w:bookmarkEnd w:id="103"/>
    </w:p>
    <w:p w14:paraId="394998A4" w14:textId="77777777" w:rsidR="0070103E" w:rsidRPr="000C686C" w:rsidRDefault="0070103E" w:rsidP="000C686C">
      <w:pPr>
        <w:snapToGrid w:val="0"/>
        <w:spacing w:line="288" w:lineRule="auto"/>
        <w:rPr>
          <w:color w:val="0070C0"/>
        </w:rPr>
      </w:pPr>
      <w:r w:rsidRPr="000C686C">
        <w:rPr>
          <w:rFonts w:hint="eastAsia"/>
          <w:color w:val="0070C0"/>
        </w:rPr>
        <w:t>描述了本软件的运行环境，一般包括：</w:t>
      </w:r>
    </w:p>
    <w:p w14:paraId="57719468" w14:textId="77777777" w:rsidR="0070103E" w:rsidRPr="000C686C" w:rsidRDefault="0070103E" w:rsidP="000C686C">
      <w:pPr>
        <w:numPr>
          <w:ilvl w:val="0"/>
          <w:numId w:val="6"/>
        </w:numPr>
        <w:snapToGrid w:val="0"/>
        <w:spacing w:line="288" w:lineRule="auto"/>
        <w:ind w:firstLineChars="0"/>
        <w:rPr>
          <w:color w:val="0070C0"/>
        </w:rPr>
      </w:pPr>
      <w:r w:rsidRPr="000C686C">
        <w:rPr>
          <w:rFonts w:hint="eastAsia"/>
          <w:color w:val="0070C0"/>
        </w:rPr>
        <w:t>硬件平台；</w:t>
      </w:r>
    </w:p>
    <w:p w14:paraId="3B5748E7" w14:textId="77777777" w:rsidR="0070103E" w:rsidRPr="000C686C" w:rsidRDefault="0070103E" w:rsidP="000C686C">
      <w:pPr>
        <w:numPr>
          <w:ilvl w:val="0"/>
          <w:numId w:val="6"/>
        </w:numPr>
        <w:snapToGrid w:val="0"/>
        <w:spacing w:line="288" w:lineRule="auto"/>
        <w:ind w:firstLineChars="0"/>
        <w:rPr>
          <w:color w:val="0070C0"/>
        </w:rPr>
      </w:pPr>
      <w:r w:rsidRPr="000C686C">
        <w:rPr>
          <w:rFonts w:hint="eastAsia"/>
          <w:color w:val="0070C0"/>
        </w:rPr>
        <w:t>操作系统和版本；</w:t>
      </w:r>
    </w:p>
    <w:p w14:paraId="1E9487B5" w14:textId="77777777" w:rsidR="0070103E" w:rsidRPr="000C686C" w:rsidRDefault="0070103E" w:rsidP="000C686C">
      <w:pPr>
        <w:numPr>
          <w:ilvl w:val="0"/>
          <w:numId w:val="6"/>
        </w:numPr>
        <w:snapToGrid w:val="0"/>
        <w:spacing w:line="288" w:lineRule="auto"/>
        <w:ind w:firstLineChars="0"/>
        <w:rPr>
          <w:color w:val="0070C0"/>
        </w:rPr>
      </w:pPr>
      <w:r w:rsidRPr="000C686C">
        <w:rPr>
          <w:rFonts w:hint="eastAsia"/>
          <w:color w:val="0070C0"/>
        </w:rPr>
        <w:t>支撑环境</w:t>
      </w:r>
      <w:r w:rsidR="00500A63" w:rsidRPr="000C686C">
        <w:rPr>
          <w:rFonts w:hint="eastAsia"/>
          <w:color w:val="0070C0"/>
        </w:rPr>
        <w:t>（</w:t>
      </w:r>
      <w:r w:rsidRPr="000C686C">
        <w:rPr>
          <w:rFonts w:hint="eastAsia"/>
          <w:color w:val="0070C0"/>
        </w:rPr>
        <w:t>例如：数据库等</w:t>
      </w:r>
      <w:r w:rsidR="00500A63" w:rsidRPr="000C686C">
        <w:rPr>
          <w:rFonts w:hint="eastAsia"/>
          <w:color w:val="0070C0"/>
        </w:rPr>
        <w:t>）</w:t>
      </w:r>
      <w:r w:rsidRPr="000C686C">
        <w:rPr>
          <w:rFonts w:hint="eastAsia"/>
          <w:color w:val="0070C0"/>
        </w:rPr>
        <w:t>和版本；</w:t>
      </w:r>
    </w:p>
    <w:p w14:paraId="4326F0AA" w14:textId="77777777" w:rsidR="0070103E" w:rsidRPr="000C686C" w:rsidRDefault="0070103E" w:rsidP="000C686C">
      <w:pPr>
        <w:numPr>
          <w:ilvl w:val="0"/>
          <w:numId w:val="6"/>
        </w:numPr>
        <w:snapToGrid w:val="0"/>
        <w:spacing w:line="288" w:lineRule="auto"/>
        <w:ind w:firstLineChars="0"/>
        <w:rPr>
          <w:color w:val="0070C0"/>
        </w:rPr>
      </w:pPr>
      <w:r w:rsidRPr="000C686C">
        <w:rPr>
          <w:rFonts w:hint="eastAsia"/>
          <w:color w:val="0070C0"/>
        </w:rPr>
        <w:t>其它与该软件有关的软件组件；</w:t>
      </w:r>
    </w:p>
    <w:p w14:paraId="47EB6F4B" w14:textId="77777777" w:rsidR="0070103E" w:rsidRPr="000C686C" w:rsidRDefault="0070103E" w:rsidP="000C686C">
      <w:pPr>
        <w:numPr>
          <w:ilvl w:val="0"/>
          <w:numId w:val="6"/>
        </w:numPr>
        <w:snapToGrid w:val="0"/>
        <w:spacing w:line="288" w:lineRule="auto"/>
        <w:ind w:firstLineChars="0"/>
        <w:rPr>
          <w:color w:val="0070C0"/>
        </w:rPr>
      </w:pPr>
      <w:r w:rsidRPr="000C686C">
        <w:rPr>
          <w:rFonts w:hint="eastAsia"/>
          <w:color w:val="0070C0"/>
        </w:rPr>
        <w:lastRenderedPageBreak/>
        <w:t>与该软件共存的应用程序。</w:t>
      </w:r>
    </w:p>
    <w:p w14:paraId="2E19594D" w14:textId="77777777" w:rsidR="0070103E" w:rsidRPr="000C686C" w:rsidRDefault="0070103E" w:rsidP="000C686C">
      <w:pPr>
        <w:pStyle w:val="2"/>
        <w:snapToGrid w:val="0"/>
        <w:spacing w:before="0" w:after="0" w:line="288" w:lineRule="auto"/>
        <w:ind w:left="180"/>
        <w:rPr>
          <w:rFonts w:ascii="Consolas" w:eastAsia="微软雅黑" w:hAnsi="Consolas"/>
          <w:szCs w:val="24"/>
        </w:rPr>
      </w:pPr>
      <w:bookmarkStart w:id="104" w:name="_Toc120307669"/>
      <w:bookmarkStart w:id="105" w:name="_Toc121128965"/>
      <w:bookmarkStart w:id="106" w:name="_Toc127799074"/>
      <w:bookmarkStart w:id="107" w:name="_Toc120961411"/>
      <w:bookmarkStart w:id="108" w:name="_Toc120961575"/>
      <w:bookmarkStart w:id="109" w:name="_Toc120968671"/>
      <w:bookmarkStart w:id="110" w:name="_Toc120968835"/>
      <w:bookmarkStart w:id="111" w:name="_Toc124506195"/>
      <w:bookmarkStart w:id="112" w:name="_Toc154578079"/>
      <w:r w:rsidRPr="000C686C">
        <w:rPr>
          <w:rFonts w:ascii="Consolas" w:eastAsia="微软雅黑" w:hAnsi="Consolas" w:hint="eastAsia"/>
          <w:szCs w:val="24"/>
        </w:rPr>
        <w:t>设计和实现上的限制</w:t>
      </w:r>
      <w:bookmarkEnd w:id="104"/>
      <w:bookmarkEnd w:id="105"/>
      <w:bookmarkEnd w:id="106"/>
      <w:bookmarkEnd w:id="107"/>
      <w:bookmarkEnd w:id="108"/>
      <w:bookmarkEnd w:id="109"/>
      <w:bookmarkEnd w:id="110"/>
      <w:bookmarkEnd w:id="111"/>
      <w:bookmarkEnd w:id="112"/>
    </w:p>
    <w:p w14:paraId="1D83BCA3" w14:textId="77777777" w:rsidR="0070103E" w:rsidRPr="000C686C" w:rsidRDefault="0070103E" w:rsidP="000C686C">
      <w:pPr>
        <w:snapToGrid w:val="0"/>
        <w:spacing w:line="288" w:lineRule="auto"/>
        <w:rPr>
          <w:color w:val="0070C0"/>
        </w:rPr>
      </w:pPr>
      <w:r w:rsidRPr="000C686C">
        <w:rPr>
          <w:rFonts w:hint="eastAsia"/>
          <w:color w:val="0070C0"/>
        </w:rPr>
        <w:t>确定影响开发人员自由选择的问题，并且说明这些问题为什么成为一种限制。可能的限制包括下列内容：</w:t>
      </w:r>
    </w:p>
    <w:p w14:paraId="61E86EA3" w14:textId="77777777" w:rsidR="0070103E" w:rsidRPr="000C686C" w:rsidRDefault="0070103E" w:rsidP="000C686C">
      <w:pPr>
        <w:numPr>
          <w:ilvl w:val="0"/>
          <w:numId w:val="6"/>
        </w:numPr>
        <w:snapToGrid w:val="0"/>
        <w:spacing w:line="288" w:lineRule="auto"/>
        <w:ind w:firstLineChars="0"/>
        <w:rPr>
          <w:color w:val="0070C0"/>
        </w:rPr>
      </w:pPr>
      <w:r w:rsidRPr="000C686C">
        <w:rPr>
          <w:rFonts w:hint="eastAsia"/>
          <w:color w:val="0070C0"/>
        </w:rPr>
        <w:t>必须使用的特定技术、工具、编程语言和数据库；</w:t>
      </w:r>
    </w:p>
    <w:p w14:paraId="2CE9509D" w14:textId="77777777" w:rsidR="0070103E" w:rsidRPr="000C686C" w:rsidRDefault="0070103E" w:rsidP="000C686C">
      <w:pPr>
        <w:numPr>
          <w:ilvl w:val="0"/>
          <w:numId w:val="6"/>
        </w:numPr>
        <w:snapToGrid w:val="0"/>
        <w:spacing w:line="288" w:lineRule="auto"/>
        <w:ind w:firstLineChars="0"/>
        <w:rPr>
          <w:color w:val="0070C0"/>
        </w:rPr>
      </w:pPr>
      <w:r w:rsidRPr="000C686C">
        <w:rPr>
          <w:rFonts w:hint="eastAsia"/>
          <w:color w:val="0070C0"/>
        </w:rPr>
        <w:t>避免使用的特定技术、工具、编程语言和数据库；</w:t>
      </w:r>
    </w:p>
    <w:p w14:paraId="0DC65202" w14:textId="77777777" w:rsidR="0070103E" w:rsidRPr="000C686C" w:rsidRDefault="0070103E" w:rsidP="000C686C">
      <w:pPr>
        <w:numPr>
          <w:ilvl w:val="0"/>
          <w:numId w:val="6"/>
        </w:numPr>
        <w:snapToGrid w:val="0"/>
        <w:spacing w:line="288" w:lineRule="auto"/>
        <w:ind w:firstLineChars="0"/>
        <w:rPr>
          <w:color w:val="0070C0"/>
        </w:rPr>
      </w:pPr>
      <w:r w:rsidRPr="000C686C">
        <w:rPr>
          <w:rFonts w:hint="eastAsia"/>
          <w:color w:val="0070C0"/>
        </w:rPr>
        <w:t>要求遵循的开发规范和标准</w:t>
      </w:r>
    </w:p>
    <w:p w14:paraId="0C44C855" w14:textId="77777777" w:rsidR="0070103E" w:rsidRPr="000C686C" w:rsidRDefault="0070103E" w:rsidP="000C686C">
      <w:pPr>
        <w:snapToGrid w:val="0"/>
        <w:spacing w:line="288" w:lineRule="auto"/>
        <w:rPr>
          <w:color w:val="0070C0"/>
        </w:rPr>
      </w:pPr>
      <w:r w:rsidRPr="000C686C">
        <w:rPr>
          <w:rFonts w:hint="eastAsia"/>
          <w:color w:val="0070C0"/>
        </w:rPr>
        <w:t>例如，如果由客户的公司或者第三方公司负责软件维护，就必须定义转包者所使用的设计符号表示和编码标准；</w:t>
      </w:r>
    </w:p>
    <w:p w14:paraId="45C621CC" w14:textId="77777777" w:rsidR="0070103E" w:rsidRPr="000C686C" w:rsidRDefault="0070103E" w:rsidP="000C686C">
      <w:pPr>
        <w:numPr>
          <w:ilvl w:val="0"/>
          <w:numId w:val="6"/>
        </w:numPr>
        <w:snapToGrid w:val="0"/>
        <w:spacing w:line="288" w:lineRule="auto"/>
        <w:ind w:firstLineChars="0"/>
        <w:rPr>
          <w:color w:val="0070C0"/>
        </w:rPr>
      </w:pPr>
      <w:r w:rsidRPr="000C686C">
        <w:rPr>
          <w:rFonts w:hint="eastAsia"/>
          <w:color w:val="0070C0"/>
        </w:rPr>
        <w:t>企业策略的限制；</w:t>
      </w:r>
    </w:p>
    <w:p w14:paraId="5D0B5C6F" w14:textId="77777777" w:rsidR="0070103E" w:rsidRPr="000C686C" w:rsidRDefault="0070103E" w:rsidP="000C686C">
      <w:pPr>
        <w:numPr>
          <w:ilvl w:val="0"/>
          <w:numId w:val="6"/>
        </w:numPr>
        <w:snapToGrid w:val="0"/>
        <w:spacing w:line="288" w:lineRule="auto"/>
        <w:ind w:firstLineChars="0"/>
        <w:rPr>
          <w:color w:val="0070C0"/>
        </w:rPr>
      </w:pPr>
      <w:r w:rsidRPr="000C686C">
        <w:rPr>
          <w:rFonts w:hint="eastAsia"/>
          <w:color w:val="0070C0"/>
        </w:rPr>
        <w:t>政府法规的限制；</w:t>
      </w:r>
    </w:p>
    <w:p w14:paraId="17E5F98D" w14:textId="77777777" w:rsidR="0070103E" w:rsidRPr="000C686C" w:rsidRDefault="0070103E" w:rsidP="000C686C">
      <w:pPr>
        <w:numPr>
          <w:ilvl w:val="0"/>
          <w:numId w:val="6"/>
        </w:numPr>
        <w:snapToGrid w:val="0"/>
        <w:spacing w:line="288" w:lineRule="auto"/>
        <w:ind w:firstLineChars="0"/>
        <w:rPr>
          <w:color w:val="0070C0"/>
        </w:rPr>
      </w:pPr>
      <w:r w:rsidRPr="000C686C">
        <w:rPr>
          <w:rFonts w:hint="eastAsia"/>
          <w:color w:val="0070C0"/>
        </w:rPr>
        <w:t>工业标准的限制；</w:t>
      </w:r>
    </w:p>
    <w:p w14:paraId="6CA346EC" w14:textId="77777777" w:rsidR="0070103E" w:rsidRPr="000C686C" w:rsidRDefault="0070103E" w:rsidP="000C686C">
      <w:pPr>
        <w:numPr>
          <w:ilvl w:val="0"/>
          <w:numId w:val="6"/>
        </w:numPr>
        <w:snapToGrid w:val="0"/>
        <w:spacing w:line="288" w:lineRule="auto"/>
        <w:ind w:firstLineChars="0"/>
        <w:rPr>
          <w:color w:val="0070C0"/>
        </w:rPr>
      </w:pPr>
      <w:r w:rsidRPr="000C686C">
        <w:rPr>
          <w:rFonts w:hint="eastAsia"/>
          <w:color w:val="0070C0"/>
        </w:rPr>
        <w:t>硬件的限制</w:t>
      </w:r>
    </w:p>
    <w:p w14:paraId="4EE4CE7C" w14:textId="77777777" w:rsidR="0070103E" w:rsidRPr="000C686C" w:rsidRDefault="0070103E" w:rsidP="000C686C">
      <w:pPr>
        <w:snapToGrid w:val="0"/>
        <w:spacing w:line="288" w:lineRule="auto"/>
        <w:rPr>
          <w:color w:val="0070C0"/>
        </w:rPr>
      </w:pPr>
      <w:r w:rsidRPr="000C686C">
        <w:rPr>
          <w:rFonts w:hint="eastAsia"/>
          <w:color w:val="0070C0"/>
        </w:rPr>
        <w:t>例如，定时需求或存储器限制；</w:t>
      </w:r>
    </w:p>
    <w:p w14:paraId="3AD2438A" w14:textId="77777777" w:rsidR="0070103E" w:rsidRPr="000C686C" w:rsidRDefault="0070103E" w:rsidP="000C686C">
      <w:pPr>
        <w:numPr>
          <w:ilvl w:val="0"/>
          <w:numId w:val="6"/>
        </w:numPr>
        <w:snapToGrid w:val="0"/>
        <w:spacing w:line="288" w:lineRule="auto"/>
        <w:ind w:firstLineChars="0"/>
        <w:rPr>
          <w:color w:val="0070C0"/>
        </w:rPr>
      </w:pPr>
      <w:r w:rsidRPr="000C686C">
        <w:rPr>
          <w:rFonts w:hint="eastAsia"/>
          <w:color w:val="0070C0"/>
        </w:rPr>
        <w:t>数据转换格式标淮的限制。</w:t>
      </w:r>
    </w:p>
    <w:p w14:paraId="37E90503" w14:textId="77777777" w:rsidR="0070103E" w:rsidRPr="000C686C" w:rsidRDefault="0070103E" w:rsidP="000C686C">
      <w:pPr>
        <w:pStyle w:val="1"/>
        <w:snapToGrid w:val="0"/>
        <w:spacing w:before="0" w:after="0" w:line="288" w:lineRule="auto"/>
      </w:pPr>
      <w:bookmarkStart w:id="113" w:name="_Toc120307671"/>
      <w:bookmarkStart w:id="114" w:name="_Toc121128967"/>
      <w:bookmarkStart w:id="115" w:name="_Toc127799076"/>
      <w:bookmarkStart w:id="116" w:name="_Toc120961413"/>
      <w:bookmarkStart w:id="117" w:name="_Toc120961577"/>
      <w:bookmarkStart w:id="118" w:name="_Toc120968673"/>
      <w:bookmarkStart w:id="119" w:name="_Toc120968837"/>
      <w:bookmarkStart w:id="120" w:name="_Toc124506197"/>
      <w:bookmarkStart w:id="121" w:name="_Toc154578080"/>
      <w:r w:rsidRPr="000C686C">
        <w:rPr>
          <w:rFonts w:hint="eastAsia"/>
        </w:rPr>
        <w:t>外部接口需求</w:t>
      </w:r>
      <w:bookmarkEnd w:id="113"/>
      <w:bookmarkEnd w:id="114"/>
      <w:bookmarkEnd w:id="115"/>
      <w:bookmarkEnd w:id="116"/>
      <w:bookmarkEnd w:id="117"/>
      <w:bookmarkEnd w:id="118"/>
      <w:bookmarkEnd w:id="119"/>
      <w:bookmarkEnd w:id="120"/>
      <w:bookmarkEnd w:id="121"/>
    </w:p>
    <w:p w14:paraId="01720D60" w14:textId="77777777" w:rsidR="0070103E" w:rsidRPr="000C686C" w:rsidRDefault="0070103E" w:rsidP="000C686C">
      <w:pPr>
        <w:snapToGrid w:val="0"/>
        <w:spacing w:line="288" w:lineRule="auto"/>
        <w:rPr>
          <w:color w:val="0070C0"/>
        </w:rPr>
      </w:pPr>
      <w:r w:rsidRPr="000C686C">
        <w:rPr>
          <w:rFonts w:hint="eastAsia"/>
          <w:color w:val="0070C0"/>
        </w:rPr>
        <w:t>通过本节描述可以确定，保证软件产品能和外部组件正确连接的需求。关联图仅能表示高层抽象的外部接口，必须对接口数据和外部组件进行详细描述，并且写入数据定义中。如果产品的不同部分有不同的外部接口，那么应该把这些外部接口的全部详细需求并入到这一部分实例中。</w:t>
      </w:r>
    </w:p>
    <w:p w14:paraId="0F77D8B8" w14:textId="77777777" w:rsidR="0070103E" w:rsidRPr="000C686C" w:rsidRDefault="0070103E" w:rsidP="000C686C">
      <w:pPr>
        <w:snapToGrid w:val="0"/>
        <w:spacing w:line="288" w:lineRule="auto"/>
        <w:rPr>
          <w:color w:val="0070C0"/>
        </w:rPr>
      </w:pPr>
      <w:r w:rsidRPr="000C686C">
        <w:rPr>
          <w:rFonts w:hint="eastAsia"/>
          <w:color w:val="0070C0"/>
        </w:rPr>
        <w:t>注意：必须将附加用户类的特征与外部接口需求加以区分，附加用户类的特征描述的是通过接口取得软件产品的数据和服务的人的需求；而外部接口需求描述的是接口本身的需求。</w:t>
      </w:r>
    </w:p>
    <w:p w14:paraId="03C1D135" w14:textId="77777777" w:rsidR="0070103E" w:rsidRPr="000C686C" w:rsidRDefault="0070103E" w:rsidP="000C686C">
      <w:pPr>
        <w:pStyle w:val="2"/>
        <w:snapToGrid w:val="0"/>
        <w:spacing w:before="0" w:after="0" w:line="288" w:lineRule="auto"/>
        <w:ind w:left="180"/>
        <w:rPr>
          <w:rFonts w:ascii="Consolas" w:eastAsia="微软雅黑" w:hAnsi="Consolas"/>
          <w:szCs w:val="24"/>
        </w:rPr>
      </w:pPr>
      <w:bookmarkStart w:id="122" w:name="_Toc120307672"/>
      <w:bookmarkStart w:id="123" w:name="_Toc121128968"/>
      <w:bookmarkStart w:id="124" w:name="_Toc127799077"/>
      <w:bookmarkStart w:id="125" w:name="_Toc120961414"/>
      <w:bookmarkStart w:id="126" w:name="_Toc120961578"/>
      <w:bookmarkStart w:id="127" w:name="_Toc120968674"/>
      <w:bookmarkStart w:id="128" w:name="_Toc120968838"/>
      <w:bookmarkStart w:id="129" w:name="_Toc124506198"/>
      <w:bookmarkStart w:id="130" w:name="_Toc154578081"/>
      <w:r w:rsidRPr="000C686C">
        <w:rPr>
          <w:rFonts w:ascii="Consolas" w:eastAsia="微软雅黑" w:hAnsi="Consolas" w:hint="eastAsia"/>
          <w:szCs w:val="24"/>
        </w:rPr>
        <w:t>用户界面</w:t>
      </w:r>
      <w:bookmarkEnd w:id="122"/>
      <w:bookmarkEnd w:id="123"/>
      <w:bookmarkEnd w:id="124"/>
      <w:bookmarkEnd w:id="125"/>
      <w:bookmarkEnd w:id="126"/>
      <w:bookmarkEnd w:id="127"/>
      <w:bookmarkEnd w:id="128"/>
      <w:bookmarkEnd w:id="129"/>
      <w:r w:rsidR="00534867" w:rsidRPr="000C686C">
        <w:rPr>
          <w:rFonts w:ascii="Consolas" w:eastAsia="微软雅黑" w:hAnsi="Consolas" w:hint="eastAsia"/>
          <w:szCs w:val="24"/>
        </w:rPr>
        <w:t>需求</w:t>
      </w:r>
      <w:bookmarkEnd w:id="130"/>
    </w:p>
    <w:p w14:paraId="3D838C5F" w14:textId="1DEC3468" w:rsidR="0070103E" w:rsidRPr="000C686C" w:rsidRDefault="0070103E" w:rsidP="000C686C">
      <w:pPr>
        <w:snapToGrid w:val="0"/>
        <w:spacing w:line="288" w:lineRule="auto"/>
        <w:rPr>
          <w:color w:val="0070C0"/>
        </w:rPr>
      </w:pPr>
      <w:r w:rsidRPr="000C686C">
        <w:rPr>
          <w:rFonts w:hint="eastAsia"/>
          <w:color w:val="0070C0"/>
        </w:rPr>
        <w:t>陈述需要使用在用户界面上的软件组件，描述每一个用户界面的逻辑特征。必须注意，</w:t>
      </w:r>
      <w:r w:rsidRPr="000C686C">
        <w:rPr>
          <w:rFonts w:hint="eastAsia"/>
          <w:color w:val="FF0000"/>
        </w:rPr>
        <w:t>这里需要描述的是用户界面的逻辑特征，而不是</w:t>
      </w:r>
      <w:r w:rsidR="000F6428" w:rsidRPr="000C686C">
        <w:rPr>
          <w:rFonts w:hint="eastAsia"/>
          <w:color w:val="FF0000"/>
        </w:rPr>
        <w:t>设计好的</w:t>
      </w:r>
      <w:r w:rsidRPr="000C686C">
        <w:rPr>
          <w:rFonts w:hint="eastAsia"/>
          <w:color w:val="FF0000"/>
        </w:rPr>
        <w:t>用户界面</w:t>
      </w:r>
      <w:r w:rsidRPr="000C686C">
        <w:rPr>
          <w:rFonts w:hint="eastAsia"/>
        </w:rPr>
        <w:t>。</w:t>
      </w:r>
      <w:r w:rsidRPr="000C686C">
        <w:rPr>
          <w:rFonts w:hint="eastAsia"/>
          <w:color w:val="0070C0"/>
        </w:rPr>
        <w:t>以下是可能包括的一些特征：</w:t>
      </w:r>
    </w:p>
    <w:p w14:paraId="7AACFDD9"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将要采用的图形用户界面</w:t>
      </w:r>
      <w:r w:rsidR="00500A63" w:rsidRPr="000C686C">
        <w:rPr>
          <w:rFonts w:hint="eastAsia"/>
          <w:color w:val="0070C0"/>
        </w:rPr>
        <w:t>（</w:t>
      </w:r>
      <w:proofErr w:type="spellStart"/>
      <w:r w:rsidRPr="000C686C">
        <w:rPr>
          <w:rFonts w:hint="eastAsia"/>
          <w:color w:val="0070C0"/>
        </w:rPr>
        <w:t>GUl</w:t>
      </w:r>
      <w:proofErr w:type="spellEnd"/>
      <w:r w:rsidR="00500A63" w:rsidRPr="000C686C">
        <w:rPr>
          <w:rFonts w:hint="eastAsia"/>
          <w:color w:val="0070C0"/>
        </w:rPr>
        <w:t>）</w:t>
      </w:r>
      <w:r w:rsidRPr="000C686C">
        <w:rPr>
          <w:rFonts w:hint="eastAsia"/>
          <w:color w:val="0070C0"/>
        </w:rPr>
        <w:t>标准或者产品系列的风格；</w:t>
      </w:r>
    </w:p>
    <w:p w14:paraId="5993748D"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有关屏幕布局或者解决方案的限制；</w:t>
      </w:r>
    </w:p>
    <w:p w14:paraId="08EB35D8"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将要使用在每一个屏幕</w:t>
      </w:r>
      <w:r w:rsidR="00500A63" w:rsidRPr="000C686C">
        <w:rPr>
          <w:rFonts w:hint="eastAsia"/>
          <w:color w:val="0070C0"/>
        </w:rPr>
        <w:t>（</w:t>
      </w:r>
      <w:r w:rsidRPr="000C686C">
        <w:rPr>
          <w:rFonts w:hint="eastAsia"/>
          <w:color w:val="0070C0"/>
        </w:rPr>
        <w:t>图形用户界面</w:t>
      </w:r>
      <w:r w:rsidR="00500A63" w:rsidRPr="000C686C">
        <w:rPr>
          <w:rFonts w:hint="eastAsia"/>
          <w:color w:val="0070C0"/>
        </w:rPr>
        <w:t>）</w:t>
      </w:r>
      <w:r w:rsidRPr="000C686C">
        <w:rPr>
          <w:rFonts w:hint="eastAsia"/>
          <w:color w:val="0070C0"/>
        </w:rPr>
        <w:t>上的软件组件，可能包括：</w:t>
      </w:r>
    </w:p>
    <w:p w14:paraId="427D532B" w14:textId="77777777" w:rsidR="0070103E" w:rsidRPr="000C686C" w:rsidRDefault="0070103E" w:rsidP="000C686C">
      <w:pPr>
        <w:numPr>
          <w:ilvl w:val="1"/>
          <w:numId w:val="8"/>
        </w:numPr>
        <w:snapToGrid w:val="0"/>
        <w:spacing w:line="288" w:lineRule="auto"/>
        <w:ind w:firstLineChars="0"/>
        <w:rPr>
          <w:color w:val="0070C0"/>
        </w:rPr>
      </w:pPr>
      <w:r w:rsidRPr="000C686C">
        <w:rPr>
          <w:rFonts w:hint="eastAsia"/>
          <w:color w:val="0070C0"/>
        </w:rPr>
        <w:t>选单；</w:t>
      </w:r>
    </w:p>
    <w:p w14:paraId="5CEC7F32" w14:textId="77777777" w:rsidR="0070103E" w:rsidRPr="000C686C" w:rsidRDefault="0070103E" w:rsidP="000C686C">
      <w:pPr>
        <w:numPr>
          <w:ilvl w:val="1"/>
          <w:numId w:val="8"/>
        </w:numPr>
        <w:snapToGrid w:val="0"/>
        <w:spacing w:line="288" w:lineRule="auto"/>
        <w:ind w:firstLineChars="0"/>
        <w:rPr>
          <w:color w:val="0070C0"/>
        </w:rPr>
      </w:pPr>
      <w:r w:rsidRPr="000C686C">
        <w:rPr>
          <w:rFonts w:hint="eastAsia"/>
          <w:color w:val="0070C0"/>
        </w:rPr>
        <w:lastRenderedPageBreak/>
        <w:t>标准按钮；</w:t>
      </w:r>
    </w:p>
    <w:p w14:paraId="77D8948D" w14:textId="77777777" w:rsidR="0070103E" w:rsidRPr="000C686C" w:rsidRDefault="0070103E" w:rsidP="000C686C">
      <w:pPr>
        <w:numPr>
          <w:ilvl w:val="1"/>
          <w:numId w:val="8"/>
        </w:numPr>
        <w:snapToGrid w:val="0"/>
        <w:spacing w:line="288" w:lineRule="auto"/>
        <w:ind w:firstLineChars="0"/>
        <w:rPr>
          <w:color w:val="0070C0"/>
        </w:rPr>
      </w:pPr>
      <w:r w:rsidRPr="000C686C">
        <w:rPr>
          <w:rFonts w:hint="eastAsia"/>
          <w:color w:val="0070C0"/>
        </w:rPr>
        <w:t>导航链接；</w:t>
      </w:r>
    </w:p>
    <w:p w14:paraId="4AC7DAEF" w14:textId="77777777" w:rsidR="0070103E" w:rsidRPr="000C686C" w:rsidRDefault="0070103E" w:rsidP="000C686C">
      <w:pPr>
        <w:numPr>
          <w:ilvl w:val="1"/>
          <w:numId w:val="8"/>
        </w:numPr>
        <w:snapToGrid w:val="0"/>
        <w:spacing w:line="288" w:lineRule="auto"/>
        <w:ind w:firstLineChars="0"/>
        <w:rPr>
          <w:color w:val="0070C0"/>
        </w:rPr>
      </w:pPr>
      <w:r w:rsidRPr="000C686C">
        <w:rPr>
          <w:rFonts w:hint="eastAsia"/>
          <w:color w:val="0070C0"/>
        </w:rPr>
        <w:t>各种功能组件；</w:t>
      </w:r>
    </w:p>
    <w:p w14:paraId="7026EA73" w14:textId="77777777" w:rsidR="0070103E" w:rsidRPr="000C686C" w:rsidRDefault="0070103E" w:rsidP="000C686C">
      <w:pPr>
        <w:numPr>
          <w:ilvl w:val="1"/>
          <w:numId w:val="8"/>
        </w:numPr>
        <w:snapToGrid w:val="0"/>
        <w:spacing w:line="288" w:lineRule="auto"/>
        <w:ind w:firstLineChars="0"/>
        <w:rPr>
          <w:color w:val="0070C0"/>
        </w:rPr>
      </w:pPr>
      <w:r w:rsidRPr="000C686C">
        <w:rPr>
          <w:rFonts w:hint="eastAsia"/>
          <w:color w:val="0070C0"/>
        </w:rPr>
        <w:t>消息栏；</w:t>
      </w:r>
    </w:p>
    <w:p w14:paraId="1FFD1FA3"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快捷键；</w:t>
      </w:r>
    </w:p>
    <w:p w14:paraId="4CB36C62"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各种显示格式的规定，可能包括：</w:t>
      </w:r>
    </w:p>
    <w:p w14:paraId="1A51BFF9" w14:textId="77777777" w:rsidR="0070103E" w:rsidRPr="000C686C" w:rsidRDefault="0070103E" w:rsidP="000C686C">
      <w:pPr>
        <w:numPr>
          <w:ilvl w:val="1"/>
          <w:numId w:val="9"/>
        </w:numPr>
        <w:snapToGrid w:val="0"/>
        <w:spacing w:line="288" w:lineRule="auto"/>
        <w:ind w:firstLineChars="0"/>
        <w:rPr>
          <w:color w:val="0070C0"/>
        </w:rPr>
      </w:pPr>
      <w:r w:rsidRPr="000C686C">
        <w:rPr>
          <w:rFonts w:hint="eastAsia"/>
          <w:color w:val="0070C0"/>
        </w:rPr>
        <w:t>不同情况</w:t>
      </w:r>
      <w:proofErr w:type="gramStart"/>
      <w:r w:rsidRPr="000C686C">
        <w:rPr>
          <w:rFonts w:hint="eastAsia"/>
          <w:color w:val="0070C0"/>
        </w:rPr>
        <w:t>下文字</w:t>
      </w:r>
      <w:proofErr w:type="gramEnd"/>
      <w:r w:rsidRPr="000C686C">
        <w:rPr>
          <w:rFonts w:hint="eastAsia"/>
          <w:color w:val="0070C0"/>
        </w:rPr>
        <w:t>的对齐方式；</w:t>
      </w:r>
    </w:p>
    <w:p w14:paraId="4D3E7B2A" w14:textId="77777777" w:rsidR="0070103E" w:rsidRPr="000C686C" w:rsidRDefault="0070103E" w:rsidP="000C686C">
      <w:pPr>
        <w:numPr>
          <w:ilvl w:val="1"/>
          <w:numId w:val="9"/>
        </w:numPr>
        <w:snapToGrid w:val="0"/>
        <w:spacing w:line="288" w:lineRule="auto"/>
        <w:ind w:firstLineChars="0"/>
        <w:rPr>
          <w:color w:val="0070C0"/>
        </w:rPr>
      </w:pPr>
      <w:r w:rsidRPr="000C686C">
        <w:rPr>
          <w:rFonts w:hint="eastAsia"/>
          <w:color w:val="0070C0"/>
        </w:rPr>
        <w:t>不同情况</w:t>
      </w:r>
      <w:proofErr w:type="gramStart"/>
      <w:r w:rsidRPr="000C686C">
        <w:rPr>
          <w:rFonts w:hint="eastAsia"/>
          <w:color w:val="0070C0"/>
        </w:rPr>
        <w:t>下数字</w:t>
      </w:r>
      <w:proofErr w:type="gramEnd"/>
      <w:r w:rsidRPr="000C686C">
        <w:rPr>
          <w:rFonts w:hint="eastAsia"/>
          <w:color w:val="0070C0"/>
        </w:rPr>
        <w:t>的表现格式与对齐方式</w:t>
      </w:r>
    </w:p>
    <w:p w14:paraId="7107CD93" w14:textId="77777777" w:rsidR="0070103E" w:rsidRPr="000C686C" w:rsidRDefault="0070103E" w:rsidP="000C686C">
      <w:pPr>
        <w:numPr>
          <w:ilvl w:val="1"/>
          <w:numId w:val="9"/>
        </w:numPr>
        <w:snapToGrid w:val="0"/>
        <w:spacing w:line="288" w:lineRule="auto"/>
        <w:ind w:firstLineChars="0"/>
        <w:rPr>
          <w:color w:val="0070C0"/>
        </w:rPr>
      </w:pPr>
      <w:r w:rsidRPr="000C686C">
        <w:rPr>
          <w:rFonts w:hint="eastAsia"/>
          <w:color w:val="0070C0"/>
        </w:rPr>
        <w:t>日期的表现方法与格式；</w:t>
      </w:r>
    </w:p>
    <w:p w14:paraId="53668001" w14:textId="77777777" w:rsidR="0070103E" w:rsidRPr="000C686C" w:rsidRDefault="0070103E" w:rsidP="000C686C">
      <w:pPr>
        <w:numPr>
          <w:ilvl w:val="1"/>
          <w:numId w:val="9"/>
        </w:numPr>
        <w:snapToGrid w:val="0"/>
        <w:spacing w:line="288" w:lineRule="auto"/>
        <w:ind w:firstLineChars="0"/>
        <w:rPr>
          <w:color w:val="0070C0"/>
        </w:rPr>
      </w:pPr>
      <w:r w:rsidRPr="000C686C">
        <w:rPr>
          <w:rFonts w:hint="eastAsia"/>
          <w:color w:val="0070C0"/>
        </w:rPr>
        <w:t>计时方法与时间格式；</w:t>
      </w:r>
    </w:p>
    <w:p w14:paraId="1E498D18" w14:textId="77777777" w:rsidR="0070103E" w:rsidRPr="000C686C" w:rsidRDefault="0070103E" w:rsidP="000C686C">
      <w:pPr>
        <w:numPr>
          <w:ilvl w:val="1"/>
          <w:numId w:val="9"/>
        </w:numPr>
        <w:snapToGrid w:val="0"/>
        <w:spacing w:line="288" w:lineRule="auto"/>
        <w:ind w:firstLineChars="0"/>
        <w:rPr>
          <w:color w:val="0070C0"/>
        </w:rPr>
      </w:pPr>
      <w:r w:rsidRPr="000C686C">
        <w:rPr>
          <w:rFonts w:hint="eastAsia"/>
          <w:color w:val="0070C0"/>
        </w:rPr>
        <w:t>等等。</w:t>
      </w:r>
    </w:p>
    <w:p w14:paraId="06B68652"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错误信息显示标准；</w:t>
      </w:r>
    </w:p>
    <w:p w14:paraId="234BBEE6" w14:textId="77777777" w:rsidR="0070103E" w:rsidRPr="000C686C" w:rsidRDefault="0070103E" w:rsidP="000C686C">
      <w:pPr>
        <w:snapToGrid w:val="0"/>
        <w:spacing w:line="288" w:lineRule="auto"/>
        <w:rPr>
          <w:color w:val="0070C0"/>
        </w:rPr>
      </w:pPr>
      <w:r w:rsidRPr="000C686C">
        <w:rPr>
          <w:rFonts w:hint="eastAsia"/>
          <w:color w:val="0070C0"/>
        </w:rPr>
        <w:t>对于用户界面的细节，例如：一个特定对话框的布局，应该写入具体的用户界面设计说明中</w:t>
      </w:r>
      <w:r w:rsidR="00D77C2B" w:rsidRPr="000C686C">
        <w:rPr>
          <w:rFonts w:hint="eastAsia"/>
          <w:color w:val="0070C0"/>
        </w:rPr>
        <w:t>（在附录</w:t>
      </w:r>
      <w:r w:rsidR="00D77C2B" w:rsidRPr="000C686C">
        <w:rPr>
          <w:rFonts w:hint="eastAsia"/>
          <w:color w:val="0070C0"/>
        </w:rPr>
        <w:t>C</w:t>
      </w:r>
      <w:r w:rsidR="00D77C2B" w:rsidRPr="000C686C">
        <w:rPr>
          <w:rFonts w:hint="eastAsia"/>
          <w:color w:val="0070C0"/>
        </w:rPr>
        <w:t>，详细设计）</w:t>
      </w:r>
      <w:r w:rsidRPr="000C686C">
        <w:rPr>
          <w:rFonts w:hint="eastAsia"/>
          <w:color w:val="0070C0"/>
        </w:rPr>
        <w:t>，而不能写入软件需求规格说明中。</w:t>
      </w:r>
    </w:p>
    <w:p w14:paraId="2BE73F7E" w14:textId="77777777" w:rsidR="0070103E" w:rsidRPr="000C686C" w:rsidRDefault="0070103E" w:rsidP="000C686C">
      <w:pPr>
        <w:snapToGrid w:val="0"/>
        <w:spacing w:line="288" w:lineRule="auto"/>
        <w:rPr>
          <w:color w:val="0070C0"/>
        </w:rPr>
      </w:pPr>
      <w:r w:rsidRPr="000C686C">
        <w:rPr>
          <w:rFonts w:hint="eastAsia"/>
          <w:color w:val="0070C0"/>
        </w:rPr>
        <w:t>如果采用现成的、合适的用户界面设计规范</w:t>
      </w:r>
      <w:r w:rsidR="00500A63" w:rsidRPr="000C686C">
        <w:rPr>
          <w:rFonts w:hint="eastAsia"/>
          <w:color w:val="0070C0"/>
        </w:rPr>
        <w:t>（</w:t>
      </w:r>
      <w:r w:rsidRPr="000C686C">
        <w:rPr>
          <w:rFonts w:hint="eastAsia"/>
          <w:color w:val="0070C0"/>
        </w:rPr>
        <w:t>标准</w:t>
      </w:r>
      <w:r w:rsidR="00500A63" w:rsidRPr="000C686C">
        <w:rPr>
          <w:rFonts w:hint="eastAsia"/>
          <w:color w:val="0070C0"/>
        </w:rPr>
        <w:t>）</w:t>
      </w:r>
      <w:r w:rsidRPr="000C686C">
        <w:rPr>
          <w:rFonts w:hint="eastAsia"/>
          <w:color w:val="0070C0"/>
        </w:rPr>
        <w:t>，或者另文描述，可以在这里直接说明，并且将其加入参考文献。</w:t>
      </w:r>
    </w:p>
    <w:p w14:paraId="617B989E" w14:textId="77777777" w:rsidR="0070103E" w:rsidRPr="000C686C" w:rsidRDefault="0070103E" w:rsidP="000C686C">
      <w:pPr>
        <w:pStyle w:val="2"/>
        <w:snapToGrid w:val="0"/>
        <w:spacing w:before="0" w:after="0" w:line="288" w:lineRule="auto"/>
        <w:ind w:left="180"/>
        <w:rPr>
          <w:rFonts w:ascii="Consolas" w:eastAsia="微软雅黑" w:hAnsi="Consolas"/>
          <w:szCs w:val="24"/>
        </w:rPr>
      </w:pPr>
      <w:bookmarkStart w:id="131" w:name="_Toc120307673"/>
      <w:bookmarkStart w:id="132" w:name="_Toc121128969"/>
      <w:bookmarkStart w:id="133" w:name="_Toc127799078"/>
      <w:bookmarkStart w:id="134" w:name="_Toc120961415"/>
      <w:bookmarkStart w:id="135" w:name="_Toc120961579"/>
      <w:bookmarkStart w:id="136" w:name="_Toc120968675"/>
      <w:bookmarkStart w:id="137" w:name="_Toc120968839"/>
      <w:bookmarkStart w:id="138" w:name="_Toc124506199"/>
      <w:bookmarkStart w:id="139" w:name="_Toc154578082"/>
      <w:r w:rsidRPr="000C686C">
        <w:rPr>
          <w:rFonts w:ascii="Consolas" w:eastAsia="微软雅黑" w:hAnsi="Consolas" w:hint="eastAsia"/>
          <w:szCs w:val="24"/>
        </w:rPr>
        <w:t>硬件接口</w:t>
      </w:r>
      <w:bookmarkEnd w:id="131"/>
      <w:bookmarkEnd w:id="132"/>
      <w:bookmarkEnd w:id="133"/>
      <w:bookmarkEnd w:id="134"/>
      <w:bookmarkEnd w:id="135"/>
      <w:bookmarkEnd w:id="136"/>
      <w:bookmarkEnd w:id="137"/>
      <w:bookmarkEnd w:id="138"/>
      <w:bookmarkEnd w:id="139"/>
    </w:p>
    <w:p w14:paraId="5D9AC90D" w14:textId="77777777" w:rsidR="0070103E" w:rsidRPr="000C686C" w:rsidRDefault="0070103E" w:rsidP="000C686C">
      <w:pPr>
        <w:snapToGrid w:val="0"/>
        <w:spacing w:line="288" w:lineRule="auto"/>
        <w:rPr>
          <w:color w:val="0070C0"/>
        </w:rPr>
      </w:pPr>
      <w:r w:rsidRPr="000C686C">
        <w:rPr>
          <w:rFonts w:hint="eastAsia"/>
          <w:color w:val="0070C0"/>
        </w:rPr>
        <w:t>描述待开发的软件产品与系统硬件接口的特征，若有多个硬件接口，则必须全都描述。接口特征的描述内容可能包括：</w:t>
      </w:r>
    </w:p>
    <w:p w14:paraId="161FE7E5"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支持的硬件类型；</w:t>
      </w:r>
    </w:p>
    <w:p w14:paraId="610FEC72"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软、硬件之间交流的数据；</w:t>
      </w:r>
    </w:p>
    <w:p w14:paraId="3AEEAA5B"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控制信息的性质；</w:t>
      </w:r>
    </w:p>
    <w:p w14:paraId="710A2FD6"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使用的通讯协议；</w:t>
      </w:r>
    </w:p>
    <w:p w14:paraId="2EDA0939" w14:textId="77777777" w:rsidR="0070103E" w:rsidRPr="000C686C" w:rsidRDefault="0070103E" w:rsidP="000C686C">
      <w:pPr>
        <w:pStyle w:val="2"/>
        <w:snapToGrid w:val="0"/>
        <w:spacing w:before="0" w:after="0" w:line="288" w:lineRule="auto"/>
        <w:ind w:left="180"/>
        <w:rPr>
          <w:rFonts w:ascii="Consolas" w:eastAsia="微软雅黑" w:hAnsi="Consolas"/>
          <w:szCs w:val="24"/>
        </w:rPr>
      </w:pPr>
      <w:bookmarkStart w:id="140" w:name="_Toc120307674"/>
      <w:bookmarkStart w:id="141" w:name="_Toc121128970"/>
      <w:bookmarkStart w:id="142" w:name="_Toc127799079"/>
      <w:bookmarkStart w:id="143" w:name="_Toc120961416"/>
      <w:bookmarkStart w:id="144" w:name="_Toc120961580"/>
      <w:bookmarkStart w:id="145" w:name="_Toc120968676"/>
      <w:bookmarkStart w:id="146" w:name="_Toc120968840"/>
      <w:bookmarkStart w:id="147" w:name="_Toc124506200"/>
      <w:bookmarkStart w:id="148" w:name="_Toc154578083"/>
      <w:r w:rsidRPr="000C686C">
        <w:rPr>
          <w:rFonts w:ascii="Consolas" w:eastAsia="微软雅黑" w:hAnsi="Consolas" w:hint="eastAsia"/>
          <w:szCs w:val="24"/>
        </w:rPr>
        <w:t>软件接口</w:t>
      </w:r>
      <w:bookmarkEnd w:id="140"/>
      <w:bookmarkEnd w:id="141"/>
      <w:bookmarkEnd w:id="142"/>
      <w:bookmarkEnd w:id="143"/>
      <w:bookmarkEnd w:id="144"/>
      <w:bookmarkEnd w:id="145"/>
      <w:bookmarkEnd w:id="146"/>
      <w:bookmarkEnd w:id="147"/>
      <w:bookmarkEnd w:id="148"/>
    </w:p>
    <w:p w14:paraId="7DA09982" w14:textId="77777777" w:rsidR="0070103E" w:rsidRPr="000C686C" w:rsidRDefault="0070103E" w:rsidP="000C686C">
      <w:pPr>
        <w:snapToGrid w:val="0"/>
        <w:spacing w:line="288" w:lineRule="auto"/>
        <w:rPr>
          <w:color w:val="0070C0"/>
        </w:rPr>
      </w:pPr>
      <w:r w:rsidRPr="000C686C">
        <w:rPr>
          <w:rFonts w:hint="eastAsia"/>
          <w:color w:val="0070C0"/>
        </w:rPr>
        <w:t>描述该软件产品与其它外部组件的连接，这些外部组件必须明确它们的名称和版本号以资识别，可能的外部组件包括：</w:t>
      </w:r>
    </w:p>
    <w:p w14:paraId="152E0D36"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操作系统；</w:t>
      </w:r>
    </w:p>
    <w:p w14:paraId="22BD8332"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数据库；</w:t>
      </w:r>
    </w:p>
    <w:p w14:paraId="5B5EDFF1"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工具；</w:t>
      </w:r>
    </w:p>
    <w:p w14:paraId="61C20507"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函数库；</w:t>
      </w:r>
    </w:p>
    <w:p w14:paraId="6B47CDA2"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集成的商业组件</w:t>
      </w:r>
    </w:p>
    <w:p w14:paraId="3CA8B5DD" w14:textId="77777777" w:rsidR="0070103E" w:rsidRPr="000C686C" w:rsidRDefault="0070103E" w:rsidP="000C686C">
      <w:pPr>
        <w:snapToGrid w:val="0"/>
        <w:spacing w:line="288" w:lineRule="auto"/>
        <w:rPr>
          <w:color w:val="0070C0"/>
        </w:rPr>
      </w:pPr>
      <w:r w:rsidRPr="000C686C">
        <w:rPr>
          <w:rFonts w:hint="eastAsia"/>
          <w:color w:val="0070C0"/>
        </w:rPr>
        <w:t>说明：这里所说的“集成的商业组件”，是指与系统集成的商业组件，而不是与软件产</w:t>
      </w:r>
      <w:r w:rsidRPr="000C686C">
        <w:rPr>
          <w:rFonts w:hint="eastAsia"/>
          <w:color w:val="0070C0"/>
        </w:rPr>
        <w:lastRenderedPageBreak/>
        <w:t>品集成的商业组件。例如：中间件、消息服务，等等。</w:t>
      </w:r>
    </w:p>
    <w:p w14:paraId="2F55BC6C" w14:textId="77777777" w:rsidR="0070103E" w:rsidRPr="000C686C" w:rsidRDefault="0070103E" w:rsidP="000C686C">
      <w:pPr>
        <w:snapToGrid w:val="0"/>
        <w:spacing w:line="288" w:lineRule="auto"/>
        <w:rPr>
          <w:color w:val="0070C0"/>
        </w:rPr>
      </w:pPr>
      <w:r w:rsidRPr="000C686C">
        <w:rPr>
          <w:rFonts w:hint="eastAsia"/>
          <w:color w:val="0070C0"/>
        </w:rPr>
        <w:t>描述并且明确软件产品与软件组件之间交换数据或者消息的目的。描述所需要的服务，以及与内部组件通讯的性质。确定软件产品将与组件之间共享的数据。如果必须使用一种特殊的方法来实现数据共享机制，例如：在多用户系统中的一个全局数据区，那么就必须把它定义为一种实现上的限制。</w:t>
      </w:r>
    </w:p>
    <w:p w14:paraId="072A4C9C" w14:textId="77777777" w:rsidR="0070103E" w:rsidRPr="000C686C" w:rsidRDefault="0070103E" w:rsidP="000C686C">
      <w:pPr>
        <w:pStyle w:val="2"/>
        <w:snapToGrid w:val="0"/>
        <w:spacing w:before="0" w:after="0" w:line="288" w:lineRule="auto"/>
        <w:ind w:left="180"/>
        <w:rPr>
          <w:rFonts w:ascii="Consolas" w:eastAsia="微软雅黑" w:hAnsi="Consolas"/>
          <w:szCs w:val="24"/>
        </w:rPr>
      </w:pPr>
      <w:bookmarkStart w:id="149" w:name="_Toc120307675"/>
      <w:bookmarkStart w:id="150" w:name="_Toc121128971"/>
      <w:bookmarkStart w:id="151" w:name="_Toc127799080"/>
      <w:bookmarkStart w:id="152" w:name="_Toc120961417"/>
      <w:bookmarkStart w:id="153" w:name="_Toc120961581"/>
      <w:bookmarkStart w:id="154" w:name="_Toc120968677"/>
      <w:bookmarkStart w:id="155" w:name="_Toc120968841"/>
      <w:bookmarkStart w:id="156" w:name="_Toc124506201"/>
      <w:bookmarkStart w:id="157" w:name="_Toc154578084"/>
      <w:r w:rsidRPr="000C686C">
        <w:rPr>
          <w:rFonts w:ascii="Consolas" w:eastAsia="微软雅黑" w:hAnsi="Consolas" w:hint="eastAsia"/>
          <w:szCs w:val="24"/>
        </w:rPr>
        <w:t>通讯接口</w:t>
      </w:r>
      <w:bookmarkEnd w:id="149"/>
      <w:bookmarkEnd w:id="150"/>
      <w:bookmarkEnd w:id="151"/>
      <w:bookmarkEnd w:id="152"/>
      <w:bookmarkEnd w:id="153"/>
      <w:bookmarkEnd w:id="154"/>
      <w:bookmarkEnd w:id="155"/>
      <w:bookmarkEnd w:id="156"/>
      <w:bookmarkEnd w:id="157"/>
    </w:p>
    <w:p w14:paraId="7CC9BA2F" w14:textId="77777777" w:rsidR="0070103E" w:rsidRPr="000C686C" w:rsidRDefault="0070103E" w:rsidP="000C686C">
      <w:pPr>
        <w:snapToGrid w:val="0"/>
        <w:spacing w:line="288" w:lineRule="auto"/>
        <w:rPr>
          <w:color w:val="0070C0"/>
        </w:rPr>
      </w:pPr>
      <w:r w:rsidRPr="000C686C">
        <w:rPr>
          <w:rFonts w:hint="eastAsia"/>
          <w:color w:val="0070C0"/>
        </w:rPr>
        <w:t>描述与软件产品所使用的通讯功能相关的需求，包括：</w:t>
      </w:r>
    </w:p>
    <w:p w14:paraId="61F8A225"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电子邮件；</w:t>
      </w:r>
    </w:p>
    <w:p w14:paraId="1A715610"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WEB</w:t>
      </w:r>
      <w:r w:rsidRPr="000C686C">
        <w:rPr>
          <w:rFonts w:hint="eastAsia"/>
          <w:color w:val="0070C0"/>
        </w:rPr>
        <w:t>浏览器；</w:t>
      </w:r>
    </w:p>
    <w:p w14:paraId="08FF5784"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网络通讯标准或者协议；</w:t>
      </w:r>
    </w:p>
    <w:p w14:paraId="46CD232B"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数据交互用电子表格；</w:t>
      </w:r>
    </w:p>
    <w:p w14:paraId="46CAF5A6" w14:textId="77777777" w:rsidR="0070103E" w:rsidRPr="000C686C" w:rsidRDefault="0070103E" w:rsidP="000C686C">
      <w:pPr>
        <w:snapToGrid w:val="0"/>
        <w:spacing w:line="288" w:lineRule="auto"/>
        <w:rPr>
          <w:color w:val="0070C0"/>
        </w:rPr>
      </w:pPr>
      <w:r w:rsidRPr="000C686C">
        <w:rPr>
          <w:rFonts w:hint="eastAsia"/>
          <w:color w:val="0070C0"/>
        </w:rPr>
        <w:t>必须定义相关的：</w:t>
      </w:r>
    </w:p>
    <w:p w14:paraId="733EB0A7"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消息格式；</w:t>
      </w:r>
    </w:p>
    <w:p w14:paraId="470BDE38"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通讯安全或加密问题；</w:t>
      </w:r>
    </w:p>
    <w:p w14:paraId="2D58E562"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数据传输速率；</w:t>
      </w:r>
    </w:p>
    <w:p w14:paraId="4664AEAD"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同步和异步通讯机制；</w:t>
      </w:r>
    </w:p>
    <w:p w14:paraId="1F8E0707" w14:textId="77777777" w:rsidR="00E7592F" w:rsidRPr="000C686C" w:rsidRDefault="00E7592F" w:rsidP="000C686C">
      <w:pPr>
        <w:pStyle w:val="1"/>
        <w:snapToGrid w:val="0"/>
        <w:spacing w:before="0" w:after="0" w:line="288" w:lineRule="auto"/>
      </w:pPr>
      <w:bookmarkStart w:id="158" w:name="_系统用例设计"/>
      <w:bookmarkStart w:id="159" w:name="_Ref75381714"/>
      <w:bookmarkStart w:id="160" w:name="_Toc120961418"/>
      <w:bookmarkStart w:id="161" w:name="_Toc120961582"/>
      <w:bookmarkStart w:id="162" w:name="_Toc120968678"/>
      <w:bookmarkStart w:id="163" w:name="_Toc120968842"/>
      <w:bookmarkStart w:id="164" w:name="_Toc124506202"/>
      <w:bookmarkStart w:id="165" w:name="_Toc154578085"/>
      <w:bookmarkEnd w:id="158"/>
      <w:r w:rsidRPr="000C686C">
        <w:rPr>
          <w:rFonts w:hint="eastAsia"/>
        </w:rPr>
        <w:t>系统用例设计</w:t>
      </w:r>
      <w:bookmarkEnd w:id="159"/>
      <w:bookmarkEnd w:id="160"/>
      <w:bookmarkEnd w:id="161"/>
      <w:bookmarkEnd w:id="162"/>
      <w:bookmarkEnd w:id="163"/>
      <w:bookmarkEnd w:id="164"/>
      <w:bookmarkEnd w:id="165"/>
    </w:p>
    <w:p w14:paraId="26B06BC4" w14:textId="77777777" w:rsidR="00E7592F" w:rsidRPr="000C686C" w:rsidRDefault="00E7592F" w:rsidP="000C686C">
      <w:pPr>
        <w:snapToGrid w:val="0"/>
        <w:spacing w:line="288" w:lineRule="auto"/>
        <w:rPr>
          <w:color w:val="0070C0"/>
        </w:rPr>
      </w:pPr>
      <w:r w:rsidRPr="000C686C">
        <w:rPr>
          <w:rFonts w:hint="eastAsia"/>
          <w:color w:val="0070C0"/>
        </w:rPr>
        <w:t>绘出系统的用例图，粗略说明各个用例的作用，粗略描述参与者对用例的使用以及交互。</w:t>
      </w:r>
    </w:p>
    <w:p w14:paraId="5922F7F9" w14:textId="77777777" w:rsidR="00C757DE" w:rsidRPr="000C686C" w:rsidRDefault="00C757DE" w:rsidP="000C686C">
      <w:pPr>
        <w:snapToGrid w:val="0"/>
        <w:spacing w:line="288" w:lineRule="auto"/>
        <w:rPr>
          <w:color w:val="0070C0"/>
        </w:rPr>
      </w:pPr>
      <w:r w:rsidRPr="000C686C">
        <w:rPr>
          <w:rFonts w:hint="eastAsia"/>
          <w:color w:val="0070C0"/>
        </w:rPr>
        <w:t>建立用例模型的顺序是：</w:t>
      </w:r>
    </w:p>
    <w:p w14:paraId="2D8FE705" w14:textId="77777777" w:rsidR="00C757DE" w:rsidRPr="000C686C" w:rsidRDefault="00C757DE" w:rsidP="000C686C">
      <w:pPr>
        <w:numPr>
          <w:ilvl w:val="0"/>
          <w:numId w:val="29"/>
        </w:numPr>
        <w:snapToGrid w:val="0"/>
        <w:spacing w:line="288" w:lineRule="auto"/>
        <w:ind w:firstLineChars="0"/>
        <w:rPr>
          <w:color w:val="0070C0"/>
        </w:rPr>
      </w:pPr>
      <w:r w:rsidRPr="000C686C">
        <w:rPr>
          <w:rFonts w:hint="eastAsia"/>
          <w:color w:val="0070C0"/>
        </w:rPr>
        <w:t>确定谁会直接使用该系统。这些都是参与者</w:t>
      </w:r>
      <w:r w:rsidR="00500A63" w:rsidRPr="000C686C">
        <w:rPr>
          <w:rFonts w:hint="eastAsia"/>
          <w:color w:val="0070C0"/>
        </w:rPr>
        <w:t>（</w:t>
      </w:r>
      <w:r w:rsidRPr="000C686C">
        <w:rPr>
          <w:rFonts w:hint="eastAsia"/>
          <w:color w:val="0070C0"/>
        </w:rPr>
        <w:t>Actor</w:t>
      </w:r>
      <w:r w:rsidR="00500A63" w:rsidRPr="000C686C">
        <w:rPr>
          <w:rFonts w:hint="eastAsia"/>
          <w:color w:val="0070C0"/>
        </w:rPr>
        <w:t>）</w:t>
      </w:r>
      <w:r w:rsidRPr="000C686C">
        <w:rPr>
          <w:rFonts w:hint="eastAsia"/>
          <w:color w:val="0070C0"/>
        </w:rPr>
        <w:t>。</w:t>
      </w:r>
      <w:r w:rsidR="00912CDF" w:rsidRPr="000C686C">
        <w:rPr>
          <w:rFonts w:hint="eastAsia"/>
          <w:color w:val="0070C0"/>
        </w:rPr>
        <w:t xml:space="preserve"> </w:t>
      </w:r>
    </w:p>
    <w:p w14:paraId="049E8350" w14:textId="77777777" w:rsidR="00C757DE" w:rsidRPr="000C686C" w:rsidRDefault="00C757DE" w:rsidP="000C686C">
      <w:pPr>
        <w:numPr>
          <w:ilvl w:val="0"/>
          <w:numId w:val="29"/>
        </w:numPr>
        <w:snapToGrid w:val="0"/>
        <w:spacing w:line="288" w:lineRule="auto"/>
        <w:ind w:firstLineChars="0"/>
        <w:rPr>
          <w:color w:val="0070C0"/>
        </w:rPr>
      </w:pPr>
      <w:r w:rsidRPr="000C686C">
        <w:rPr>
          <w:rFonts w:hint="eastAsia"/>
          <w:color w:val="0070C0"/>
        </w:rPr>
        <w:t>选取其中一个参与者。</w:t>
      </w:r>
    </w:p>
    <w:p w14:paraId="50203508" w14:textId="77777777" w:rsidR="00C757DE" w:rsidRPr="000C686C" w:rsidRDefault="00C757DE" w:rsidP="000C686C">
      <w:pPr>
        <w:numPr>
          <w:ilvl w:val="0"/>
          <w:numId w:val="29"/>
        </w:numPr>
        <w:snapToGrid w:val="0"/>
        <w:spacing w:line="288" w:lineRule="auto"/>
        <w:ind w:firstLineChars="0"/>
        <w:rPr>
          <w:color w:val="0070C0"/>
        </w:rPr>
      </w:pPr>
      <w:r w:rsidRPr="000C686C">
        <w:rPr>
          <w:rFonts w:hint="eastAsia"/>
          <w:color w:val="0070C0"/>
        </w:rPr>
        <w:t>定义该参与者希望系统做什么，参与者希望系统做的每件事成为一个用例。</w:t>
      </w:r>
      <w:r w:rsidR="00912CDF" w:rsidRPr="000C686C">
        <w:rPr>
          <w:rFonts w:hint="eastAsia"/>
          <w:color w:val="0070C0"/>
        </w:rPr>
        <w:t xml:space="preserve"> </w:t>
      </w:r>
    </w:p>
    <w:p w14:paraId="7E9F4ABF" w14:textId="77777777" w:rsidR="00C757DE" w:rsidRPr="000C686C" w:rsidRDefault="00C757DE" w:rsidP="000C686C">
      <w:pPr>
        <w:numPr>
          <w:ilvl w:val="0"/>
          <w:numId w:val="29"/>
        </w:numPr>
        <w:snapToGrid w:val="0"/>
        <w:spacing w:line="288" w:lineRule="auto"/>
        <w:ind w:firstLineChars="0"/>
        <w:rPr>
          <w:color w:val="0070C0"/>
        </w:rPr>
      </w:pPr>
      <w:r w:rsidRPr="000C686C">
        <w:rPr>
          <w:rFonts w:hint="eastAsia"/>
          <w:color w:val="0070C0"/>
        </w:rPr>
        <w:t>对每件事来说，何时参与者会使用系统，通常会发生什么，这就是用例的基本过程。</w:t>
      </w:r>
    </w:p>
    <w:p w14:paraId="40036F3B" w14:textId="77777777" w:rsidR="00C757DE" w:rsidRPr="000C686C" w:rsidRDefault="00C757DE" w:rsidP="000C686C">
      <w:pPr>
        <w:numPr>
          <w:ilvl w:val="0"/>
          <w:numId w:val="29"/>
        </w:numPr>
        <w:snapToGrid w:val="0"/>
        <w:spacing w:line="288" w:lineRule="auto"/>
        <w:ind w:firstLineChars="0"/>
        <w:rPr>
          <w:color w:val="0070C0"/>
        </w:rPr>
      </w:pPr>
      <w:r w:rsidRPr="000C686C">
        <w:rPr>
          <w:rFonts w:hint="eastAsia"/>
          <w:color w:val="0070C0"/>
        </w:rPr>
        <w:t>描述该用例的基本过程。</w:t>
      </w:r>
    </w:p>
    <w:p w14:paraId="5ECF0F5C" w14:textId="77777777" w:rsidR="00C757DE" w:rsidRPr="000C686C" w:rsidRDefault="00C757DE" w:rsidP="000C686C">
      <w:pPr>
        <w:numPr>
          <w:ilvl w:val="0"/>
          <w:numId w:val="29"/>
        </w:numPr>
        <w:snapToGrid w:val="0"/>
        <w:spacing w:line="288" w:lineRule="auto"/>
        <w:ind w:firstLineChars="0"/>
        <w:rPr>
          <w:color w:val="0070C0"/>
        </w:rPr>
      </w:pPr>
      <w:r w:rsidRPr="000C686C">
        <w:rPr>
          <w:rFonts w:hint="eastAsia"/>
          <w:color w:val="0070C0"/>
        </w:rPr>
        <w:t>考虑一些可变情况，把他们创建为扩展用例。</w:t>
      </w:r>
    </w:p>
    <w:p w14:paraId="488D2FF6" w14:textId="77777777" w:rsidR="00C757DE" w:rsidRPr="000C686C" w:rsidRDefault="00C757DE" w:rsidP="000C686C">
      <w:pPr>
        <w:numPr>
          <w:ilvl w:val="0"/>
          <w:numId w:val="29"/>
        </w:numPr>
        <w:snapToGrid w:val="0"/>
        <w:spacing w:line="288" w:lineRule="auto"/>
        <w:ind w:firstLineChars="0"/>
        <w:rPr>
          <w:color w:val="0070C0"/>
        </w:rPr>
      </w:pPr>
      <w:r w:rsidRPr="000C686C">
        <w:rPr>
          <w:rFonts w:hint="eastAsia"/>
          <w:color w:val="0070C0"/>
        </w:rPr>
        <w:t>复审不同用例的描述，找出其中的相同点，抽出相同点作为共同的用例。</w:t>
      </w:r>
    </w:p>
    <w:p w14:paraId="215F5EFB" w14:textId="712E9964" w:rsidR="00C757DE" w:rsidRPr="000C686C" w:rsidRDefault="00C757DE" w:rsidP="000C686C">
      <w:pPr>
        <w:numPr>
          <w:ilvl w:val="0"/>
          <w:numId w:val="29"/>
        </w:numPr>
        <w:snapToGrid w:val="0"/>
        <w:spacing w:line="288" w:lineRule="auto"/>
        <w:ind w:firstLineChars="0"/>
        <w:rPr>
          <w:color w:val="0070C0"/>
        </w:rPr>
      </w:pPr>
      <w:r w:rsidRPr="000C686C">
        <w:rPr>
          <w:rFonts w:hint="eastAsia"/>
          <w:color w:val="0070C0"/>
        </w:rPr>
        <w:t>重复步骤</w:t>
      </w:r>
      <w:r w:rsidRPr="000C686C">
        <w:rPr>
          <w:rFonts w:hint="eastAsia"/>
          <w:color w:val="0070C0"/>
        </w:rPr>
        <w:t>2~7</w:t>
      </w:r>
      <w:r w:rsidRPr="000C686C">
        <w:rPr>
          <w:rFonts w:hint="eastAsia"/>
          <w:color w:val="0070C0"/>
        </w:rPr>
        <w:t>找出每一个用例。</w:t>
      </w:r>
    </w:p>
    <w:p w14:paraId="62CB7875" w14:textId="77777777" w:rsidR="00C757DE" w:rsidRPr="000C686C" w:rsidRDefault="00425617" w:rsidP="000C686C">
      <w:pPr>
        <w:snapToGrid w:val="0"/>
        <w:spacing w:line="288" w:lineRule="auto"/>
        <w:rPr>
          <w:color w:val="0070C0"/>
        </w:rPr>
      </w:pPr>
      <w:r w:rsidRPr="000C686C">
        <w:rPr>
          <w:rFonts w:hint="eastAsia"/>
          <w:color w:val="0070C0"/>
        </w:rPr>
        <w:t>这些用例是系统功能的体现，在系统功能需求描述中将详细的描述这些用例。</w:t>
      </w:r>
    </w:p>
    <w:p w14:paraId="32D8FFF7" w14:textId="77777777" w:rsidR="0070103E" w:rsidRPr="000C686C" w:rsidRDefault="0070103E" w:rsidP="000C686C">
      <w:pPr>
        <w:pStyle w:val="1"/>
        <w:snapToGrid w:val="0"/>
        <w:spacing w:before="0" w:after="0" w:line="288" w:lineRule="auto"/>
      </w:pPr>
      <w:bookmarkStart w:id="166" w:name="_Toc120307676"/>
      <w:bookmarkStart w:id="167" w:name="_Toc121128972"/>
      <w:bookmarkStart w:id="168" w:name="_Toc127799081"/>
      <w:bookmarkStart w:id="169" w:name="_Toc120961419"/>
      <w:bookmarkStart w:id="170" w:name="_Toc120961583"/>
      <w:bookmarkStart w:id="171" w:name="_Toc120968679"/>
      <w:bookmarkStart w:id="172" w:name="_Toc120968843"/>
      <w:bookmarkStart w:id="173" w:name="_Toc124506203"/>
      <w:bookmarkStart w:id="174" w:name="_Toc154578086"/>
      <w:r w:rsidRPr="000C686C">
        <w:rPr>
          <w:rFonts w:hint="eastAsia"/>
        </w:rPr>
        <w:lastRenderedPageBreak/>
        <w:t>系统功能需求</w:t>
      </w:r>
      <w:bookmarkEnd w:id="166"/>
      <w:bookmarkEnd w:id="167"/>
      <w:bookmarkEnd w:id="168"/>
      <w:bookmarkEnd w:id="169"/>
      <w:bookmarkEnd w:id="170"/>
      <w:bookmarkEnd w:id="171"/>
      <w:bookmarkEnd w:id="172"/>
      <w:bookmarkEnd w:id="173"/>
      <w:bookmarkEnd w:id="174"/>
    </w:p>
    <w:p w14:paraId="49E069F1" w14:textId="77777777" w:rsidR="0070103E" w:rsidRPr="000C686C" w:rsidRDefault="0070103E" w:rsidP="000C686C">
      <w:pPr>
        <w:snapToGrid w:val="0"/>
        <w:spacing w:line="288" w:lineRule="auto"/>
        <w:rPr>
          <w:color w:val="0070C0"/>
        </w:rPr>
      </w:pPr>
      <w:r w:rsidRPr="000C686C">
        <w:rPr>
          <w:rFonts w:hint="eastAsia"/>
          <w:color w:val="0070C0"/>
        </w:rPr>
        <w:t>需要进行详细的需求记录，详细列出与该系统功能相关的详细功能需求，并且，唯一地标识每一项需求。这是必须提交给用户的软件功能，使得用户可以使用所提供的功能执行服务或者使用所指定的使用实例执行任务。描述软件产品如何响应己知的出错条件、非法输入、非法动作。</w:t>
      </w:r>
    </w:p>
    <w:p w14:paraId="414D19C4" w14:textId="77777777" w:rsidR="0070103E" w:rsidRPr="000C686C" w:rsidRDefault="0070103E" w:rsidP="000C686C">
      <w:pPr>
        <w:snapToGrid w:val="0"/>
        <w:spacing w:line="288" w:lineRule="auto"/>
        <w:rPr>
          <w:color w:val="0070C0"/>
        </w:rPr>
      </w:pPr>
      <w:r w:rsidRPr="000C686C">
        <w:rPr>
          <w:rFonts w:hint="eastAsia"/>
          <w:color w:val="0070C0"/>
        </w:rPr>
        <w:t>如果每一项功能需求都能用一项，也只需要用一项测试用例就能进行验证，那么就可以认为功能需求已经适当地进行描述了。如果某项功能需求找不到合适的测试用例，或者必须使用多项测试用例才能验证，那么该项功能需求的描述必然存在某些问题。</w:t>
      </w:r>
    </w:p>
    <w:p w14:paraId="45E25E87" w14:textId="77777777" w:rsidR="0070103E" w:rsidRPr="000C686C" w:rsidRDefault="0070103E" w:rsidP="000C686C">
      <w:pPr>
        <w:snapToGrid w:val="0"/>
        <w:spacing w:line="288" w:lineRule="auto"/>
        <w:rPr>
          <w:color w:val="0070C0"/>
        </w:rPr>
      </w:pPr>
      <w:r w:rsidRPr="000C686C">
        <w:rPr>
          <w:rFonts w:hint="eastAsia"/>
          <w:color w:val="0070C0"/>
        </w:rPr>
        <w:t>功能需求是根据系统功能，即软件产品所提供的主要服务来组织的。可以通过使用实例、运行模式、用户类、对象</w:t>
      </w:r>
      <w:proofErr w:type="gramStart"/>
      <w:r w:rsidRPr="000C686C">
        <w:rPr>
          <w:rFonts w:hint="eastAsia"/>
          <w:color w:val="0070C0"/>
        </w:rPr>
        <w:t>类或者</w:t>
      </w:r>
      <w:proofErr w:type="gramEnd"/>
      <w:r w:rsidRPr="000C686C">
        <w:rPr>
          <w:rFonts w:hint="eastAsia"/>
          <w:color w:val="0070C0"/>
        </w:rPr>
        <w:t>功能等级来组织这部分内容，也可以便用这些元素的组合。总而言之，必须选择一种是读者容易理解预期产品的组织方案。</w:t>
      </w:r>
    </w:p>
    <w:p w14:paraId="18513138" w14:textId="77777777" w:rsidR="0070103E" w:rsidRPr="000C686C" w:rsidRDefault="0070103E" w:rsidP="000C686C">
      <w:pPr>
        <w:snapToGrid w:val="0"/>
        <w:spacing w:line="288" w:lineRule="auto"/>
        <w:rPr>
          <w:color w:val="0070C0"/>
        </w:rPr>
      </w:pPr>
      <w:r w:rsidRPr="000C686C">
        <w:rPr>
          <w:rFonts w:hint="eastAsia"/>
          <w:color w:val="0070C0"/>
        </w:rPr>
        <w:t>用简短的语句说明功能的名称，例如：“</w:t>
      </w:r>
      <w:r w:rsidRPr="000C686C">
        <w:rPr>
          <w:rFonts w:hint="eastAsia"/>
          <w:color w:val="0070C0"/>
        </w:rPr>
        <w:t>4.1</w:t>
      </w:r>
      <w:r w:rsidRPr="000C686C">
        <w:rPr>
          <w:rFonts w:hint="eastAsia"/>
          <w:color w:val="0070C0"/>
        </w:rPr>
        <w:t>系统参数管理”。按照服务组织的顺序，逐条阐述系统功能。无论说明的是何种功能，都应该针对该系统功能重复叙述</w:t>
      </w:r>
      <w:r w:rsidRPr="000C686C">
        <w:rPr>
          <w:rFonts w:hint="eastAsia"/>
          <w:color w:val="0070C0"/>
        </w:rPr>
        <w:t>4.1~</w:t>
      </w:r>
      <w:r w:rsidR="00912CDF" w:rsidRPr="000C686C">
        <w:rPr>
          <w:rFonts w:hint="eastAsia"/>
          <w:color w:val="0070C0"/>
        </w:rPr>
        <w:t xml:space="preserve"> </w:t>
      </w:r>
      <w:r w:rsidRPr="000C686C">
        <w:rPr>
          <w:rFonts w:hint="eastAsia"/>
          <w:color w:val="0070C0"/>
        </w:rPr>
        <w:t>4.3</w:t>
      </w:r>
      <w:r w:rsidRPr="000C686C">
        <w:rPr>
          <w:rFonts w:hint="eastAsia"/>
          <w:color w:val="0070C0"/>
        </w:rPr>
        <w:t>这三个部分。</w:t>
      </w:r>
    </w:p>
    <w:p w14:paraId="7DD9F274" w14:textId="77777777" w:rsidR="0070103E" w:rsidRPr="000C686C" w:rsidRDefault="0070103E" w:rsidP="000C686C">
      <w:pPr>
        <w:snapToGrid w:val="0"/>
        <w:spacing w:line="288" w:lineRule="auto"/>
        <w:rPr>
          <w:color w:val="0070C0"/>
        </w:rPr>
      </w:pPr>
      <w:r w:rsidRPr="000C686C">
        <w:rPr>
          <w:rFonts w:hint="eastAsia"/>
          <w:color w:val="0070C0"/>
        </w:rPr>
        <w:t>可以通过各种方式来组织这一部分内容，例如采用：使用实例、运行模式、用户类、对象类、功能等级等，也可以采用它们的组合。其最终目的是，让读者容易理解即将开发的软件产品。一般来说，每个使用实例都对应一个系统功能，因而按照使用实例来组织内容比较容易让用户理解。</w:t>
      </w:r>
    </w:p>
    <w:p w14:paraId="3C9587DC" w14:textId="77777777" w:rsidR="0070103E" w:rsidRPr="000C686C" w:rsidRDefault="0070103E" w:rsidP="000C686C">
      <w:pPr>
        <w:snapToGrid w:val="0"/>
        <w:spacing w:line="288" w:lineRule="auto"/>
        <w:rPr>
          <w:color w:val="0070C0"/>
        </w:rPr>
      </w:pPr>
      <w:r w:rsidRPr="000C686C">
        <w:rPr>
          <w:rFonts w:hint="eastAsia"/>
          <w:color w:val="0070C0"/>
        </w:rPr>
        <w:t>必须特别注意的是，在</w:t>
      </w:r>
      <w:r w:rsidRPr="000C686C">
        <w:rPr>
          <w:rFonts w:hint="eastAsia"/>
          <w:color w:val="0070C0"/>
        </w:rPr>
        <w:t>2.2</w:t>
      </w:r>
      <w:r w:rsidRPr="000C686C">
        <w:rPr>
          <w:rFonts w:hint="eastAsia"/>
          <w:color w:val="0070C0"/>
        </w:rPr>
        <w:t>节“产品的功能”中描述的全部需求，以及它们的规格说明；必须在某个系统功能描述中有所反映，而且不应重复。</w:t>
      </w:r>
    </w:p>
    <w:p w14:paraId="4F89C89B" w14:textId="77777777" w:rsidR="0070103E" w:rsidRPr="000C686C" w:rsidRDefault="0070103E" w:rsidP="000C686C">
      <w:pPr>
        <w:pStyle w:val="2"/>
        <w:snapToGrid w:val="0"/>
        <w:spacing w:before="0" w:after="0" w:line="288" w:lineRule="auto"/>
        <w:ind w:left="180"/>
        <w:rPr>
          <w:rFonts w:ascii="Consolas" w:eastAsia="微软雅黑" w:hAnsi="Consolas"/>
          <w:szCs w:val="24"/>
        </w:rPr>
      </w:pPr>
      <w:bookmarkStart w:id="175" w:name="_Toc120307679"/>
      <w:bookmarkStart w:id="176" w:name="_Toc121128975"/>
      <w:bookmarkStart w:id="177" w:name="_Toc127799084"/>
      <w:bookmarkStart w:id="178" w:name="_Toc120961420"/>
      <w:bookmarkStart w:id="179" w:name="_Toc120961584"/>
      <w:bookmarkStart w:id="180" w:name="_Toc120968680"/>
      <w:bookmarkStart w:id="181" w:name="_Toc120968844"/>
      <w:bookmarkStart w:id="182" w:name="_Toc124506204"/>
      <w:bookmarkStart w:id="183" w:name="_Toc154578087"/>
      <w:r w:rsidRPr="000C686C">
        <w:rPr>
          <w:rFonts w:ascii="Consolas" w:eastAsia="微软雅黑" w:hAnsi="Consolas" w:hint="eastAsia"/>
          <w:szCs w:val="24"/>
        </w:rPr>
        <w:t>输入／输出数据</w:t>
      </w:r>
      <w:bookmarkEnd w:id="175"/>
      <w:bookmarkEnd w:id="176"/>
      <w:bookmarkEnd w:id="177"/>
      <w:bookmarkEnd w:id="178"/>
      <w:bookmarkEnd w:id="179"/>
      <w:bookmarkEnd w:id="180"/>
      <w:bookmarkEnd w:id="181"/>
      <w:bookmarkEnd w:id="182"/>
      <w:bookmarkEnd w:id="183"/>
    </w:p>
    <w:p w14:paraId="73E1B94C" w14:textId="77777777" w:rsidR="0070103E" w:rsidRPr="000C686C" w:rsidRDefault="0070103E" w:rsidP="000C686C">
      <w:pPr>
        <w:snapToGrid w:val="0"/>
        <w:spacing w:line="288" w:lineRule="auto"/>
        <w:rPr>
          <w:color w:val="0070C0"/>
        </w:rPr>
      </w:pPr>
      <w:r w:rsidRPr="000C686C">
        <w:rPr>
          <w:rFonts w:hint="eastAsia"/>
          <w:color w:val="0070C0"/>
        </w:rPr>
        <w:t>列出输入数据</w:t>
      </w:r>
      <w:r w:rsidR="00500A63" w:rsidRPr="000C686C">
        <w:rPr>
          <w:rFonts w:hint="eastAsia"/>
          <w:color w:val="0070C0"/>
        </w:rPr>
        <w:t>（</w:t>
      </w:r>
      <w:r w:rsidRPr="000C686C">
        <w:rPr>
          <w:rFonts w:hint="eastAsia"/>
          <w:color w:val="0070C0"/>
        </w:rPr>
        <w:t>用户输入、来自外部接口的输入或者其它输入</w:t>
      </w:r>
      <w:r w:rsidR="00500A63" w:rsidRPr="000C686C">
        <w:rPr>
          <w:rFonts w:hint="eastAsia"/>
          <w:color w:val="0070C0"/>
        </w:rPr>
        <w:t>）</w:t>
      </w:r>
      <w:r w:rsidRPr="000C686C">
        <w:rPr>
          <w:rFonts w:hint="eastAsia"/>
          <w:color w:val="0070C0"/>
        </w:rPr>
        <w:t>并且定义针对这些输入数据的处理</w:t>
      </w:r>
      <w:r w:rsidR="00500A63" w:rsidRPr="000C686C">
        <w:rPr>
          <w:rFonts w:hint="eastAsia"/>
          <w:color w:val="0070C0"/>
        </w:rPr>
        <w:t>（</w:t>
      </w:r>
      <w:r w:rsidRPr="000C686C">
        <w:rPr>
          <w:rFonts w:hint="eastAsia"/>
          <w:color w:val="0070C0"/>
        </w:rPr>
        <w:t>计算</w:t>
      </w:r>
      <w:r w:rsidR="00500A63" w:rsidRPr="000C686C">
        <w:rPr>
          <w:rFonts w:hint="eastAsia"/>
          <w:color w:val="0070C0"/>
        </w:rPr>
        <w:t>）</w:t>
      </w:r>
      <w:r w:rsidRPr="000C686C">
        <w:rPr>
          <w:rFonts w:hint="eastAsia"/>
          <w:color w:val="0070C0"/>
        </w:rPr>
        <w:t>方法，以及相应地输出数据，描述对应区别：输入数据和输出数据。</w:t>
      </w:r>
    </w:p>
    <w:p w14:paraId="358E9464" w14:textId="77777777" w:rsidR="0070103E" w:rsidRPr="000C686C" w:rsidRDefault="0070103E" w:rsidP="000C686C">
      <w:pPr>
        <w:snapToGrid w:val="0"/>
        <w:spacing w:line="288" w:lineRule="auto"/>
        <w:rPr>
          <w:color w:val="0070C0"/>
        </w:rPr>
      </w:pPr>
      <w:r w:rsidRPr="000C686C">
        <w:rPr>
          <w:rFonts w:hint="eastAsia"/>
          <w:color w:val="0070C0"/>
        </w:rPr>
        <w:t>当有大量数据需要描述时，也可以分类描述数据，并且注明各项数据的输入、输出属性。</w:t>
      </w:r>
    </w:p>
    <w:p w14:paraId="39DF9CDE" w14:textId="77777777" w:rsidR="0070103E" w:rsidRPr="000C686C" w:rsidRDefault="0070103E" w:rsidP="000C686C">
      <w:pPr>
        <w:snapToGrid w:val="0"/>
        <w:spacing w:line="288" w:lineRule="auto"/>
        <w:rPr>
          <w:color w:val="0070C0"/>
        </w:rPr>
      </w:pPr>
      <w:r w:rsidRPr="000C686C">
        <w:rPr>
          <w:rFonts w:hint="eastAsia"/>
          <w:color w:val="0070C0"/>
        </w:rPr>
        <w:t>对于每一项数据，均需要描述：</w:t>
      </w:r>
    </w:p>
    <w:p w14:paraId="5291B0A3"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数据名称；</w:t>
      </w:r>
    </w:p>
    <w:p w14:paraId="3A323BB3"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实际含义；</w:t>
      </w:r>
    </w:p>
    <w:p w14:paraId="34291DBE"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数据类型；</w:t>
      </w:r>
    </w:p>
    <w:p w14:paraId="2866C217"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数据格式；</w:t>
      </w:r>
    </w:p>
    <w:p w14:paraId="0930AB73"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数据约束；</w:t>
      </w:r>
    </w:p>
    <w:p w14:paraId="2B2E0C02" w14:textId="77777777" w:rsidR="0070103E" w:rsidRPr="000C686C" w:rsidRDefault="0070103E" w:rsidP="000C686C">
      <w:pPr>
        <w:snapToGrid w:val="0"/>
        <w:spacing w:line="288" w:lineRule="auto"/>
        <w:rPr>
          <w:color w:val="0070C0"/>
        </w:rPr>
      </w:pPr>
      <w:r w:rsidRPr="000C686C">
        <w:rPr>
          <w:rFonts w:hint="eastAsia"/>
          <w:color w:val="0070C0"/>
        </w:rPr>
        <w:lastRenderedPageBreak/>
        <w:t>对于复杂的处理方法，仅仅给出算法原理是不够的，必须描述详细的计算过程，并且列出每一步具体使用的实际算式；如果计算过程中涉及查表、判断、迭代等处理方法，应该给出处理依据和相关数据。如果计算方法很简单，也可以将其从略，不加描述。</w:t>
      </w:r>
    </w:p>
    <w:p w14:paraId="208F692B" w14:textId="77777777" w:rsidR="00B63C4F" w:rsidRPr="000C686C" w:rsidRDefault="00B63C4F" w:rsidP="000C686C">
      <w:pPr>
        <w:pStyle w:val="2"/>
        <w:snapToGrid w:val="0"/>
        <w:spacing w:before="0" w:after="0" w:line="288" w:lineRule="auto"/>
        <w:ind w:left="180"/>
        <w:rPr>
          <w:rFonts w:ascii="Consolas" w:eastAsia="微软雅黑" w:hAnsi="Consolas"/>
          <w:szCs w:val="24"/>
        </w:rPr>
      </w:pPr>
      <w:bookmarkStart w:id="184" w:name="_Toc120961421"/>
      <w:bookmarkStart w:id="185" w:name="_Toc120961585"/>
      <w:bookmarkStart w:id="186" w:name="_Toc120968681"/>
      <w:bookmarkStart w:id="187" w:name="_Toc120968845"/>
      <w:bookmarkStart w:id="188" w:name="_Toc124506205"/>
      <w:bookmarkStart w:id="189" w:name="_Toc154578088"/>
      <w:r w:rsidRPr="000C686C">
        <w:rPr>
          <w:rFonts w:ascii="Consolas" w:eastAsia="微软雅黑" w:hAnsi="Consolas" w:hint="eastAsia"/>
          <w:szCs w:val="24"/>
        </w:rPr>
        <w:t>用例描述</w:t>
      </w:r>
      <w:bookmarkEnd w:id="184"/>
      <w:bookmarkEnd w:id="185"/>
      <w:bookmarkEnd w:id="186"/>
      <w:bookmarkEnd w:id="187"/>
      <w:bookmarkEnd w:id="188"/>
      <w:bookmarkEnd w:id="189"/>
    </w:p>
    <w:p w14:paraId="38C25231" w14:textId="77777777" w:rsidR="00B63C4F" w:rsidRPr="000C686C" w:rsidRDefault="00B63C4F" w:rsidP="000C686C">
      <w:pPr>
        <w:snapToGrid w:val="0"/>
        <w:spacing w:line="288" w:lineRule="auto"/>
        <w:rPr>
          <w:color w:val="0070C0"/>
        </w:rPr>
      </w:pPr>
      <w:r w:rsidRPr="000C686C">
        <w:rPr>
          <w:rFonts w:hint="eastAsia"/>
          <w:color w:val="0070C0"/>
        </w:rPr>
        <w:t>用例还需要仔细完整的描述，以便后继工作能够以此为基础。用例描述需要从以下方面出发。</w:t>
      </w:r>
    </w:p>
    <w:p w14:paraId="11D7E4CA" w14:textId="77777777" w:rsidR="00B63C4F" w:rsidRPr="000C686C" w:rsidRDefault="00B63C4F" w:rsidP="000C686C">
      <w:pPr>
        <w:snapToGrid w:val="0"/>
        <w:spacing w:line="288" w:lineRule="auto"/>
        <w:rPr>
          <w:color w:val="0070C0"/>
        </w:rPr>
      </w:pPr>
      <w:r w:rsidRPr="000C686C">
        <w:rPr>
          <w:rFonts w:hint="eastAsia"/>
          <w:color w:val="0070C0"/>
        </w:rPr>
        <w:t>1</w:t>
      </w:r>
      <w:r w:rsidRPr="000C686C">
        <w:rPr>
          <w:rFonts w:hint="eastAsia"/>
          <w:color w:val="0070C0"/>
        </w:rPr>
        <w:t>）用例名，一个易记的正确的名字有利于顺畅交流。</w:t>
      </w:r>
    </w:p>
    <w:p w14:paraId="2270DBB2" w14:textId="77777777" w:rsidR="00B63C4F" w:rsidRPr="000C686C" w:rsidRDefault="00B63C4F" w:rsidP="000C686C">
      <w:pPr>
        <w:snapToGrid w:val="0"/>
        <w:spacing w:line="288" w:lineRule="auto"/>
        <w:rPr>
          <w:color w:val="0070C0"/>
        </w:rPr>
      </w:pPr>
      <w:r w:rsidRPr="000C686C">
        <w:rPr>
          <w:rFonts w:hint="eastAsia"/>
          <w:color w:val="0070C0"/>
        </w:rPr>
        <w:t>2</w:t>
      </w:r>
      <w:r w:rsidRPr="000C686C">
        <w:rPr>
          <w:rFonts w:hint="eastAsia"/>
          <w:color w:val="0070C0"/>
        </w:rPr>
        <w:t>）简述：用简明扼要的话说明用例的意思。</w:t>
      </w:r>
    </w:p>
    <w:p w14:paraId="5EA90BFC" w14:textId="77777777" w:rsidR="00B63C4F" w:rsidRPr="000C686C" w:rsidRDefault="00B63C4F" w:rsidP="000C686C">
      <w:pPr>
        <w:snapToGrid w:val="0"/>
        <w:spacing w:line="288" w:lineRule="auto"/>
        <w:rPr>
          <w:color w:val="0070C0"/>
        </w:rPr>
      </w:pPr>
      <w:r w:rsidRPr="000C686C">
        <w:rPr>
          <w:rFonts w:hint="eastAsia"/>
          <w:color w:val="0070C0"/>
        </w:rPr>
        <w:t>3</w:t>
      </w:r>
      <w:r w:rsidRPr="000C686C">
        <w:rPr>
          <w:rFonts w:hint="eastAsia"/>
          <w:color w:val="0070C0"/>
        </w:rPr>
        <w:t>）主要参与者：用例涉及的主要参与者。</w:t>
      </w:r>
    </w:p>
    <w:p w14:paraId="163DB7F6" w14:textId="77777777" w:rsidR="00B63C4F" w:rsidRPr="000C686C" w:rsidRDefault="00B63C4F" w:rsidP="000C686C">
      <w:pPr>
        <w:snapToGrid w:val="0"/>
        <w:spacing w:line="288" w:lineRule="auto"/>
        <w:rPr>
          <w:color w:val="0070C0"/>
        </w:rPr>
      </w:pPr>
      <w:r w:rsidRPr="000C686C">
        <w:rPr>
          <w:rFonts w:hint="eastAsia"/>
          <w:color w:val="0070C0"/>
        </w:rPr>
        <w:t>4</w:t>
      </w:r>
      <w:r w:rsidRPr="000C686C">
        <w:rPr>
          <w:rFonts w:hint="eastAsia"/>
          <w:color w:val="0070C0"/>
        </w:rPr>
        <w:t>）情景目标：用例要达到的目的，或是要完成的工作。</w:t>
      </w:r>
    </w:p>
    <w:p w14:paraId="58C7240B" w14:textId="77777777" w:rsidR="00B63C4F" w:rsidRPr="000C686C" w:rsidRDefault="00B63C4F" w:rsidP="000C686C">
      <w:pPr>
        <w:snapToGrid w:val="0"/>
        <w:spacing w:line="288" w:lineRule="auto"/>
        <w:rPr>
          <w:color w:val="0070C0"/>
        </w:rPr>
      </w:pPr>
      <w:r w:rsidRPr="000C686C">
        <w:rPr>
          <w:rFonts w:hint="eastAsia"/>
          <w:color w:val="0070C0"/>
        </w:rPr>
        <w:t>5</w:t>
      </w:r>
      <w:r w:rsidRPr="000C686C">
        <w:rPr>
          <w:rFonts w:hint="eastAsia"/>
          <w:color w:val="0070C0"/>
        </w:rPr>
        <w:t>）前提条件：用例能开展的前提条件。</w:t>
      </w:r>
    </w:p>
    <w:p w14:paraId="6ABEA55E" w14:textId="77777777" w:rsidR="00B63C4F" w:rsidRPr="000C686C" w:rsidRDefault="00B63C4F" w:rsidP="000C686C">
      <w:pPr>
        <w:snapToGrid w:val="0"/>
        <w:spacing w:line="288" w:lineRule="auto"/>
        <w:rPr>
          <w:color w:val="0070C0"/>
        </w:rPr>
      </w:pPr>
      <w:r w:rsidRPr="000C686C">
        <w:rPr>
          <w:rFonts w:hint="eastAsia"/>
          <w:color w:val="0070C0"/>
        </w:rPr>
        <w:t>6</w:t>
      </w:r>
      <w:r w:rsidRPr="000C686C">
        <w:rPr>
          <w:rFonts w:hint="eastAsia"/>
          <w:color w:val="0070C0"/>
        </w:rPr>
        <w:t>）触发事件：用例被执行的触发事件。</w:t>
      </w:r>
    </w:p>
    <w:p w14:paraId="2EDAEC27" w14:textId="77777777" w:rsidR="00B63C4F" w:rsidRPr="000C686C" w:rsidRDefault="00B63C4F" w:rsidP="000C686C">
      <w:pPr>
        <w:snapToGrid w:val="0"/>
        <w:spacing w:line="288" w:lineRule="auto"/>
        <w:rPr>
          <w:color w:val="0070C0"/>
        </w:rPr>
      </w:pPr>
      <w:r w:rsidRPr="000C686C">
        <w:rPr>
          <w:rFonts w:hint="eastAsia"/>
          <w:color w:val="0070C0"/>
        </w:rPr>
        <w:t>7</w:t>
      </w:r>
      <w:r w:rsidRPr="000C686C">
        <w:rPr>
          <w:rFonts w:hint="eastAsia"/>
          <w:color w:val="0070C0"/>
        </w:rPr>
        <w:t>）场景描述：这是用例描述的核心，即用例的内部流程。如果用自然语言描述不清楚，可以采用活动图或者顺序图来辅助描述。</w:t>
      </w:r>
    </w:p>
    <w:p w14:paraId="1FA26851" w14:textId="77777777" w:rsidR="00B63C4F" w:rsidRPr="000C686C" w:rsidRDefault="00B63C4F" w:rsidP="000C686C">
      <w:pPr>
        <w:snapToGrid w:val="0"/>
        <w:spacing w:line="288" w:lineRule="auto"/>
        <w:rPr>
          <w:color w:val="0070C0"/>
        </w:rPr>
      </w:pPr>
      <w:r w:rsidRPr="000C686C">
        <w:rPr>
          <w:rFonts w:hint="eastAsia"/>
          <w:color w:val="0070C0"/>
        </w:rPr>
        <w:t>8</w:t>
      </w:r>
      <w:r w:rsidRPr="000C686C">
        <w:rPr>
          <w:rFonts w:hint="eastAsia"/>
          <w:color w:val="0070C0"/>
        </w:rPr>
        <w:t>）异常处理：用例流程可能没有考虑各种异常情况，异常处理则描述其中的各种异常情况，以及发生异常时的处理流程。</w:t>
      </w:r>
    </w:p>
    <w:p w14:paraId="34889E3A" w14:textId="77777777" w:rsidR="00B63C4F" w:rsidRPr="000C686C" w:rsidRDefault="00B63C4F" w:rsidP="000C686C">
      <w:pPr>
        <w:snapToGrid w:val="0"/>
        <w:spacing w:line="288" w:lineRule="auto"/>
        <w:rPr>
          <w:color w:val="0070C0"/>
        </w:rPr>
      </w:pPr>
      <w:r w:rsidRPr="000C686C">
        <w:rPr>
          <w:rFonts w:hint="eastAsia"/>
          <w:color w:val="0070C0"/>
        </w:rPr>
        <w:t>9</w:t>
      </w:r>
      <w:r w:rsidRPr="000C686C">
        <w:rPr>
          <w:rFonts w:hint="eastAsia"/>
          <w:color w:val="0070C0"/>
        </w:rPr>
        <w:t>）优先级：用例优先实现的紧迫性，通常和用例的价值有关。指出该系统功能的优先级是：高、中、还是低。需要的话，还可以包括对特定优先级部分的评价，例如：利益、损失、费用和风险，其相对优先等级可以从</w:t>
      </w:r>
      <w:r w:rsidRPr="000C686C">
        <w:rPr>
          <w:rFonts w:hint="eastAsia"/>
          <w:color w:val="0070C0"/>
        </w:rPr>
        <w:t>1</w:t>
      </w:r>
      <w:r w:rsidR="00500A63" w:rsidRPr="000C686C">
        <w:rPr>
          <w:rFonts w:hint="eastAsia"/>
          <w:color w:val="0070C0"/>
        </w:rPr>
        <w:t>（</w:t>
      </w:r>
      <w:r w:rsidRPr="000C686C">
        <w:rPr>
          <w:rFonts w:hint="eastAsia"/>
          <w:color w:val="0070C0"/>
        </w:rPr>
        <w:t>低</w:t>
      </w:r>
      <w:r w:rsidR="00500A63" w:rsidRPr="000C686C">
        <w:rPr>
          <w:rFonts w:hint="eastAsia"/>
          <w:color w:val="0070C0"/>
        </w:rPr>
        <w:t>）</w:t>
      </w:r>
      <w:r w:rsidRPr="000C686C">
        <w:rPr>
          <w:rFonts w:hint="eastAsia"/>
          <w:color w:val="0070C0"/>
        </w:rPr>
        <w:t>到</w:t>
      </w:r>
      <w:r w:rsidRPr="000C686C">
        <w:rPr>
          <w:rFonts w:hint="eastAsia"/>
          <w:color w:val="0070C0"/>
        </w:rPr>
        <w:t>9</w:t>
      </w:r>
      <w:r w:rsidR="00500A63" w:rsidRPr="000C686C">
        <w:rPr>
          <w:rFonts w:hint="eastAsia"/>
          <w:color w:val="0070C0"/>
        </w:rPr>
        <w:t>（</w:t>
      </w:r>
      <w:r w:rsidRPr="000C686C">
        <w:rPr>
          <w:rFonts w:hint="eastAsia"/>
          <w:color w:val="0070C0"/>
        </w:rPr>
        <w:t>高</w:t>
      </w:r>
      <w:r w:rsidR="00500A63" w:rsidRPr="000C686C">
        <w:rPr>
          <w:rFonts w:hint="eastAsia"/>
          <w:color w:val="0070C0"/>
        </w:rPr>
        <w:t>）</w:t>
      </w:r>
      <w:r w:rsidRPr="000C686C">
        <w:rPr>
          <w:rFonts w:hint="eastAsia"/>
          <w:color w:val="0070C0"/>
        </w:rPr>
        <w:t>。</w:t>
      </w:r>
    </w:p>
    <w:p w14:paraId="782AF6C0" w14:textId="77777777" w:rsidR="00B63C4F" w:rsidRPr="000C686C" w:rsidRDefault="00B63C4F" w:rsidP="000C686C">
      <w:pPr>
        <w:snapToGrid w:val="0"/>
        <w:spacing w:line="288" w:lineRule="auto"/>
        <w:rPr>
          <w:color w:val="0070C0"/>
        </w:rPr>
      </w:pPr>
      <w:r w:rsidRPr="000C686C">
        <w:rPr>
          <w:rFonts w:hint="eastAsia"/>
          <w:color w:val="0070C0"/>
        </w:rPr>
        <w:t>1</w:t>
      </w:r>
      <w:r w:rsidRPr="000C686C">
        <w:rPr>
          <w:color w:val="0070C0"/>
        </w:rPr>
        <w:t>0</w:t>
      </w:r>
      <w:r w:rsidRPr="000C686C">
        <w:rPr>
          <w:rFonts w:hint="eastAsia"/>
          <w:color w:val="0070C0"/>
        </w:rPr>
        <w:t>）使用频率：用例被使用的频繁度。</w:t>
      </w:r>
    </w:p>
    <w:p w14:paraId="2349223B" w14:textId="77777777" w:rsidR="00B63C4F" w:rsidRPr="000C686C" w:rsidRDefault="00B63C4F" w:rsidP="000C686C">
      <w:pPr>
        <w:snapToGrid w:val="0"/>
        <w:spacing w:line="288" w:lineRule="auto"/>
        <w:rPr>
          <w:color w:val="0070C0"/>
        </w:rPr>
      </w:pPr>
      <w:r w:rsidRPr="000C686C">
        <w:rPr>
          <w:rFonts w:hint="eastAsia"/>
          <w:color w:val="0070C0"/>
        </w:rPr>
        <w:t>1</w:t>
      </w:r>
      <w:r w:rsidRPr="000C686C">
        <w:rPr>
          <w:color w:val="0070C0"/>
        </w:rPr>
        <w:t>1</w:t>
      </w:r>
      <w:r w:rsidRPr="000C686C">
        <w:rPr>
          <w:rFonts w:hint="eastAsia"/>
          <w:color w:val="0070C0"/>
        </w:rPr>
        <w:t>）次要参与者：非重要的参与者。</w:t>
      </w:r>
    </w:p>
    <w:p w14:paraId="47B2FC49" w14:textId="77777777" w:rsidR="00B63C4F" w:rsidRPr="000C686C" w:rsidRDefault="00B63C4F" w:rsidP="000C686C">
      <w:pPr>
        <w:snapToGrid w:val="0"/>
        <w:spacing w:line="288" w:lineRule="auto"/>
        <w:rPr>
          <w:color w:val="0070C0"/>
        </w:rPr>
      </w:pPr>
      <w:r w:rsidRPr="000C686C">
        <w:rPr>
          <w:rFonts w:hint="eastAsia"/>
          <w:color w:val="0070C0"/>
        </w:rPr>
        <w:t>1</w:t>
      </w:r>
      <w:r w:rsidRPr="000C686C">
        <w:rPr>
          <w:color w:val="0070C0"/>
        </w:rPr>
        <w:t>2</w:t>
      </w:r>
      <w:r w:rsidRPr="000C686C">
        <w:rPr>
          <w:rFonts w:hint="eastAsia"/>
          <w:color w:val="0070C0"/>
        </w:rPr>
        <w:t>）未明确的问题：用例中还有待厘清的问题。</w:t>
      </w:r>
    </w:p>
    <w:p w14:paraId="388567F8" w14:textId="77777777" w:rsidR="00B63C4F" w:rsidRPr="000C686C" w:rsidRDefault="00B63C4F" w:rsidP="000C686C">
      <w:pPr>
        <w:snapToGrid w:val="0"/>
        <w:spacing w:line="288" w:lineRule="auto"/>
        <w:rPr>
          <w:color w:val="0070C0"/>
        </w:rPr>
      </w:pPr>
      <w:r w:rsidRPr="000C686C">
        <w:rPr>
          <w:rFonts w:hint="eastAsia"/>
          <w:color w:val="0070C0"/>
        </w:rPr>
        <w:t>用例描述的好坏非常重要，直接影响到软件的质量。而且，用例描述的修改也要严格控制，从而确保用例变更得到有效管理。</w:t>
      </w:r>
    </w:p>
    <w:p w14:paraId="70F25AB3" w14:textId="77777777" w:rsidR="0070103E" w:rsidRPr="000C686C" w:rsidRDefault="0070103E" w:rsidP="000C686C">
      <w:pPr>
        <w:pStyle w:val="1"/>
        <w:snapToGrid w:val="0"/>
        <w:spacing w:before="0" w:after="0" w:line="288" w:lineRule="auto"/>
      </w:pPr>
      <w:bookmarkStart w:id="190" w:name="_Toc120307680"/>
      <w:bookmarkStart w:id="191" w:name="_Toc121128976"/>
      <w:bookmarkStart w:id="192" w:name="_Toc127799085"/>
      <w:bookmarkStart w:id="193" w:name="_Toc120961422"/>
      <w:bookmarkStart w:id="194" w:name="_Toc120961586"/>
      <w:bookmarkStart w:id="195" w:name="_Toc120968682"/>
      <w:bookmarkStart w:id="196" w:name="_Toc120968846"/>
      <w:bookmarkStart w:id="197" w:name="_Toc124506206"/>
      <w:bookmarkStart w:id="198" w:name="_Toc154578089"/>
      <w:r w:rsidRPr="000C686C">
        <w:rPr>
          <w:rFonts w:hint="eastAsia"/>
        </w:rPr>
        <w:t>其它非功能需求</w:t>
      </w:r>
      <w:bookmarkEnd w:id="190"/>
      <w:bookmarkEnd w:id="191"/>
      <w:bookmarkEnd w:id="192"/>
      <w:bookmarkEnd w:id="193"/>
      <w:bookmarkEnd w:id="194"/>
      <w:bookmarkEnd w:id="195"/>
      <w:bookmarkEnd w:id="196"/>
      <w:bookmarkEnd w:id="197"/>
      <w:bookmarkEnd w:id="198"/>
    </w:p>
    <w:p w14:paraId="1C8E7B6B" w14:textId="77777777" w:rsidR="0070103E" w:rsidRPr="000C686C" w:rsidRDefault="0070103E" w:rsidP="000C686C">
      <w:pPr>
        <w:snapToGrid w:val="0"/>
        <w:spacing w:line="288" w:lineRule="auto"/>
        <w:rPr>
          <w:color w:val="0070C0"/>
        </w:rPr>
      </w:pPr>
      <w:r w:rsidRPr="000C686C">
        <w:rPr>
          <w:rFonts w:hint="eastAsia"/>
          <w:color w:val="0070C0"/>
        </w:rPr>
        <w:t>在这里列举出所有非功能需求，主要包括可靠性、安全性、可维护性、可扩展性、可测试性等。</w:t>
      </w:r>
    </w:p>
    <w:p w14:paraId="21216B0D" w14:textId="77777777" w:rsidR="0070103E" w:rsidRPr="000C686C" w:rsidRDefault="0070103E" w:rsidP="000C686C">
      <w:pPr>
        <w:pStyle w:val="2"/>
        <w:snapToGrid w:val="0"/>
        <w:spacing w:before="0" w:after="0" w:line="288" w:lineRule="auto"/>
        <w:ind w:left="180"/>
        <w:rPr>
          <w:rFonts w:ascii="Consolas" w:eastAsia="微软雅黑" w:hAnsi="Consolas"/>
          <w:szCs w:val="24"/>
        </w:rPr>
      </w:pPr>
      <w:bookmarkStart w:id="199" w:name="_Toc120307681"/>
      <w:bookmarkStart w:id="200" w:name="_Toc121128977"/>
      <w:bookmarkStart w:id="201" w:name="_Toc127799086"/>
      <w:bookmarkStart w:id="202" w:name="_Toc120961423"/>
      <w:bookmarkStart w:id="203" w:name="_Toc120961587"/>
      <w:bookmarkStart w:id="204" w:name="_Toc120968683"/>
      <w:bookmarkStart w:id="205" w:name="_Toc120968847"/>
      <w:bookmarkStart w:id="206" w:name="_Toc124506207"/>
      <w:bookmarkStart w:id="207" w:name="_Toc154578090"/>
      <w:r w:rsidRPr="000C686C">
        <w:rPr>
          <w:rFonts w:ascii="Consolas" w:eastAsia="微软雅黑" w:hAnsi="Consolas" w:hint="eastAsia"/>
          <w:szCs w:val="24"/>
        </w:rPr>
        <w:t>性能需求</w:t>
      </w:r>
      <w:bookmarkEnd w:id="199"/>
      <w:bookmarkEnd w:id="200"/>
      <w:bookmarkEnd w:id="201"/>
      <w:bookmarkEnd w:id="202"/>
      <w:bookmarkEnd w:id="203"/>
      <w:bookmarkEnd w:id="204"/>
      <w:bookmarkEnd w:id="205"/>
      <w:bookmarkEnd w:id="206"/>
      <w:bookmarkEnd w:id="207"/>
    </w:p>
    <w:p w14:paraId="1A148786" w14:textId="77777777" w:rsidR="0070103E" w:rsidRPr="000C686C" w:rsidRDefault="0070103E" w:rsidP="000C686C">
      <w:pPr>
        <w:snapToGrid w:val="0"/>
        <w:spacing w:line="288" w:lineRule="auto"/>
        <w:rPr>
          <w:color w:val="0070C0"/>
        </w:rPr>
      </w:pPr>
      <w:r w:rsidRPr="000C686C">
        <w:rPr>
          <w:rFonts w:hint="eastAsia"/>
          <w:color w:val="0070C0"/>
        </w:rPr>
        <w:t>阐述不同应用领域对软件产品性能的需求，并且说明提出需求的原理或者依据，以帮助开发人员做出合理的设计选择。尽可能详细地描述性能需求，如果需要，可以针对每个功能需求或者特征分别陈述其性能需求。在这里确定：</w:t>
      </w:r>
    </w:p>
    <w:p w14:paraId="209FE331"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lastRenderedPageBreak/>
        <w:t>相互合作的用户数量；</w:t>
      </w:r>
    </w:p>
    <w:p w14:paraId="30DB9B87"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系统支持的并发操作数量；</w:t>
      </w:r>
    </w:p>
    <w:p w14:paraId="73EA63E1"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响应时间；</w:t>
      </w:r>
    </w:p>
    <w:p w14:paraId="0206A6C7"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与实时系统的时间关系：</w:t>
      </w:r>
    </w:p>
    <w:p w14:paraId="5438D378" w14:textId="77777777" w:rsidR="0070103E" w:rsidRPr="000C686C" w:rsidRDefault="0070103E" w:rsidP="000C686C">
      <w:pPr>
        <w:numPr>
          <w:ilvl w:val="0"/>
          <w:numId w:val="7"/>
        </w:numPr>
        <w:snapToGrid w:val="0"/>
        <w:spacing w:line="288" w:lineRule="auto"/>
        <w:ind w:firstLineChars="0"/>
        <w:rPr>
          <w:color w:val="0070C0"/>
        </w:rPr>
      </w:pPr>
      <w:r w:rsidRPr="000C686C">
        <w:rPr>
          <w:rFonts w:hint="eastAsia"/>
          <w:color w:val="0070C0"/>
        </w:rPr>
        <w:t>容量需求</w:t>
      </w:r>
    </w:p>
    <w:p w14:paraId="23157EC3" w14:textId="77777777" w:rsidR="0070103E" w:rsidRPr="000C686C" w:rsidRDefault="0070103E" w:rsidP="000C686C">
      <w:pPr>
        <w:numPr>
          <w:ilvl w:val="1"/>
          <w:numId w:val="10"/>
        </w:numPr>
        <w:snapToGrid w:val="0"/>
        <w:spacing w:line="288" w:lineRule="auto"/>
        <w:ind w:firstLineChars="0"/>
        <w:rPr>
          <w:color w:val="0070C0"/>
        </w:rPr>
      </w:pPr>
      <w:r w:rsidRPr="000C686C">
        <w:rPr>
          <w:rFonts w:hint="eastAsia"/>
          <w:color w:val="0070C0"/>
        </w:rPr>
        <w:t>存储器；</w:t>
      </w:r>
    </w:p>
    <w:p w14:paraId="0AACB2FE" w14:textId="77777777" w:rsidR="0070103E" w:rsidRPr="000C686C" w:rsidRDefault="0070103E" w:rsidP="000C686C">
      <w:pPr>
        <w:numPr>
          <w:ilvl w:val="1"/>
          <w:numId w:val="10"/>
        </w:numPr>
        <w:snapToGrid w:val="0"/>
        <w:spacing w:line="288" w:lineRule="auto"/>
        <w:ind w:firstLineChars="0"/>
        <w:rPr>
          <w:color w:val="0070C0"/>
        </w:rPr>
      </w:pPr>
      <w:r w:rsidRPr="000C686C">
        <w:rPr>
          <w:rFonts w:hint="eastAsia"/>
          <w:color w:val="0070C0"/>
        </w:rPr>
        <w:t>磁盘空间；</w:t>
      </w:r>
    </w:p>
    <w:p w14:paraId="1E5B7DF0" w14:textId="77777777" w:rsidR="0070103E" w:rsidRPr="000C686C" w:rsidRDefault="0070103E" w:rsidP="000C686C">
      <w:pPr>
        <w:numPr>
          <w:ilvl w:val="1"/>
          <w:numId w:val="10"/>
        </w:numPr>
        <w:snapToGrid w:val="0"/>
        <w:spacing w:line="288" w:lineRule="auto"/>
        <w:ind w:firstLineChars="0"/>
        <w:rPr>
          <w:color w:val="0070C0"/>
        </w:rPr>
      </w:pPr>
      <w:r w:rsidRPr="000C686C">
        <w:rPr>
          <w:rFonts w:hint="eastAsia"/>
          <w:color w:val="0070C0"/>
        </w:rPr>
        <w:t>数据库中表的最大行数。</w:t>
      </w:r>
    </w:p>
    <w:p w14:paraId="19580C26" w14:textId="77777777" w:rsidR="0070103E" w:rsidRPr="000C686C" w:rsidRDefault="0070103E" w:rsidP="000C686C">
      <w:pPr>
        <w:pStyle w:val="2"/>
        <w:snapToGrid w:val="0"/>
        <w:spacing w:before="0" w:after="0" w:line="288" w:lineRule="auto"/>
        <w:ind w:left="180"/>
        <w:rPr>
          <w:rFonts w:ascii="Consolas" w:eastAsia="微软雅黑" w:hAnsi="Consolas"/>
          <w:szCs w:val="24"/>
        </w:rPr>
      </w:pPr>
      <w:bookmarkStart w:id="208" w:name="_Toc120307683"/>
      <w:bookmarkStart w:id="209" w:name="_Toc121128979"/>
      <w:bookmarkStart w:id="210" w:name="_Toc127799088"/>
      <w:bookmarkStart w:id="211" w:name="_Toc120961425"/>
      <w:bookmarkStart w:id="212" w:name="_Toc120961589"/>
      <w:bookmarkStart w:id="213" w:name="_Toc120968685"/>
      <w:bookmarkStart w:id="214" w:name="_Toc120968849"/>
      <w:bookmarkStart w:id="215" w:name="_Toc124506209"/>
      <w:bookmarkStart w:id="216" w:name="_Toc154578092"/>
      <w:r w:rsidRPr="000C686C">
        <w:rPr>
          <w:rFonts w:ascii="Consolas" w:eastAsia="微软雅黑" w:hAnsi="Consolas" w:hint="eastAsia"/>
          <w:szCs w:val="24"/>
        </w:rPr>
        <w:t>安全性需求</w:t>
      </w:r>
      <w:bookmarkEnd w:id="208"/>
      <w:bookmarkEnd w:id="209"/>
      <w:bookmarkEnd w:id="210"/>
      <w:bookmarkEnd w:id="211"/>
      <w:bookmarkEnd w:id="212"/>
      <w:bookmarkEnd w:id="213"/>
      <w:bookmarkEnd w:id="214"/>
      <w:bookmarkEnd w:id="215"/>
      <w:bookmarkEnd w:id="216"/>
    </w:p>
    <w:p w14:paraId="61D6E026" w14:textId="77777777" w:rsidR="0070103E" w:rsidRPr="000C686C" w:rsidRDefault="0070103E" w:rsidP="000C686C">
      <w:pPr>
        <w:snapToGrid w:val="0"/>
        <w:spacing w:line="288" w:lineRule="auto"/>
        <w:rPr>
          <w:color w:val="0070C0"/>
        </w:rPr>
      </w:pPr>
      <w:r w:rsidRPr="000C686C">
        <w:rPr>
          <w:rFonts w:hint="eastAsia"/>
          <w:color w:val="0070C0"/>
        </w:rPr>
        <w:t>详尽陈述与系统安全性、完整性问题相关的需求，或者与个人隐私问题相关的需求。这些问题将会影响到软件产品的使用，和软件产品所创建或者使用的数据的保护。定义用户身份认证，或备授权需求。明确软件产品必须满足的安全性或者保密性策略。也可以通过称为完整性的质量属性来阐述这些需求。一个典型的软件系统安全需求范例如下：“每个用户在第一次登录后，必须更改他的系统预置登录密码，系统预置的登录密码不能重用。”</w:t>
      </w:r>
    </w:p>
    <w:p w14:paraId="0B62038D" w14:textId="692A108C" w:rsidR="0070103E" w:rsidRPr="000C686C" w:rsidRDefault="0070103E" w:rsidP="000C686C">
      <w:pPr>
        <w:pStyle w:val="2"/>
        <w:snapToGrid w:val="0"/>
        <w:spacing w:before="0" w:after="0" w:line="288" w:lineRule="auto"/>
        <w:ind w:left="180"/>
        <w:rPr>
          <w:rFonts w:ascii="Consolas" w:eastAsia="微软雅黑" w:hAnsi="Consolas"/>
          <w:szCs w:val="24"/>
        </w:rPr>
      </w:pPr>
      <w:bookmarkStart w:id="217" w:name="_Toc120307684"/>
      <w:bookmarkStart w:id="218" w:name="_Toc121128980"/>
      <w:bookmarkStart w:id="219" w:name="_Toc127799089"/>
      <w:bookmarkStart w:id="220" w:name="_Toc120961426"/>
      <w:bookmarkStart w:id="221" w:name="_Toc120961590"/>
      <w:bookmarkStart w:id="222" w:name="_Toc120968686"/>
      <w:bookmarkStart w:id="223" w:name="_Toc120968850"/>
      <w:bookmarkStart w:id="224" w:name="_Toc124506210"/>
      <w:bookmarkStart w:id="225" w:name="_Toc154578093"/>
      <w:r w:rsidRPr="000C686C">
        <w:rPr>
          <w:rFonts w:ascii="Consolas" w:eastAsia="微软雅黑" w:hAnsi="Consolas" w:hint="eastAsia"/>
          <w:szCs w:val="24"/>
        </w:rPr>
        <w:t>软件质量</w:t>
      </w:r>
      <w:bookmarkEnd w:id="217"/>
      <w:bookmarkEnd w:id="218"/>
      <w:bookmarkEnd w:id="219"/>
      <w:bookmarkEnd w:id="220"/>
      <w:bookmarkEnd w:id="221"/>
      <w:bookmarkEnd w:id="222"/>
      <w:bookmarkEnd w:id="223"/>
      <w:bookmarkEnd w:id="224"/>
      <w:bookmarkEnd w:id="225"/>
      <w:r w:rsidR="001176A4" w:rsidRPr="000C686C">
        <w:rPr>
          <w:rFonts w:ascii="Consolas" w:eastAsia="微软雅黑" w:hAnsi="Consolas" w:hint="eastAsia"/>
          <w:szCs w:val="24"/>
        </w:rPr>
        <w:t>需求</w:t>
      </w:r>
    </w:p>
    <w:p w14:paraId="4A2EE15C" w14:textId="77777777" w:rsidR="0070103E" w:rsidRPr="000C686C" w:rsidRDefault="0070103E" w:rsidP="000C686C">
      <w:pPr>
        <w:snapToGrid w:val="0"/>
        <w:spacing w:line="288" w:lineRule="auto"/>
        <w:rPr>
          <w:color w:val="0070C0"/>
        </w:rPr>
      </w:pPr>
      <w:r w:rsidRPr="000C686C">
        <w:rPr>
          <w:rFonts w:hint="eastAsia"/>
          <w:color w:val="0070C0"/>
        </w:rPr>
        <w:t>详尽陈述对客户和开发人员至关重要的在软件产品其它方面表现出来的质量功能。这些功能必须是确定的、定量的、在需要时是可以验证的。至少也应该指明不同属性的相对侧重点，例如：易用性优于易学性，或者可移植性优于有效性。</w:t>
      </w:r>
    </w:p>
    <w:p w14:paraId="0388558D" w14:textId="77777777" w:rsidR="0070103E" w:rsidRPr="000C686C" w:rsidRDefault="0070103E" w:rsidP="000C686C">
      <w:pPr>
        <w:pStyle w:val="2"/>
        <w:snapToGrid w:val="0"/>
        <w:spacing w:before="0" w:after="0" w:line="288" w:lineRule="auto"/>
        <w:ind w:left="180"/>
        <w:rPr>
          <w:rFonts w:ascii="Consolas" w:eastAsia="微软雅黑" w:hAnsi="Consolas"/>
          <w:szCs w:val="24"/>
        </w:rPr>
      </w:pPr>
      <w:bookmarkStart w:id="226" w:name="_Toc120307685"/>
      <w:bookmarkStart w:id="227" w:name="_Toc121128981"/>
      <w:bookmarkStart w:id="228" w:name="_Toc127799090"/>
      <w:bookmarkStart w:id="229" w:name="_Toc120961427"/>
      <w:bookmarkStart w:id="230" w:name="_Toc120961591"/>
      <w:bookmarkStart w:id="231" w:name="_Toc120968687"/>
      <w:bookmarkStart w:id="232" w:name="_Toc120968851"/>
      <w:bookmarkStart w:id="233" w:name="_Toc124506211"/>
      <w:bookmarkStart w:id="234" w:name="_Toc154578094"/>
      <w:r w:rsidRPr="000C686C">
        <w:rPr>
          <w:rFonts w:ascii="Consolas" w:eastAsia="微软雅黑" w:hAnsi="Consolas" w:hint="eastAsia"/>
          <w:szCs w:val="24"/>
        </w:rPr>
        <w:t>业务规则</w:t>
      </w:r>
      <w:bookmarkEnd w:id="226"/>
      <w:bookmarkEnd w:id="227"/>
      <w:bookmarkEnd w:id="228"/>
      <w:bookmarkEnd w:id="229"/>
      <w:bookmarkEnd w:id="230"/>
      <w:bookmarkEnd w:id="231"/>
      <w:bookmarkEnd w:id="232"/>
      <w:bookmarkEnd w:id="233"/>
      <w:bookmarkEnd w:id="234"/>
    </w:p>
    <w:p w14:paraId="2046AE82" w14:textId="77777777" w:rsidR="0070103E" w:rsidRPr="000C686C" w:rsidRDefault="0070103E" w:rsidP="000C686C">
      <w:pPr>
        <w:snapToGrid w:val="0"/>
        <w:spacing w:line="288" w:lineRule="auto"/>
        <w:rPr>
          <w:color w:val="0070C0"/>
        </w:rPr>
      </w:pPr>
      <w:r w:rsidRPr="000C686C">
        <w:rPr>
          <w:rFonts w:hint="eastAsia"/>
          <w:color w:val="0070C0"/>
        </w:rPr>
        <w:t>列举出有关软件产品的所有操作规则，例如：那些人在特定环境下可以进行何种操作。这些本身不是功能需求，但是他们可以暗示某些功能需求执行这些规则。一个业务规则的范例如下：“进行达到或者超过</w:t>
      </w:r>
      <w:r w:rsidRPr="000C686C">
        <w:rPr>
          <w:rFonts w:hint="eastAsia"/>
          <w:color w:val="0070C0"/>
        </w:rPr>
        <w:t>10</w:t>
      </w:r>
      <w:r w:rsidRPr="000C686C">
        <w:rPr>
          <w:rFonts w:hint="eastAsia"/>
          <w:color w:val="0070C0"/>
        </w:rPr>
        <w:t>，</w:t>
      </w:r>
      <w:r w:rsidRPr="000C686C">
        <w:rPr>
          <w:rFonts w:hint="eastAsia"/>
          <w:color w:val="0070C0"/>
        </w:rPr>
        <w:t>000</w:t>
      </w:r>
      <w:r w:rsidRPr="000C686C">
        <w:rPr>
          <w:rFonts w:hint="eastAsia"/>
          <w:color w:val="0070C0"/>
        </w:rPr>
        <w:t>，</w:t>
      </w:r>
      <w:r w:rsidRPr="000C686C">
        <w:rPr>
          <w:rFonts w:hint="eastAsia"/>
          <w:color w:val="0070C0"/>
        </w:rPr>
        <w:t>00</w:t>
      </w:r>
      <w:r w:rsidRPr="000C686C">
        <w:rPr>
          <w:rFonts w:hint="eastAsia"/>
          <w:color w:val="0070C0"/>
        </w:rPr>
        <w:t>元人民币的储蓄业务时，必须通过附加的管理员认证。”</w:t>
      </w:r>
    </w:p>
    <w:p w14:paraId="52A1721D" w14:textId="77777777" w:rsidR="0070103E" w:rsidRPr="000C686C" w:rsidRDefault="0070103E" w:rsidP="000C686C">
      <w:pPr>
        <w:snapToGrid w:val="0"/>
        <w:spacing w:line="288" w:lineRule="auto"/>
        <w:rPr>
          <w:color w:val="0070C0"/>
        </w:rPr>
      </w:pPr>
      <w:r w:rsidRPr="000C686C">
        <w:rPr>
          <w:rFonts w:hint="eastAsia"/>
          <w:color w:val="0070C0"/>
        </w:rPr>
        <w:t>列举业务规则时，可以根据规则的数量，选取合适的编目方式。</w:t>
      </w:r>
    </w:p>
    <w:p w14:paraId="16A3A7EA" w14:textId="77777777" w:rsidR="0070103E" w:rsidRPr="000C686C" w:rsidRDefault="0070103E" w:rsidP="000C686C">
      <w:pPr>
        <w:pStyle w:val="2"/>
        <w:snapToGrid w:val="0"/>
        <w:spacing w:before="0" w:after="0" w:line="288" w:lineRule="auto"/>
        <w:ind w:left="180"/>
        <w:rPr>
          <w:rFonts w:ascii="Consolas" w:eastAsia="微软雅黑" w:hAnsi="Consolas"/>
          <w:szCs w:val="24"/>
        </w:rPr>
      </w:pPr>
      <w:bookmarkStart w:id="235" w:name="_Toc120307686"/>
      <w:bookmarkStart w:id="236" w:name="_Toc121128982"/>
      <w:bookmarkStart w:id="237" w:name="_Toc127799091"/>
      <w:bookmarkStart w:id="238" w:name="_Toc120961428"/>
      <w:bookmarkStart w:id="239" w:name="_Toc120961592"/>
      <w:bookmarkStart w:id="240" w:name="_Toc120968688"/>
      <w:bookmarkStart w:id="241" w:name="_Toc120968852"/>
      <w:bookmarkStart w:id="242" w:name="_Toc124506212"/>
      <w:bookmarkStart w:id="243" w:name="_Toc154578095"/>
      <w:r w:rsidRPr="000C686C">
        <w:rPr>
          <w:rFonts w:ascii="Consolas" w:eastAsia="微软雅黑" w:hAnsi="Consolas" w:hint="eastAsia"/>
          <w:szCs w:val="24"/>
        </w:rPr>
        <w:t>用户文档</w:t>
      </w:r>
      <w:bookmarkEnd w:id="235"/>
      <w:bookmarkEnd w:id="236"/>
      <w:bookmarkEnd w:id="237"/>
      <w:bookmarkEnd w:id="238"/>
      <w:bookmarkEnd w:id="239"/>
      <w:bookmarkEnd w:id="240"/>
      <w:bookmarkEnd w:id="241"/>
      <w:bookmarkEnd w:id="242"/>
      <w:bookmarkEnd w:id="243"/>
    </w:p>
    <w:p w14:paraId="1F6D8CA2" w14:textId="77777777" w:rsidR="0070103E" w:rsidRPr="000C686C" w:rsidRDefault="0070103E" w:rsidP="000C686C">
      <w:pPr>
        <w:snapToGrid w:val="0"/>
        <w:spacing w:line="288" w:lineRule="auto"/>
        <w:rPr>
          <w:color w:val="0070C0"/>
        </w:rPr>
      </w:pPr>
      <w:r w:rsidRPr="000C686C">
        <w:rPr>
          <w:rFonts w:hint="eastAsia"/>
          <w:color w:val="0070C0"/>
        </w:rPr>
        <w:t>列举出将与软件产品一同交付的用户文档，并且明确所有己</w:t>
      </w:r>
      <w:proofErr w:type="gramStart"/>
      <w:r w:rsidRPr="000C686C">
        <w:rPr>
          <w:rFonts w:hint="eastAsia"/>
          <w:color w:val="0070C0"/>
        </w:rPr>
        <w:t>知用户</w:t>
      </w:r>
      <w:proofErr w:type="gramEnd"/>
      <w:r w:rsidRPr="000C686C">
        <w:rPr>
          <w:rFonts w:hint="eastAsia"/>
          <w:color w:val="0070C0"/>
        </w:rPr>
        <w:t>文档的交付格式或标准，例如：</w:t>
      </w:r>
    </w:p>
    <w:p w14:paraId="48B8E769" w14:textId="77777777" w:rsidR="0070103E" w:rsidRPr="000C686C" w:rsidRDefault="0070103E" w:rsidP="000C686C">
      <w:pPr>
        <w:numPr>
          <w:ilvl w:val="0"/>
          <w:numId w:val="11"/>
        </w:numPr>
        <w:snapToGrid w:val="0"/>
        <w:spacing w:line="288" w:lineRule="auto"/>
        <w:ind w:firstLineChars="0"/>
        <w:rPr>
          <w:color w:val="0070C0"/>
        </w:rPr>
      </w:pPr>
      <w:r w:rsidRPr="000C686C">
        <w:rPr>
          <w:rFonts w:hint="eastAsia"/>
          <w:color w:val="0070C0"/>
        </w:rPr>
        <w:t>安装指南</w:t>
      </w:r>
    </w:p>
    <w:p w14:paraId="789288B3" w14:textId="77777777" w:rsidR="0070103E" w:rsidRPr="000C686C" w:rsidRDefault="0070103E" w:rsidP="000C686C">
      <w:pPr>
        <w:snapToGrid w:val="0"/>
        <w:spacing w:line="288" w:lineRule="auto"/>
        <w:ind w:leftChars="200" w:left="420"/>
        <w:rPr>
          <w:color w:val="0070C0"/>
        </w:rPr>
      </w:pPr>
      <w:r w:rsidRPr="000C686C">
        <w:rPr>
          <w:rFonts w:hint="eastAsia"/>
          <w:color w:val="0070C0"/>
        </w:rPr>
        <w:t>纸质文档，</w:t>
      </w:r>
      <w:r w:rsidRPr="000C686C">
        <w:rPr>
          <w:rFonts w:hint="eastAsia"/>
          <w:color w:val="0070C0"/>
        </w:rPr>
        <w:t>16</w:t>
      </w:r>
      <w:r w:rsidRPr="000C686C">
        <w:rPr>
          <w:rFonts w:hint="eastAsia"/>
          <w:color w:val="0070C0"/>
        </w:rPr>
        <w:t>开本；</w:t>
      </w:r>
    </w:p>
    <w:p w14:paraId="289327E6" w14:textId="77777777" w:rsidR="0070103E" w:rsidRPr="000C686C" w:rsidRDefault="0070103E" w:rsidP="000C686C">
      <w:pPr>
        <w:numPr>
          <w:ilvl w:val="0"/>
          <w:numId w:val="11"/>
        </w:numPr>
        <w:snapToGrid w:val="0"/>
        <w:spacing w:line="288" w:lineRule="auto"/>
        <w:ind w:firstLineChars="0"/>
        <w:rPr>
          <w:color w:val="0070C0"/>
        </w:rPr>
      </w:pPr>
      <w:r w:rsidRPr="000C686C">
        <w:rPr>
          <w:rFonts w:hint="eastAsia"/>
          <w:color w:val="0070C0"/>
        </w:rPr>
        <w:t>用户手册</w:t>
      </w:r>
    </w:p>
    <w:p w14:paraId="306E798C" w14:textId="77777777" w:rsidR="0070103E" w:rsidRPr="000C686C" w:rsidRDefault="0070103E" w:rsidP="000C686C">
      <w:pPr>
        <w:snapToGrid w:val="0"/>
        <w:spacing w:line="288" w:lineRule="auto"/>
        <w:ind w:leftChars="200" w:left="420"/>
        <w:rPr>
          <w:color w:val="0070C0"/>
        </w:rPr>
      </w:pPr>
      <w:r w:rsidRPr="000C686C">
        <w:rPr>
          <w:rFonts w:hint="eastAsia"/>
          <w:color w:val="0070C0"/>
        </w:rPr>
        <w:t>纸质文档，</w:t>
      </w:r>
      <w:r w:rsidRPr="000C686C">
        <w:rPr>
          <w:rFonts w:hint="eastAsia"/>
          <w:color w:val="0070C0"/>
        </w:rPr>
        <w:t>16</w:t>
      </w:r>
      <w:r w:rsidRPr="000C686C">
        <w:rPr>
          <w:rFonts w:hint="eastAsia"/>
          <w:color w:val="0070C0"/>
        </w:rPr>
        <w:t>开本；</w:t>
      </w:r>
    </w:p>
    <w:p w14:paraId="1939C548" w14:textId="77777777" w:rsidR="0070103E" w:rsidRPr="000C686C" w:rsidRDefault="0070103E" w:rsidP="000C686C">
      <w:pPr>
        <w:numPr>
          <w:ilvl w:val="0"/>
          <w:numId w:val="11"/>
        </w:numPr>
        <w:snapToGrid w:val="0"/>
        <w:spacing w:line="288" w:lineRule="auto"/>
        <w:ind w:firstLineChars="0"/>
        <w:rPr>
          <w:color w:val="0070C0"/>
        </w:rPr>
      </w:pPr>
      <w:r w:rsidRPr="000C686C">
        <w:rPr>
          <w:rFonts w:hint="eastAsia"/>
          <w:color w:val="0070C0"/>
        </w:rPr>
        <w:lastRenderedPageBreak/>
        <w:t>在线帮助</w:t>
      </w:r>
    </w:p>
    <w:p w14:paraId="58521154" w14:textId="77777777" w:rsidR="0070103E" w:rsidRPr="000C686C" w:rsidRDefault="0070103E" w:rsidP="000C686C">
      <w:pPr>
        <w:numPr>
          <w:ilvl w:val="0"/>
          <w:numId w:val="11"/>
        </w:numPr>
        <w:snapToGrid w:val="0"/>
        <w:spacing w:line="288" w:lineRule="auto"/>
        <w:ind w:firstLineChars="0"/>
        <w:rPr>
          <w:color w:val="0070C0"/>
        </w:rPr>
      </w:pPr>
      <w:r w:rsidRPr="000C686C">
        <w:rPr>
          <w:rFonts w:hint="eastAsia"/>
          <w:color w:val="0070C0"/>
        </w:rPr>
        <w:t>电子文档，与软件产品一同分发、配置；</w:t>
      </w:r>
    </w:p>
    <w:p w14:paraId="5F6FA9DE" w14:textId="77777777" w:rsidR="0070103E" w:rsidRPr="000C686C" w:rsidRDefault="0070103E" w:rsidP="000C686C">
      <w:pPr>
        <w:numPr>
          <w:ilvl w:val="0"/>
          <w:numId w:val="11"/>
        </w:numPr>
        <w:snapToGrid w:val="0"/>
        <w:spacing w:line="288" w:lineRule="auto"/>
        <w:ind w:firstLineChars="0"/>
        <w:rPr>
          <w:color w:val="0070C0"/>
        </w:rPr>
      </w:pPr>
      <w:r w:rsidRPr="000C686C">
        <w:rPr>
          <w:rFonts w:hint="eastAsia"/>
          <w:color w:val="0070C0"/>
        </w:rPr>
        <w:t>使用教程电子文档，与软件产品一同分发、配置。</w:t>
      </w:r>
    </w:p>
    <w:p w14:paraId="0313B83E" w14:textId="77777777" w:rsidR="0070103E" w:rsidRPr="000C686C" w:rsidRDefault="0070103E" w:rsidP="000C686C">
      <w:pPr>
        <w:pStyle w:val="1"/>
        <w:snapToGrid w:val="0"/>
        <w:spacing w:before="0" w:after="0" w:line="288" w:lineRule="auto"/>
      </w:pPr>
      <w:bookmarkStart w:id="244" w:name="_Toc120307688"/>
      <w:bookmarkStart w:id="245" w:name="_Toc121128984"/>
      <w:bookmarkStart w:id="246" w:name="_Toc127799093"/>
      <w:bookmarkStart w:id="247" w:name="_Toc120961430"/>
      <w:bookmarkStart w:id="248" w:name="_Toc120961594"/>
      <w:bookmarkStart w:id="249" w:name="_Toc120968690"/>
      <w:bookmarkStart w:id="250" w:name="_Toc120968854"/>
      <w:bookmarkStart w:id="251" w:name="_Toc124506214"/>
      <w:bookmarkStart w:id="252" w:name="_Toc154578096"/>
      <w:r w:rsidRPr="000C686C">
        <w:rPr>
          <w:rFonts w:hint="eastAsia"/>
        </w:rPr>
        <w:t>数据定义</w:t>
      </w:r>
      <w:bookmarkEnd w:id="244"/>
      <w:bookmarkEnd w:id="245"/>
      <w:bookmarkEnd w:id="246"/>
      <w:bookmarkEnd w:id="247"/>
      <w:bookmarkEnd w:id="248"/>
      <w:bookmarkEnd w:id="249"/>
      <w:bookmarkEnd w:id="250"/>
      <w:bookmarkEnd w:id="251"/>
      <w:bookmarkEnd w:id="252"/>
    </w:p>
    <w:p w14:paraId="268FE19D" w14:textId="77777777" w:rsidR="0070103E" w:rsidRPr="000C686C" w:rsidRDefault="0070103E" w:rsidP="000C686C">
      <w:pPr>
        <w:snapToGrid w:val="0"/>
        <w:spacing w:line="288" w:lineRule="auto"/>
        <w:rPr>
          <w:color w:val="0070C0"/>
        </w:rPr>
      </w:pPr>
      <w:r w:rsidRPr="000C686C">
        <w:rPr>
          <w:rFonts w:hint="eastAsia"/>
          <w:color w:val="0070C0"/>
        </w:rPr>
        <w:t>数据定义是一个定义了应用程序中使用的所有数据元素和结构的共享文档，其中对每个数据元素和结构都准确描述：含义、类型、数据大小、格式、计量单位、精度以及取值范围。数据定义的维护独立于软件需求规格说明，并且在软件产品开发和维护的任何阶段，均向风险承担者开放。</w:t>
      </w:r>
    </w:p>
    <w:p w14:paraId="78CF1BA0" w14:textId="77777777" w:rsidR="0070103E" w:rsidRPr="000C686C" w:rsidRDefault="0070103E" w:rsidP="000C686C">
      <w:pPr>
        <w:snapToGrid w:val="0"/>
        <w:spacing w:line="288" w:lineRule="auto"/>
        <w:rPr>
          <w:color w:val="0070C0"/>
        </w:rPr>
      </w:pPr>
      <w:r w:rsidRPr="000C686C">
        <w:rPr>
          <w:rFonts w:hint="eastAsia"/>
          <w:color w:val="0070C0"/>
        </w:rPr>
        <w:t>如果为软件开发项目创建一个独立的数据定义，而不是为每一项特性描述有关的数据项，有利于避免冗余和不一致性。但是却不利于多人协同编写需求分析报告，容易遗漏数据，也不方便阅读。因此还是建议为每个特性描述有关的数据项，汇总数据项创建数据定义，再根据数据定义复核全部数据，使得它们的名称和含义完全一致。必须注意的是，为了避免二义性，在汇总数据项时应该根据数据项所代表的实际意义汇总，而不是根据数据项的名称汇总。</w:t>
      </w:r>
    </w:p>
    <w:p w14:paraId="3C63C6EE" w14:textId="77777777" w:rsidR="0070103E" w:rsidRPr="000C686C" w:rsidRDefault="0070103E" w:rsidP="000C686C">
      <w:pPr>
        <w:snapToGrid w:val="0"/>
        <w:spacing w:line="288" w:lineRule="auto"/>
        <w:rPr>
          <w:color w:val="0070C0"/>
        </w:rPr>
      </w:pPr>
      <w:r w:rsidRPr="000C686C">
        <w:rPr>
          <w:rFonts w:hint="eastAsia"/>
          <w:color w:val="0070C0"/>
        </w:rPr>
        <w:t>在数据定义中，每个数据项除了有一个中文名称外，还应该为它取一个简短的英文名称，该英文名称应该符合命名规范，因为在软件开发时将沿用该英文名称。可以使用等号表示数据项，名称写在左边，定义写在右边。常见数据项的描述方式如下：</w:t>
      </w:r>
    </w:p>
    <w:p w14:paraId="5AD37166" w14:textId="77777777" w:rsidR="0070103E" w:rsidRPr="000C686C" w:rsidRDefault="0070103E" w:rsidP="000C686C">
      <w:pPr>
        <w:numPr>
          <w:ilvl w:val="0"/>
          <w:numId w:val="12"/>
        </w:numPr>
        <w:snapToGrid w:val="0"/>
        <w:spacing w:line="288" w:lineRule="auto"/>
        <w:ind w:firstLineChars="0"/>
        <w:rPr>
          <w:color w:val="0070C0"/>
        </w:rPr>
      </w:pPr>
      <w:r w:rsidRPr="000C686C">
        <w:rPr>
          <w:rFonts w:hint="eastAsia"/>
          <w:color w:val="0070C0"/>
        </w:rPr>
        <w:t>原数据元素</w:t>
      </w:r>
    </w:p>
    <w:p w14:paraId="777DDCBE" w14:textId="35C69578" w:rsidR="0070103E" w:rsidRPr="000C686C" w:rsidRDefault="0070103E" w:rsidP="000C686C">
      <w:pPr>
        <w:snapToGrid w:val="0"/>
        <w:spacing w:line="288" w:lineRule="auto"/>
        <w:rPr>
          <w:color w:val="0070C0"/>
        </w:rPr>
      </w:pPr>
      <w:r w:rsidRPr="000C686C">
        <w:rPr>
          <w:rFonts w:hint="eastAsia"/>
          <w:color w:val="0070C0"/>
        </w:rPr>
        <w:t>一个原数据元素是不可分解的，可以将一个数量值赋给它。定义原数据元素必须确定其含义、类型、数据大小、格式、计量单位、精度以及取值范围。采用以星号为界的一行注释文本，描述原数据元素的定义。</w:t>
      </w:r>
    </w:p>
    <w:p w14:paraId="328A6201" w14:textId="77777777" w:rsidR="0070103E" w:rsidRPr="000C686C" w:rsidRDefault="0070103E" w:rsidP="000C686C">
      <w:pPr>
        <w:numPr>
          <w:ilvl w:val="0"/>
          <w:numId w:val="12"/>
        </w:numPr>
        <w:snapToGrid w:val="0"/>
        <w:spacing w:line="288" w:lineRule="auto"/>
        <w:ind w:firstLineChars="0"/>
        <w:rPr>
          <w:color w:val="0070C0"/>
        </w:rPr>
      </w:pPr>
      <w:r w:rsidRPr="000C686C">
        <w:rPr>
          <w:rFonts w:hint="eastAsia"/>
          <w:color w:val="0070C0"/>
        </w:rPr>
        <w:t>选择项</w:t>
      </w:r>
    </w:p>
    <w:p w14:paraId="53AC101D" w14:textId="1E60FD54" w:rsidR="0070103E" w:rsidRPr="000C686C" w:rsidRDefault="0070103E" w:rsidP="000C686C">
      <w:pPr>
        <w:snapToGrid w:val="0"/>
        <w:spacing w:line="288" w:lineRule="auto"/>
        <w:rPr>
          <w:color w:val="0070C0"/>
        </w:rPr>
      </w:pPr>
      <w:r w:rsidRPr="000C686C">
        <w:rPr>
          <w:rFonts w:hint="eastAsia"/>
          <w:color w:val="0070C0"/>
        </w:rPr>
        <w:t>选择项是一种只可以取有限离散值的特殊原数据元素，描述时一一枚举这些值，并用方括号</w:t>
      </w:r>
      <w:proofErr w:type="gramStart"/>
      <w:r w:rsidRPr="000C686C">
        <w:rPr>
          <w:rFonts w:hint="eastAsia"/>
          <w:color w:val="0070C0"/>
        </w:rPr>
        <w:t>括</w:t>
      </w:r>
      <w:proofErr w:type="gramEnd"/>
      <w:r w:rsidRPr="000C686C">
        <w:rPr>
          <w:rFonts w:hint="eastAsia"/>
          <w:color w:val="0070C0"/>
        </w:rPr>
        <w:t>起来写在原数据元素的定义前。在两项离散值之间，使用管道符分隔。</w:t>
      </w:r>
    </w:p>
    <w:p w14:paraId="0AF30D05" w14:textId="77777777" w:rsidR="0070103E" w:rsidRPr="000C686C" w:rsidRDefault="0070103E" w:rsidP="000C686C">
      <w:pPr>
        <w:numPr>
          <w:ilvl w:val="0"/>
          <w:numId w:val="12"/>
        </w:numPr>
        <w:snapToGrid w:val="0"/>
        <w:spacing w:line="288" w:lineRule="auto"/>
        <w:ind w:firstLineChars="0"/>
        <w:rPr>
          <w:color w:val="0070C0"/>
        </w:rPr>
      </w:pPr>
      <w:r w:rsidRPr="000C686C">
        <w:rPr>
          <w:rFonts w:hint="eastAsia"/>
          <w:color w:val="0070C0"/>
        </w:rPr>
        <w:t>组合项</w:t>
      </w:r>
    </w:p>
    <w:p w14:paraId="746983B7" w14:textId="2F82966D" w:rsidR="0070103E" w:rsidRPr="000C686C" w:rsidRDefault="0070103E" w:rsidP="000C686C">
      <w:pPr>
        <w:snapToGrid w:val="0"/>
        <w:spacing w:line="288" w:lineRule="auto"/>
        <w:rPr>
          <w:color w:val="0070C0"/>
        </w:rPr>
      </w:pPr>
      <w:r w:rsidRPr="000C686C">
        <w:rPr>
          <w:rFonts w:hint="eastAsia"/>
          <w:color w:val="0070C0"/>
        </w:rPr>
        <w:t>组合项是一个数据结构或者记录，其中包含了多个数据项。这些数据项可以是原数据元素，也可以是组合数据项，各数据项之间用加号连接。其中每个数据项都必须是数据定义中定义过的，结构中也可以包括其它结构，但是绝对不允许递归。如果数据结构中有可选项，使用圆括号把该项</w:t>
      </w:r>
      <w:proofErr w:type="gramStart"/>
      <w:r w:rsidRPr="000C686C">
        <w:rPr>
          <w:rFonts w:hint="eastAsia"/>
          <w:color w:val="0070C0"/>
        </w:rPr>
        <w:t>括</w:t>
      </w:r>
      <w:proofErr w:type="gramEnd"/>
      <w:r w:rsidRPr="000C686C">
        <w:rPr>
          <w:rFonts w:hint="eastAsia"/>
          <w:color w:val="0070C0"/>
        </w:rPr>
        <w:t>起来。</w:t>
      </w:r>
    </w:p>
    <w:p w14:paraId="0EEF0AE1" w14:textId="77777777" w:rsidR="0070103E" w:rsidRPr="000C686C" w:rsidRDefault="0070103E" w:rsidP="000C686C">
      <w:pPr>
        <w:numPr>
          <w:ilvl w:val="0"/>
          <w:numId w:val="12"/>
        </w:numPr>
        <w:snapToGrid w:val="0"/>
        <w:spacing w:line="288" w:lineRule="auto"/>
        <w:ind w:firstLineChars="0"/>
        <w:rPr>
          <w:color w:val="0070C0"/>
        </w:rPr>
      </w:pPr>
      <w:r w:rsidRPr="000C686C">
        <w:rPr>
          <w:rFonts w:hint="eastAsia"/>
          <w:color w:val="0070C0"/>
        </w:rPr>
        <w:t>重复项</w:t>
      </w:r>
    </w:p>
    <w:p w14:paraId="43DA8360" w14:textId="654BA928" w:rsidR="0070103E" w:rsidRPr="000C686C" w:rsidRDefault="0070103E" w:rsidP="000C686C">
      <w:pPr>
        <w:snapToGrid w:val="0"/>
        <w:spacing w:line="288" w:lineRule="auto"/>
        <w:rPr>
          <w:color w:val="0070C0"/>
        </w:rPr>
      </w:pPr>
      <w:r w:rsidRPr="000C686C">
        <w:rPr>
          <w:rFonts w:hint="eastAsia"/>
          <w:color w:val="0070C0"/>
        </w:rPr>
        <w:t>重复项是组合项的一种特例，其中有一项将有多个实例出现在数据结构中，使用花括号把该项</w:t>
      </w:r>
      <w:proofErr w:type="gramStart"/>
      <w:r w:rsidRPr="000C686C">
        <w:rPr>
          <w:rFonts w:hint="eastAsia"/>
          <w:color w:val="0070C0"/>
        </w:rPr>
        <w:t>括</w:t>
      </w:r>
      <w:proofErr w:type="gramEnd"/>
      <w:r w:rsidRPr="000C686C">
        <w:rPr>
          <w:rFonts w:hint="eastAsia"/>
          <w:color w:val="0070C0"/>
        </w:rPr>
        <w:t>起来。如果知道该项可能允许的范围，就按“最小值：最大值”的形式写在花</w:t>
      </w:r>
      <w:r w:rsidRPr="000C686C">
        <w:rPr>
          <w:rFonts w:hint="eastAsia"/>
          <w:color w:val="0070C0"/>
        </w:rPr>
        <w:lastRenderedPageBreak/>
        <w:t>括号前。</w:t>
      </w:r>
    </w:p>
    <w:p w14:paraId="30EECD32" w14:textId="30128784" w:rsidR="0070103E" w:rsidRPr="000C686C" w:rsidRDefault="0070103E" w:rsidP="000C686C">
      <w:pPr>
        <w:pStyle w:val="1"/>
        <w:snapToGrid w:val="0"/>
        <w:spacing w:before="0" w:after="0" w:line="288" w:lineRule="auto"/>
      </w:pPr>
      <w:bookmarkStart w:id="253" w:name="_Toc120307689"/>
      <w:bookmarkStart w:id="254" w:name="_Toc121128985"/>
      <w:bookmarkStart w:id="255" w:name="_Toc127799094"/>
      <w:bookmarkStart w:id="256" w:name="_Toc120961431"/>
      <w:bookmarkStart w:id="257" w:name="_Toc120961595"/>
      <w:bookmarkStart w:id="258" w:name="_Toc120968691"/>
      <w:bookmarkStart w:id="259" w:name="_Toc120968855"/>
      <w:bookmarkStart w:id="260" w:name="_Toc124506215"/>
      <w:bookmarkStart w:id="261" w:name="_Toc154578097"/>
      <w:r w:rsidRPr="000C686C">
        <w:rPr>
          <w:rFonts w:hint="eastAsia"/>
        </w:rPr>
        <w:t>分析模型</w:t>
      </w:r>
      <w:bookmarkEnd w:id="253"/>
      <w:bookmarkEnd w:id="254"/>
      <w:bookmarkEnd w:id="255"/>
      <w:bookmarkEnd w:id="256"/>
      <w:bookmarkEnd w:id="257"/>
      <w:bookmarkEnd w:id="258"/>
      <w:bookmarkEnd w:id="259"/>
      <w:bookmarkEnd w:id="260"/>
      <w:r w:rsidR="00F60569" w:rsidRPr="000C686C">
        <w:rPr>
          <w:rFonts w:hint="eastAsia"/>
        </w:rPr>
        <w:t>（可选）</w:t>
      </w:r>
      <w:bookmarkEnd w:id="261"/>
    </w:p>
    <w:p w14:paraId="5442D067" w14:textId="11510281" w:rsidR="00043CC6" w:rsidRPr="000C686C" w:rsidRDefault="00043CC6" w:rsidP="000C686C">
      <w:pPr>
        <w:snapToGrid w:val="0"/>
        <w:spacing w:line="288" w:lineRule="auto"/>
      </w:pPr>
      <w:r w:rsidRPr="000C686C">
        <w:rPr>
          <w:rFonts w:hint="eastAsia"/>
          <w:color w:val="0070C0"/>
        </w:rPr>
        <w:t>分析模型通过多种方式展示系统的需求，可以按照以下的方式建模。</w:t>
      </w:r>
      <w:r w:rsidR="009C38C6" w:rsidRPr="000C686C">
        <w:rPr>
          <w:rFonts w:hint="eastAsia"/>
        </w:rPr>
        <w:t>（</w:t>
      </w:r>
      <w:r w:rsidR="009C38C6" w:rsidRPr="000C686C">
        <w:rPr>
          <w:rFonts w:hint="eastAsia"/>
          <w:color w:val="FF0000"/>
        </w:rPr>
        <w:t>注意</w:t>
      </w:r>
      <w:r w:rsidR="006A797F" w:rsidRPr="000C686C">
        <w:rPr>
          <w:rFonts w:hint="eastAsia"/>
          <w:color w:val="FF0000"/>
        </w:rPr>
        <w:t>需求分析</w:t>
      </w:r>
      <w:r w:rsidR="009C38C6" w:rsidRPr="000C686C">
        <w:rPr>
          <w:rFonts w:hint="eastAsia"/>
          <w:color w:val="FF0000"/>
        </w:rPr>
        <w:t>中的类图、顺序图是分析型的，和后面的系统设计中的类图、顺序图还是有区别，课上没有仔细讲，大家可以参考教材第八版中的第</w:t>
      </w:r>
      <w:r w:rsidR="009C38C6" w:rsidRPr="000C686C">
        <w:rPr>
          <w:rFonts w:hint="eastAsia"/>
          <w:color w:val="FF0000"/>
        </w:rPr>
        <w:t>9</w:t>
      </w:r>
      <w:r w:rsidR="009C38C6" w:rsidRPr="000C686C">
        <w:rPr>
          <w:rFonts w:hint="eastAsia"/>
          <w:color w:val="FF0000"/>
        </w:rPr>
        <w:t>、</w:t>
      </w:r>
      <w:r w:rsidR="009C38C6" w:rsidRPr="000C686C">
        <w:rPr>
          <w:color w:val="FF0000"/>
        </w:rPr>
        <w:t>10</w:t>
      </w:r>
      <w:proofErr w:type="gramStart"/>
      <w:r w:rsidR="009C38C6" w:rsidRPr="000C686C">
        <w:rPr>
          <w:rFonts w:hint="eastAsia"/>
          <w:color w:val="FF0000"/>
        </w:rPr>
        <w:t>两</w:t>
      </w:r>
      <w:proofErr w:type="gramEnd"/>
      <w:r w:rsidR="009C38C6" w:rsidRPr="000C686C">
        <w:rPr>
          <w:rFonts w:hint="eastAsia"/>
          <w:color w:val="FF0000"/>
        </w:rPr>
        <w:t>章</w:t>
      </w:r>
      <w:r w:rsidR="009C38C6" w:rsidRPr="000C686C">
        <w:rPr>
          <w:rFonts w:hint="eastAsia"/>
        </w:rPr>
        <w:t>）</w:t>
      </w:r>
    </w:p>
    <w:p w14:paraId="4939908D" w14:textId="77777777" w:rsidR="00F60569" w:rsidRPr="000C686C" w:rsidRDefault="00F60569" w:rsidP="000C686C">
      <w:pPr>
        <w:pStyle w:val="2"/>
        <w:snapToGrid w:val="0"/>
        <w:spacing w:before="0" w:after="0" w:line="288" w:lineRule="auto"/>
        <w:ind w:left="180"/>
        <w:rPr>
          <w:rFonts w:ascii="Consolas" w:eastAsia="微软雅黑" w:hAnsi="Consolas"/>
          <w:szCs w:val="24"/>
        </w:rPr>
      </w:pPr>
      <w:bookmarkStart w:id="262" w:name="_Toc120961433"/>
      <w:bookmarkStart w:id="263" w:name="_Toc120961597"/>
      <w:bookmarkStart w:id="264" w:name="_Toc120968693"/>
      <w:bookmarkStart w:id="265" w:name="_Toc120968857"/>
      <w:bookmarkStart w:id="266" w:name="_Toc124506217"/>
      <w:bookmarkStart w:id="267" w:name="_Toc154578098"/>
      <w:bookmarkStart w:id="268" w:name="_Ref75678000"/>
      <w:bookmarkStart w:id="269" w:name="_Toc120961432"/>
      <w:bookmarkStart w:id="270" w:name="_Toc120961596"/>
      <w:bookmarkStart w:id="271" w:name="_Toc120968692"/>
      <w:bookmarkStart w:id="272" w:name="_Toc120968856"/>
      <w:bookmarkStart w:id="273" w:name="_Toc124506216"/>
      <w:r w:rsidRPr="000C686C">
        <w:rPr>
          <w:rFonts w:ascii="Consolas" w:eastAsia="微软雅黑" w:hAnsi="Consolas" w:hint="eastAsia"/>
          <w:szCs w:val="24"/>
        </w:rPr>
        <w:t>活动图</w:t>
      </w:r>
      <w:bookmarkEnd w:id="262"/>
      <w:bookmarkEnd w:id="263"/>
      <w:bookmarkEnd w:id="264"/>
      <w:bookmarkEnd w:id="265"/>
      <w:bookmarkEnd w:id="266"/>
      <w:bookmarkEnd w:id="267"/>
    </w:p>
    <w:p w14:paraId="406B59AC" w14:textId="77777777" w:rsidR="00F60569" w:rsidRPr="000C686C" w:rsidRDefault="00F60569" w:rsidP="000C686C">
      <w:pPr>
        <w:snapToGrid w:val="0"/>
        <w:spacing w:line="288" w:lineRule="auto"/>
        <w:rPr>
          <w:color w:val="0070C0"/>
        </w:rPr>
      </w:pPr>
      <w:r w:rsidRPr="000C686C">
        <w:rPr>
          <w:color w:val="0070C0"/>
        </w:rPr>
        <w:t>活动图是一种用于描述系统行为的模型视图，它可用来描述动作和动作导致对象状态改变的结果，而不用考虑引发状态改变的事件。</w:t>
      </w:r>
    </w:p>
    <w:p w14:paraId="715BFD43" w14:textId="77777777" w:rsidR="00F60569" w:rsidRPr="000C686C" w:rsidRDefault="00F60569" w:rsidP="000C686C">
      <w:pPr>
        <w:snapToGrid w:val="0"/>
        <w:spacing w:line="288" w:lineRule="auto"/>
        <w:rPr>
          <w:color w:val="0070C0"/>
        </w:rPr>
      </w:pPr>
      <w:r w:rsidRPr="000C686C">
        <w:rPr>
          <w:color w:val="0070C0"/>
        </w:rPr>
        <w:t>活动图的作用主要体现在：</w:t>
      </w:r>
    </w:p>
    <w:p w14:paraId="710FF51D" w14:textId="77777777" w:rsidR="00F60569" w:rsidRPr="000C686C" w:rsidRDefault="00F60569" w:rsidP="000C686C">
      <w:pPr>
        <w:snapToGrid w:val="0"/>
        <w:spacing w:line="288" w:lineRule="auto"/>
        <w:rPr>
          <w:color w:val="0070C0"/>
        </w:rPr>
      </w:pPr>
      <w:r w:rsidRPr="000C686C">
        <w:rPr>
          <w:color w:val="0070C0"/>
        </w:rPr>
        <w:t>（</w:t>
      </w:r>
      <w:r w:rsidRPr="000C686C">
        <w:rPr>
          <w:color w:val="0070C0"/>
        </w:rPr>
        <w:t>1</w:t>
      </w:r>
      <w:r w:rsidRPr="000C686C">
        <w:rPr>
          <w:color w:val="0070C0"/>
        </w:rPr>
        <w:t>）描述一个操作执行过程中所完成的工作。说明角色、工作流、组织和对象是如何工作的。</w:t>
      </w:r>
    </w:p>
    <w:p w14:paraId="0C3B4A75" w14:textId="77777777" w:rsidR="00F60569" w:rsidRPr="000C686C" w:rsidRDefault="00F60569" w:rsidP="000C686C">
      <w:pPr>
        <w:snapToGrid w:val="0"/>
        <w:spacing w:line="288" w:lineRule="auto"/>
        <w:rPr>
          <w:color w:val="0070C0"/>
        </w:rPr>
      </w:pPr>
      <w:r w:rsidRPr="000C686C">
        <w:rPr>
          <w:color w:val="0070C0"/>
        </w:rPr>
        <w:t>（</w:t>
      </w:r>
      <w:r w:rsidRPr="000C686C">
        <w:rPr>
          <w:color w:val="0070C0"/>
        </w:rPr>
        <w:t>2</w:t>
      </w:r>
      <w:r w:rsidRPr="000C686C">
        <w:rPr>
          <w:color w:val="0070C0"/>
        </w:rPr>
        <w:t>）活动图对用例描述尤其有用</w:t>
      </w:r>
      <w:r w:rsidRPr="000C686C">
        <w:rPr>
          <w:rFonts w:hint="eastAsia"/>
          <w:color w:val="0070C0"/>
        </w:rPr>
        <w:t>。</w:t>
      </w:r>
      <w:r w:rsidRPr="000C686C">
        <w:rPr>
          <w:color w:val="0070C0"/>
        </w:rPr>
        <w:t>它可建模用例的工作流，显示用例内部和用例之间的路径。它可以说明用例的实例是如何执行动作以及如何改变对象状态。</w:t>
      </w:r>
    </w:p>
    <w:p w14:paraId="59A413CA" w14:textId="77777777" w:rsidR="00F60569" w:rsidRPr="000C686C" w:rsidRDefault="00F60569" w:rsidP="000C686C">
      <w:pPr>
        <w:snapToGrid w:val="0"/>
        <w:spacing w:line="288" w:lineRule="auto"/>
        <w:rPr>
          <w:color w:val="0070C0"/>
        </w:rPr>
      </w:pPr>
      <w:r w:rsidRPr="000C686C">
        <w:rPr>
          <w:color w:val="0070C0"/>
        </w:rPr>
        <w:t>（</w:t>
      </w:r>
      <w:r w:rsidRPr="000C686C">
        <w:rPr>
          <w:color w:val="0070C0"/>
        </w:rPr>
        <w:t>3</w:t>
      </w:r>
      <w:r w:rsidRPr="000C686C">
        <w:rPr>
          <w:color w:val="0070C0"/>
        </w:rPr>
        <w:t>）显示如何执行一组相关的动作，以及这些动作如何影响它们周围的对象。</w:t>
      </w:r>
    </w:p>
    <w:p w14:paraId="06980973" w14:textId="77777777" w:rsidR="00F60569" w:rsidRPr="000C686C" w:rsidRDefault="00F60569" w:rsidP="000C686C">
      <w:pPr>
        <w:snapToGrid w:val="0"/>
        <w:spacing w:line="288" w:lineRule="auto"/>
        <w:rPr>
          <w:color w:val="0070C0"/>
        </w:rPr>
      </w:pPr>
      <w:r w:rsidRPr="000C686C">
        <w:rPr>
          <w:color w:val="0070C0"/>
        </w:rPr>
        <w:t>（</w:t>
      </w:r>
      <w:r w:rsidRPr="000C686C">
        <w:rPr>
          <w:color w:val="0070C0"/>
        </w:rPr>
        <w:t>4</w:t>
      </w:r>
      <w:r w:rsidRPr="000C686C">
        <w:rPr>
          <w:color w:val="0070C0"/>
        </w:rPr>
        <w:t>）活动图对理解业务处理过程十分有用。活动图可以画出工作流用以描述业务，有利于与领域专家进行交流。通过活动图可以明确业务处理操作是如何进行的，以及可能产生的变化。</w:t>
      </w:r>
    </w:p>
    <w:p w14:paraId="11AF24D2" w14:textId="77777777" w:rsidR="00F60569" w:rsidRPr="000C686C" w:rsidRDefault="00F60569" w:rsidP="000C686C">
      <w:pPr>
        <w:snapToGrid w:val="0"/>
        <w:spacing w:line="288" w:lineRule="auto"/>
        <w:rPr>
          <w:color w:val="0070C0"/>
        </w:rPr>
      </w:pPr>
      <w:r w:rsidRPr="000C686C">
        <w:rPr>
          <w:color w:val="0070C0"/>
        </w:rPr>
        <w:t>（</w:t>
      </w:r>
      <w:r w:rsidRPr="000C686C">
        <w:rPr>
          <w:color w:val="0070C0"/>
        </w:rPr>
        <w:t>5</w:t>
      </w:r>
      <w:r w:rsidRPr="000C686C">
        <w:rPr>
          <w:color w:val="0070C0"/>
        </w:rPr>
        <w:t>）描述复杂过程的算法</w:t>
      </w:r>
      <w:r w:rsidRPr="000C686C">
        <w:rPr>
          <w:rFonts w:hint="eastAsia"/>
          <w:color w:val="0070C0"/>
        </w:rPr>
        <w:t>。</w:t>
      </w:r>
      <w:r w:rsidRPr="000C686C">
        <w:rPr>
          <w:color w:val="0070C0"/>
        </w:rPr>
        <w:t>在这种情况下使用的活动图和传统的程序流程图的功能是差不多的。</w:t>
      </w:r>
    </w:p>
    <w:p w14:paraId="07244DEE" w14:textId="77777777" w:rsidR="00F60569" w:rsidRPr="000C686C" w:rsidRDefault="00F60569" w:rsidP="000C686C">
      <w:pPr>
        <w:snapToGrid w:val="0"/>
        <w:spacing w:line="288" w:lineRule="auto"/>
        <w:ind w:firstLine="480"/>
        <w:jc w:val="center"/>
      </w:pPr>
      <w:r w:rsidRPr="000C686C">
        <w:rPr>
          <w:rFonts w:hint="eastAsia"/>
          <w:noProof/>
          <w:sz w:val="24"/>
        </w:rPr>
        <w:drawing>
          <wp:inline distT="0" distB="0" distL="0" distR="0" wp14:anchorId="16CE5B6F" wp14:editId="05967F1B">
            <wp:extent cx="2874010" cy="23863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4010" cy="2386330"/>
                    </a:xfrm>
                    <a:prstGeom prst="rect">
                      <a:avLst/>
                    </a:prstGeom>
                    <a:noFill/>
                    <a:ln>
                      <a:noFill/>
                    </a:ln>
                  </pic:spPr>
                </pic:pic>
              </a:graphicData>
            </a:graphic>
          </wp:inline>
        </w:drawing>
      </w:r>
    </w:p>
    <w:p w14:paraId="2241E612" w14:textId="77777777" w:rsidR="0070103E" w:rsidRPr="000C686C" w:rsidRDefault="0070103E" w:rsidP="000C686C">
      <w:pPr>
        <w:pStyle w:val="2"/>
        <w:snapToGrid w:val="0"/>
        <w:spacing w:before="0" w:after="0" w:line="288" w:lineRule="auto"/>
        <w:ind w:left="180"/>
        <w:rPr>
          <w:rFonts w:ascii="Consolas" w:eastAsia="微软雅黑" w:hAnsi="Consolas"/>
          <w:szCs w:val="24"/>
        </w:rPr>
      </w:pPr>
      <w:bookmarkStart w:id="274" w:name="_Toc154578099"/>
      <w:r w:rsidRPr="000C686C">
        <w:rPr>
          <w:rFonts w:ascii="Consolas" w:eastAsia="微软雅黑" w:hAnsi="Consolas" w:hint="eastAsia"/>
          <w:szCs w:val="24"/>
        </w:rPr>
        <w:t>类图</w:t>
      </w:r>
      <w:bookmarkEnd w:id="268"/>
      <w:bookmarkEnd w:id="269"/>
      <w:bookmarkEnd w:id="270"/>
      <w:bookmarkEnd w:id="271"/>
      <w:bookmarkEnd w:id="272"/>
      <w:bookmarkEnd w:id="273"/>
      <w:bookmarkEnd w:id="274"/>
    </w:p>
    <w:p w14:paraId="55241488" w14:textId="77777777" w:rsidR="00043CC6" w:rsidRPr="000C686C" w:rsidRDefault="008256B0" w:rsidP="000C686C">
      <w:pPr>
        <w:snapToGrid w:val="0"/>
        <w:spacing w:line="288" w:lineRule="auto"/>
        <w:rPr>
          <w:color w:val="0070C0"/>
        </w:rPr>
      </w:pPr>
      <w:r w:rsidRPr="000C686C">
        <w:rPr>
          <w:rFonts w:hint="eastAsia"/>
          <w:color w:val="0070C0"/>
        </w:rPr>
        <w:t>在需求分析阶段，寻找系统中参与活动的实体，并描述这些实体是重要的工作之一。同时，这些实体的交互也体现了系统功能的实现过程。在面向对象编程框架下，实体（也可能是抽象概念），就是对象。具有相同特征的对象可以抽象为类。类</w:t>
      </w:r>
      <w:proofErr w:type="gramStart"/>
      <w:r w:rsidRPr="000C686C">
        <w:rPr>
          <w:rFonts w:hint="eastAsia"/>
          <w:color w:val="0070C0"/>
        </w:rPr>
        <w:t>与类间的</w:t>
      </w:r>
      <w:proofErr w:type="gramEnd"/>
      <w:r w:rsidRPr="000C686C">
        <w:rPr>
          <w:rFonts w:hint="eastAsia"/>
          <w:color w:val="0070C0"/>
        </w:rPr>
        <w:t>关系也就描</w:t>
      </w:r>
      <w:r w:rsidRPr="000C686C">
        <w:rPr>
          <w:rFonts w:hint="eastAsia"/>
          <w:color w:val="0070C0"/>
        </w:rPr>
        <w:lastRenderedPageBreak/>
        <w:t>述了对象之间的关系。类图就是要描绘这种关系。</w:t>
      </w:r>
    </w:p>
    <w:p w14:paraId="640FFCD8" w14:textId="77777777" w:rsidR="0070103E" w:rsidRPr="000C686C" w:rsidRDefault="00043CC6" w:rsidP="000C686C">
      <w:pPr>
        <w:pStyle w:val="2"/>
        <w:snapToGrid w:val="0"/>
        <w:spacing w:before="0" w:after="0" w:line="288" w:lineRule="auto"/>
        <w:ind w:left="180"/>
        <w:rPr>
          <w:rFonts w:ascii="Consolas" w:eastAsia="微软雅黑" w:hAnsi="Consolas"/>
          <w:szCs w:val="24"/>
        </w:rPr>
      </w:pPr>
      <w:bookmarkStart w:id="275" w:name="_Toc120961434"/>
      <w:bookmarkStart w:id="276" w:name="_Toc120961598"/>
      <w:bookmarkStart w:id="277" w:name="_Toc120968694"/>
      <w:bookmarkStart w:id="278" w:name="_Toc120968858"/>
      <w:bookmarkStart w:id="279" w:name="_Toc124506218"/>
      <w:bookmarkStart w:id="280" w:name="_Toc154578100"/>
      <w:r w:rsidRPr="000C686C">
        <w:rPr>
          <w:rFonts w:ascii="Consolas" w:eastAsia="微软雅黑" w:hAnsi="Consolas" w:hint="eastAsia"/>
          <w:szCs w:val="24"/>
        </w:rPr>
        <w:t>顺序图</w:t>
      </w:r>
      <w:bookmarkEnd w:id="275"/>
      <w:bookmarkEnd w:id="276"/>
      <w:bookmarkEnd w:id="277"/>
      <w:bookmarkEnd w:id="278"/>
      <w:bookmarkEnd w:id="279"/>
      <w:bookmarkEnd w:id="280"/>
    </w:p>
    <w:p w14:paraId="5463C6A1" w14:textId="77777777" w:rsidR="00F71DBD" w:rsidRPr="000C686C" w:rsidRDefault="00F71DBD" w:rsidP="000C686C">
      <w:pPr>
        <w:pStyle w:val="20"/>
        <w:snapToGrid w:val="0"/>
        <w:spacing w:after="0" w:line="288" w:lineRule="auto"/>
        <w:rPr>
          <w:color w:val="0070C0"/>
        </w:rPr>
      </w:pPr>
      <w:r w:rsidRPr="000C686C">
        <w:rPr>
          <w:rFonts w:hint="eastAsia"/>
          <w:color w:val="0070C0"/>
        </w:rPr>
        <w:t>如果需要展示多个实体之间交互的过程，尤其是体现交互的时间顺序，则可以使用顺序图。顺序图是强调消息时间顺序的交互图。顺序图描述了对象之间传送消息的时间顺序，用来表示用例中的行为顺序。顺序图将交互关系表示为一个二维图。即在图形上，顺序图是一张表，其中显示的对象沿横轴排列，从左到右分布在图的顶部；而消息则沿纵轴按时间顺序排序。创建顺序图时，以能够使图尽量简洁为依据布局。</w:t>
      </w:r>
    </w:p>
    <w:p w14:paraId="54D87F6E" w14:textId="5C5B14CC" w:rsidR="00F71DBD" w:rsidRPr="000C686C" w:rsidRDefault="00F71DBD" w:rsidP="000C686C">
      <w:pPr>
        <w:pStyle w:val="20"/>
        <w:snapToGrid w:val="0"/>
        <w:spacing w:after="0" w:line="288" w:lineRule="auto"/>
      </w:pPr>
      <w:r w:rsidRPr="000C686C">
        <w:rPr>
          <w:rFonts w:hint="eastAsia"/>
          <w:color w:val="0070C0"/>
        </w:rPr>
        <w:t>可以用顺序图来描述复杂用例的处理流程，体现用例实现过程中各个参与者的交互关系</w:t>
      </w:r>
      <w:r w:rsidRPr="000C686C">
        <w:rPr>
          <w:rFonts w:hint="eastAsia"/>
        </w:rPr>
        <w:t>。</w:t>
      </w:r>
    </w:p>
    <w:p w14:paraId="355F5143" w14:textId="5C347A18" w:rsidR="00F60569" w:rsidRPr="000C686C" w:rsidRDefault="00F60569" w:rsidP="000C686C">
      <w:pPr>
        <w:pStyle w:val="1"/>
        <w:snapToGrid w:val="0"/>
        <w:spacing w:before="0" w:after="0" w:line="288" w:lineRule="auto"/>
      </w:pPr>
      <w:bookmarkStart w:id="281" w:name="_Toc120307687"/>
      <w:bookmarkStart w:id="282" w:name="_Toc121128983"/>
      <w:bookmarkStart w:id="283" w:name="_Toc127799092"/>
      <w:bookmarkStart w:id="284" w:name="_Toc120961429"/>
      <w:bookmarkStart w:id="285" w:name="_Toc120961593"/>
      <w:bookmarkStart w:id="286" w:name="_Toc120968689"/>
      <w:bookmarkStart w:id="287" w:name="_Toc120968853"/>
      <w:bookmarkStart w:id="288" w:name="_Toc124506213"/>
      <w:bookmarkStart w:id="289" w:name="_Toc154578101"/>
      <w:bookmarkStart w:id="290" w:name="_Toc120307690"/>
      <w:bookmarkStart w:id="291" w:name="_Toc121128986"/>
      <w:bookmarkStart w:id="292" w:name="_Toc127799095"/>
      <w:bookmarkStart w:id="293" w:name="_Toc120961435"/>
      <w:bookmarkStart w:id="294" w:name="_Toc120961599"/>
      <w:bookmarkStart w:id="295" w:name="_Toc120968695"/>
      <w:bookmarkStart w:id="296" w:name="_Toc120968859"/>
      <w:bookmarkStart w:id="297" w:name="_Toc124506219"/>
      <w:r w:rsidRPr="000C686C">
        <w:rPr>
          <w:rFonts w:hint="eastAsia"/>
        </w:rPr>
        <w:t>词汇表</w:t>
      </w:r>
      <w:bookmarkEnd w:id="281"/>
      <w:bookmarkEnd w:id="282"/>
      <w:bookmarkEnd w:id="283"/>
      <w:bookmarkEnd w:id="284"/>
      <w:bookmarkEnd w:id="285"/>
      <w:bookmarkEnd w:id="286"/>
      <w:bookmarkEnd w:id="287"/>
      <w:bookmarkEnd w:id="288"/>
      <w:r w:rsidRPr="000C686C">
        <w:rPr>
          <w:rFonts w:hint="eastAsia"/>
        </w:rPr>
        <w:t>（可选）</w:t>
      </w:r>
      <w:bookmarkEnd w:id="289"/>
    </w:p>
    <w:p w14:paraId="24BD4EDC" w14:textId="77777777" w:rsidR="00F60569" w:rsidRPr="000C686C" w:rsidRDefault="00F60569" w:rsidP="000C686C">
      <w:pPr>
        <w:snapToGrid w:val="0"/>
        <w:spacing w:line="288" w:lineRule="auto"/>
        <w:rPr>
          <w:color w:val="0070C0"/>
        </w:rPr>
      </w:pPr>
      <w:r w:rsidRPr="000C686C">
        <w:rPr>
          <w:rFonts w:hint="eastAsia"/>
          <w:color w:val="0070C0"/>
        </w:rPr>
        <w:t>列出本文件中用到的专业术语的定义，以及有关缩写的定义（如有可能，列出相关的外文原词）。为了便于非软件专业或者非计算机专业人士阅读软件产品需求分析报告，要求使用非软件专业或者非计算机专业的术语描述软件需求。所以这里所指的专业术语，是指业务层面上的专业术语，而不是软件专业或者计算机专业的术语。但是，对于无法回避的软件专业或者计算机专业术语，也应该列入词汇表并且加以准确定义。</w:t>
      </w:r>
    </w:p>
    <w:p w14:paraId="109D70A3" w14:textId="4EBEDF04" w:rsidR="0070103E" w:rsidRPr="000C686C" w:rsidRDefault="0070103E" w:rsidP="000C686C">
      <w:pPr>
        <w:pStyle w:val="1"/>
        <w:snapToGrid w:val="0"/>
        <w:spacing w:before="0" w:after="0" w:line="288" w:lineRule="auto"/>
      </w:pPr>
      <w:bookmarkStart w:id="298" w:name="_Toc154578102"/>
      <w:r w:rsidRPr="000C686C">
        <w:rPr>
          <w:rFonts w:hint="eastAsia"/>
        </w:rPr>
        <w:t>待定问题列表</w:t>
      </w:r>
      <w:bookmarkEnd w:id="290"/>
      <w:bookmarkEnd w:id="291"/>
      <w:bookmarkEnd w:id="292"/>
      <w:bookmarkEnd w:id="293"/>
      <w:bookmarkEnd w:id="294"/>
      <w:bookmarkEnd w:id="295"/>
      <w:bookmarkEnd w:id="296"/>
      <w:bookmarkEnd w:id="297"/>
      <w:r w:rsidR="00F60569" w:rsidRPr="000C686C">
        <w:rPr>
          <w:rFonts w:hint="eastAsia"/>
        </w:rPr>
        <w:t>（可选）</w:t>
      </w:r>
      <w:bookmarkEnd w:id="298"/>
    </w:p>
    <w:p w14:paraId="519FA8BF" w14:textId="78CCB1DC" w:rsidR="001E3C2C" w:rsidRPr="000C686C" w:rsidRDefault="0070103E" w:rsidP="000C686C">
      <w:pPr>
        <w:snapToGrid w:val="0"/>
        <w:spacing w:line="288" w:lineRule="auto"/>
        <w:rPr>
          <w:color w:val="0070C0"/>
        </w:rPr>
      </w:pPr>
      <w:r w:rsidRPr="000C686C">
        <w:rPr>
          <w:rFonts w:hint="eastAsia"/>
          <w:color w:val="0070C0"/>
        </w:rPr>
        <w:t>编辑一张在软件产品需求分析报告中待确定问题时的列表，把每一个表项都编上号，以便跟踪调查。</w:t>
      </w:r>
    </w:p>
    <w:p w14:paraId="75199980" w14:textId="77777777" w:rsidR="00A4077D" w:rsidRPr="000C686C" w:rsidRDefault="00A4077D" w:rsidP="000C686C">
      <w:pPr>
        <w:pStyle w:val="20"/>
        <w:snapToGrid w:val="0"/>
        <w:spacing w:after="0" w:line="288" w:lineRule="auto"/>
      </w:pPr>
    </w:p>
    <w:p w14:paraId="7222CCD7" w14:textId="77777777" w:rsidR="00A4077D" w:rsidRPr="000C686C" w:rsidRDefault="00A4077D" w:rsidP="000C686C">
      <w:pPr>
        <w:pStyle w:val="20"/>
        <w:snapToGrid w:val="0"/>
        <w:spacing w:after="0" w:line="288" w:lineRule="auto"/>
        <w:sectPr w:rsidR="00A4077D" w:rsidRPr="000C686C">
          <w:headerReference w:type="default" r:id="rId19"/>
          <w:footerReference w:type="default" r:id="rId20"/>
          <w:pgSz w:w="11906" w:h="16838"/>
          <w:pgMar w:top="1440" w:right="1800" w:bottom="1440" w:left="1800" w:header="851" w:footer="992" w:gutter="0"/>
          <w:pgNumType w:start="1"/>
          <w:cols w:space="720"/>
          <w:docGrid w:type="lines" w:linePitch="312"/>
        </w:sectPr>
      </w:pPr>
    </w:p>
    <w:p w14:paraId="3C19525C" w14:textId="77777777" w:rsidR="0070103E" w:rsidRPr="000C686C" w:rsidRDefault="0070103E" w:rsidP="000C686C">
      <w:pPr>
        <w:pStyle w:val="1"/>
        <w:numPr>
          <w:ilvl w:val="0"/>
          <w:numId w:val="0"/>
        </w:numPr>
        <w:snapToGrid w:val="0"/>
        <w:spacing w:before="0" w:after="0" w:line="288" w:lineRule="auto"/>
      </w:pPr>
      <w:bookmarkStart w:id="299" w:name="附录B"/>
      <w:bookmarkStart w:id="300" w:name="_Toc120961100"/>
      <w:bookmarkStart w:id="301" w:name="_Toc120961265"/>
      <w:bookmarkStart w:id="302" w:name="_Toc120961436"/>
      <w:bookmarkStart w:id="303" w:name="_Toc120961600"/>
      <w:bookmarkStart w:id="304" w:name="_Toc120968696"/>
      <w:bookmarkStart w:id="305" w:name="_Toc120968860"/>
      <w:bookmarkStart w:id="306" w:name="_Toc124506220"/>
      <w:bookmarkStart w:id="307" w:name="_Toc154578103"/>
      <w:r w:rsidRPr="000C686C">
        <w:rPr>
          <w:rFonts w:hint="eastAsia"/>
        </w:rPr>
        <w:lastRenderedPageBreak/>
        <w:t>附录</w:t>
      </w:r>
      <w:r w:rsidRPr="000C686C">
        <w:rPr>
          <w:rFonts w:hint="eastAsia"/>
        </w:rPr>
        <w:t>B</w:t>
      </w:r>
      <w:bookmarkEnd w:id="299"/>
      <w:r w:rsidR="00912CDF" w:rsidRPr="000C686C">
        <w:rPr>
          <w:rFonts w:hint="eastAsia"/>
        </w:rPr>
        <w:t xml:space="preserve"> </w:t>
      </w:r>
      <w:r w:rsidRPr="000C686C">
        <w:rPr>
          <w:rFonts w:hint="eastAsia"/>
        </w:rPr>
        <w:t>软件概要设计报告文档模板</w:t>
      </w:r>
      <w:bookmarkEnd w:id="300"/>
      <w:bookmarkEnd w:id="301"/>
      <w:bookmarkEnd w:id="302"/>
      <w:bookmarkEnd w:id="303"/>
      <w:bookmarkEnd w:id="304"/>
      <w:bookmarkEnd w:id="305"/>
      <w:bookmarkEnd w:id="306"/>
      <w:bookmarkEnd w:id="307"/>
    </w:p>
    <w:p w14:paraId="14F28DC7" w14:textId="45480AA1" w:rsidR="0070103E" w:rsidRPr="000C686C" w:rsidRDefault="0070103E" w:rsidP="000C686C">
      <w:pPr>
        <w:pStyle w:val="1"/>
        <w:numPr>
          <w:ilvl w:val="0"/>
          <w:numId w:val="37"/>
        </w:numPr>
        <w:snapToGrid w:val="0"/>
        <w:spacing w:before="0" w:after="0" w:line="288" w:lineRule="auto"/>
      </w:pPr>
      <w:bookmarkStart w:id="308" w:name="_Toc120326814"/>
      <w:bookmarkStart w:id="309" w:name="_Toc127799101"/>
      <w:bookmarkStart w:id="310" w:name="_Toc120961106"/>
      <w:bookmarkStart w:id="311" w:name="_Toc120961271"/>
      <w:bookmarkStart w:id="312" w:name="_Toc120961442"/>
      <w:bookmarkStart w:id="313" w:name="_Toc120961606"/>
      <w:bookmarkStart w:id="314" w:name="_Toc120968702"/>
      <w:bookmarkStart w:id="315" w:name="_Toc120968866"/>
      <w:bookmarkStart w:id="316" w:name="_Toc124506226"/>
      <w:bookmarkStart w:id="317" w:name="_Toc154578109"/>
      <w:r w:rsidRPr="000C686C">
        <w:rPr>
          <w:rFonts w:hint="eastAsia"/>
        </w:rPr>
        <w:t>设计概述</w:t>
      </w:r>
      <w:bookmarkEnd w:id="308"/>
      <w:bookmarkEnd w:id="309"/>
      <w:bookmarkEnd w:id="310"/>
      <w:bookmarkEnd w:id="311"/>
      <w:bookmarkEnd w:id="312"/>
      <w:bookmarkEnd w:id="313"/>
      <w:bookmarkEnd w:id="314"/>
      <w:bookmarkEnd w:id="315"/>
      <w:bookmarkEnd w:id="316"/>
      <w:bookmarkEnd w:id="317"/>
      <w:r w:rsidR="00FB3AFB" w:rsidRPr="000C686C">
        <w:rPr>
          <w:rFonts w:hint="eastAsia"/>
        </w:rPr>
        <w:t>（概述部分不超过</w:t>
      </w:r>
      <w:r w:rsidR="00FB3AFB" w:rsidRPr="000C686C">
        <w:t>1500</w:t>
      </w:r>
      <w:r w:rsidR="00FB3AFB" w:rsidRPr="000C686C">
        <w:rPr>
          <w:rFonts w:hint="eastAsia"/>
        </w:rPr>
        <w:t>字）</w:t>
      </w:r>
    </w:p>
    <w:p w14:paraId="3835B9E6" w14:textId="77777777" w:rsidR="0070103E" w:rsidRPr="000C686C" w:rsidRDefault="0070103E" w:rsidP="000C686C">
      <w:pPr>
        <w:snapToGrid w:val="0"/>
        <w:spacing w:line="288" w:lineRule="auto"/>
        <w:rPr>
          <w:color w:val="0070C0"/>
        </w:rPr>
      </w:pPr>
      <w:r w:rsidRPr="000C686C">
        <w:rPr>
          <w:rFonts w:hint="eastAsia"/>
          <w:color w:val="0070C0"/>
        </w:rPr>
        <w:t>本节描述现有开发条件和需要实现的目标，说明进行概要设计时应该遵循的设计原则和必须采用的设计方法。</w:t>
      </w:r>
    </w:p>
    <w:p w14:paraId="01AD95E9" w14:textId="77777777" w:rsidR="007207C5" w:rsidRPr="000C686C" w:rsidRDefault="007207C5" w:rsidP="000C686C">
      <w:pPr>
        <w:pStyle w:val="2"/>
        <w:snapToGrid w:val="0"/>
        <w:spacing w:before="0" w:after="0" w:line="288" w:lineRule="auto"/>
        <w:rPr>
          <w:rFonts w:ascii="Consolas" w:eastAsia="微软雅黑" w:hAnsi="Consolas"/>
        </w:rPr>
      </w:pPr>
      <w:bookmarkStart w:id="318" w:name="_Toc120326816"/>
      <w:bookmarkStart w:id="319" w:name="_Toc127799103"/>
      <w:bookmarkStart w:id="320" w:name="_Toc120961108"/>
      <w:bookmarkStart w:id="321" w:name="_Toc120961273"/>
      <w:bookmarkStart w:id="322" w:name="_Toc120961444"/>
      <w:bookmarkStart w:id="323" w:name="_Toc120961608"/>
      <w:bookmarkStart w:id="324" w:name="_Toc120968704"/>
      <w:bookmarkStart w:id="325" w:name="_Toc120968868"/>
      <w:bookmarkStart w:id="326" w:name="_Toc124506228"/>
      <w:bookmarkStart w:id="327" w:name="_Toc154578111"/>
      <w:bookmarkStart w:id="328" w:name="_Toc120326815"/>
      <w:bookmarkStart w:id="329" w:name="_Toc127799102"/>
      <w:bookmarkStart w:id="330" w:name="_Toc120961107"/>
      <w:bookmarkStart w:id="331" w:name="_Toc120961272"/>
      <w:bookmarkStart w:id="332" w:name="_Toc120961443"/>
      <w:bookmarkStart w:id="333" w:name="_Toc120961607"/>
      <w:bookmarkStart w:id="334" w:name="_Toc120968703"/>
      <w:bookmarkStart w:id="335" w:name="_Toc120968867"/>
      <w:bookmarkStart w:id="336" w:name="_Toc124506227"/>
      <w:bookmarkStart w:id="337" w:name="_Toc154578110"/>
      <w:r w:rsidRPr="000C686C">
        <w:rPr>
          <w:rFonts w:ascii="Consolas" w:eastAsia="微软雅黑" w:hAnsi="Consolas" w:hint="eastAsia"/>
        </w:rPr>
        <w:t>设计原则和设计要求</w:t>
      </w:r>
      <w:bookmarkEnd w:id="318"/>
      <w:bookmarkEnd w:id="319"/>
      <w:bookmarkEnd w:id="320"/>
      <w:bookmarkEnd w:id="321"/>
      <w:bookmarkEnd w:id="322"/>
      <w:bookmarkEnd w:id="323"/>
      <w:bookmarkEnd w:id="324"/>
      <w:bookmarkEnd w:id="325"/>
      <w:bookmarkEnd w:id="326"/>
      <w:bookmarkEnd w:id="327"/>
    </w:p>
    <w:p w14:paraId="7B5CBED1" w14:textId="77777777" w:rsidR="007207C5" w:rsidRPr="000C686C" w:rsidRDefault="007207C5" w:rsidP="000C686C">
      <w:pPr>
        <w:snapToGrid w:val="0"/>
        <w:spacing w:line="288" w:lineRule="auto"/>
        <w:rPr>
          <w:color w:val="0070C0"/>
        </w:rPr>
      </w:pPr>
      <w:r w:rsidRPr="000C686C">
        <w:rPr>
          <w:rFonts w:hint="eastAsia"/>
          <w:color w:val="0070C0"/>
        </w:rPr>
        <w:t>描述对本软件系统进行概要设计的原则，通常可以考虑以下几方面的内容：</w:t>
      </w:r>
    </w:p>
    <w:p w14:paraId="30115A74" w14:textId="77777777" w:rsidR="007207C5" w:rsidRPr="000C686C" w:rsidRDefault="007207C5" w:rsidP="000C686C">
      <w:pPr>
        <w:pStyle w:val="a"/>
        <w:snapToGrid w:val="0"/>
        <w:spacing w:line="288" w:lineRule="auto"/>
        <w:ind w:leftChars="270" w:left="567"/>
        <w:rPr>
          <w:color w:val="0070C0"/>
        </w:rPr>
      </w:pPr>
      <w:r w:rsidRPr="000C686C">
        <w:rPr>
          <w:rFonts w:hint="eastAsia"/>
          <w:color w:val="0070C0"/>
        </w:rPr>
        <w:t>命名规则；</w:t>
      </w:r>
    </w:p>
    <w:p w14:paraId="24C7EEBB" w14:textId="77777777" w:rsidR="007207C5" w:rsidRPr="000C686C" w:rsidRDefault="007207C5" w:rsidP="000C686C">
      <w:pPr>
        <w:pStyle w:val="a"/>
        <w:snapToGrid w:val="0"/>
        <w:spacing w:line="288" w:lineRule="auto"/>
        <w:ind w:leftChars="270" w:left="567"/>
        <w:rPr>
          <w:color w:val="0070C0"/>
        </w:rPr>
      </w:pPr>
      <w:r w:rsidRPr="000C686C">
        <w:rPr>
          <w:rFonts w:hint="eastAsia"/>
          <w:color w:val="0070C0"/>
        </w:rPr>
        <w:t>模块独立性原则：</w:t>
      </w:r>
    </w:p>
    <w:p w14:paraId="251E4690" w14:textId="77777777" w:rsidR="007207C5" w:rsidRPr="000C686C" w:rsidRDefault="007207C5" w:rsidP="000C686C">
      <w:pPr>
        <w:pStyle w:val="a"/>
        <w:snapToGrid w:val="0"/>
        <w:spacing w:line="288" w:lineRule="auto"/>
        <w:ind w:leftChars="270" w:left="567"/>
        <w:rPr>
          <w:color w:val="0070C0"/>
        </w:rPr>
      </w:pPr>
      <w:r w:rsidRPr="000C686C">
        <w:rPr>
          <w:rFonts w:hint="eastAsia"/>
          <w:color w:val="0070C0"/>
        </w:rPr>
        <w:t>边界设计原则；</w:t>
      </w:r>
    </w:p>
    <w:p w14:paraId="1585D8DC" w14:textId="77777777" w:rsidR="007207C5" w:rsidRPr="000C686C" w:rsidRDefault="007207C5" w:rsidP="000C686C">
      <w:pPr>
        <w:pStyle w:val="a"/>
        <w:snapToGrid w:val="0"/>
        <w:spacing w:line="288" w:lineRule="auto"/>
        <w:ind w:leftChars="270" w:left="567"/>
        <w:rPr>
          <w:color w:val="0070C0"/>
        </w:rPr>
      </w:pPr>
      <w:r w:rsidRPr="000C686C">
        <w:rPr>
          <w:rFonts w:hint="eastAsia"/>
          <w:color w:val="0070C0"/>
        </w:rPr>
        <w:t>数据库设计规则；</w:t>
      </w:r>
    </w:p>
    <w:p w14:paraId="4ADD1B88" w14:textId="77777777" w:rsidR="007207C5" w:rsidRPr="000C686C" w:rsidRDefault="007207C5" w:rsidP="000C686C">
      <w:pPr>
        <w:pStyle w:val="a"/>
        <w:snapToGrid w:val="0"/>
        <w:spacing w:line="288" w:lineRule="auto"/>
        <w:ind w:leftChars="270" w:left="567"/>
        <w:rPr>
          <w:color w:val="0070C0"/>
        </w:rPr>
      </w:pPr>
      <w:r w:rsidRPr="000C686C">
        <w:rPr>
          <w:rFonts w:hint="eastAsia"/>
          <w:color w:val="0070C0"/>
        </w:rPr>
        <w:t>必须的安全措施；</w:t>
      </w:r>
    </w:p>
    <w:p w14:paraId="1F75FF4F" w14:textId="77777777" w:rsidR="007207C5" w:rsidRPr="000C686C" w:rsidRDefault="007207C5" w:rsidP="000C686C">
      <w:pPr>
        <w:pStyle w:val="a"/>
        <w:snapToGrid w:val="0"/>
        <w:spacing w:line="288" w:lineRule="auto"/>
        <w:ind w:leftChars="270" w:left="567"/>
        <w:rPr>
          <w:color w:val="0070C0"/>
        </w:rPr>
      </w:pPr>
      <w:r w:rsidRPr="000C686C">
        <w:rPr>
          <w:rFonts w:hint="eastAsia"/>
          <w:color w:val="0070C0"/>
        </w:rPr>
        <w:t>安全性和保密原则；</w:t>
      </w:r>
    </w:p>
    <w:p w14:paraId="0CD03772" w14:textId="77777777" w:rsidR="007207C5" w:rsidRPr="000C686C" w:rsidRDefault="007207C5" w:rsidP="000C686C">
      <w:pPr>
        <w:pStyle w:val="a"/>
        <w:snapToGrid w:val="0"/>
        <w:spacing w:line="288" w:lineRule="auto"/>
        <w:ind w:leftChars="270" w:left="567"/>
        <w:rPr>
          <w:color w:val="0070C0"/>
        </w:rPr>
      </w:pPr>
      <w:r w:rsidRPr="000C686C">
        <w:rPr>
          <w:rFonts w:hint="eastAsia"/>
          <w:color w:val="0070C0"/>
        </w:rPr>
        <w:t>系统灵活性要求；</w:t>
      </w:r>
    </w:p>
    <w:p w14:paraId="2AEBB74E" w14:textId="77777777" w:rsidR="007207C5" w:rsidRPr="000C686C" w:rsidRDefault="007207C5" w:rsidP="000C686C">
      <w:pPr>
        <w:pStyle w:val="a"/>
        <w:snapToGrid w:val="0"/>
        <w:spacing w:line="288" w:lineRule="auto"/>
        <w:ind w:leftChars="270" w:left="567"/>
        <w:rPr>
          <w:color w:val="0070C0"/>
        </w:rPr>
      </w:pPr>
      <w:r w:rsidRPr="000C686C">
        <w:rPr>
          <w:rFonts w:hint="eastAsia"/>
          <w:color w:val="0070C0"/>
        </w:rPr>
        <w:t>系统易操作性要求；</w:t>
      </w:r>
    </w:p>
    <w:p w14:paraId="2FE3E93A" w14:textId="77777777" w:rsidR="007207C5" w:rsidRPr="000C686C" w:rsidRDefault="007207C5" w:rsidP="000C686C">
      <w:pPr>
        <w:pStyle w:val="a"/>
        <w:snapToGrid w:val="0"/>
        <w:spacing w:line="288" w:lineRule="auto"/>
        <w:ind w:leftChars="270" w:left="567"/>
        <w:rPr>
          <w:color w:val="0070C0"/>
        </w:rPr>
      </w:pPr>
      <w:r w:rsidRPr="000C686C">
        <w:rPr>
          <w:rFonts w:hint="eastAsia"/>
          <w:color w:val="0070C0"/>
        </w:rPr>
        <w:t>系统可维护性要求；</w:t>
      </w:r>
    </w:p>
    <w:p w14:paraId="55773142" w14:textId="77777777" w:rsidR="007207C5" w:rsidRPr="000C686C" w:rsidRDefault="007207C5" w:rsidP="000C686C">
      <w:pPr>
        <w:pStyle w:val="a"/>
        <w:snapToGrid w:val="0"/>
        <w:spacing w:line="288" w:lineRule="auto"/>
        <w:ind w:leftChars="270" w:left="567"/>
        <w:rPr>
          <w:color w:val="0070C0"/>
        </w:rPr>
      </w:pPr>
      <w:r w:rsidRPr="000C686C">
        <w:rPr>
          <w:rFonts w:hint="eastAsia"/>
          <w:color w:val="0070C0"/>
        </w:rPr>
        <w:t>等等。</w:t>
      </w:r>
    </w:p>
    <w:p w14:paraId="002985A6" w14:textId="77777777" w:rsidR="0070103E" w:rsidRPr="000C686C" w:rsidRDefault="0070103E" w:rsidP="000C686C">
      <w:pPr>
        <w:pStyle w:val="2"/>
        <w:snapToGrid w:val="0"/>
        <w:spacing w:before="0" w:after="0" w:line="288" w:lineRule="auto"/>
        <w:rPr>
          <w:rFonts w:ascii="Consolas" w:eastAsia="微软雅黑" w:hAnsi="Consolas"/>
        </w:rPr>
      </w:pPr>
      <w:r w:rsidRPr="000C686C">
        <w:rPr>
          <w:rFonts w:ascii="Consolas" w:eastAsia="微软雅黑" w:hAnsi="Consolas" w:hint="eastAsia"/>
        </w:rPr>
        <w:t>限制和约束</w:t>
      </w:r>
      <w:bookmarkEnd w:id="328"/>
      <w:bookmarkEnd w:id="329"/>
      <w:bookmarkEnd w:id="330"/>
      <w:bookmarkEnd w:id="331"/>
      <w:bookmarkEnd w:id="332"/>
      <w:bookmarkEnd w:id="333"/>
      <w:bookmarkEnd w:id="334"/>
      <w:bookmarkEnd w:id="335"/>
      <w:bookmarkEnd w:id="336"/>
      <w:bookmarkEnd w:id="337"/>
    </w:p>
    <w:p w14:paraId="53F8E3A8" w14:textId="77777777" w:rsidR="0070103E" w:rsidRPr="000C686C" w:rsidRDefault="0070103E" w:rsidP="000C686C">
      <w:pPr>
        <w:snapToGrid w:val="0"/>
        <w:spacing w:line="288" w:lineRule="auto"/>
        <w:rPr>
          <w:color w:val="0070C0"/>
        </w:rPr>
      </w:pPr>
      <w:r w:rsidRPr="000C686C">
        <w:rPr>
          <w:rFonts w:hint="eastAsia"/>
          <w:color w:val="0070C0"/>
        </w:rPr>
        <w:t>简要描述起到限制和约束作用的各种可能存在的条件，例如：</w:t>
      </w:r>
    </w:p>
    <w:p w14:paraId="0E428046" w14:textId="77777777" w:rsidR="0070103E" w:rsidRPr="000C686C" w:rsidRDefault="0070103E" w:rsidP="000C686C">
      <w:pPr>
        <w:pStyle w:val="a"/>
        <w:snapToGrid w:val="0"/>
        <w:spacing w:line="288" w:lineRule="auto"/>
        <w:rPr>
          <w:color w:val="0070C0"/>
        </w:rPr>
      </w:pPr>
      <w:r w:rsidRPr="000C686C">
        <w:rPr>
          <w:rFonts w:hint="eastAsia"/>
          <w:color w:val="0070C0"/>
        </w:rPr>
        <w:t>技术条件；</w:t>
      </w:r>
    </w:p>
    <w:p w14:paraId="283FAFEF" w14:textId="77777777" w:rsidR="0070103E" w:rsidRPr="000C686C" w:rsidRDefault="0070103E" w:rsidP="000C686C">
      <w:pPr>
        <w:pStyle w:val="a"/>
        <w:snapToGrid w:val="0"/>
        <w:spacing w:line="288" w:lineRule="auto"/>
        <w:rPr>
          <w:color w:val="0070C0"/>
        </w:rPr>
      </w:pPr>
      <w:r w:rsidRPr="000C686C">
        <w:rPr>
          <w:rFonts w:hint="eastAsia"/>
          <w:color w:val="0070C0"/>
        </w:rPr>
        <w:t>资金状况；</w:t>
      </w:r>
    </w:p>
    <w:p w14:paraId="2E4D27A3" w14:textId="77777777" w:rsidR="0070103E" w:rsidRPr="000C686C" w:rsidRDefault="0070103E" w:rsidP="000C686C">
      <w:pPr>
        <w:pStyle w:val="a"/>
        <w:snapToGrid w:val="0"/>
        <w:spacing w:line="288" w:lineRule="auto"/>
        <w:rPr>
          <w:color w:val="0070C0"/>
        </w:rPr>
      </w:pPr>
      <w:r w:rsidRPr="000C686C">
        <w:rPr>
          <w:rFonts w:hint="eastAsia"/>
          <w:color w:val="0070C0"/>
        </w:rPr>
        <w:t>开发环境</w:t>
      </w:r>
      <w:r w:rsidR="00500A63" w:rsidRPr="000C686C">
        <w:rPr>
          <w:rFonts w:hint="eastAsia"/>
          <w:color w:val="0070C0"/>
        </w:rPr>
        <w:t>（</w:t>
      </w:r>
      <w:r w:rsidRPr="000C686C">
        <w:rPr>
          <w:rFonts w:hint="eastAsia"/>
          <w:color w:val="0070C0"/>
        </w:rPr>
        <w:t>包括：工具和平台</w:t>
      </w:r>
      <w:r w:rsidR="00500A63" w:rsidRPr="000C686C">
        <w:rPr>
          <w:rFonts w:hint="eastAsia"/>
          <w:color w:val="0070C0"/>
        </w:rPr>
        <w:t>）</w:t>
      </w:r>
      <w:r w:rsidRPr="000C686C">
        <w:rPr>
          <w:rFonts w:hint="eastAsia"/>
          <w:color w:val="0070C0"/>
        </w:rPr>
        <w:t>；</w:t>
      </w:r>
    </w:p>
    <w:p w14:paraId="60F65A73" w14:textId="77777777" w:rsidR="0070103E" w:rsidRPr="000C686C" w:rsidRDefault="0070103E" w:rsidP="000C686C">
      <w:pPr>
        <w:pStyle w:val="a"/>
        <w:snapToGrid w:val="0"/>
        <w:spacing w:line="288" w:lineRule="auto"/>
        <w:rPr>
          <w:color w:val="0070C0"/>
        </w:rPr>
      </w:pPr>
      <w:r w:rsidRPr="000C686C">
        <w:rPr>
          <w:rFonts w:hint="eastAsia"/>
          <w:color w:val="0070C0"/>
        </w:rPr>
        <w:t>时间限制；</w:t>
      </w:r>
    </w:p>
    <w:p w14:paraId="65F8DD7E" w14:textId="77777777" w:rsidR="0070103E" w:rsidRPr="000C686C" w:rsidRDefault="0070103E" w:rsidP="000C686C">
      <w:pPr>
        <w:pStyle w:val="a"/>
        <w:snapToGrid w:val="0"/>
        <w:spacing w:line="288" w:lineRule="auto"/>
        <w:rPr>
          <w:color w:val="0070C0"/>
        </w:rPr>
      </w:pPr>
      <w:r w:rsidRPr="000C686C">
        <w:rPr>
          <w:rFonts w:hint="eastAsia"/>
          <w:color w:val="0070C0"/>
        </w:rPr>
        <w:t>等等。</w:t>
      </w:r>
    </w:p>
    <w:p w14:paraId="1756244F" w14:textId="77777777" w:rsidR="0070103E" w:rsidRPr="000C686C" w:rsidRDefault="0070103E" w:rsidP="000C686C">
      <w:pPr>
        <w:snapToGrid w:val="0"/>
        <w:spacing w:line="288" w:lineRule="auto"/>
      </w:pPr>
      <w:r w:rsidRPr="000C686C">
        <w:rPr>
          <w:rFonts w:hint="eastAsia"/>
          <w:color w:val="0070C0"/>
        </w:rPr>
        <w:t>并且说明在上述条件下，应该实现的系统目标</w:t>
      </w:r>
      <w:r w:rsidRPr="000C686C">
        <w:rPr>
          <w:rFonts w:hint="eastAsia"/>
        </w:rPr>
        <w:t>，</w:t>
      </w:r>
    </w:p>
    <w:p w14:paraId="21EBEA0F" w14:textId="77777777" w:rsidR="001176A4" w:rsidRPr="000C686C" w:rsidRDefault="001176A4" w:rsidP="000C686C">
      <w:pPr>
        <w:pStyle w:val="2"/>
        <w:snapToGrid w:val="0"/>
        <w:spacing w:before="0" w:after="0" w:line="288" w:lineRule="auto"/>
        <w:rPr>
          <w:rFonts w:ascii="Consolas" w:eastAsia="微软雅黑" w:hAnsi="Consolas"/>
        </w:rPr>
      </w:pPr>
      <w:bookmarkStart w:id="338" w:name="_Toc120326811"/>
      <w:bookmarkStart w:id="339" w:name="_Toc127799098"/>
      <w:bookmarkStart w:id="340" w:name="_Toc120961103"/>
      <w:bookmarkStart w:id="341" w:name="_Toc120961268"/>
      <w:bookmarkStart w:id="342" w:name="_Toc120961439"/>
      <w:bookmarkStart w:id="343" w:name="_Toc120961603"/>
      <w:bookmarkStart w:id="344" w:name="_Toc120968699"/>
      <w:bookmarkStart w:id="345" w:name="_Toc120968863"/>
      <w:bookmarkStart w:id="346" w:name="_Toc124506223"/>
      <w:bookmarkStart w:id="347" w:name="_Toc154578106"/>
      <w:bookmarkStart w:id="348" w:name="_Toc120326817"/>
      <w:bookmarkStart w:id="349" w:name="_Toc127799104"/>
      <w:bookmarkStart w:id="350" w:name="_Toc120961109"/>
      <w:bookmarkStart w:id="351" w:name="_Toc120961274"/>
      <w:bookmarkStart w:id="352" w:name="_Toc120961445"/>
      <w:bookmarkStart w:id="353" w:name="_Toc120961609"/>
      <w:bookmarkStart w:id="354" w:name="_Toc120968705"/>
      <w:bookmarkStart w:id="355" w:name="_Toc120968869"/>
      <w:bookmarkStart w:id="356" w:name="_Toc124506229"/>
      <w:bookmarkStart w:id="357" w:name="_Toc154578112"/>
      <w:r w:rsidRPr="000C686C">
        <w:rPr>
          <w:rFonts w:ascii="Consolas" w:eastAsia="微软雅黑" w:hAnsi="Consolas" w:hint="eastAsia"/>
        </w:rPr>
        <w:t>项目风险</w:t>
      </w:r>
      <w:bookmarkEnd w:id="338"/>
      <w:bookmarkEnd w:id="339"/>
      <w:bookmarkEnd w:id="340"/>
      <w:bookmarkEnd w:id="341"/>
      <w:bookmarkEnd w:id="342"/>
      <w:bookmarkEnd w:id="343"/>
      <w:bookmarkEnd w:id="344"/>
      <w:bookmarkEnd w:id="345"/>
      <w:bookmarkEnd w:id="346"/>
      <w:bookmarkEnd w:id="347"/>
    </w:p>
    <w:p w14:paraId="727EF48D" w14:textId="77777777" w:rsidR="001176A4" w:rsidRPr="000C686C" w:rsidRDefault="001176A4" w:rsidP="000C686C">
      <w:pPr>
        <w:snapToGrid w:val="0"/>
        <w:spacing w:line="288" w:lineRule="auto"/>
        <w:rPr>
          <w:color w:val="0070C0"/>
        </w:rPr>
      </w:pPr>
      <w:r w:rsidRPr="000C686C">
        <w:rPr>
          <w:rFonts w:hint="eastAsia"/>
          <w:color w:val="0070C0"/>
        </w:rPr>
        <w:t>具体说明本软件开发项目的全部风险承担者，以及各自在本阶段所需要承担的主要风险，首要风险承担者包括：</w:t>
      </w:r>
    </w:p>
    <w:p w14:paraId="0B78B16C" w14:textId="77777777" w:rsidR="001176A4" w:rsidRPr="000C686C" w:rsidRDefault="001176A4" w:rsidP="000C686C">
      <w:pPr>
        <w:pStyle w:val="a"/>
        <w:snapToGrid w:val="0"/>
        <w:spacing w:line="288" w:lineRule="auto"/>
        <w:rPr>
          <w:color w:val="0070C0"/>
        </w:rPr>
      </w:pPr>
      <w:r w:rsidRPr="000C686C">
        <w:rPr>
          <w:rFonts w:hint="eastAsia"/>
          <w:color w:val="0070C0"/>
        </w:rPr>
        <w:t>任务提出者；</w:t>
      </w:r>
    </w:p>
    <w:p w14:paraId="303B3ACD" w14:textId="77777777" w:rsidR="001176A4" w:rsidRPr="000C686C" w:rsidRDefault="001176A4" w:rsidP="000C686C">
      <w:pPr>
        <w:pStyle w:val="a"/>
        <w:snapToGrid w:val="0"/>
        <w:spacing w:line="288" w:lineRule="auto"/>
        <w:rPr>
          <w:color w:val="0070C0"/>
        </w:rPr>
      </w:pPr>
      <w:r w:rsidRPr="000C686C">
        <w:rPr>
          <w:rFonts w:hint="eastAsia"/>
          <w:color w:val="0070C0"/>
        </w:rPr>
        <w:t>软件开发者；</w:t>
      </w:r>
    </w:p>
    <w:p w14:paraId="6B4B97A5" w14:textId="77777777" w:rsidR="001176A4" w:rsidRPr="000C686C" w:rsidRDefault="001176A4" w:rsidP="000C686C">
      <w:pPr>
        <w:pStyle w:val="a"/>
        <w:snapToGrid w:val="0"/>
        <w:spacing w:line="288" w:lineRule="auto"/>
        <w:rPr>
          <w:color w:val="0070C0"/>
        </w:rPr>
      </w:pPr>
      <w:r w:rsidRPr="000C686C">
        <w:rPr>
          <w:rFonts w:hint="eastAsia"/>
          <w:color w:val="0070C0"/>
        </w:rPr>
        <w:t>产品使用者。</w:t>
      </w:r>
    </w:p>
    <w:p w14:paraId="1809EFA9" w14:textId="77777777" w:rsidR="00A325E4" w:rsidRPr="000C686C" w:rsidRDefault="00A325E4" w:rsidP="000C686C">
      <w:pPr>
        <w:pStyle w:val="2"/>
        <w:snapToGrid w:val="0"/>
        <w:spacing w:before="0" w:after="0" w:line="288" w:lineRule="auto"/>
        <w:rPr>
          <w:rFonts w:ascii="Consolas" w:eastAsia="微软雅黑" w:hAnsi="Consolas"/>
        </w:rPr>
      </w:pPr>
      <w:bookmarkStart w:id="358" w:name="_Toc120328608"/>
      <w:bookmarkStart w:id="359" w:name="_Toc127799128"/>
      <w:bookmarkStart w:id="360" w:name="_Toc120961134"/>
      <w:bookmarkStart w:id="361" w:name="_Toc120961299"/>
      <w:bookmarkStart w:id="362" w:name="_Toc120961470"/>
      <w:bookmarkStart w:id="363" w:name="_Toc120961634"/>
      <w:bookmarkStart w:id="364" w:name="_Toc120968730"/>
      <w:bookmarkStart w:id="365" w:name="_Toc120968894"/>
      <w:bookmarkStart w:id="366" w:name="_Toc124506251"/>
      <w:bookmarkStart w:id="367" w:name="_Toc154578134"/>
      <w:r w:rsidRPr="000C686C">
        <w:rPr>
          <w:rFonts w:ascii="Consolas" w:eastAsia="微软雅黑" w:hAnsi="Consolas" w:hint="eastAsia"/>
        </w:rPr>
        <w:lastRenderedPageBreak/>
        <w:t>支撑环境</w:t>
      </w:r>
      <w:bookmarkEnd w:id="358"/>
      <w:bookmarkEnd w:id="359"/>
      <w:bookmarkEnd w:id="360"/>
      <w:bookmarkEnd w:id="361"/>
      <w:bookmarkEnd w:id="362"/>
      <w:bookmarkEnd w:id="363"/>
      <w:bookmarkEnd w:id="364"/>
      <w:bookmarkEnd w:id="365"/>
      <w:bookmarkEnd w:id="366"/>
      <w:bookmarkEnd w:id="367"/>
    </w:p>
    <w:p w14:paraId="503BDF44" w14:textId="6C4A21FD" w:rsidR="00A325E4" w:rsidRPr="000C686C" w:rsidRDefault="00A325E4" w:rsidP="000C686C">
      <w:pPr>
        <w:pStyle w:val="3"/>
        <w:snapToGrid w:val="0"/>
        <w:spacing w:line="288" w:lineRule="auto"/>
      </w:pPr>
      <w:bookmarkStart w:id="368" w:name="_Toc120328610"/>
      <w:bookmarkStart w:id="369" w:name="_Toc127799130"/>
      <w:bookmarkStart w:id="370" w:name="_Toc120961136"/>
      <w:bookmarkStart w:id="371" w:name="_Toc120961301"/>
      <w:bookmarkStart w:id="372" w:name="_Toc120961472"/>
      <w:bookmarkStart w:id="373" w:name="_Toc120961636"/>
      <w:bookmarkStart w:id="374" w:name="_Toc120968732"/>
      <w:bookmarkStart w:id="375" w:name="_Toc120968896"/>
      <w:bookmarkStart w:id="376" w:name="_Toc124506253"/>
      <w:bookmarkStart w:id="377" w:name="_Toc154578136"/>
      <w:r w:rsidRPr="000C686C">
        <w:rPr>
          <w:rFonts w:hint="eastAsia"/>
        </w:rPr>
        <w:t>开发工具、中间件以及数据库接口</w:t>
      </w:r>
      <w:bookmarkEnd w:id="368"/>
      <w:bookmarkEnd w:id="369"/>
      <w:bookmarkEnd w:id="370"/>
      <w:bookmarkEnd w:id="371"/>
      <w:bookmarkEnd w:id="372"/>
      <w:bookmarkEnd w:id="373"/>
      <w:bookmarkEnd w:id="374"/>
      <w:bookmarkEnd w:id="375"/>
      <w:bookmarkEnd w:id="376"/>
      <w:bookmarkEnd w:id="377"/>
      <w:r w:rsidRPr="000C686C">
        <w:rPr>
          <w:rFonts w:hint="eastAsia"/>
        </w:rPr>
        <w:t>（若有）</w:t>
      </w:r>
    </w:p>
    <w:p w14:paraId="23F10860" w14:textId="77777777" w:rsidR="00A325E4" w:rsidRPr="000C686C" w:rsidRDefault="00A325E4" w:rsidP="000C686C">
      <w:pPr>
        <w:snapToGrid w:val="0"/>
        <w:spacing w:line="288" w:lineRule="auto"/>
        <w:rPr>
          <w:color w:val="0070C0"/>
        </w:rPr>
      </w:pPr>
      <w:r w:rsidRPr="000C686C">
        <w:rPr>
          <w:rFonts w:hint="eastAsia"/>
          <w:color w:val="0070C0"/>
        </w:rPr>
        <w:t>描述所选用的工具软件和中间件的名称、版本号，以及开发工具与数据库或者中间件接口的情况。如果使用了多种开发工具、辅助开发工具、第三方软件部件、多种中间件、多种接口、等答应该逐项分别描述，并且说明每一项的适用范围。需要描述的内容可能包括：</w:t>
      </w:r>
    </w:p>
    <w:p w14:paraId="70DB0817" w14:textId="77777777" w:rsidR="00A325E4" w:rsidRPr="000C686C" w:rsidRDefault="00A325E4" w:rsidP="000C686C">
      <w:pPr>
        <w:pStyle w:val="a"/>
        <w:snapToGrid w:val="0"/>
        <w:spacing w:line="288" w:lineRule="auto"/>
        <w:rPr>
          <w:color w:val="0070C0"/>
        </w:rPr>
      </w:pPr>
      <w:r w:rsidRPr="000C686C">
        <w:rPr>
          <w:rFonts w:hint="eastAsia"/>
          <w:color w:val="0070C0"/>
        </w:rPr>
        <w:t>产品名称以及发行厂商</w:t>
      </w:r>
    </w:p>
    <w:p w14:paraId="1DD2438F" w14:textId="77777777" w:rsidR="00A325E4" w:rsidRPr="000C686C" w:rsidRDefault="00A325E4" w:rsidP="000C686C">
      <w:pPr>
        <w:pStyle w:val="a"/>
        <w:numPr>
          <w:ilvl w:val="0"/>
          <w:numId w:val="0"/>
        </w:numPr>
        <w:tabs>
          <w:tab w:val="left" w:pos="927"/>
        </w:tabs>
        <w:snapToGrid w:val="0"/>
        <w:spacing w:line="288" w:lineRule="auto"/>
        <w:ind w:leftChars="270" w:left="567" w:firstLineChars="200" w:firstLine="420"/>
        <w:rPr>
          <w:color w:val="0070C0"/>
        </w:rPr>
      </w:pPr>
      <w:r w:rsidRPr="000C686C">
        <w:rPr>
          <w:rFonts w:hint="eastAsia"/>
          <w:color w:val="0070C0"/>
        </w:rPr>
        <w:t>同</w:t>
      </w:r>
      <w:r w:rsidRPr="000C686C">
        <w:rPr>
          <w:rFonts w:hint="eastAsia"/>
          <w:color w:val="0070C0"/>
        </w:rPr>
        <w:t>2.1</w:t>
      </w:r>
      <w:r w:rsidRPr="000C686C">
        <w:rPr>
          <w:rFonts w:hint="eastAsia"/>
          <w:color w:val="0070C0"/>
        </w:rPr>
        <w:t>中产品名称以及发行厂商。</w:t>
      </w:r>
    </w:p>
    <w:p w14:paraId="26767953" w14:textId="77777777" w:rsidR="00A325E4" w:rsidRPr="000C686C" w:rsidRDefault="00A325E4" w:rsidP="000C686C">
      <w:pPr>
        <w:pStyle w:val="a"/>
        <w:snapToGrid w:val="0"/>
        <w:spacing w:line="288" w:lineRule="auto"/>
        <w:rPr>
          <w:color w:val="0070C0"/>
        </w:rPr>
      </w:pPr>
      <w:r w:rsidRPr="000C686C">
        <w:rPr>
          <w:rFonts w:hint="eastAsia"/>
          <w:color w:val="0070C0"/>
        </w:rPr>
        <w:t>版本号</w:t>
      </w:r>
    </w:p>
    <w:p w14:paraId="2A193DB8" w14:textId="77777777" w:rsidR="00A325E4" w:rsidRPr="000C686C" w:rsidRDefault="00A325E4" w:rsidP="000C686C">
      <w:pPr>
        <w:pStyle w:val="a"/>
        <w:numPr>
          <w:ilvl w:val="0"/>
          <w:numId w:val="0"/>
        </w:numPr>
        <w:tabs>
          <w:tab w:val="left" w:pos="927"/>
        </w:tabs>
        <w:snapToGrid w:val="0"/>
        <w:spacing w:line="288" w:lineRule="auto"/>
        <w:ind w:leftChars="270" w:left="567" w:firstLineChars="200" w:firstLine="420"/>
        <w:rPr>
          <w:color w:val="0070C0"/>
        </w:rPr>
      </w:pPr>
      <w:r w:rsidRPr="000C686C">
        <w:rPr>
          <w:rFonts w:hint="eastAsia"/>
          <w:color w:val="0070C0"/>
        </w:rPr>
        <w:t>同</w:t>
      </w:r>
      <w:r w:rsidRPr="000C686C">
        <w:rPr>
          <w:rFonts w:hint="eastAsia"/>
          <w:color w:val="0070C0"/>
        </w:rPr>
        <w:t>2.1</w:t>
      </w:r>
      <w:r w:rsidRPr="000C686C">
        <w:rPr>
          <w:rFonts w:hint="eastAsia"/>
          <w:color w:val="0070C0"/>
        </w:rPr>
        <w:t>中版本号。</w:t>
      </w:r>
    </w:p>
    <w:p w14:paraId="25618A25" w14:textId="77777777" w:rsidR="00A325E4" w:rsidRPr="000C686C" w:rsidRDefault="00A325E4" w:rsidP="000C686C">
      <w:pPr>
        <w:pStyle w:val="a"/>
        <w:snapToGrid w:val="0"/>
        <w:spacing w:line="288" w:lineRule="auto"/>
        <w:rPr>
          <w:color w:val="0070C0"/>
        </w:rPr>
      </w:pPr>
      <w:r w:rsidRPr="000C686C">
        <w:rPr>
          <w:rFonts w:hint="eastAsia"/>
          <w:color w:val="0070C0"/>
        </w:rPr>
        <w:t>补丁包版本号</w:t>
      </w:r>
    </w:p>
    <w:p w14:paraId="29FD802A" w14:textId="77777777" w:rsidR="00A325E4" w:rsidRPr="000C686C" w:rsidRDefault="00A325E4" w:rsidP="000C686C">
      <w:pPr>
        <w:pStyle w:val="a"/>
        <w:numPr>
          <w:ilvl w:val="0"/>
          <w:numId w:val="0"/>
        </w:numPr>
        <w:tabs>
          <w:tab w:val="left" w:pos="927"/>
        </w:tabs>
        <w:snapToGrid w:val="0"/>
        <w:spacing w:line="288" w:lineRule="auto"/>
        <w:ind w:leftChars="270" w:left="567" w:firstLineChars="200" w:firstLine="420"/>
        <w:rPr>
          <w:color w:val="0070C0"/>
        </w:rPr>
      </w:pPr>
      <w:r w:rsidRPr="000C686C">
        <w:rPr>
          <w:rFonts w:hint="eastAsia"/>
          <w:color w:val="0070C0"/>
        </w:rPr>
        <w:t>同</w:t>
      </w:r>
      <w:r w:rsidRPr="000C686C">
        <w:rPr>
          <w:rFonts w:hint="eastAsia"/>
          <w:color w:val="0070C0"/>
        </w:rPr>
        <w:t>2.1</w:t>
      </w:r>
      <w:r w:rsidRPr="000C686C">
        <w:rPr>
          <w:rFonts w:hint="eastAsia"/>
          <w:color w:val="0070C0"/>
        </w:rPr>
        <w:t>中补丁包版本号。</w:t>
      </w:r>
    </w:p>
    <w:p w14:paraId="7D2A931C" w14:textId="77777777" w:rsidR="00A325E4" w:rsidRPr="000C686C" w:rsidRDefault="00A325E4" w:rsidP="000C686C">
      <w:pPr>
        <w:pStyle w:val="a"/>
        <w:snapToGrid w:val="0"/>
        <w:spacing w:line="288" w:lineRule="auto"/>
        <w:rPr>
          <w:color w:val="0070C0"/>
        </w:rPr>
      </w:pPr>
      <w:r w:rsidRPr="000C686C">
        <w:rPr>
          <w:rFonts w:hint="eastAsia"/>
          <w:color w:val="0070C0"/>
        </w:rPr>
        <w:t>语言或代码集</w:t>
      </w:r>
    </w:p>
    <w:p w14:paraId="655AA0CA" w14:textId="77777777" w:rsidR="00A325E4" w:rsidRPr="000C686C" w:rsidRDefault="00A325E4" w:rsidP="000C686C">
      <w:pPr>
        <w:pStyle w:val="a"/>
        <w:numPr>
          <w:ilvl w:val="0"/>
          <w:numId w:val="0"/>
        </w:numPr>
        <w:tabs>
          <w:tab w:val="left" w:pos="927"/>
        </w:tabs>
        <w:snapToGrid w:val="0"/>
        <w:spacing w:line="288" w:lineRule="auto"/>
        <w:ind w:leftChars="270" w:left="567" w:firstLineChars="200" w:firstLine="420"/>
        <w:rPr>
          <w:color w:val="0070C0"/>
        </w:rPr>
      </w:pPr>
      <w:r w:rsidRPr="000C686C">
        <w:rPr>
          <w:rFonts w:hint="eastAsia"/>
          <w:color w:val="0070C0"/>
        </w:rPr>
        <w:t>同</w:t>
      </w:r>
      <w:r w:rsidRPr="000C686C">
        <w:rPr>
          <w:rFonts w:hint="eastAsia"/>
          <w:color w:val="0070C0"/>
        </w:rPr>
        <w:t>2.1</w:t>
      </w:r>
      <w:r w:rsidRPr="000C686C">
        <w:rPr>
          <w:rFonts w:hint="eastAsia"/>
          <w:color w:val="0070C0"/>
        </w:rPr>
        <w:t>中语言或代码集。</w:t>
      </w:r>
    </w:p>
    <w:p w14:paraId="60D75CE4" w14:textId="77777777" w:rsidR="00A325E4" w:rsidRPr="000C686C" w:rsidRDefault="00A325E4" w:rsidP="000C686C">
      <w:pPr>
        <w:pStyle w:val="a"/>
        <w:snapToGrid w:val="0"/>
        <w:spacing w:line="288" w:lineRule="auto"/>
        <w:rPr>
          <w:color w:val="0070C0"/>
        </w:rPr>
      </w:pPr>
      <w:r w:rsidRPr="000C686C">
        <w:rPr>
          <w:rFonts w:hint="eastAsia"/>
          <w:color w:val="0070C0"/>
        </w:rPr>
        <w:t>数据库接口名称</w:t>
      </w:r>
    </w:p>
    <w:p w14:paraId="41138C2B" w14:textId="77777777" w:rsidR="00A325E4" w:rsidRPr="000C686C" w:rsidRDefault="00A325E4" w:rsidP="000C686C">
      <w:pPr>
        <w:pStyle w:val="a8"/>
        <w:snapToGrid w:val="0"/>
        <w:spacing w:line="288" w:lineRule="auto"/>
        <w:rPr>
          <w:color w:val="0070C0"/>
        </w:rPr>
      </w:pPr>
      <w:r w:rsidRPr="000C686C">
        <w:rPr>
          <w:rFonts w:hint="eastAsia"/>
          <w:color w:val="0070C0"/>
        </w:rPr>
        <w:t>描述数据库接口的名称，如果使用别名时，应同时描述使用的别名。</w:t>
      </w:r>
    </w:p>
    <w:p w14:paraId="25F51255" w14:textId="77777777" w:rsidR="00A325E4" w:rsidRPr="000C686C" w:rsidRDefault="00A325E4" w:rsidP="000C686C">
      <w:pPr>
        <w:pStyle w:val="a"/>
        <w:snapToGrid w:val="0"/>
        <w:spacing w:line="288" w:lineRule="auto"/>
        <w:rPr>
          <w:color w:val="0070C0"/>
        </w:rPr>
      </w:pPr>
      <w:r w:rsidRPr="000C686C">
        <w:rPr>
          <w:rFonts w:hint="eastAsia"/>
          <w:color w:val="0070C0"/>
        </w:rPr>
        <w:t>数据库接口方式</w:t>
      </w:r>
    </w:p>
    <w:p w14:paraId="66EC015A" w14:textId="1CE0E646" w:rsidR="00A325E4" w:rsidRPr="000C686C" w:rsidRDefault="00A325E4" w:rsidP="000C686C">
      <w:pPr>
        <w:pStyle w:val="a8"/>
        <w:snapToGrid w:val="0"/>
        <w:spacing w:line="288" w:lineRule="auto"/>
        <w:rPr>
          <w:color w:val="0070C0"/>
        </w:rPr>
      </w:pPr>
      <w:r w:rsidRPr="000C686C">
        <w:rPr>
          <w:rFonts w:hint="eastAsia"/>
          <w:color w:val="0070C0"/>
        </w:rPr>
        <w:t>描述与数据库接口的方式，并说明该接口方式的特点；如果需要，还应该说明使用时的注意事项。</w:t>
      </w:r>
    </w:p>
    <w:p w14:paraId="06FCD7BA" w14:textId="77777777" w:rsidR="00A325E4" w:rsidRPr="000C686C" w:rsidRDefault="00A325E4" w:rsidP="000C686C">
      <w:pPr>
        <w:pStyle w:val="a"/>
        <w:snapToGrid w:val="0"/>
        <w:spacing w:line="288" w:lineRule="auto"/>
        <w:rPr>
          <w:color w:val="0070C0"/>
        </w:rPr>
      </w:pPr>
      <w:r w:rsidRPr="000C686C">
        <w:rPr>
          <w:rFonts w:hint="eastAsia"/>
          <w:color w:val="0070C0"/>
        </w:rPr>
        <w:t>数据库接口设置</w:t>
      </w:r>
    </w:p>
    <w:p w14:paraId="11DA71A2" w14:textId="0F5A2E93" w:rsidR="00A325E4" w:rsidRPr="000C686C" w:rsidRDefault="00A325E4" w:rsidP="000C686C">
      <w:pPr>
        <w:pStyle w:val="a8"/>
        <w:snapToGrid w:val="0"/>
        <w:spacing w:line="288" w:lineRule="auto"/>
        <w:rPr>
          <w:color w:val="0070C0"/>
        </w:rPr>
      </w:pPr>
      <w:r w:rsidRPr="000C686C">
        <w:rPr>
          <w:rFonts w:hint="eastAsia"/>
          <w:color w:val="0070C0"/>
        </w:rPr>
        <w:t>描述各种接口设置，包括：协议、端口号等等。</w:t>
      </w:r>
    </w:p>
    <w:p w14:paraId="04461737" w14:textId="77777777" w:rsidR="00A325E4" w:rsidRPr="000C686C" w:rsidRDefault="00A325E4" w:rsidP="000C686C">
      <w:pPr>
        <w:pStyle w:val="3"/>
        <w:snapToGrid w:val="0"/>
        <w:spacing w:line="288" w:lineRule="auto"/>
      </w:pPr>
      <w:bookmarkStart w:id="378" w:name="_Toc120328611"/>
      <w:bookmarkStart w:id="379" w:name="_Toc127799131"/>
      <w:bookmarkStart w:id="380" w:name="_Toc120961137"/>
      <w:bookmarkStart w:id="381" w:name="_Toc120961302"/>
      <w:bookmarkStart w:id="382" w:name="_Toc120961473"/>
      <w:bookmarkStart w:id="383" w:name="_Toc120961637"/>
      <w:bookmarkStart w:id="384" w:name="_Toc120968733"/>
      <w:bookmarkStart w:id="385" w:name="_Toc120968897"/>
      <w:bookmarkStart w:id="386" w:name="_Toc124506254"/>
      <w:bookmarkStart w:id="387" w:name="_Toc154578137"/>
      <w:r w:rsidRPr="000C686C">
        <w:rPr>
          <w:rFonts w:hint="eastAsia"/>
        </w:rPr>
        <w:t>硬件环境</w:t>
      </w:r>
      <w:bookmarkEnd w:id="378"/>
      <w:bookmarkEnd w:id="379"/>
      <w:bookmarkEnd w:id="380"/>
      <w:bookmarkEnd w:id="381"/>
      <w:bookmarkEnd w:id="382"/>
      <w:bookmarkEnd w:id="383"/>
      <w:bookmarkEnd w:id="384"/>
      <w:bookmarkEnd w:id="385"/>
      <w:bookmarkEnd w:id="386"/>
      <w:bookmarkEnd w:id="387"/>
    </w:p>
    <w:p w14:paraId="0FF557C6" w14:textId="77777777" w:rsidR="00A325E4" w:rsidRPr="000C686C" w:rsidRDefault="00A325E4" w:rsidP="000C686C">
      <w:pPr>
        <w:snapToGrid w:val="0"/>
        <w:spacing w:line="288" w:lineRule="auto"/>
        <w:rPr>
          <w:color w:val="0070C0"/>
        </w:rPr>
      </w:pPr>
      <w:r w:rsidRPr="000C686C">
        <w:rPr>
          <w:rFonts w:hint="eastAsia"/>
          <w:color w:val="0070C0"/>
        </w:rPr>
        <w:t>描述所选用的硬件环境，各种机型，例如：服务器、工作站，应该分别描述。需要描述的内容可能包括：</w:t>
      </w:r>
    </w:p>
    <w:p w14:paraId="523502A6" w14:textId="77777777" w:rsidR="00A325E4" w:rsidRPr="000C686C" w:rsidRDefault="00A325E4" w:rsidP="000C686C">
      <w:pPr>
        <w:pStyle w:val="a"/>
        <w:tabs>
          <w:tab w:val="left" w:pos="927"/>
        </w:tabs>
        <w:snapToGrid w:val="0"/>
        <w:spacing w:line="288" w:lineRule="auto"/>
        <w:ind w:leftChars="203" w:left="567" w:hangingChars="67" w:hanging="141"/>
        <w:rPr>
          <w:color w:val="0070C0"/>
        </w:rPr>
      </w:pPr>
      <w:r w:rsidRPr="000C686C">
        <w:rPr>
          <w:rFonts w:hint="eastAsia"/>
          <w:color w:val="0070C0"/>
        </w:rPr>
        <w:t>机型；</w:t>
      </w:r>
    </w:p>
    <w:p w14:paraId="56B36B3A" w14:textId="77777777" w:rsidR="00A325E4" w:rsidRPr="000C686C" w:rsidRDefault="00A325E4" w:rsidP="000C686C">
      <w:pPr>
        <w:pStyle w:val="a"/>
        <w:tabs>
          <w:tab w:val="left" w:pos="927"/>
        </w:tabs>
        <w:snapToGrid w:val="0"/>
        <w:spacing w:line="288" w:lineRule="auto"/>
        <w:ind w:leftChars="203" w:left="567" w:hangingChars="67" w:hanging="141"/>
        <w:rPr>
          <w:color w:val="0070C0"/>
        </w:rPr>
      </w:pPr>
      <w:r w:rsidRPr="000C686C">
        <w:rPr>
          <w:rFonts w:hint="eastAsia"/>
          <w:color w:val="0070C0"/>
        </w:rPr>
        <w:t>主频；</w:t>
      </w:r>
    </w:p>
    <w:p w14:paraId="3C257081" w14:textId="77777777" w:rsidR="00A325E4" w:rsidRPr="000C686C" w:rsidRDefault="00A325E4" w:rsidP="000C686C">
      <w:pPr>
        <w:pStyle w:val="a"/>
        <w:tabs>
          <w:tab w:val="left" w:pos="927"/>
        </w:tabs>
        <w:snapToGrid w:val="0"/>
        <w:spacing w:line="288" w:lineRule="auto"/>
        <w:ind w:leftChars="203" w:left="567" w:hangingChars="67" w:hanging="141"/>
        <w:rPr>
          <w:color w:val="0070C0"/>
        </w:rPr>
      </w:pPr>
      <w:r w:rsidRPr="000C686C">
        <w:rPr>
          <w:rFonts w:hint="eastAsia"/>
          <w:color w:val="0070C0"/>
        </w:rPr>
        <w:t>内存容量；</w:t>
      </w:r>
    </w:p>
    <w:p w14:paraId="0359D5F1" w14:textId="77777777" w:rsidR="00A325E4" w:rsidRPr="000C686C" w:rsidRDefault="00A325E4" w:rsidP="000C686C">
      <w:pPr>
        <w:pStyle w:val="a"/>
        <w:tabs>
          <w:tab w:val="left" w:pos="927"/>
        </w:tabs>
        <w:snapToGrid w:val="0"/>
        <w:spacing w:line="288" w:lineRule="auto"/>
        <w:ind w:leftChars="203" w:left="567" w:hangingChars="67" w:hanging="141"/>
        <w:rPr>
          <w:color w:val="0070C0"/>
        </w:rPr>
      </w:pPr>
      <w:r w:rsidRPr="000C686C">
        <w:rPr>
          <w:rFonts w:hint="eastAsia"/>
          <w:color w:val="0070C0"/>
        </w:rPr>
        <w:t>磁盘容量；</w:t>
      </w:r>
    </w:p>
    <w:p w14:paraId="28712032" w14:textId="77777777" w:rsidR="00A325E4" w:rsidRPr="000C686C" w:rsidRDefault="00A325E4" w:rsidP="000C686C">
      <w:pPr>
        <w:pStyle w:val="a"/>
        <w:tabs>
          <w:tab w:val="left" w:pos="927"/>
        </w:tabs>
        <w:snapToGrid w:val="0"/>
        <w:spacing w:line="288" w:lineRule="auto"/>
        <w:ind w:leftChars="203" w:left="567" w:hangingChars="67" w:hanging="141"/>
        <w:rPr>
          <w:color w:val="0070C0"/>
        </w:rPr>
      </w:pPr>
      <w:r w:rsidRPr="000C686C">
        <w:rPr>
          <w:rFonts w:hint="eastAsia"/>
          <w:color w:val="0070C0"/>
        </w:rPr>
        <w:t>特殊部件；</w:t>
      </w:r>
    </w:p>
    <w:p w14:paraId="16ECE6FF" w14:textId="77777777" w:rsidR="00A325E4" w:rsidRPr="000C686C" w:rsidRDefault="00A325E4" w:rsidP="000C686C">
      <w:pPr>
        <w:pStyle w:val="a"/>
        <w:tabs>
          <w:tab w:val="left" w:pos="927"/>
        </w:tabs>
        <w:snapToGrid w:val="0"/>
        <w:spacing w:line="288" w:lineRule="auto"/>
        <w:ind w:leftChars="203" w:left="567" w:hangingChars="67" w:hanging="141"/>
        <w:rPr>
          <w:color w:val="0070C0"/>
        </w:rPr>
      </w:pPr>
      <w:r w:rsidRPr="000C686C">
        <w:rPr>
          <w:rFonts w:hint="eastAsia"/>
          <w:color w:val="0070C0"/>
        </w:rPr>
        <w:t>操作系统；</w:t>
      </w:r>
    </w:p>
    <w:p w14:paraId="19668D65" w14:textId="77777777" w:rsidR="00A325E4" w:rsidRPr="000C686C" w:rsidRDefault="00A325E4" w:rsidP="000C686C">
      <w:pPr>
        <w:pStyle w:val="a"/>
        <w:tabs>
          <w:tab w:val="left" w:pos="927"/>
        </w:tabs>
        <w:snapToGrid w:val="0"/>
        <w:spacing w:line="288" w:lineRule="auto"/>
        <w:ind w:leftChars="203" w:left="567" w:hangingChars="67" w:hanging="141"/>
        <w:rPr>
          <w:color w:val="0070C0"/>
        </w:rPr>
      </w:pPr>
      <w:r w:rsidRPr="000C686C">
        <w:rPr>
          <w:rFonts w:hint="eastAsia"/>
          <w:color w:val="0070C0"/>
        </w:rPr>
        <w:t>使用位置；</w:t>
      </w:r>
    </w:p>
    <w:p w14:paraId="0E4B1D7B" w14:textId="77777777" w:rsidR="00A325E4" w:rsidRPr="000C686C" w:rsidRDefault="00A325E4" w:rsidP="000C686C">
      <w:pPr>
        <w:pStyle w:val="a"/>
        <w:tabs>
          <w:tab w:val="left" w:pos="927"/>
        </w:tabs>
        <w:snapToGrid w:val="0"/>
        <w:spacing w:line="288" w:lineRule="auto"/>
        <w:ind w:leftChars="203" w:left="567" w:hangingChars="67" w:hanging="141"/>
        <w:rPr>
          <w:color w:val="0070C0"/>
        </w:rPr>
      </w:pPr>
      <w:r w:rsidRPr="000C686C">
        <w:rPr>
          <w:rFonts w:hint="eastAsia"/>
          <w:color w:val="0070C0"/>
        </w:rPr>
        <w:t>等等。</w:t>
      </w:r>
    </w:p>
    <w:p w14:paraId="72B6BD97" w14:textId="77777777" w:rsidR="00A325E4" w:rsidRPr="000C686C" w:rsidRDefault="00A325E4" w:rsidP="000C686C">
      <w:pPr>
        <w:pStyle w:val="3"/>
        <w:snapToGrid w:val="0"/>
        <w:spacing w:line="288" w:lineRule="auto"/>
      </w:pPr>
      <w:bookmarkStart w:id="388" w:name="_Toc120328612"/>
      <w:bookmarkStart w:id="389" w:name="_Toc127799132"/>
      <w:bookmarkStart w:id="390" w:name="_Toc120961138"/>
      <w:bookmarkStart w:id="391" w:name="_Toc120961303"/>
      <w:bookmarkStart w:id="392" w:name="_Toc120961474"/>
      <w:bookmarkStart w:id="393" w:name="_Toc120961638"/>
      <w:bookmarkStart w:id="394" w:name="_Toc120968734"/>
      <w:bookmarkStart w:id="395" w:name="_Toc120968898"/>
      <w:bookmarkStart w:id="396" w:name="_Toc124506255"/>
      <w:bookmarkStart w:id="397" w:name="_Toc154578138"/>
      <w:r w:rsidRPr="000C686C">
        <w:rPr>
          <w:rFonts w:hint="eastAsia"/>
        </w:rPr>
        <w:lastRenderedPageBreak/>
        <w:t>网络环境</w:t>
      </w:r>
      <w:bookmarkEnd w:id="388"/>
      <w:bookmarkEnd w:id="389"/>
      <w:bookmarkEnd w:id="390"/>
      <w:bookmarkEnd w:id="391"/>
      <w:bookmarkEnd w:id="392"/>
      <w:bookmarkEnd w:id="393"/>
      <w:bookmarkEnd w:id="394"/>
      <w:bookmarkEnd w:id="395"/>
      <w:bookmarkEnd w:id="396"/>
      <w:bookmarkEnd w:id="397"/>
    </w:p>
    <w:p w14:paraId="679435C0" w14:textId="77777777" w:rsidR="00A325E4" w:rsidRPr="000C686C" w:rsidRDefault="00A325E4" w:rsidP="000C686C">
      <w:pPr>
        <w:snapToGrid w:val="0"/>
        <w:spacing w:line="288" w:lineRule="auto"/>
        <w:rPr>
          <w:color w:val="0070C0"/>
        </w:rPr>
      </w:pPr>
      <w:r w:rsidRPr="000C686C">
        <w:rPr>
          <w:rFonts w:hint="eastAsia"/>
          <w:color w:val="0070C0"/>
        </w:rPr>
        <w:t>描述可能影响应用软件访问数据库的各种网络环境，如果存在加密传输、</w:t>
      </w:r>
      <w:r w:rsidRPr="000C686C">
        <w:rPr>
          <w:rFonts w:hint="eastAsia"/>
          <w:color w:val="0070C0"/>
        </w:rPr>
        <w:t>VPN</w:t>
      </w:r>
      <w:r w:rsidRPr="000C686C">
        <w:rPr>
          <w:rFonts w:hint="eastAsia"/>
          <w:color w:val="0070C0"/>
        </w:rPr>
        <w:t>链路等情况，也必须描述。对于结构复杂的网络，还应该提供网络拓扑图和数据流向示意图。需要描述的内容可能包括：</w:t>
      </w:r>
    </w:p>
    <w:p w14:paraId="3BDEF62B" w14:textId="77777777" w:rsidR="00A325E4" w:rsidRPr="000C686C" w:rsidRDefault="00A325E4" w:rsidP="000C686C">
      <w:pPr>
        <w:pStyle w:val="a"/>
        <w:snapToGrid w:val="0"/>
        <w:spacing w:line="288" w:lineRule="auto"/>
        <w:ind w:leftChars="203" w:left="567" w:hangingChars="67" w:hanging="141"/>
        <w:rPr>
          <w:color w:val="0070C0"/>
        </w:rPr>
      </w:pPr>
      <w:r w:rsidRPr="000C686C">
        <w:rPr>
          <w:rFonts w:hint="eastAsia"/>
          <w:color w:val="0070C0"/>
        </w:rPr>
        <w:t>网络结构；</w:t>
      </w:r>
    </w:p>
    <w:p w14:paraId="7396AD47" w14:textId="77777777" w:rsidR="00A325E4" w:rsidRPr="000C686C" w:rsidRDefault="00A325E4" w:rsidP="000C686C">
      <w:pPr>
        <w:pStyle w:val="a"/>
        <w:snapToGrid w:val="0"/>
        <w:spacing w:line="288" w:lineRule="auto"/>
        <w:ind w:leftChars="203" w:left="567" w:hangingChars="67" w:hanging="141"/>
        <w:rPr>
          <w:color w:val="0070C0"/>
        </w:rPr>
      </w:pPr>
      <w:r w:rsidRPr="000C686C">
        <w:rPr>
          <w:rFonts w:hint="eastAsia"/>
          <w:color w:val="0070C0"/>
        </w:rPr>
        <w:t>网络操作系统；</w:t>
      </w:r>
    </w:p>
    <w:p w14:paraId="76827EF1" w14:textId="77777777" w:rsidR="00A325E4" w:rsidRPr="000C686C" w:rsidRDefault="00A325E4" w:rsidP="000C686C">
      <w:pPr>
        <w:pStyle w:val="a"/>
        <w:snapToGrid w:val="0"/>
        <w:spacing w:line="288" w:lineRule="auto"/>
        <w:ind w:leftChars="203" w:left="567" w:hangingChars="67" w:hanging="141"/>
        <w:rPr>
          <w:color w:val="0070C0"/>
        </w:rPr>
      </w:pPr>
      <w:r w:rsidRPr="000C686C">
        <w:rPr>
          <w:rFonts w:hint="eastAsia"/>
          <w:color w:val="0070C0"/>
        </w:rPr>
        <w:t>网络带宽；</w:t>
      </w:r>
    </w:p>
    <w:p w14:paraId="074CD106" w14:textId="77777777" w:rsidR="00A325E4" w:rsidRPr="000C686C" w:rsidRDefault="00A325E4" w:rsidP="000C686C">
      <w:pPr>
        <w:pStyle w:val="a"/>
        <w:snapToGrid w:val="0"/>
        <w:spacing w:line="288" w:lineRule="auto"/>
        <w:ind w:leftChars="203" w:left="567" w:hangingChars="67" w:hanging="141"/>
        <w:rPr>
          <w:color w:val="0070C0"/>
        </w:rPr>
      </w:pPr>
      <w:r w:rsidRPr="000C686C">
        <w:rPr>
          <w:rFonts w:hint="eastAsia"/>
          <w:color w:val="0070C0"/>
        </w:rPr>
        <w:t>路由组织；</w:t>
      </w:r>
    </w:p>
    <w:p w14:paraId="28FB9531" w14:textId="77777777" w:rsidR="00A325E4" w:rsidRPr="000C686C" w:rsidRDefault="00A325E4" w:rsidP="000C686C">
      <w:pPr>
        <w:pStyle w:val="a"/>
        <w:snapToGrid w:val="0"/>
        <w:spacing w:line="288" w:lineRule="auto"/>
        <w:ind w:leftChars="203" w:left="567" w:hangingChars="67" w:hanging="141"/>
        <w:rPr>
          <w:color w:val="0070C0"/>
        </w:rPr>
      </w:pPr>
      <w:r w:rsidRPr="000C686C">
        <w:rPr>
          <w:rFonts w:hint="eastAsia"/>
          <w:color w:val="0070C0"/>
        </w:rPr>
        <w:t>加密传输方式；</w:t>
      </w:r>
    </w:p>
    <w:p w14:paraId="5697539D" w14:textId="77777777" w:rsidR="00A325E4" w:rsidRPr="000C686C" w:rsidRDefault="00A325E4" w:rsidP="000C686C">
      <w:pPr>
        <w:pStyle w:val="a"/>
        <w:snapToGrid w:val="0"/>
        <w:spacing w:line="288" w:lineRule="auto"/>
        <w:ind w:leftChars="203" w:left="567" w:hangingChars="67" w:hanging="141"/>
        <w:rPr>
          <w:color w:val="0070C0"/>
        </w:rPr>
      </w:pPr>
      <w:r w:rsidRPr="000C686C">
        <w:rPr>
          <w:rFonts w:hint="eastAsia"/>
          <w:color w:val="0070C0"/>
        </w:rPr>
        <w:t>VPN</w:t>
      </w:r>
      <w:r w:rsidRPr="000C686C">
        <w:rPr>
          <w:rFonts w:hint="eastAsia"/>
          <w:color w:val="0070C0"/>
        </w:rPr>
        <w:t>链路连接方式；</w:t>
      </w:r>
    </w:p>
    <w:p w14:paraId="066F8D93" w14:textId="77777777" w:rsidR="00A325E4" w:rsidRPr="000C686C" w:rsidRDefault="00A325E4" w:rsidP="000C686C">
      <w:pPr>
        <w:pStyle w:val="a"/>
        <w:snapToGrid w:val="0"/>
        <w:spacing w:line="288" w:lineRule="auto"/>
        <w:ind w:leftChars="203" w:left="567" w:hangingChars="67" w:hanging="141"/>
        <w:rPr>
          <w:color w:val="0070C0"/>
        </w:rPr>
      </w:pPr>
      <w:r w:rsidRPr="000C686C">
        <w:rPr>
          <w:rFonts w:hint="eastAsia"/>
          <w:color w:val="0070C0"/>
        </w:rPr>
        <w:t>等等。</w:t>
      </w:r>
    </w:p>
    <w:p w14:paraId="0096E439" w14:textId="77777777" w:rsidR="00A325E4" w:rsidRPr="000C686C" w:rsidRDefault="00A325E4" w:rsidP="000C686C">
      <w:pPr>
        <w:pStyle w:val="3"/>
        <w:snapToGrid w:val="0"/>
        <w:spacing w:line="288" w:lineRule="auto"/>
      </w:pPr>
      <w:bookmarkStart w:id="398" w:name="_Toc120328613"/>
      <w:bookmarkStart w:id="399" w:name="_Toc127799133"/>
      <w:bookmarkStart w:id="400" w:name="_Toc120961139"/>
      <w:bookmarkStart w:id="401" w:name="_Toc120961304"/>
      <w:bookmarkStart w:id="402" w:name="_Toc120961475"/>
      <w:bookmarkStart w:id="403" w:name="_Toc120961639"/>
      <w:bookmarkStart w:id="404" w:name="_Toc120968735"/>
      <w:bookmarkStart w:id="405" w:name="_Toc120968899"/>
      <w:bookmarkStart w:id="406" w:name="_Toc124506256"/>
      <w:bookmarkStart w:id="407" w:name="_Toc154578139"/>
      <w:r w:rsidRPr="000C686C">
        <w:rPr>
          <w:rFonts w:hint="eastAsia"/>
        </w:rPr>
        <w:t>多种支撑环境开发要点</w:t>
      </w:r>
      <w:bookmarkEnd w:id="398"/>
      <w:bookmarkEnd w:id="399"/>
      <w:bookmarkEnd w:id="400"/>
      <w:bookmarkEnd w:id="401"/>
      <w:bookmarkEnd w:id="402"/>
      <w:bookmarkEnd w:id="403"/>
      <w:bookmarkEnd w:id="404"/>
      <w:bookmarkEnd w:id="405"/>
      <w:bookmarkEnd w:id="406"/>
      <w:bookmarkEnd w:id="407"/>
    </w:p>
    <w:p w14:paraId="37BE0B71" w14:textId="77777777" w:rsidR="00A325E4" w:rsidRPr="000C686C" w:rsidRDefault="00A325E4" w:rsidP="000C686C">
      <w:pPr>
        <w:snapToGrid w:val="0"/>
        <w:spacing w:line="288" w:lineRule="auto"/>
        <w:rPr>
          <w:color w:val="0070C0"/>
        </w:rPr>
      </w:pPr>
      <w:r w:rsidRPr="000C686C">
        <w:rPr>
          <w:rFonts w:hint="eastAsia"/>
          <w:color w:val="0070C0"/>
        </w:rPr>
        <w:t>当软件产品将来可能遇到的多种运行环境时，应该分别按照</w:t>
      </w:r>
      <w:r w:rsidRPr="000C686C">
        <w:rPr>
          <w:rFonts w:hint="eastAsia"/>
          <w:color w:val="0070C0"/>
        </w:rPr>
        <w:t>3.1</w:t>
      </w:r>
      <w:r w:rsidRPr="000C686C">
        <w:rPr>
          <w:rFonts w:hint="eastAsia"/>
          <w:color w:val="0070C0"/>
        </w:rPr>
        <w:t>节至</w:t>
      </w:r>
      <w:r w:rsidRPr="000C686C">
        <w:rPr>
          <w:rFonts w:hint="eastAsia"/>
          <w:color w:val="0070C0"/>
        </w:rPr>
        <w:t>3.4</w:t>
      </w:r>
      <w:r w:rsidRPr="000C686C">
        <w:rPr>
          <w:rFonts w:hint="eastAsia"/>
          <w:color w:val="0070C0"/>
        </w:rPr>
        <w:t>节的内容列表描述。如果软件产品各个子系统的运行环境不完全一样时，应该分子系统按照</w:t>
      </w:r>
      <w:r w:rsidRPr="000C686C">
        <w:rPr>
          <w:rFonts w:hint="eastAsia"/>
          <w:color w:val="0070C0"/>
        </w:rPr>
        <w:t>3.1</w:t>
      </w:r>
      <w:r w:rsidRPr="000C686C">
        <w:rPr>
          <w:rFonts w:hint="eastAsia"/>
          <w:color w:val="0070C0"/>
        </w:rPr>
        <w:t>节至</w:t>
      </w:r>
      <w:r w:rsidRPr="000C686C">
        <w:rPr>
          <w:rFonts w:hint="eastAsia"/>
          <w:color w:val="0070C0"/>
        </w:rPr>
        <w:t>3.4</w:t>
      </w:r>
      <w:r w:rsidRPr="000C686C">
        <w:rPr>
          <w:rFonts w:hint="eastAsia"/>
          <w:color w:val="0070C0"/>
        </w:rPr>
        <w:t>节的内容列表描述。</w:t>
      </w:r>
    </w:p>
    <w:p w14:paraId="10C9B264" w14:textId="77777777" w:rsidR="00A325E4" w:rsidRPr="000C686C" w:rsidRDefault="00A325E4" w:rsidP="000C686C">
      <w:pPr>
        <w:snapToGrid w:val="0"/>
        <w:spacing w:line="288" w:lineRule="auto"/>
        <w:rPr>
          <w:color w:val="0070C0"/>
        </w:rPr>
      </w:pPr>
      <w:r w:rsidRPr="000C686C">
        <w:rPr>
          <w:rFonts w:hint="eastAsia"/>
          <w:color w:val="0070C0"/>
        </w:rPr>
        <w:t>遇到上述情况时，不仅需要详细描述各种软件开发、调试、测试的环境，为了确实保证软件产品将来能够在各种可能的运行环境中正常运行，还需要对软件产品进行严格的配置管理。</w:t>
      </w:r>
    </w:p>
    <w:p w14:paraId="659DAC93" w14:textId="77777777" w:rsidR="005E7FF7" w:rsidRPr="000C686C" w:rsidRDefault="0070103E" w:rsidP="000C686C">
      <w:pPr>
        <w:pStyle w:val="1"/>
        <w:snapToGrid w:val="0"/>
        <w:spacing w:before="0" w:after="0" w:line="288" w:lineRule="auto"/>
      </w:pPr>
      <w:r w:rsidRPr="000C686C">
        <w:rPr>
          <w:rFonts w:hint="eastAsia"/>
        </w:rPr>
        <w:t>系统逻辑设计</w:t>
      </w:r>
      <w:bookmarkEnd w:id="348"/>
      <w:bookmarkEnd w:id="349"/>
      <w:bookmarkEnd w:id="350"/>
      <w:bookmarkEnd w:id="351"/>
      <w:bookmarkEnd w:id="352"/>
      <w:bookmarkEnd w:id="353"/>
      <w:bookmarkEnd w:id="354"/>
      <w:bookmarkEnd w:id="355"/>
      <w:bookmarkEnd w:id="356"/>
      <w:bookmarkEnd w:id="357"/>
    </w:p>
    <w:p w14:paraId="2D7C10D2" w14:textId="110F4027" w:rsidR="005E7FF7" w:rsidRPr="000C686C" w:rsidRDefault="005E7FF7" w:rsidP="000C686C">
      <w:pPr>
        <w:snapToGrid w:val="0"/>
        <w:spacing w:line="288" w:lineRule="auto"/>
        <w:ind w:firstLine="440"/>
        <w:rPr>
          <w:color w:val="FF0000"/>
        </w:rPr>
      </w:pPr>
      <w:r w:rsidRPr="000C686C">
        <w:rPr>
          <w:rFonts w:hint="eastAsia"/>
          <w:color w:val="FF0000"/>
          <w:sz w:val="22"/>
          <w:szCs w:val="28"/>
        </w:rPr>
        <w:t>（本节的表格只是一种示例，不要硬套，可以根据项目实际情况另外设计表格）</w:t>
      </w:r>
    </w:p>
    <w:p w14:paraId="0B9E0E5A" w14:textId="128661E6" w:rsidR="0070103E" w:rsidRPr="000C686C" w:rsidRDefault="0070103E" w:rsidP="000C686C">
      <w:pPr>
        <w:snapToGrid w:val="0"/>
        <w:spacing w:line="288" w:lineRule="auto"/>
        <w:rPr>
          <w:color w:val="0070C0"/>
        </w:rPr>
      </w:pPr>
      <w:r w:rsidRPr="000C686C">
        <w:rPr>
          <w:rFonts w:hint="eastAsia"/>
          <w:color w:val="0070C0"/>
        </w:rPr>
        <w:t>本节内容主要根据软件产品需求规格说明书和软件产品数据字典建立系统的逻辑模型。此种模型暂时与系统的物理因素</w:t>
      </w:r>
      <w:r w:rsidR="00500A63" w:rsidRPr="000C686C">
        <w:rPr>
          <w:rFonts w:hint="eastAsia"/>
          <w:color w:val="0070C0"/>
        </w:rPr>
        <w:t>（</w:t>
      </w:r>
      <w:r w:rsidRPr="000C686C">
        <w:rPr>
          <w:rFonts w:hint="eastAsia"/>
          <w:color w:val="0070C0"/>
        </w:rPr>
        <w:t>例如：计算机、数据库管理系统</w:t>
      </w:r>
      <w:r w:rsidR="00500A63" w:rsidRPr="000C686C">
        <w:rPr>
          <w:rFonts w:hint="eastAsia"/>
          <w:color w:val="0070C0"/>
        </w:rPr>
        <w:t>）</w:t>
      </w:r>
      <w:r w:rsidRPr="000C686C">
        <w:rPr>
          <w:rFonts w:hint="eastAsia"/>
          <w:color w:val="0070C0"/>
        </w:rPr>
        <w:t>无关。它是系统需求与物理实现的中间结构，它的主要结果</w:t>
      </w:r>
      <w:r w:rsidR="009874DF" w:rsidRPr="000C686C">
        <w:rPr>
          <w:rFonts w:hint="eastAsia"/>
          <w:color w:val="0070C0"/>
        </w:rPr>
        <w:t>可以包括</w:t>
      </w:r>
      <w:r w:rsidRPr="000C686C">
        <w:rPr>
          <w:rFonts w:hint="eastAsia"/>
          <w:color w:val="0070C0"/>
        </w:rPr>
        <w:t>：系统结构图、系统界面结构图、系统开发技术说明。</w:t>
      </w:r>
    </w:p>
    <w:p w14:paraId="49993FCD" w14:textId="5808C7DE" w:rsidR="0070103E" w:rsidRPr="000C686C" w:rsidRDefault="0070103E" w:rsidP="000C686C">
      <w:pPr>
        <w:snapToGrid w:val="0"/>
        <w:spacing w:line="288" w:lineRule="auto"/>
        <w:rPr>
          <w:color w:val="0070C0"/>
        </w:rPr>
      </w:pPr>
      <w:r w:rsidRPr="000C686C">
        <w:rPr>
          <w:rFonts w:hint="eastAsia"/>
          <w:color w:val="0070C0"/>
        </w:rPr>
        <w:t>说明：如果进行系统设计时尚未编写软件数据字典：应首先编写软件数据字典。在完成软件数据字典后，再进行系统设计。</w:t>
      </w:r>
    </w:p>
    <w:p w14:paraId="173182A7" w14:textId="77777777" w:rsidR="0070103E" w:rsidRPr="000C686C" w:rsidRDefault="0070103E" w:rsidP="000C686C">
      <w:pPr>
        <w:pStyle w:val="2"/>
        <w:snapToGrid w:val="0"/>
        <w:spacing w:before="0" w:after="0" w:line="288" w:lineRule="auto"/>
        <w:rPr>
          <w:rFonts w:ascii="Consolas" w:eastAsia="微软雅黑" w:hAnsi="Consolas"/>
        </w:rPr>
      </w:pPr>
      <w:bookmarkStart w:id="408" w:name="_Toc120326818"/>
      <w:bookmarkStart w:id="409" w:name="_Toc127799105"/>
      <w:bookmarkStart w:id="410" w:name="_Toc120961110"/>
      <w:bookmarkStart w:id="411" w:name="_Toc120961275"/>
      <w:bookmarkStart w:id="412" w:name="_Toc120961446"/>
      <w:bookmarkStart w:id="413" w:name="_Toc120961610"/>
      <w:bookmarkStart w:id="414" w:name="_Toc120968706"/>
      <w:bookmarkStart w:id="415" w:name="_Toc120968870"/>
      <w:bookmarkStart w:id="416" w:name="_Toc124506230"/>
      <w:bookmarkStart w:id="417" w:name="_Toc154578113"/>
      <w:r w:rsidRPr="000C686C">
        <w:rPr>
          <w:rFonts w:ascii="Consolas" w:eastAsia="微软雅黑" w:hAnsi="Consolas" w:hint="eastAsia"/>
        </w:rPr>
        <w:t>系统组织设计</w:t>
      </w:r>
      <w:bookmarkEnd w:id="408"/>
      <w:bookmarkEnd w:id="409"/>
      <w:bookmarkEnd w:id="410"/>
      <w:bookmarkEnd w:id="411"/>
      <w:bookmarkEnd w:id="412"/>
      <w:bookmarkEnd w:id="413"/>
      <w:bookmarkEnd w:id="414"/>
      <w:bookmarkEnd w:id="415"/>
      <w:bookmarkEnd w:id="416"/>
      <w:bookmarkEnd w:id="417"/>
    </w:p>
    <w:p w14:paraId="616DF8B6" w14:textId="77777777" w:rsidR="0070103E" w:rsidRPr="000C686C" w:rsidRDefault="0070103E" w:rsidP="000C686C">
      <w:pPr>
        <w:snapToGrid w:val="0"/>
        <w:spacing w:line="288" w:lineRule="auto"/>
        <w:rPr>
          <w:color w:val="2E74B5" w:themeColor="accent5" w:themeShade="BF"/>
        </w:rPr>
      </w:pPr>
      <w:r w:rsidRPr="000C686C">
        <w:rPr>
          <w:rFonts w:hint="eastAsia"/>
          <w:color w:val="2E74B5" w:themeColor="accent5" w:themeShade="BF"/>
        </w:rPr>
        <w:t>系统组织设计通过系统组织表描述本系统由哪些子系统</w:t>
      </w:r>
      <w:r w:rsidR="00500A63" w:rsidRPr="000C686C">
        <w:rPr>
          <w:rFonts w:hint="eastAsia"/>
          <w:color w:val="2E74B5" w:themeColor="accent5" w:themeShade="BF"/>
        </w:rPr>
        <w:t>（</w:t>
      </w:r>
      <w:r w:rsidRPr="000C686C">
        <w:rPr>
          <w:rFonts w:hint="eastAsia"/>
          <w:color w:val="2E74B5" w:themeColor="accent5" w:themeShade="BF"/>
        </w:rPr>
        <w:t>模块</w:t>
      </w:r>
      <w:r w:rsidR="00500A63" w:rsidRPr="000C686C">
        <w:rPr>
          <w:rFonts w:hint="eastAsia"/>
          <w:color w:val="2E74B5" w:themeColor="accent5" w:themeShade="BF"/>
        </w:rPr>
        <w:t>）</w:t>
      </w:r>
      <w:r w:rsidRPr="000C686C">
        <w:rPr>
          <w:rFonts w:hint="eastAsia"/>
          <w:color w:val="2E74B5" w:themeColor="accent5" w:themeShade="BF"/>
        </w:rPr>
        <w:t>组成，这些子系统与业务职能之间的关系，以及各个子系统的安装地点。系统组织表的格式如下：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gridCol w:w="1421"/>
      </w:tblGrid>
      <w:tr w:rsidR="006A797F" w:rsidRPr="000C686C" w14:paraId="2888D3C1" w14:textId="77777777">
        <w:tc>
          <w:tcPr>
            <w:tcW w:w="1420" w:type="dxa"/>
          </w:tcPr>
          <w:p w14:paraId="52EB5939" w14:textId="77777777" w:rsidR="0070103E" w:rsidRPr="000C686C" w:rsidRDefault="0070103E" w:rsidP="000C686C">
            <w:pPr>
              <w:snapToGrid w:val="0"/>
              <w:spacing w:line="288" w:lineRule="auto"/>
              <w:ind w:firstLineChars="0" w:firstLine="0"/>
              <w:jc w:val="center"/>
              <w:rPr>
                <w:color w:val="2E74B5" w:themeColor="accent5" w:themeShade="BF"/>
              </w:rPr>
            </w:pPr>
            <w:r w:rsidRPr="000C686C">
              <w:rPr>
                <w:rFonts w:hint="eastAsia"/>
                <w:color w:val="2E74B5" w:themeColor="accent5" w:themeShade="BF"/>
              </w:rPr>
              <w:t>子系统编号</w:t>
            </w:r>
          </w:p>
        </w:tc>
        <w:tc>
          <w:tcPr>
            <w:tcW w:w="1420" w:type="dxa"/>
          </w:tcPr>
          <w:p w14:paraId="29CACA42" w14:textId="77777777" w:rsidR="0070103E" w:rsidRPr="000C686C" w:rsidRDefault="0070103E" w:rsidP="000C686C">
            <w:pPr>
              <w:snapToGrid w:val="0"/>
              <w:spacing w:line="288" w:lineRule="auto"/>
              <w:ind w:firstLineChars="0" w:firstLine="0"/>
              <w:jc w:val="center"/>
              <w:rPr>
                <w:color w:val="2E74B5" w:themeColor="accent5" w:themeShade="BF"/>
              </w:rPr>
            </w:pPr>
            <w:r w:rsidRPr="000C686C">
              <w:rPr>
                <w:rFonts w:hint="eastAsia"/>
                <w:color w:val="2E74B5" w:themeColor="accent5" w:themeShade="BF"/>
              </w:rPr>
              <w:t>英文名称</w:t>
            </w:r>
          </w:p>
        </w:tc>
        <w:tc>
          <w:tcPr>
            <w:tcW w:w="1420" w:type="dxa"/>
          </w:tcPr>
          <w:p w14:paraId="63BE04B1" w14:textId="77777777" w:rsidR="0070103E" w:rsidRPr="000C686C" w:rsidRDefault="0070103E" w:rsidP="000C686C">
            <w:pPr>
              <w:snapToGrid w:val="0"/>
              <w:spacing w:line="288" w:lineRule="auto"/>
              <w:ind w:firstLineChars="0" w:firstLine="0"/>
              <w:jc w:val="center"/>
              <w:rPr>
                <w:color w:val="2E74B5" w:themeColor="accent5" w:themeShade="BF"/>
              </w:rPr>
            </w:pPr>
            <w:r w:rsidRPr="000C686C">
              <w:rPr>
                <w:rFonts w:hint="eastAsia"/>
                <w:color w:val="2E74B5" w:themeColor="accent5" w:themeShade="BF"/>
              </w:rPr>
              <w:t>中文名称</w:t>
            </w:r>
          </w:p>
        </w:tc>
        <w:tc>
          <w:tcPr>
            <w:tcW w:w="1420" w:type="dxa"/>
          </w:tcPr>
          <w:p w14:paraId="0BC6D56B" w14:textId="77777777" w:rsidR="0070103E" w:rsidRPr="000C686C" w:rsidRDefault="0070103E" w:rsidP="000C686C">
            <w:pPr>
              <w:snapToGrid w:val="0"/>
              <w:spacing w:line="288" w:lineRule="auto"/>
              <w:ind w:firstLineChars="0" w:firstLine="0"/>
              <w:jc w:val="center"/>
              <w:rPr>
                <w:color w:val="2E74B5" w:themeColor="accent5" w:themeShade="BF"/>
              </w:rPr>
            </w:pPr>
            <w:r w:rsidRPr="000C686C">
              <w:rPr>
                <w:rFonts w:hint="eastAsia"/>
                <w:color w:val="2E74B5" w:themeColor="accent5" w:themeShade="BF"/>
              </w:rPr>
              <w:t>业务职能</w:t>
            </w:r>
          </w:p>
        </w:tc>
        <w:tc>
          <w:tcPr>
            <w:tcW w:w="1421" w:type="dxa"/>
          </w:tcPr>
          <w:p w14:paraId="65F6188D" w14:textId="77777777" w:rsidR="0070103E" w:rsidRPr="000C686C" w:rsidRDefault="0070103E" w:rsidP="000C686C">
            <w:pPr>
              <w:snapToGrid w:val="0"/>
              <w:spacing w:line="288" w:lineRule="auto"/>
              <w:ind w:firstLineChars="0" w:firstLine="0"/>
              <w:jc w:val="center"/>
              <w:rPr>
                <w:color w:val="2E74B5" w:themeColor="accent5" w:themeShade="BF"/>
              </w:rPr>
            </w:pPr>
            <w:r w:rsidRPr="000C686C">
              <w:rPr>
                <w:rFonts w:hint="eastAsia"/>
                <w:color w:val="2E74B5" w:themeColor="accent5" w:themeShade="BF"/>
              </w:rPr>
              <w:t>安装地点</w:t>
            </w:r>
          </w:p>
        </w:tc>
        <w:tc>
          <w:tcPr>
            <w:tcW w:w="1421" w:type="dxa"/>
          </w:tcPr>
          <w:p w14:paraId="2D18B948" w14:textId="77777777" w:rsidR="0070103E" w:rsidRPr="000C686C" w:rsidRDefault="0070103E" w:rsidP="000C686C">
            <w:pPr>
              <w:snapToGrid w:val="0"/>
              <w:spacing w:line="288" w:lineRule="auto"/>
              <w:ind w:firstLineChars="0" w:firstLine="0"/>
              <w:jc w:val="center"/>
              <w:rPr>
                <w:color w:val="2E74B5" w:themeColor="accent5" w:themeShade="BF"/>
              </w:rPr>
            </w:pPr>
            <w:r w:rsidRPr="000C686C">
              <w:rPr>
                <w:rFonts w:hint="eastAsia"/>
                <w:color w:val="2E74B5" w:themeColor="accent5" w:themeShade="BF"/>
              </w:rPr>
              <w:t>备注</w:t>
            </w:r>
          </w:p>
        </w:tc>
      </w:tr>
      <w:tr w:rsidR="006A797F" w:rsidRPr="000C686C" w14:paraId="2D394CE0" w14:textId="77777777">
        <w:tc>
          <w:tcPr>
            <w:tcW w:w="1420" w:type="dxa"/>
          </w:tcPr>
          <w:p w14:paraId="2430495D" w14:textId="77777777" w:rsidR="00BB21E2" w:rsidRPr="000C686C" w:rsidRDefault="00BB21E2" w:rsidP="000C686C">
            <w:pPr>
              <w:snapToGrid w:val="0"/>
              <w:spacing w:line="288" w:lineRule="auto"/>
              <w:rPr>
                <w:color w:val="2E74B5" w:themeColor="accent5" w:themeShade="BF"/>
              </w:rPr>
            </w:pPr>
          </w:p>
        </w:tc>
        <w:tc>
          <w:tcPr>
            <w:tcW w:w="1420" w:type="dxa"/>
          </w:tcPr>
          <w:p w14:paraId="6B7B3BBD" w14:textId="77777777" w:rsidR="00BB21E2" w:rsidRPr="000C686C" w:rsidRDefault="00BB21E2" w:rsidP="000C686C">
            <w:pPr>
              <w:snapToGrid w:val="0"/>
              <w:spacing w:line="288" w:lineRule="auto"/>
              <w:rPr>
                <w:color w:val="2E74B5" w:themeColor="accent5" w:themeShade="BF"/>
              </w:rPr>
            </w:pPr>
          </w:p>
        </w:tc>
        <w:tc>
          <w:tcPr>
            <w:tcW w:w="1420" w:type="dxa"/>
          </w:tcPr>
          <w:p w14:paraId="71AFC262" w14:textId="77777777" w:rsidR="00BB21E2" w:rsidRPr="000C686C" w:rsidRDefault="00BB21E2" w:rsidP="000C686C">
            <w:pPr>
              <w:snapToGrid w:val="0"/>
              <w:spacing w:line="288" w:lineRule="auto"/>
              <w:rPr>
                <w:color w:val="2E74B5" w:themeColor="accent5" w:themeShade="BF"/>
              </w:rPr>
            </w:pPr>
          </w:p>
        </w:tc>
        <w:tc>
          <w:tcPr>
            <w:tcW w:w="1420" w:type="dxa"/>
          </w:tcPr>
          <w:p w14:paraId="7EC12C33" w14:textId="77777777" w:rsidR="00BB21E2" w:rsidRPr="000C686C" w:rsidRDefault="00BB21E2" w:rsidP="000C686C">
            <w:pPr>
              <w:snapToGrid w:val="0"/>
              <w:spacing w:line="288" w:lineRule="auto"/>
              <w:rPr>
                <w:color w:val="2E74B5" w:themeColor="accent5" w:themeShade="BF"/>
              </w:rPr>
            </w:pPr>
          </w:p>
        </w:tc>
        <w:tc>
          <w:tcPr>
            <w:tcW w:w="1421" w:type="dxa"/>
          </w:tcPr>
          <w:p w14:paraId="53C99172" w14:textId="77777777" w:rsidR="00BB21E2" w:rsidRPr="000C686C" w:rsidRDefault="00BB21E2" w:rsidP="000C686C">
            <w:pPr>
              <w:snapToGrid w:val="0"/>
              <w:spacing w:line="288" w:lineRule="auto"/>
              <w:rPr>
                <w:color w:val="2E74B5" w:themeColor="accent5" w:themeShade="BF"/>
              </w:rPr>
            </w:pPr>
          </w:p>
        </w:tc>
        <w:tc>
          <w:tcPr>
            <w:tcW w:w="1421" w:type="dxa"/>
          </w:tcPr>
          <w:p w14:paraId="76DD920F" w14:textId="77777777" w:rsidR="00BB21E2" w:rsidRPr="000C686C" w:rsidRDefault="00BB21E2" w:rsidP="000C686C">
            <w:pPr>
              <w:snapToGrid w:val="0"/>
              <w:spacing w:line="288" w:lineRule="auto"/>
              <w:rPr>
                <w:color w:val="2E74B5" w:themeColor="accent5" w:themeShade="BF"/>
              </w:rPr>
            </w:pPr>
          </w:p>
        </w:tc>
      </w:tr>
    </w:tbl>
    <w:p w14:paraId="0A46F7EF" w14:textId="77777777" w:rsidR="0070103E" w:rsidRPr="000C686C" w:rsidRDefault="0070103E" w:rsidP="000C686C">
      <w:pPr>
        <w:snapToGrid w:val="0"/>
        <w:spacing w:line="288" w:lineRule="auto"/>
        <w:ind w:firstLineChars="0" w:firstLine="0"/>
        <w:rPr>
          <w:color w:val="2E74B5" w:themeColor="accent5" w:themeShade="BF"/>
        </w:rPr>
      </w:pPr>
      <w:r w:rsidRPr="000C686C">
        <w:rPr>
          <w:rFonts w:hint="eastAsia"/>
          <w:color w:val="2E74B5" w:themeColor="accent5" w:themeShade="BF"/>
        </w:rPr>
        <w:t>其中：</w:t>
      </w:r>
    </w:p>
    <w:p w14:paraId="5FA23508"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lastRenderedPageBreak/>
        <w:t>子系统编号</w:t>
      </w:r>
    </w:p>
    <w:p w14:paraId="6CB86E4F" w14:textId="111CDC0E"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给出本系统中指定子系统的顺序编号。如果本系统末划分为多个子系统，仅由一个运行模块组成；则本项内容仍需要描述，但是本表内容只有一行。</w:t>
      </w:r>
    </w:p>
    <w:p w14:paraId="25493B5E" w14:textId="121DBA3B"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说明：在一个系统中有可能安装若干个相同的子系统，在这种情况下，应该视为一个子系统，并且对多个安装地点分别进行描述。如果相同的子系统通过系统设置，实现的业务职能具有明显差异时，应该采用多行进行分别描述，并且在备注中说明其差异所在。</w:t>
      </w:r>
    </w:p>
    <w:p w14:paraId="0577515B"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子系统英文名称</w:t>
      </w:r>
    </w:p>
    <w:p w14:paraId="01FDB9A4" w14:textId="50925D2F"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给出本子系统的英文名称，该名称是在应用软件中实际使用的可执行文件名称，必须能够说明该子系统的特点。若本系统中只有一个子系统，则本项内容仍需要描述，但是本表内容只有一行。</w:t>
      </w:r>
    </w:p>
    <w:p w14:paraId="7DC78917"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子系统中文名称</w:t>
      </w:r>
    </w:p>
    <w:p w14:paraId="265959EC" w14:textId="1932E546"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给出本子系统的中文名称，该名称必须能够说明该子系统的特点。若本系统中只有一个子系统，则本项内容仍需要描述，但是本表内容只有一行。</w:t>
      </w:r>
    </w:p>
    <w:p w14:paraId="4CDB7366"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业务职能</w:t>
      </w:r>
    </w:p>
    <w:p w14:paraId="19E6E088"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描述该子系统完成的核心业务。</w:t>
      </w:r>
    </w:p>
    <w:p w14:paraId="49407807"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安装地点</w:t>
      </w:r>
    </w:p>
    <w:p w14:paraId="49498E57"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描述该子系统实际安装的部门、或者某个具体地点。</w:t>
      </w:r>
    </w:p>
    <w:p w14:paraId="25E68BBB"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备注</w:t>
      </w:r>
    </w:p>
    <w:p w14:paraId="188B3C88" w14:textId="77777777" w:rsidR="0070103E" w:rsidRPr="000C686C" w:rsidRDefault="0070103E" w:rsidP="000C686C">
      <w:pPr>
        <w:pStyle w:val="a8"/>
        <w:snapToGrid w:val="0"/>
        <w:spacing w:line="288" w:lineRule="auto"/>
      </w:pPr>
      <w:r w:rsidRPr="000C686C">
        <w:rPr>
          <w:rFonts w:hint="eastAsia"/>
          <w:color w:val="2E74B5" w:themeColor="accent5" w:themeShade="BF"/>
        </w:rPr>
        <w:t>针对该子系统，需要说明的其它有关问题。</w:t>
      </w:r>
    </w:p>
    <w:p w14:paraId="309DFEB4" w14:textId="7F3E072A" w:rsidR="0070103E" w:rsidRPr="000C686C" w:rsidRDefault="0070103E" w:rsidP="000C686C">
      <w:pPr>
        <w:pStyle w:val="2"/>
        <w:snapToGrid w:val="0"/>
        <w:spacing w:before="0" w:after="0" w:line="288" w:lineRule="auto"/>
        <w:rPr>
          <w:rFonts w:ascii="Consolas" w:eastAsia="微软雅黑" w:hAnsi="Consolas"/>
        </w:rPr>
      </w:pPr>
      <w:bookmarkStart w:id="418" w:name="_Toc120326819"/>
      <w:bookmarkStart w:id="419" w:name="_Toc127799106"/>
      <w:bookmarkStart w:id="420" w:name="_Toc120961111"/>
      <w:bookmarkStart w:id="421" w:name="_Toc120961276"/>
      <w:bookmarkStart w:id="422" w:name="_Toc120961447"/>
      <w:bookmarkStart w:id="423" w:name="_Toc120961611"/>
      <w:bookmarkStart w:id="424" w:name="_Toc120968707"/>
      <w:bookmarkStart w:id="425" w:name="_Toc120968871"/>
      <w:bookmarkStart w:id="426" w:name="_Toc124506231"/>
      <w:bookmarkStart w:id="427" w:name="_Toc154578114"/>
      <w:r w:rsidRPr="000C686C">
        <w:rPr>
          <w:rFonts w:ascii="Consolas" w:eastAsia="微软雅黑" w:hAnsi="Consolas" w:hint="eastAsia"/>
        </w:rPr>
        <w:t>系统结构</w:t>
      </w:r>
      <w:r w:rsidR="00A325E4" w:rsidRPr="000C686C">
        <w:rPr>
          <w:rFonts w:ascii="Consolas" w:eastAsia="微软雅黑" w:hAnsi="Consolas" w:hint="eastAsia"/>
        </w:rPr>
        <w:t>（或功能）</w:t>
      </w:r>
      <w:r w:rsidRPr="000C686C">
        <w:rPr>
          <w:rFonts w:ascii="Consolas" w:eastAsia="微软雅黑" w:hAnsi="Consolas" w:hint="eastAsia"/>
        </w:rPr>
        <w:t>设计</w:t>
      </w:r>
      <w:bookmarkEnd w:id="418"/>
      <w:bookmarkEnd w:id="419"/>
      <w:bookmarkEnd w:id="420"/>
      <w:bookmarkEnd w:id="421"/>
      <w:bookmarkEnd w:id="422"/>
      <w:bookmarkEnd w:id="423"/>
      <w:bookmarkEnd w:id="424"/>
      <w:bookmarkEnd w:id="425"/>
      <w:bookmarkEnd w:id="426"/>
      <w:bookmarkEnd w:id="427"/>
    </w:p>
    <w:p w14:paraId="38411C4D" w14:textId="77777777" w:rsidR="0070103E" w:rsidRPr="000C686C" w:rsidRDefault="0070103E" w:rsidP="000C686C">
      <w:pPr>
        <w:snapToGrid w:val="0"/>
        <w:spacing w:line="288" w:lineRule="auto"/>
        <w:rPr>
          <w:color w:val="2E74B5" w:themeColor="accent5" w:themeShade="BF"/>
        </w:rPr>
      </w:pPr>
      <w:r w:rsidRPr="000C686C">
        <w:rPr>
          <w:rFonts w:hint="eastAsia"/>
          <w:color w:val="2E74B5" w:themeColor="accent5" w:themeShade="BF"/>
        </w:rPr>
        <w:t>本节将对系统特性作较为详细的描述，并给出系统特性结构图。</w:t>
      </w:r>
    </w:p>
    <w:p w14:paraId="17D8A60E" w14:textId="77777777" w:rsidR="006A797F" w:rsidRPr="000C686C" w:rsidRDefault="0070103E" w:rsidP="000C686C">
      <w:pPr>
        <w:pStyle w:val="3"/>
        <w:snapToGrid w:val="0"/>
        <w:spacing w:line="288" w:lineRule="auto"/>
      </w:pPr>
      <w:bookmarkStart w:id="428" w:name="_Toc120326820"/>
      <w:bookmarkStart w:id="429" w:name="_Toc127799107"/>
      <w:bookmarkStart w:id="430" w:name="_Toc120961112"/>
      <w:bookmarkStart w:id="431" w:name="_Toc120961277"/>
      <w:bookmarkStart w:id="432" w:name="_Toc120961448"/>
      <w:bookmarkStart w:id="433" w:name="_Toc120961612"/>
      <w:bookmarkStart w:id="434" w:name="_Toc120968708"/>
      <w:bookmarkStart w:id="435" w:name="_Toc120968872"/>
      <w:bookmarkStart w:id="436" w:name="_Toc124506232"/>
      <w:bookmarkStart w:id="437" w:name="_Toc154578115"/>
      <w:r w:rsidRPr="000C686C">
        <w:rPr>
          <w:rFonts w:hint="eastAsia"/>
        </w:rPr>
        <w:t>系统</w:t>
      </w:r>
      <w:r w:rsidR="003B4F42" w:rsidRPr="000C686C">
        <w:rPr>
          <w:rFonts w:hint="eastAsia"/>
        </w:rPr>
        <w:t>用例模块映射</w:t>
      </w:r>
      <w:r w:rsidRPr="000C686C">
        <w:rPr>
          <w:rFonts w:hint="eastAsia"/>
        </w:rPr>
        <w:t>表</w:t>
      </w:r>
      <w:bookmarkEnd w:id="428"/>
      <w:bookmarkEnd w:id="429"/>
      <w:bookmarkEnd w:id="430"/>
      <w:bookmarkEnd w:id="431"/>
      <w:bookmarkEnd w:id="432"/>
      <w:bookmarkEnd w:id="433"/>
      <w:bookmarkEnd w:id="434"/>
      <w:bookmarkEnd w:id="435"/>
      <w:bookmarkEnd w:id="436"/>
    </w:p>
    <w:p w14:paraId="34E798CE" w14:textId="506AE8AA" w:rsidR="0070103E" w:rsidRPr="000C686C" w:rsidRDefault="001C2368" w:rsidP="000C686C">
      <w:pPr>
        <w:snapToGrid w:val="0"/>
        <w:spacing w:line="288" w:lineRule="auto"/>
        <w:rPr>
          <w:color w:val="FF0000"/>
        </w:rPr>
      </w:pPr>
      <w:r w:rsidRPr="000C686C">
        <w:rPr>
          <w:rFonts w:hint="eastAsia"/>
          <w:color w:val="FF0000"/>
        </w:rPr>
        <w:t>（</w:t>
      </w:r>
      <w:r w:rsidR="006A797F" w:rsidRPr="000C686C">
        <w:rPr>
          <w:rFonts w:hint="eastAsia"/>
          <w:color w:val="FF0000"/>
        </w:rPr>
        <w:t>这种表</w:t>
      </w:r>
      <w:r w:rsidRPr="000C686C">
        <w:rPr>
          <w:rFonts w:hint="eastAsia"/>
          <w:color w:val="FF0000"/>
        </w:rPr>
        <w:t>属于结构化的描述方式，酌情选用）</w:t>
      </w:r>
      <w:bookmarkEnd w:id="437"/>
    </w:p>
    <w:p w14:paraId="33DDE0B7" w14:textId="77777777" w:rsidR="0070103E" w:rsidRPr="000C686C" w:rsidRDefault="0070103E" w:rsidP="000C686C">
      <w:pPr>
        <w:snapToGrid w:val="0"/>
        <w:spacing w:line="288" w:lineRule="auto"/>
        <w:rPr>
          <w:color w:val="2E74B5" w:themeColor="accent5" w:themeShade="BF"/>
        </w:rPr>
      </w:pPr>
      <w:r w:rsidRPr="000C686C">
        <w:rPr>
          <w:rFonts w:hint="eastAsia"/>
          <w:color w:val="2E74B5" w:themeColor="accent5" w:themeShade="BF"/>
        </w:rPr>
        <w:t>系统</w:t>
      </w:r>
      <w:r w:rsidR="003B4F42" w:rsidRPr="000C686C">
        <w:rPr>
          <w:rFonts w:hint="eastAsia"/>
          <w:color w:val="2E74B5" w:themeColor="accent5" w:themeShade="BF"/>
        </w:rPr>
        <w:t>用例</w:t>
      </w:r>
      <w:r w:rsidRPr="000C686C">
        <w:rPr>
          <w:rFonts w:hint="eastAsia"/>
          <w:color w:val="2E74B5" w:themeColor="accent5" w:themeShade="BF"/>
        </w:rPr>
        <w:t>是系统中完成某项具体操作的基本单元，它由入口参数，出口参数以及处理过程</w:t>
      </w:r>
      <w:r w:rsidR="003B4F42" w:rsidRPr="000C686C">
        <w:rPr>
          <w:rFonts w:hint="eastAsia"/>
          <w:color w:val="2E74B5" w:themeColor="accent5" w:themeShade="BF"/>
        </w:rPr>
        <w:t>等</w:t>
      </w:r>
      <w:r w:rsidRPr="000C686C">
        <w:rPr>
          <w:rFonts w:hint="eastAsia"/>
          <w:color w:val="2E74B5" w:themeColor="accent5" w:themeShade="BF"/>
        </w:rPr>
        <w:t>组成</w:t>
      </w:r>
      <w:r w:rsidR="003B4F42" w:rsidRPr="000C686C">
        <w:rPr>
          <w:rFonts w:hint="eastAsia"/>
          <w:color w:val="2E74B5" w:themeColor="accent5" w:themeShade="BF"/>
        </w:rPr>
        <w:t>，是系统要实现的对象</w:t>
      </w:r>
      <w:r w:rsidRPr="000C686C">
        <w:rPr>
          <w:rFonts w:hint="eastAsia"/>
          <w:color w:val="2E74B5" w:themeColor="accent5" w:themeShade="BF"/>
        </w:rPr>
        <w:t>。</w:t>
      </w:r>
    </w:p>
    <w:p w14:paraId="6202AA10" w14:textId="77777777" w:rsidR="003B4F42" w:rsidRPr="000C686C" w:rsidRDefault="003B4F42" w:rsidP="000C686C">
      <w:pPr>
        <w:snapToGrid w:val="0"/>
        <w:spacing w:line="288" w:lineRule="auto"/>
        <w:rPr>
          <w:color w:val="2E74B5" w:themeColor="accent5" w:themeShade="BF"/>
        </w:rPr>
      </w:pPr>
      <w:r w:rsidRPr="000C686C">
        <w:rPr>
          <w:rFonts w:hint="eastAsia"/>
          <w:color w:val="2E74B5" w:themeColor="accent5" w:themeShade="BF"/>
        </w:rPr>
        <w:t>系统用例可以具有操作界面，也可以没有操作界面；可以被其它操作界面、或者系统用例调用，也可以调用其它操作界面、非操作界面、或者系统用例；但是不允许递归调用</w:t>
      </w:r>
      <w:r w:rsidR="00500A63" w:rsidRPr="000C686C">
        <w:rPr>
          <w:rFonts w:hint="eastAsia"/>
          <w:color w:val="2E74B5" w:themeColor="accent5" w:themeShade="BF"/>
        </w:rPr>
        <w:t>（</w:t>
      </w:r>
      <w:r w:rsidRPr="000C686C">
        <w:rPr>
          <w:rFonts w:hint="eastAsia"/>
          <w:color w:val="2E74B5" w:themeColor="accent5" w:themeShade="BF"/>
        </w:rPr>
        <w:t>调用自己</w:t>
      </w:r>
      <w:r w:rsidR="00500A63" w:rsidRPr="000C686C">
        <w:rPr>
          <w:rFonts w:hint="eastAsia"/>
          <w:color w:val="2E74B5" w:themeColor="accent5" w:themeShade="BF"/>
        </w:rPr>
        <w:t>）</w:t>
      </w:r>
      <w:r w:rsidRPr="000C686C">
        <w:rPr>
          <w:rFonts w:hint="eastAsia"/>
          <w:color w:val="2E74B5" w:themeColor="accent5" w:themeShade="BF"/>
        </w:rPr>
        <w:t>，包括间接递归调用。</w:t>
      </w:r>
    </w:p>
    <w:p w14:paraId="1B4322FF" w14:textId="77777777" w:rsidR="003B4F42" w:rsidRPr="000C686C" w:rsidRDefault="003B4F42" w:rsidP="000C686C">
      <w:pPr>
        <w:snapToGrid w:val="0"/>
        <w:spacing w:line="288" w:lineRule="auto"/>
        <w:rPr>
          <w:color w:val="2E74B5" w:themeColor="accent5" w:themeShade="BF"/>
        </w:rPr>
      </w:pPr>
      <w:r w:rsidRPr="000C686C">
        <w:rPr>
          <w:rFonts w:hint="eastAsia"/>
          <w:color w:val="2E74B5" w:themeColor="accent5" w:themeShade="BF"/>
        </w:rPr>
        <w:t>系统用例模块映射</w:t>
      </w:r>
      <w:proofErr w:type="gramStart"/>
      <w:r w:rsidRPr="000C686C">
        <w:rPr>
          <w:rFonts w:hint="eastAsia"/>
          <w:color w:val="2E74B5" w:themeColor="accent5" w:themeShade="BF"/>
        </w:rPr>
        <w:t>表说明</w:t>
      </w:r>
      <w:proofErr w:type="gramEnd"/>
      <w:r w:rsidRPr="000C686C">
        <w:rPr>
          <w:rFonts w:hint="eastAsia"/>
          <w:color w:val="2E74B5" w:themeColor="accent5" w:themeShade="BF"/>
        </w:rPr>
        <w:t>各个系统用例和各个子模块的关系，即每个子模块实现那些用例或者用例的一部分。</w:t>
      </w:r>
    </w:p>
    <w:p w14:paraId="79A25BC9" w14:textId="77777777" w:rsidR="0070103E" w:rsidRPr="000C686C" w:rsidRDefault="0070103E" w:rsidP="000C686C">
      <w:pPr>
        <w:snapToGrid w:val="0"/>
        <w:spacing w:line="288" w:lineRule="auto"/>
        <w:rPr>
          <w:color w:val="2E74B5" w:themeColor="accent5" w:themeShade="BF"/>
        </w:rPr>
      </w:pPr>
      <w:r w:rsidRPr="000C686C">
        <w:rPr>
          <w:rFonts w:hint="eastAsia"/>
          <w:color w:val="2E74B5" w:themeColor="accent5" w:themeShade="BF"/>
        </w:rPr>
        <w:t>当系统由多个子系统</w:t>
      </w:r>
      <w:r w:rsidR="00500A63" w:rsidRPr="000C686C">
        <w:rPr>
          <w:rFonts w:hint="eastAsia"/>
          <w:color w:val="2E74B5" w:themeColor="accent5" w:themeShade="BF"/>
        </w:rPr>
        <w:t>（</w:t>
      </w:r>
      <w:r w:rsidRPr="000C686C">
        <w:rPr>
          <w:rFonts w:hint="eastAsia"/>
          <w:color w:val="2E74B5" w:themeColor="accent5" w:themeShade="BF"/>
        </w:rPr>
        <w:t>模块</w:t>
      </w:r>
      <w:r w:rsidR="00500A63" w:rsidRPr="000C686C">
        <w:rPr>
          <w:rFonts w:hint="eastAsia"/>
          <w:color w:val="2E74B5" w:themeColor="accent5" w:themeShade="BF"/>
        </w:rPr>
        <w:t>）</w:t>
      </w:r>
      <w:r w:rsidRPr="000C686C">
        <w:rPr>
          <w:rFonts w:hint="eastAsia"/>
          <w:color w:val="2E74B5" w:themeColor="accent5" w:themeShade="BF"/>
        </w:rPr>
        <w:t>组成时，每个子系统分别使用一张系统</w:t>
      </w:r>
      <w:r w:rsidR="003B4F42" w:rsidRPr="000C686C">
        <w:rPr>
          <w:rFonts w:hint="eastAsia"/>
          <w:color w:val="2E74B5" w:themeColor="accent5" w:themeShade="BF"/>
        </w:rPr>
        <w:t>用例模块映射</w:t>
      </w:r>
      <w:r w:rsidRPr="000C686C">
        <w:rPr>
          <w:rFonts w:hint="eastAsia"/>
          <w:color w:val="2E74B5" w:themeColor="accent5" w:themeShade="BF"/>
        </w:rPr>
        <w:t>表</w:t>
      </w:r>
      <w:r w:rsidRPr="000C686C">
        <w:rPr>
          <w:rFonts w:hint="eastAsia"/>
          <w:color w:val="2E74B5" w:themeColor="accent5" w:themeShade="BF"/>
        </w:rPr>
        <w:lastRenderedPageBreak/>
        <w:t>进行描述。系统</w:t>
      </w:r>
      <w:r w:rsidR="003B4F42" w:rsidRPr="000C686C">
        <w:rPr>
          <w:rFonts w:hint="eastAsia"/>
          <w:color w:val="2E74B5" w:themeColor="accent5" w:themeShade="BF"/>
        </w:rPr>
        <w:t>用例模块映射表</w:t>
      </w:r>
      <w:r w:rsidRPr="000C686C">
        <w:rPr>
          <w:rFonts w:hint="eastAsia"/>
          <w:color w:val="2E74B5" w:themeColor="accent5" w:themeShade="BF"/>
        </w:rPr>
        <w:t>的格式如下：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217"/>
        <w:gridCol w:w="1217"/>
        <w:gridCol w:w="1217"/>
        <w:gridCol w:w="1218"/>
        <w:gridCol w:w="1218"/>
        <w:gridCol w:w="1218"/>
      </w:tblGrid>
      <w:tr w:rsidR="00BB21E2" w:rsidRPr="000C686C" w14:paraId="0C6C41C3" w14:textId="77777777">
        <w:trPr>
          <w:trHeight w:val="965"/>
        </w:trPr>
        <w:tc>
          <w:tcPr>
            <w:tcW w:w="8522" w:type="dxa"/>
            <w:gridSpan w:val="7"/>
          </w:tcPr>
          <w:p w14:paraId="64A83557" w14:textId="77777777" w:rsidR="0070103E" w:rsidRPr="000C686C" w:rsidRDefault="0070103E" w:rsidP="000C686C">
            <w:pPr>
              <w:snapToGrid w:val="0"/>
              <w:spacing w:line="288" w:lineRule="auto"/>
              <w:ind w:firstLineChars="0" w:firstLine="0"/>
            </w:pPr>
            <w:r w:rsidRPr="000C686C">
              <w:rPr>
                <w:rFonts w:hint="eastAsia"/>
              </w:rPr>
              <w:t>子系统编号：</w:t>
            </w:r>
          </w:p>
          <w:p w14:paraId="2413263F" w14:textId="77777777" w:rsidR="0070103E" w:rsidRPr="000C686C" w:rsidRDefault="0070103E" w:rsidP="000C686C">
            <w:pPr>
              <w:snapToGrid w:val="0"/>
              <w:spacing w:line="288" w:lineRule="auto"/>
              <w:ind w:firstLineChars="0" w:firstLine="0"/>
            </w:pPr>
            <w:r w:rsidRPr="000C686C">
              <w:rPr>
                <w:rFonts w:hint="eastAsia"/>
              </w:rPr>
              <w:t>子系统英文名称：</w:t>
            </w:r>
          </w:p>
          <w:p w14:paraId="0DAEF7FC" w14:textId="77777777" w:rsidR="0070103E" w:rsidRPr="000C686C" w:rsidRDefault="0070103E" w:rsidP="000C686C">
            <w:pPr>
              <w:snapToGrid w:val="0"/>
              <w:spacing w:line="288" w:lineRule="auto"/>
              <w:ind w:firstLineChars="0" w:firstLine="0"/>
            </w:pPr>
            <w:r w:rsidRPr="000C686C">
              <w:rPr>
                <w:rFonts w:hint="eastAsia"/>
              </w:rPr>
              <w:t>子系统中文名称：</w:t>
            </w:r>
          </w:p>
        </w:tc>
      </w:tr>
      <w:tr w:rsidR="00BB21E2" w:rsidRPr="000C686C" w14:paraId="69A154D8" w14:textId="77777777">
        <w:trPr>
          <w:trHeight w:val="640"/>
        </w:trPr>
        <w:tc>
          <w:tcPr>
            <w:tcW w:w="1217" w:type="dxa"/>
          </w:tcPr>
          <w:p w14:paraId="302386B2" w14:textId="77777777" w:rsidR="0070103E" w:rsidRPr="000C686C" w:rsidRDefault="003B4F42" w:rsidP="000C686C">
            <w:pPr>
              <w:snapToGrid w:val="0"/>
              <w:spacing w:line="288" w:lineRule="auto"/>
              <w:ind w:firstLineChars="0" w:firstLine="0"/>
              <w:jc w:val="center"/>
            </w:pPr>
            <w:r w:rsidRPr="000C686C">
              <w:rPr>
                <w:rFonts w:hint="eastAsia"/>
              </w:rPr>
              <w:t>用例</w:t>
            </w:r>
            <w:r w:rsidR="0070103E" w:rsidRPr="000C686C">
              <w:rPr>
                <w:rFonts w:hint="eastAsia"/>
              </w:rPr>
              <w:t>编号</w:t>
            </w:r>
          </w:p>
        </w:tc>
        <w:tc>
          <w:tcPr>
            <w:tcW w:w="1217" w:type="dxa"/>
          </w:tcPr>
          <w:p w14:paraId="5DF31E9F" w14:textId="77777777" w:rsidR="0070103E" w:rsidRPr="000C686C" w:rsidRDefault="0070103E" w:rsidP="000C686C">
            <w:pPr>
              <w:snapToGrid w:val="0"/>
              <w:spacing w:line="288" w:lineRule="auto"/>
              <w:ind w:firstLineChars="0" w:firstLine="0"/>
              <w:jc w:val="center"/>
            </w:pPr>
            <w:r w:rsidRPr="000C686C">
              <w:rPr>
                <w:rFonts w:hint="eastAsia"/>
              </w:rPr>
              <w:t>系统</w:t>
            </w:r>
            <w:r w:rsidR="003B4F42" w:rsidRPr="000C686C">
              <w:rPr>
                <w:rFonts w:hint="eastAsia"/>
              </w:rPr>
              <w:t>用例</w:t>
            </w:r>
          </w:p>
          <w:p w14:paraId="52EAB04C" w14:textId="77777777" w:rsidR="0070103E" w:rsidRPr="000C686C" w:rsidRDefault="0070103E" w:rsidP="000C686C">
            <w:pPr>
              <w:snapToGrid w:val="0"/>
              <w:spacing w:line="288" w:lineRule="auto"/>
              <w:ind w:firstLineChars="0" w:firstLine="0"/>
              <w:jc w:val="center"/>
            </w:pPr>
            <w:r w:rsidRPr="000C686C">
              <w:rPr>
                <w:rFonts w:hint="eastAsia"/>
              </w:rPr>
              <w:t>英文名称</w:t>
            </w:r>
          </w:p>
        </w:tc>
        <w:tc>
          <w:tcPr>
            <w:tcW w:w="1217" w:type="dxa"/>
          </w:tcPr>
          <w:p w14:paraId="107A3B17" w14:textId="77777777" w:rsidR="0070103E" w:rsidRPr="000C686C" w:rsidRDefault="0070103E" w:rsidP="000C686C">
            <w:pPr>
              <w:snapToGrid w:val="0"/>
              <w:spacing w:line="288" w:lineRule="auto"/>
              <w:ind w:firstLineChars="0" w:firstLine="0"/>
              <w:jc w:val="center"/>
            </w:pPr>
            <w:r w:rsidRPr="000C686C">
              <w:rPr>
                <w:rFonts w:hint="eastAsia"/>
              </w:rPr>
              <w:t>系统</w:t>
            </w:r>
            <w:r w:rsidR="003B4F42" w:rsidRPr="000C686C">
              <w:rPr>
                <w:rFonts w:hint="eastAsia"/>
              </w:rPr>
              <w:t>用例</w:t>
            </w:r>
          </w:p>
          <w:p w14:paraId="3C398EEA" w14:textId="77777777" w:rsidR="0070103E" w:rsidRPr="000C686C" w:rsidRDefault="0070103E" w:rsidP="000C686C">
            <w:pPr>
              <w:snapToGrid w:val="0"/>
              <w:spacing w:line="288" w:lineRule="auto"/>
              <w:ind w:firstLineChars="0" w:firstLine="0"/>
              <w:jc w:val="center"/>
            </w:pPr>
            <w:r w:rsidRPr="000C686C">
              <w:rPr>
                <w:rFonts w:hint="eastAsia"/>
              </w:rPr>
              <w:t>中文名称</w:t>
            </w:r>
          </w:p>
        </w:tc>
        <w:tc>
          <w:tcPr>
            <w:tcW w:w="1217" w:type="dxa"/>
          </w:tcPr>
          <w:p w14:paraId="072C6B45" w14:textId="77777777" w:rsidR="0070103E" w:rsidRPr="000C686C" w:rsidRDefault="0070103E" w:rsidP="000C686C">
            <w:pPr>
              <w:snapToGrid w:val="0"/>
              <w:spacing w:line="288" w:lineRule="auto"/>
              <w:ind w:firstLineChars="0" w:firstLine="0"/>
              <w:jc w:val="center"/>
            </w:pPr>
            <w:r w:rsidRPr="000C686C">
              <w:rPr>
                <w:rFonts w:hint="eastAsia"/>
              </w:rPr>
              <w:t>操作功能</w:t>
            </w:r>
          </w:p>
        </w:tc>
        <w:tc>
          <w:tcPr>
            <w:tcW w:w="1218" w:type="dxa"/>
          </w:tcPr>
          <w:p w14:paraId="4E1BFBC0" w14:textId="77777777" w:rsidR="0070103E" w:rsidRPr="000C686C" w:rsidRDefault="0070103E" w:rsidP="000C686C">
            <w:pPr>
              <w:snapToGrid w:val="0"/>
              <w:spacing w:line="288" w:lineRule="auto"/>
              <w:ind w:firstLineChars="0" w:firstLine="0"/>
              <w:jc w:val="center"/>
            </w:pPr>
            <w:r w:rsidRPr="000C686C">
              <w:rPr>
                <w:rFonts w:hint="eastAsia"/>
              </w:rPr>
              <w:t>调用对象</w:t>
            </w:r>
          </w:p>
        </w:tc>
        <w:tc>
          <w:tcPr>
            <w:tcW w:w="1218" w:type="dxa"/>
          </w:tcPr>
          <w:p w14:paraId="2295CBBE" w14:textId="77777777" w:rsidR="0070103E" w:rsidRPr="000C686C" w:rsidRDefault="0070103E" w:rsidP="000C686C">
            <w:pPr>
              <w:snapToGrid w:val="0"/>
              <w:spacing w:line="288" w:lineRule="auto"/>
              <w:ind w:firstLineChars="0" w:firstLine="0"/>
              <w:jc w:val="center"/>
            </w:pPr>
            <w:r w:rsidRPr="000C686C">
              <w:rPr>
                <w:rFonts w:hint="eastAsia"/>
              </w:rPr>
              <w:t>被调用</w:t>
            </w:r>
          </w:p>
          <w:p w14:paraId="67B60D71" w14:textId="77777777" w:rsidR="0070103E" w:rsidRPr="000C686C" w:rsidRDefault="0070103E" w:rsidP="000C686C">
            <w:pPr>
              <w:tabs>
                <w:tab w:val="left" w:pos="45"/>
              </w:tabs>
              <w:snapToGrid w:val="0"/>
              <w:spacing w:line="288" w:lineRule="auto"/>
              <w:ind w:firstLineChars="0" w:firstLine="0"/>
              <w:jc w:val="center"/>
            </w:pPr>
            <w:r w:rsidRPr="000C686C">
              <w:rPr>
                <w:rFonts w:hint="eastAsia"/>
              </w:rPr>
              <w:t>对象</w:t>
            </w:r>
          </w:p>
        </w:tc>
        <w:tc>
          <w:tcPr>
            <w:tcW w:w="1218" w:type="dxa"/>
          </w:tcPr>
          <w:p w14:paraId="4E2E8496" w14:textId="77777777" w:rsidR="0070103E" w:rsidRPr="000C686C" w:rsidRDefault="0070103E" w:rsidP="000C686C">
            <w:pPr>
              <w:snapToGrid w:val="0"/>
              <w:spacing w:line="288" w:lineRule="auto"/>
              <w:ind w:firstLineChars="0" w:firstLine="0"/>
              <w:jc w:val="center"/>
            </w:pPr>
            <w:r w:rsidRPr="000C686C">
              <w:rPr>
                <w:rFonts w:hint="eastAsia"/>
              </w:rPr>
              <w:t>备注</w:t>
            </w:r>
          </w:p>
        </w:tc>
      </w:tr>
      <w:tr w:rsidR="00BB21E2" w:rsidRPr="000C686C" w14:paraId="46A7E21E" w14:textId="77777777">
        <w:tc>
          <w:tcPr>
            <w:tcW w:w="1217" w:type="dxa"/>
          </w:tcPr>
          <w:p w14:paraId="6D40C0F3" w14:textId="77777777" w:rsidR="00BB21E2" w:rsidRPr="000C686C" w:rsidRDefault="00BB21E2" w:rsidP="000C686C">
            <w:pPr>
              <w:snapToGrid w:val="0"/>
              <w:spacing w:line="288" w:lineRule="auto"/>
            </w:pPr>
          </w:p>
        </w:tc>
        <w:tc>
          <w:tcPr>
            <w:tcW w:w="1217" w:type="dxa"/>
          </w:tcPr>
          <w:p w14:paraId="68372C5A" w14:textId="77777777" w:rsidR="00BB21E2" w:rsidRPr="000C686C" w:rsidRDefault="00BB21E2" w:rsidP="000C686C">
            <w:pPr>
              <w:snapToGrid w:val="0"/>
              <w:spacing w:line="288" w:lineRule="auto"/>
            </w:pPr>
          </w:p>
        </w:tc>
        <w:tc>
          <w:tcPr>
            <w:tcW w:w="1217" w:type="dxa"/>
          </w:tcPr>
          <w:p w14:paraId="27AD5F20" w14:textId="77777777" w:rsidR="00BB21E2" w:rsidRPr="000C686C" w:rsidRDefault="00BB21E2" w:rsidP="000C686C">
            <w:pPr>
              <w:snapToGrid w:val="0"/>
              <w:spacing w:line="288" w:lineRule="auto"/>
            </w:pPr>
          </w:p>
        </w:tc>
        <w:tc>
          <w:tcPr>
            <w:tcW w:w="1217" w:type="dxa"/>
          </w:tcPr>
          <w:p w14:paraId="41270DB7" w14:textId="77777777" w:rsidR="00BB21E2" w:rsidRPr="000C686C" w:rsidRDefault="00BB21E2" w:rsidP="000C686C">
            <w:pPr>
              <w:snapToGrid w:val="0"/>
              <w:spacing w:line="288" w:lineRule="auto"/>
            </w:pPr>
          </w:p>
        </w:tc>
        <w:tc>
          <w:tcPr>
            <w:tcW w:w="1218" w:type="dxa"/>
          </w:tcPr>
          <w:p w14:paraId="1245FD13" w14:textId="77777777" w:rsidR="00BB21E2" w:rsidRPr="000C686C" w:rsidRDefault="00BB21E2" w:rsidP="000C686C">
            <w:pPr>
              <w:snapToGrid w:val="0"/>
              <w:spacing w:line="288" w:lineRule="auto"/>
            </w:pPr>
          </w:p>
        </w:tc>
        <w:tc>
          <w:tcPr>
            <w:tcW w:w="1218" w:type="dxa"/>
          </w:tcPr>
          <w:p w14:paraId="220A8258" w14:textId="77777777" w:rsidR="00BB21E2" w:rsidRPr="000C686C" w:rsidRDefault="00BB21E2" w:rsidP="000C686C">
            <w:pPr>
              <w:snapToGrid w:val="0"/>
              <w:spacing w:line="288" w:lineRule="auto"/>
            </w:pPr>
          </w:p>
        </w:tc>
        <w:tc>
          <w:tcPr>
            <w:tcW w:w="1218" w:type="dxa"/>
          </w:tcPr>
          <w:p w14:paraId="0837258A" w14:textId="77777777" w:rsidR="00BB21E2" w:rsidRPr="000C686C" w:rsidRDefault="00BB21E2" w:rsidP="000C686C">
            <w:pPr>
              <w:snapToGrid w:val="0"/>
              <w:spacing w:line="288" w:lineRule="auto"/>
            </w:pPr>
          </w:p>
        </w:tc>
      </w:tr>
      <w:tr w:rsidR="00BB21E2" w:rsidRPr="000C686C" w14:paraId="0F69B4BB" w14:textId="77777777">
        <w:trPr>
          <w:trHeight w:val="640"/>
        </w:trPr>
        <w:tc>
          <w:tcPr>
            <w:tcW w:w="8522" w:type="dxa"/>
            <w:gridSpan w:val="7"/>
          </w:tcPr>
          <w:p w14:paraId="319A8193" w14:textId="77777777" w:rsidR="0070103E" w:rsidRPr="000C686C" w:rsidRDefault="0070103E" w:rsidP="000C686C">
            <w:pPr>
              <w:snapToGrid w:val="0"/>
              <w:spacing w:line="288" w:lineRule="auto"/>
              <w:ind w:firstLineChars="0" w:firstLine="0"/>
            </w:pPr>
            <w:r w:rsidRPr="000C686C">
              <w:rPr>
                <w:rFonts w:hint="eastAsia"/>
              </w:rPr>
              <w:t>说明：</w:t>
            </w:r>
          </w:p>
        </w:tc>
      </w:tr>
    </w:tbl>
    <w:p w14:paraId="6547129E" w14:textId="77777777" w:rsidR="0070103E" w:rsidRPr="000C686C" w:rsidRDefault="0070103E" w:rsidP="000C686C">
      <w:pPr>
        <w:snapToGrid w:val="0"/>
        <w:spacing w:line="288" w:lineRule="auto"/>
        <w:ind w:firstLineChars="0" w:firstLine="0"/>
        <w:rPr>
          <w:color w:val="2E74B5" w:themeColor="accent5" w:themeShade="BF"/>
        </w:rPr>
      </w:pPr>
      <w:r w:rsidRPr="000C686C">
        <w:rPr>
          <w:rFonts w:hint="eastAsia"/>
          <w:color w:val="2E74B5" w:themeColor="accent5" w:themeShade="BF"/>
        </w:rPr>
        <w:t>其中</w:t>
      </w:r>
    </w:p>
    <w:p w14:paraId="72A22970"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子系统编号</w:t>
      </w:r>
    </w:p>
    <w:p w14:paraId="521C990F"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含义同上。</w:t>
      </w:r>
    </w:p>
    <w:p w14:paraId="2E28B987"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子系统英文名称</w:t>
      </w:r>
    </w:p>
    <w:p w14:paraId="6B624B27"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含义同上。</w:t>
      </w:r>
    </w:p>
    <w:p w14:paraId="34EA1293"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子系统中文名称</w:t>
      </w:r>
    </w:p>
    <w:p w14:paraId="12D7718A"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含义同上。</w:t>
      </w:r>
    </w:p>
    <w:p w14:paraId="6E2B7054" w14:textId="77777777" w:rsidR="0070103E" w:rsidRPr="000C686C" w:rsidRDefault="003B4F42" w:rsidP="000C686C">
      <w:pPr>
        <w:pStyle w:val="a"/>
        <w:snapToGrid w:val="0"/>
        <w:spacing w:line="288" w:lineRule="auto"/>
        <w:rPr>
          <w:color w:val="2E74B5" w:themeColor="accent5" w:themeShade="BF"/>
        </w:rPr>
      </w:pPr>
      <w:r w:rsidRPr="000C686C">
        <w:rPr>
          <w:rFonts w:hint="eastAsia"/>
          <w:color w:val="2E74B5" w:themeColor="accent5" w:themeShade="BF"/>
        </w:rPr>
        <w:t>用例</w:t>
      </w:r>
      <w:r w:rsidR="0070103E" w:rsidRPr="000C686C">
        <w:rPr>
          <w:rFonts w:hint="eastAsia"/>
          <w:color w:val="2E74B5" w:themeColor="accent5" w:themeShade="BF"/>
        </w:rPr>
        <w:t>编号</w:t>
      </w:r>
    </w:p>
    <w:p w14:paraId="1381455F"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整个系统所有</w:t>
      </w:r>
      <w:r w:rsidR="003B4F42" w:rsidRPr="000C686C">
        <w:rPr>
          <w:rFonts w:hint="eastAsia"/>
          <w:color w:val="2E74B5" w:themeColor="accent5" w:themeShade="BF"/>
        </w:rPr>
        <w:t>用例</w:t>
      </w:r>
      <w:r w:rsidRPr="000C686C">
        <w:rPr>
          <w:rFonts w:hint="eastAsia"/>
          <w:color w:val="2E74B5" w:themeColor="accent5" w:themeShade="BF"/>
        </w:rPr>
        <w:t>的统一编号。</w:t>
      </w:r>
    </w:p>
    <w:p w14:paraId="614F14EB"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系统</w:t>
      </w:r>
      <w:r w:rsidR="003B4F42" w:rsidRPr="000C686C">
        <w:rPr>
          <w:rFonts w:hint="eastAsia"/>
          <w:color w:val="2E74B5" w:themeColor="accent5" w:themeShade="BF"/>
        </w:rPr>
        <w:t>用例</w:t>
      </w:r>
      <w:r w:rsidRPr="000C686C">
        <w:rPr>
          <w:rFonts w:hint="eastAsia"/>
          <w:color w:val="2E74B5" w:themeColor="accent5" w:themeShade="BF"/>
        </w:rPr>
        <w:t>英文名称</w:t>
      </w:r>
    </w:p>
    <w:p w14:paraId="31E2592F"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系统</w:t>
      </w:r>
      <w:r w:rsidR="003B4F42" w:rsidRPr="000C686C">
        <w:rPr>
          <w:rFonts w:hint="eastAsia"/>
          <w:color w:val="2E74B5" w:themeColor="accent5" w:themeShade="BF"/>
        </w:rPr>
        <w:t>用例</w:t>
      </w:r>
      <w:r w:rsidRPr="000C686C">
        <w:rPr>
          <w:rFonts w:hint="eastAsia"/>
          <w:color w:val="2E74B5" w:themeColor="accent5" w:themeShade="BF"/>
        </w:rPr>
        <w:t>的英文正式名称，将来用于软件开发中，必须符合命名规范。</w:t>
      </w:r>
    </w:p>
    <w:p w14:paraId="5384236F"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系统</w:t>
      </w:r>
      <w:r w:rsidR="003B4F42" w:rsidRPr="000C686C">
        <w:rPr>
          <w:rFonts w:hint="eastAsia"/>
          <w:color w:val="2E74B5" w:themeColor="accent5" w:themeShade="BF"/>
        </w:rPr>
        <w:t>用例</w:t>
      </w:r>
      <w:r w:rsidRPr="000C686C">
        <w:rPr>
          <w:rFonts w:hint="eastAsia"/>
          <w:color w:val="2E74B5" w:themeColor="accent5" w:themeShade="BF"/>
        </w:rPr>
        <w:t>中文名称</w:t>
      </w:r>
    </w:p>
    <w:p w14:paraId="1479B068" w14:textId="690324D2"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系统</w:t>
      </w:r>
      <w:r w:rsidR="003B4F42" w:rsidRPr="000C686C">
        <w:rPr>
          <w:rFonts w:hint="eastAsia"/>
          <w:color w:val="2E74B5" w:themeColor="accent5" w:themeShade="BF"/>
        </w:rPr>
        <w:t>用例</w:t>
      </w:r>
      <w:r w:rsidRPr="000C686C">
        <w:rPr>
          <w:rFonts w:hint="eastAsia"/>
          <w:color w:val="2E74B5" w:themeColor="accent5" w:themeShade="BF"/>
        </w:rPr>
        <w:t>的中文正式名称，来源于需求规格说明书中，系统</w:t>
      </w:r>
      <w:r w:rsidR="003B4F42" w:rsidRPr="000C686C">
        <w:rPr>
          <w:rFonts w:hint="eastAsia"/>
          <w:color w:val="2E74B5" w:themeColor="accent5" w:themeShade="BF"/>
        </w:rPr>
        <w:t>用例</w:t>
      </w:r>
      <w:r w:rsidRPr="000C686C">
        <w:rPr>
          <w:rFonts w:hint="eastAsia"/>
          <w:color w:val="2E74B5" w:themeColor="accent5" w:themeShade="BF"/>
        </w:rPr>
        <w:t>一节中的有关描述。</w:t>
      </w:r>
    </w:p>
    <w:p w14:paraId="1B713058"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操作功能</w:t>
      </w:r>
    </w:p>
    <w:p w14:paraId="60585A09" w14:textId="77777777" w:rsidR="0070103E" w:rsidRPr="000C686C" w:rsidRDefault="0070103E" w:rsidP="000C686C">
      <w:pPr>
        <w:snapToGrid w:val="0"/>
        <w:spacing w:line="288" w:lineRule="auto"/>
        <w:ind w:leftChars="270" w:left="567"/>
        <w:rPr>
          <w:color w:val="2E74B5" w:themeColor="accent5" w:themeShade="BF"/>
        </w:rPr>
      </w:pPr>
      <w:r w:rsidRPr="000C686C">
        <w:rPr>
          <w:rFonts w:hint="eastAsia"/>
          <w:color w:val="2E74B5" w:themeColor="accent5" w:themeShade="BF"/>
        </w:rPr>
        <w:t>是指该</w:t>
      </w:r>
      <w:r w:rsidR="003B4F42" w:rsidRPr="000C686C">
        <w:rPr>
          <w:rFonts w:hint="eastAsia"/>
          <w:color w:val="2E74B5" w:themeColor="accent5" w:themeShade="BF"/>
        </w:rPr>
        <w:t>用例</w:t>
      </w:r>
      <w:r w:rsidRPr="000C686C">
        <w:rPr>
          <w:rFonts w:hint="eastAsia"/>
          <w:color w:val="2E74B5" w:themeColor="accent5" w:themeShade="BF"/>
        </w:rPr>
        <w:t>实际完成的操作说明。</w:t>
      </w:r>
    </w:p>
    <w:p w14:paraId="388302B5"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调用对象</w:t>
      </w:r>
    </w:p>
    <w:p w14:paraId="150BA1C3" w14:textId="77777777" w:rsidR="0070103E" w:rsidRPr="000C686C" w:rsidRDefault="0070103E" w:rsidP="000C686C">
      <w:pPr>
        <w:snapToGrid w:val="0"/>
        <w:spacing w:line="288" w:lineRule="auto"/>
        <w:ind w:leftChars="470" w:left="987" w:firstLineChars="0" w:firstLine="0"/>
        <w:rPr>
          <w:color w:val="2E74B5" w:themeColor="accent5" w:themeShade="BF"/>
        </w:rPr>
      </w:pPr>
      <w:r w:rsidRPr="000C686C">
        <w:rPr>
          <w:rFonts w:hint="eastAsia"/>
          <w:color w:val="2E74B5" w:themeColor="accent5" w:themeShade="BF"/>
        </w:rPr>
        <w:t>是指调用该系统</w:t>
      </w:r>
      <w:r w:rsidR="003B4F42" w:rsidRPr="000C686C">
        <w:rPr>
          <w:rFonts w:hint="eastAsia"/>
          <w:color w:val="2E74B5" w:themeColor="accent5" w:themeShade="BF"/>
        </w:rPr>
        <w:t>用例</w:t>
      </w:r>
      <w:r w:rsidRPr="000C686C">
        <w:rPr>
          <w:rFonts w:hint="eastAsia"/>
          <w:color w:val="2E74B5" w:themeColor="accent5" w:themeShade="BF"/>
        </w:rPr>
        <w:t>的系统对象，这里的系统对象可以是系统</w:t>
      </w:r>
      <w:r w:rsidR="003B4F42" w:rsidRPr="000C686C">
        <w:rPr>
          <w:rFonts w:hint="eastAsia"/>
          <w:color w:val="2E74B5" w:themeColor="accent5" w:themeShade="BF"/>
        </w:rPr>
        <w:t>用例</w:t>
      </w:r>
      <w:r w:rsidRPr="000C686C">
        <w:rPr>
          <w:rFonts w:hint="eastAsia"/>
          <w:color w:val="2E74B5" w:themeColor="accent5" w:themeShade="BF"/>
        </w:rPr>
        <w:t>、也可以是操作界面。</w:t>
      </w:r>
    </w:p>
    <w:p w14:paraId="7A497EAB"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被调用对象</w:t>
      </w:r>
    </w:p>
    <w:p w14:paraId="790BED62" w14:textId="38A86F32" w:rsidR="0070103E" w:rsidRPr="000C686C" w:rsidRDefault="0070103E" w:rsidP="000C686C">
      <w:pPr>
        <w:snapToGrid w:val="0"/>
        <w:spacing w:line="288" w:lineRule="auto"/>
        <w:ind w:leftChars="470" w:left="987" w:firstLineChars="0" w:firstLine="0"/>
        <w:rPr>
          <w:color w:val="2E74B5" w:themeColor="accent5" w:themeShade="BF"/>
        </w:rPr>
      </w:pPr>
      <w:r w:rsidRPr="000C686C">
        <w:rPr>
          <w:rFonts w:hint="eastAsia"/>
          <w:color w:val="2E74B5" w:themeColor="accent5" w:themeShade="BF"/>
        </w:rPr>
        <w:t>是指被该系统</w:t>
      </w:r>
      <w:r w:rsidR="003B4F42" w:rsidRPr="000C686C">
        <w:rPr>
          <w:rFonts w:hint="eastAsia"/>
          <w:color w:val="2E74B5" w:themeColor="accent5" w:themeShade="BF"/>
        </w:rPr>
        <w:t>用例</w:t>
      </w:r>
      <w:r w:rsidRPr="000C686C">
        <w:rPr>
          <w:rFonts w:hint="eastAsia"/>
          <w:color w:val="2E74B5" w:themeColor="accent5" w:themeShade="BF"/>
        </w:rPr>
        <w:t>调用的系统对象，这里的系统对象可以是系统</w:t>
      </w:r>
      <w:r w:rsidR="003B4F42" w:rsidRPr="000C686C">
        <w:rPr>
          <w:rFonts w:hint="eastAsia"/>
          <w:color w:val="2E74B5" w:themeColor="accent5" w:themeShade="BF"/>
        </w:rPr>
        <w:t>用例</w:t>
      </w:r>
      <w:r w:rsidRPr="000C686C">
        <w:rPr>
          <w:rFonts w:hint="eastAsia"/>
          <w:color w:val="2E74B5" w:themeColor="accent5" w:themeShade="BF"/>
        </w:rPr>
        <w:t>、也可以是操作界面。说明：某些较低层的系统</w:t>
      </w:r>
      <w:r w:rsidR="003B4F42" w:rsidRPr="000C686C">
        <w:rPr>
          <w:rFonts w:hint="eastAsia"/>
          <w:color w:val="2E74B5" w:themeColor="accent5" w:themeShade="BF"/>
        </w:rPr>
        <w:t>用例</w:t>
      </w:r>
      <w:r w:rsidRPr="000C686C">
        <w:rPr>
          <w:rFonts w:hint="eastAsia"/>
          <w:color w:val="2E74B5" w:themeColor="accent5" w:themeShade="BF"/>
        </w:rPr>
        <w:t>，可能不存在被调用对象。</w:t>
      </w:r>
    </w:p>
    <w:p w14:paraId="599EBBEA"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备注</w:t>
      </w:r>
    </w:p>
    <w:p w14:paraId="399BEED4" w14:textId="77777777" w:rsidR="0070103E" w:rsidRPr="000C686C" w:rsidRDefault="0070103E" w:rsidP="000C686C">
      <w:pPr>
        <w:snapToGrid w:val="0"/>
        <w:spacing w:line="288" w:lineRule="auto"/>
        <w:ind w:leftChars="270" w:left="567"/>
        <w:rPr>
          <w:color w:val="2E74B5" w:themeColor="accent5" w:themeShade="BF"/>
        </w:rPr>
      </w:pPr>
      <w:r w:rsidRPr="000C686C">
        <w:rPr>
          <w:rFonts w:hint="eastAsia"/>
          <w:color w:val="2E74B5" w:themeColor="accent5" w:themeShade="BF"/>
        </w:rPr>
        <w:t>描述与该系统</w:t>
      </w:r>
      <w:r w:rsidR="003B4F42" w:rsidRPr="000C686C">
        <w:rPr>
          <w:rFonts w:hint="eastAsia"/>
          <w:color w:val="2E74B5" w:themeColor="accent5" w:themeShade="BF"/>
        </w:rPr>
        <w:t>用例</w:t>
      </w:r>
      <w:r w:rsidRPr="000C686C">
        <w:rPr>
          <w:rFonts w:hint="eastAsia"/>
          <w:color w:val="2E74B5" w:themeColor="accent5" w:themeShade="BF"/>
        </w:rPr>
        <w:t>有关的其它注意事项。</w:t>
      </w:r>
    </w:p>
    <w:p w14:paraId="2E26074B"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lastRenderedPageBreak/>
        <w:t>说明</w:t>
      </w:r>
    </w:p>
    <w:p w14:paraId="03F29EA4" w14:textId="77777777" w:rsidR="0070103E" w:rsidRPr="000C686C" w:rsidRDefault="0070103E" w:rsidP="000C686C">
      <w:pPr>
        <w:snapToGrid w:val="0"/>
        <w:spacing w:line="288" w:lineRule="auto"/>
        <w:ind w:leftChars="270" w:left="567"/>
        <w:rPr>
          <w:color w:val="2E74B5" w:themeColor="accent5" w:themeShade="BF"/>
        </w:rPr>
      </w:pPr>
      <w:r w:rsidRPr="000C686C">
        <w:rPr>
          <w:rFonts w:hint="eastAsia"/>
          <w:color w:val="2E74B5" w:themeColor="accent5" w:themeShade="BF"/>
        </w:rPr>
        <w:t>描述与该系统</w:t>
      </w:r>
      <w:r w:rsidR="003B4F42" w:rsidRPr="000C686C">
        <w:rPr>
          <w:rFonts w:hint="eastAsia"/>
          <w:color w:val="2E74B5" w:themeColor="accent5" w:themeShade="BF"/>
        </w:rPr>
        <w:t>用例模块映射</w:t>
      </w:r>
      <w:r w:rsidRPr="000C686C">
        <w:rPr>
          <w:rFonts w:hint="eastAsia"/>
          <w:color w:val="2E74B5" w:themeColor="accent5" w:themeShade="BF"/>
        </w:rPr>
        <w:t>表有关的其它注意事项。</w:t>
      </w:r>
    </w:p>
    <w:p w14:paraId="0DBCBD9E" w14:textId="77777777" w:rsidR="0070103E" w:rsidRPr="000C686C" w:rsidRDefault="0070103E" w:rsidP="000C686C">
      <w:pPr>
        <w:pStyle w:val="3"/>
        <w:snapToGrid w:val="0"/>
        <w:spacing w:line="288" w:lineRule="auto"/>
      </w:pPr>
      <w:bookmarkStart w:id="438" w:name="_Toc120326821"/>
      <w:bookmarkStart w:id="439" w:name="_Toc127799108"/>
      <w:bookmarkStart w:id="440" w:name="_Toc120961113"/>
      <w:bookmarkStart w:id="441" w:name="_Toc120961278"/>
      <w:bookmarkStart w:id="442" w:name="_Toc120961449"/>
      <w:bookmarkStart w:id="443" w:name="_Toc120961613"/>
      <w:bookmarkStart w:id="444" w:name="_Toc120968709"/>
      <w:bookmarkStart w:id="445" w:name="_Toc120968873"/>
      <w:bookmarkStart w:id="446" w:name="_Toc124506233"/>
      <w:bookmarkStart w:id="447" w:name="_Toc154578116"/>
      <w:r w:rsidRPr="000C686C">
        <w:rPr>
          <w:rFonts w:hint="eastAsia"/>
        </w:rPr>
        <w:t>系统</w:t>
      </w:r>
      <w:r w:rsidR="001C2368" w:rsidRPr="000C686C">
        <w:rPr>
          <w:rFonts w:hint="eastAsia"/>
        </w:rPr>
        <w:t>体系结构</w:t>
      </w:r>
      <w:r w:rsidRPr="000C686C">
        <w:rPr>
          <w:rFonts w:hint="eastAsia"/>
        </w:rPr>
        <w:t>图</w:t>
      </w:r>
      <w:bookmarkEnd w:id="438"/>
      <w:bookmarkEnd w:id="439"/>
      <w:bookmarkEnd w:id="440"/>
      <w:bookmarkEnd w:id="441"/>
      <w:bookmarkEnd w:id="442"/>
      <w:bookmarkEnd w:id="443"/>
      <w:bookmarkEnd w:id="444"/>
      <w:bookmarkEnd w:id="445"/>
      <w:bookmarkEnd w:id="446"/>
      <w:r w:rsidR="001C2368" w:rsidRPr="000C686C">
        <w:rPr>
          <w:rFonts w:hint="eastAsia"/>
        </w:rPr>
        <w:t>或功能模块图</w:t>
      </w:r>
      <w:bookmarkEnd w:id="447"/>
    </w:p>
    <w:p w14:paraId="1CC3072E" w14:textId="77777777" w:rsidR="0070103E" w:rsidRPr="000C686C" w:rsidRDefault="001C2368" w:rsidP="000C686C">
      <w:pPr>
        <w:snapToGrid w:val="0"/>
        <w:spacing w:line="288" w:lineRule="auto"/>
        <w:rPr>
          <w:color w:val="2E74B5" w:themeColor="accent5" w:themeShade="BF"/>
        </w:rPr>
      </w:pPr>
      <w:r w:rsidRPr="000C686C">
        <w:rPr>
          <w:rFonts w:hint="eastAsia"/>
          <w:color w:val="2E74B5" w:themeColor="accent5" w:themeShade="BF"/>
        </w:rPr>
        <w:t>系统体系结构图</w:t>
      </w:r>
      <w:r w:rsidR="0070103E" w:rsidRPr="000C686C">
        <w:rPr>
          <w:rFonts w:hint="eastAsia"/>
          <w:color w:val="2E74B5" w:themeColor="accent5" w:themeShade="BF"/>
        </w:rPr>
        <w:t>给出系统</w:t>
      </w:r>
      <w:r w:rsidRPr="000C686C">
        <w:rPr>
          <w:rFonts w:hint="eastAsia"/>
          <w:color w:val="2E74B5" w:themeColor="accent5" w:themeShade="BF"/>
        </w:rPr>
        <w:t>各模块</w:t>
      </w:r>
      <w:r w:rsidR="0070103E" w:rsidRPr="000C686C">
        <w:rPr>
          <w:rFonts w:hint="eastAsia"/>
          <w:color w:val="2E74B5" w:themeColor="accent5" w:themeShade="BF"/>
        </w:rPr>
        <w:t>在逻辑层面上相互之间的关系。如果系统划分为多个子系统，应分别给出系统与子系统、以及各个子系统与系统</w:t>
      </w:r>
      <w:r w:rsidRPr="000C686C">
        <w:rPr>
          <w:rFonts w:hint="eastAsia"/>
          <w:color w:val="2E74B5" w:themeColor="accent5" w:themeShade="BF"/>
        </w:rPr>
        <w:t>功能</w:t>
      </w:r>
      <w:r w:rsidR="0070103E" w:rsidRPr="000C686C">
        <w:rPr>
          <w:rFonts w:hint="eastAsia"/>
          <w:color w:val="2E74B5" w:themeColor="accent5" w:themeShade="BF"/>
        </w:rPr>
        <w:t>的结构图。</w:t>
      </w:r>
    </w:p>
    <w:p w14:paraId="00F72CB5" w14:textId="77777777" w:rsidR="0070103E" w:rsidRPr="000C686C" w:rsidRDefault="0070103E" w:rsidP="000C686C">
      <w:pPr>
        <w:pStyle w:val="2"/>
        <w:snapToGrid w:val="0"/>
        <w:spacing w:before="0" w:after="0" w:line="288" w:lineRule="auto"/>
        <w:rPr>
          <w:rFonts w:ascii="Consolas" w:eastAsia="微软雅黑" w:hAnsi="Consolas"/>
        </w:rPr>
      </w:pPr>
      <w:bookmarkStart w:id="448" w:name="_Toc120326822"/>
      <w:bookmarkStart w:id="449" w:name="_Toc127799109"/>
      <w:bookmarkStart w:id="450" w:name="_Toc120961114"/>
      <w:bookmarkStart w:id="451" w:name="_Toc120961279"/>
      <w:bookmarkStart w:id="452" w:name="_Toc120961450"/>
      <w:bookmarkStart w:id="453" w:name="_Toc120961614"/>
      <w:bookmarkStart w:id="454" w:name="_Toc120968710"/>
      <w:bookmarkStart w:id="455" w:name="_Toc120968874"/>
      <w:bookmarkStart w:id="456" w:name="_Toc124506234"/>
      <w:bookmarkStart w:id="457" w:name="_Toc154578117"/>
      <w:r w:rsidRPr="000C686C">
        <w:rPr>
          <w:rFonts w:ascii="Consolas" w:eastAsia="微软雅黑" w:hAnsi="Consolas" w:hint="eastAsia"/>
        </w:rPr>
        <w:t>系统接口设计</w:t>
      </w:r>
      <w:bookmarkEnd w:id="448"/>
      <w:bookmarkEnd w:id="449"/>
      <w:bookmarkEnd w:id="450"/>
      <w:bookmarkEnd w:id="451"/>
      <w:bookmarkEnd w:id="452"/>
      <w:bookmarkEnd w:id="453"/>
      <w:bookmarkEnd w:id="454"/>
      <w:bookmarkEnd w:id="455"/>
      <w:bookmarkEnd w:id="456"/>
      <w:bookmarkEnd w:id="457"/>
    </w:p>
    <w:p w14:paraId="257AC9B0" w14:textId="03937377" w:rsidR="005E7FF7" w:rsidRPr="000C686C" w:rsidRDefault="005E7FF7" w:rsidP="000C686C">
      <w:pPr>
        <w:snapToGrid w:val="0"/>
        <w:spacing w:line="288" w:lineRule="auto"/>
        <w:ind w:firstLineChars="0" w:firstLine="0"/>
        <w:rPr>
          <w:color w:val="2E74B5" w:themeColor="accent5" w:themeShade="BF"/>
          <w:sz w:val="22"/>
          <w:szCs w:val="28"/>
        </w:rPr>
      </w:pPr>
      <w:r w:rsidRPr="000C686C">
        <w:rPr>
          <w:rFonts w:hint="eastAsia"/>
          <w:color w:val="2E74B5" w:themeColor="accent5" w:themeShade="BF"/>
          <w:sz w:val="22"/>
          <w:szCs w:val="28"/>
        </w:rPr>
        <w:t>（</w:t>
      </w:r>
      <w:r w:rsidR="006A797F" w:rsidRPr="000C686C">
        <w:rPr>
          <w:rFonts w:hint="eastAsia"/>
          <w:color w:val="2E74B5" w:themeColor="accent5" w:themeShade="BF"/>
          <w:sz w:val="22"/>
          <w:szCs w:val="28"/>
        </w:rPr>
        <w:t>设计中的</w:t>
      </w:r>
      <w:r w:rsidRPr="000C686C">
        <w:rPr>
          <w:rFonts w:hint="eastAsia"/>
          <w:color w:val="2E74B5" w:themeColor="accent5" w:themeShade="BF"/>
          <w:sz w:val="22"/>
          <w:szCs w:val="28"/>
        </w:rPr>
        <w:t>接口含义广泛，既可以指硬件接口，也可以指软件或代码的接口。</w:t>
      </w:r>
      <w:r w:rsidR="006A797F" w:rsidRPr="000C686C">
        <w:rPr>
          <w:rFonts w:hint="eastAsia"/>
          <w:color w:val="2E74B5" w:themeColor="accent5" w:themeShade="BF"/>
          <w:sz w:val="22"/>
          <w:szCs w:val="28"/>
        </w:rPr>
        <w:t>具体情况具体分析</w:t>
      </w:r>
      <w:r w:rsidRPr="000C686C">
        <w:rPr>
          <w:rFonts w:hint="eastAsia"/>
          <w:color w:val="2E74B5" w:themeColor="accent5" w:themeShade="BF"/>
          <w:sz w:val="22"/>
          <w:szCs w:val="28"/>
        </w:rPr>
        <w:t>）</w:t>
      </w:r>
    </w:p>
    <w:p w14:paraId="51EA40CA" w14:textId="77777777" w:rsidR="0070103E" w:rsidRPr="000C686C" w:rsidRDefault="0070103E" w:rsidP="000C686C">
      <w:pPr>
        <w:snapToGrid w:val="0"/>
        <w:spacing w:line="288" w:lineRule="auto"/>
        <w:rPr>
          <w:color w:val="2E74B5" w:themeColor="accent5" w:themeShade="BF"/>
        </w:rPr>
      </w:pPr>
      <w:r w:rsidRPr="000C686C">
        <w:rPr>
          <w:rFonts w:hint="eastAsia"/>
          <w:color w:val="2E74B5" w:themeColor="accent5" w:themeShade="BF"/>
        </w:rPr>
        <w:t>系统接口是一种非可视的系统界面，在多数情况下，它对用户是透明的。</w:t>
      </w:r>
    </w:p>
    <w:p w14:paraId="22C46D03" w14:textId="77777777" w:rsidR="0070103E" w:rsidRPr="000C686C" w:rsidRDefault="0070103E" w:rsidP="000C686C">
      <w:pPr>
        <w:snapToGrid w:val="0"/>
        <w:spacing w:line="288" w:lineRule="auto"/>
        <w:rPr>
          <w:color w:val="2E74B5" w:themeColor="accent5" w:themeShade="BF"/>
        </w:rPr>
      </w:pPr>
      <w:r w:rsidRPr="000C686C">
        <w:rPr>
          <w:rFonts w:hint="eastAsia"/>
          <w:color w:val="2E74B5" w:themeColor="accent5" w:themeShade="BF"/>
        </w:rPr>
        <w:t>本节将对系统接口作较为详细的描述，并给出接口说明清单。</w:t>
      </w:r>
    </w:p>
    <w:p w14:paraId="6496C795" w14:textId="77777777" w:rsidR="0070103E" w:rsidRPr="000C686C" w:rsidRDefault="0070103E" w:rsidP="000C686C">
      <w:pPr>
        <w:pStyle w:val="3"/>
        <w:snapToGrid w:val="0"/>
        <w:spacing w:line="288" w:lineRule="auto"/>
      </w:pPr>
      <w:bookmarkStart w:id="458" w:name="_Toc120326823"/>
      <w:bookmarkStart w:id="459" w:name="_Toc127799110"/>
      <w:bookmarkStart w:id="460" w:name="_Toc120961115"/>
      <w:bookmarkStart w:id="461" w:name="_Toc120961280"/>
      <w:bookmarkStart w:id="462" w:name="_Toc120961451"/>
      <w:bookmarkStart w:id="463" w:name="_Toc120961615"/>
      <w:bookmarkStart w:id="464" w:name="_Toc120968711"/>
      <w:bookmarkStart w:id="465" w:name="_Toc120968875"/>
      <w:bookmarkStart w:id="466" w:name="_Toc124506235"/>
      <w:bookmarkStart w:id="467" w:name="_Toc154578118"/>
      <w:r w:rsidRPr="000C686C">
        <w:rPr>
          <w:rFonts w:hint="eastAsia"/>
        </w:rPr>
        <w:t>系统接口表</w:t>
      </w:r>
      <w:bookmarkEnd w:id="458"/>
      <w:bookmarkEnd w:id="459"/>
      <w:bookmarkEnd w:id="460"/>
      <w:bookmarkEnd w:id="461"/>
      <w:bookmarkEnd w:id="462"/>
      <w:bookmarkEnd w:id="463"/>
      <w:bookmarkEnd w:id="464"/>
      <w:bookmarkEnd w:id="465"/>
      <w:bookmarkEnd w:id="466"/>
      <w:bookmarkEnd w:id="467"/>
    </w:p>
    <w:p w14:paraId="07738183" w14:textId="77777777" w:rsidR="0070103E" w:rsidRPr="000C686C" w:rsidRDefault="0070103E" w:rsidP="000C686C">
      <w:pPr>
        <w:snapToGrid w:val="0"/>
        <w:spacing w:line="288" w:lineRule="auto"/>
        <w:rPr>
          <w:color w:val="2E74B5" w:themeColor="accent5" w:themeShade="BF"/>
        </w:rPr>
      </w:pPr>
      <w:r w:rsidRPr="000C686C">
        <w:rPr>
          <w:rFonts w:hint="eastAsia"/>
          <w:color w:val="2E74B5" w:themeColor="accent5" w:themeShade="BF"/>
        </w:rPr>
        <w:t>接口作为系统的一种输入／输出形式，分为网络接口、数据库接口、</w:t>
      </w:r>
      <w:r w:rsidRPr="000C686C">
        <w:rPr>
          <w:rFonts w:hint="eastAsia"/>
          <w:color w:val="2E74B5" w:themeColor="accent5" w:themeShade="BF"/>
        </w:rPr>
        <w:t>RS-232</w:t>
      </w:r>
      <w:r w:rsidRPr="000C686C">
        <w:rPr>
          <w:rFonts w:hint="eastAsia"/>
          <w:color w:val="2E74B5" w:themeColor="accent5" w:themeShade="BF"/>
        </w:rPr>
        <w:t>串行通讯接口、</w:t>
      </w:r>
      <w:r w:rsidRPr="000C686C">
        <w:rPr>
          <w:rFonts w:hint="eastAsia"/>
          <w:color w:val="2E74B5" w:themeColor="accent5" w:themeShade="BF"/>
        </w:rPr>
        <w:t>IEEE</w:t>
      </w:r>
      <w:r w:rsidRPr="000C686C">
        <w:rPr>
          <w:rFonts w:hint="eastAsia"/>
          <w:color w:val="2E74B5" w:themeColor="accent5" w:themeShade="BF"/>
        </w:rPr>
        <w:t>—</w:t>
      </w:r>
      <w:r w:rsidRPr="000C686C">
        <w:rPr>
          <w:rFonts w:hint="eastAsia"/>
          <w:color w:val="2E74B5" w:themeColor="accent5" w:themeShade="BF"/>
        </w:rPr>
        <w:t>485</w:t>
      </w:r>
      <w:r w:rsidRPr="000C686C">
        <w:rPr>
          <w:rFonts w:hint="eastAsia"/>
          <w:color w:val="2E74B5" w:themeColor="accent5" w:themeShade="BF"/>
        </w:rPr>
        <w:t>串行总线接口、并行</w:t>
      </w:r>
      <w:r w:rsidRPr="000C686C">
        <w:rPr>
          <w:rFonts w:hint="eastAsia"/>
          <w:color w:val="2E74B5" w:themeColor="accent5" w:themeShade="BF"/>
        </w:rPr>
        <w:t>I/O</w:t>
      </w:r>
      <w:r w:rsidRPr="000C686C">
        <w:rPr>
          <w:rFonts w:hint="eastAsia"/>
          <w:color w:val="2E74B5" w:themeColor="accent5" w:themeShade="BF"/>
        </w:rPr>
        <w:t>接口等等多种类型。</w:t>
      </w:r>
    </w:p>
    <w:p w14:paraId="753C4505" w14:textId="77777777" w:rsidR="0070103E" w:rsidRPr="000C686C" w:rsidRDefault="0070103E" w:rsidP="000C686C">
      <w:pPr>
        <w:snapToGrid w:val="0"/>
        <w:spacing w:line="288" w:lineRule="auto"/>
        <w:rPr>
          <w:color w:val="2E74B5" w:themeColor="accent5" w:themeShade="BF"/>
        </w:rPr>
      </w:pPr>
      <w:r w:rsidRPr="000C686C">
        <w:rPr>
          <w:rFonts w:hint="eastAsia"/>
          <w:color w:val="2E74B5" w:themeColor="accent5" w:themeShade="BF"/>
        </w:rPr>
        <w:t>对于一些为可视界面服务的接口，例如：打印机接口、显示器接口等，因为这类接口对应用软件是透明的，所以不在本节描述范围内。</w:t>
      </w:r>
    </w:p>
    <w:p w14:paraId="2430C721" w14:textId="77777777" w:rsidR="0070103E" w:rsidRPr="000C686C" w:rsidRDefault="0070103E" w:rsidP="000C686C">
      <w:pPr>
        <w:snapToGrid w:val="0"/>
        <w:spacing w:line="288" w:lineRule="auto"/>
        <w:rPr>
          <w:color w:val="2E74B5" w:themeColor="accent5" w:themeShade="BF"/>
        </w:rPr>
      </w:pPr>
      <w:r w:rsidRPr="000C686C">
        <w:rPr>
          <w:rFonts w:hint="eastAsia"/>
          <w:color w:val="2E74B5" w:themeColor="accent5" w:themeShade="BF"/>
        </w:rPr>
        <w:t>当系统由多个子系统</w:t>
      </w:r>
      <w:r w:rsidR="00500A63" w:rsidRPr="000C686C">
        <w:rPr>
          <w:rFonts w:hint="eastAsia"/>
          <w:color w:val="2E74B5" w:themeColor="accent5" w:themeShade="BF"/>
        </w:rPr>
        <w:t>（</w:t>
      </w:r>
      <w:r w:rsidRPr="000C686C">
        <w:rPr>
          <w:rFonts w:hint="eastAsia"/>
          <w:color w:val="2E74B5" w:themeColor="accent5" w:themeShade="BF"/>
        </w:rPr>
        <w:t>模块</w:t>
      </w:r>
      <w:r w:rsidR="00500A63" w:rsidRPr="000C686C">
        <w:rPr>
          <w:rFonts w:hint="eastAsia"/>
          <w:color w:val="2E74B5" w:themeColor="accent5" w:themeShade="BF"/>
        </w:rPr>
        <w:t>）</w:t>
      </w:r>
      <w:r w:rsidRPr="000C686C">
        <w:rPr>
          <w:rFonts w:hint="eastAsia"/>
          <w:color w:val="2E74B5" w:themeColor="accent5" w:themeShade="BF"/>
        </w:rPr>
        <w:t>组成时，每个子系统分别使用一张系统接口表进行描述。系统接口表的格式如下：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217"/>
        <w:gridCol w:w="1217"/>
        <w:gridCol w:w="1217"/>
        <w:gridCol w:w="1218"/>
        <w:gridCol w:w="1218"/>
        <w:gridCol w:w="1218"/>
      </w:tblGrid>
      <w:tr w:rsidR="00BB21E2" w:rsidRPr="000C686C" w14:paraId="03CAFA18" w14:textId="77777777">
        <w:trPr>
          <w:trHeight w:val="965"/>
        </w:trPr>
        <w:tc>
          <w:tcPr>
            <w:tcW w:w="8522" w:type="dxa"/>
            <w:gridSpan w:val="7"/>
          </w:tcPr>
          <w:p w14:paraId="7E540FA1" w14:textId="77777777" w:rsidR="0070103E" w:rsidRPr="000C686C" w:rsidRDefault="0070103E" w:rsidP="000C686C">
            <w:pPr>
              <w:snapToGrid w:val="0"/>
              <w:spacing w:line="288" w:lineRule="auto"/>
              <w:ind w:firstLineChars="0" w:firstLine="0"/>
            </w:pPr>
            <w:r w:rsidRPr="000C686C">
              <w:rPr>
                <w:rFonts w:hint="eastAsia"/>
              </w:rPr>
              <w:t>子系统编号</w:t>
            </w:r>
          </w:p>
          <w:p w14:paraId="79E8A119" w14:textId="77777777" w:rsidR="0070103E" w:rsidRPr="000C686C" w:rsidRDefault="0070103E" w:rsidP="000C686C">
            <w:pPr>
              <w:snapToGrid w:val="0"/>
              <w:spacing w:line="288" w:lineRule="auto"/>
              <w:ind w:firstLineChars="0" w:firstLine="0"/>
            </w:pPr>
            <w:r w:rsidRPr="000C686C">
              <w:rPr>
                <w:rFonts w:hint="eastAsia"/>
              </w:rPr>
              <w:t>子系统英文名称</w:t>
            </w:r>
          </w:p>
          <w:p w14:paraId="6C7947F9" w14:textId="77777777" w:rsidR="0070103E" w:rsidRPr="000C686C" w:rsidRDefault="0070103E" w:rsidP="000C686C">
            <w:pPr>
              <w:snapToGrid w:val="0"/>
              <w:spacing w:line="288" w:lineRule="auto"/>
              <w:ind w:firstLineChars="0" w:firstLine="0"/>
            </w:pPr>
            <w:r w:rsidRPr="000C686C">
              <w:rPr>
                <w:rFonts w:hint="eastAsia"/>
              </w:rPr>
              <w:t>子系统中文名称</w:t>
            </w:r>
          </w:p>
        </w:tc>
      </w:tr>
      <w:tr w:rsidR="00BB21E2" w:rsidRPr="000C686C" w14:paraId="5C94640B" w14:textId="77777777">
        <w:trPr>
          <w:trHeight w:val="640"/>
        </w:trPr>
        <w:tc>
          <w:tcPr>
            <w:tcW w:w="1217" w:type="dxa"/>
          </w:tcPr>
          <w:p w14:paraId="1CE92E15" w14:textId="77777777" w:rsidR="0070103E" w:rsidRPr="000C686C" w:rsidRDefault="0070103E" w:rsidP="000C686C">
            <w:pPr>
              <w:snapToGrid w:val="0"/>
              <w:spacing w:line="288" w:lineRule="auto"/>
              <w:ind w:firstLineChars="100" w:firstLine="210"/>
              <w:jc w:val="center"/>
            </w:pPr>
            <w:r w:rsidRPr="000C686C">
              <w:rPr>
                <w:rFonts w:hint="eastAsia"/>
              </w:rPr>
              <w:t>接口</w:t>
            </w:r>
          </w:p>
          <w:p w14:paraId="38999A6B" w14:textId="77777777" w:rsidR="0070103E" w:rsidRPr="000C686C" w:rsidRDefault="0070103E" w:rsidP="000C686C">
            <w:pPr>
              <w:snapToGrid w:val="0"/>
              <w:spacing w:line="288" w:lineRule="auto"/>
              <w:ind w:firstLineChars="100" w:firstLine="210"/>
              <w:jc w:val="center"/>
            </w:pPr>
            <w:r w:rsidRPr="000C686C">
              <w:rPr>
                <w:rFonts w:hint="eastAsia"/>
              </w:rPr>
              <w:t>编号</w:t>
            </w:r>
          </w:p>
        </w:tc>
        <w:tc>
          <w:tcPr>
            <w:tcW w:w="1217" w:type="dxa"/>
          </w:tcPr>
          <w:p w14:paraId="77C5DCF3" w14:textId="77777777" w:rsidR="0070103E" w:rsidRPr="000C686C" w:rsidRDefault="0070103E" w:rsidP="000C686C">
            <w:pPr>
              <w:snapToGrid w:val="0"/>
              <w:spacing w:line="288" w:lineRule="auto"/>
              <w:ind w:firstLineChars="100" w:firstLine="210"/>
              <w:jc w:val="center"/>
            </w:pPr>
            <w:r w:rsidRPr="000C686C">
              <w:rPr>
                <w:rFonts w:hint="eastAsia"/>
              </w:rPr>
              <w:t>接口</w:t>
            </w:r>
          </w:p>
          <w:p w14:paraId="7CBA4D8F" w14:textId="77777777" w:rsidR="0070103E" w:rsidRPr="000C686C" w:rsidRDefault="0070103E" w:rsidP="000C686C">
            <w:pPr>
              <w:snapToGrid w:val="0"/>
              <w:spacing w:line="288" w:lineRule="auto"/>
              <w:ind w:firstLineChars="100" w:firstLine="210"/>
              <w:jc w:val="center"/>
            </w:pPr>
            <w:r w:rsidRPr="000C686C">
              <w:rPr>
                <w:rFonts w:hint="eastAsia"/>
              </w:rPr>
              <w:t>名称</w:t>
            </w:r>
          </w:p>
        </w:tc>
        <w:tc>
          <w:tcPr>
            <w:tcW w:w="1217" w:type="dxa"/>
          </w:tcPr>
          <w:p w14:paraId="123E6DC0" w14:textId="77777777" w:rsidR="0070103E" w:rsidRPr="000C686C" w:rsidRDefault="0070103E" w:rsidP="000C686C">
            <w:pPr>
              <w:snapToGrid w:val="0"/>
              <w:spacing w:line="288" w:lineRule="auto"/>
              <w:ind w:firstLineChars="100" w:firstLine="210"/>
              <w:jc w:val="center"/>
            </w:pPr>
            <w:r w:rsidRPr="000C686C">
              <w:rPr>
                <w:rFonts w:hint="eastAsia"/>
              </w:rPr>
              <w:t>接口</w:t>
            </w:r>
          </w:p>
          <w:p w14:paraId="0005098A" w14:textId="77777777" w:rsidR="0070103E" w:rsidRPr="000C686C" w:rsidRDefault="0070103E" w:rsidP="000C686C">
            <w:pPr>
              <w:snapToGrid w:val="0"/>
              <w:spacing w:line="288" w:lineRule="auto"/>
              <w:ind w:firstLineChars="100" w:firstLine="210"/>
              <w:jc w:val="center"/>
            </w:pPr>
            <w:r w:rsidRPr="000C686C">
              <w:rPr>
                <w:rFonts w:hint="eastAsia"/>
              </w:rPr>
              <w:t>类型</w:t>
            </w:r>
          </w:p>
        </w:tc>
        <w:tc>
          <w:tcPr>
            <w:tcW w:w="1217" w:type="dxa"/>
          </w:tcPr>
          <w:p w14:paraId="5C4B9BBE" w14:textId="77777777" w:rsidR="0070103E" w:rsidRPr="000C686C" w:rsidRDefault="0070103E" w:rsidP="000C686C">
            <w:pPr>
              <w:snapToGrid w:val="0"/>
              <w:spacing w:line="288" w:lineRule="auto"/>
              <w:ind w:firstLineChars="100" w:firstLine="210"/>
              <w:jc w:val="center"/>
            </w:pPr>
            <w:r w:rsidRPr="000C686C">
              <w:rPr>
                <w:rFonts w:hint="eastAsia"/>
              </w:rPr>
              <w:t>接口</w:t>
            </w:r>
          </w:p>
          <w:p w14:paraId="5BA2B319" w14:textId="77777777" w:rsidR="0070103E" w:rsidRPr="000C686C" w:rsidRDefault="0070103E" w:rsidP="000C686C">
            <w:pPr>
              <w:snapToGrid w:val="0"/>
              <w:spacing w:line="288" w:lineRule="auto"/>
              <w:ind w:firstLineChars="100" w:firstLine="210"/>
              <w:jc w:val="center"/>
            </w:pPr>
            <w:r w:rsidRPr="000C686C">
              <w:rPr>
                <w:rFonts w:hint="eastAsia"/>
              </w:rPr>
              <w:t>性质</w:t>
            </w:r>
          </w:p>
        </w:tc>
        <w:tc>
          <w:tcPr>
            <w:tcW w:w="1218" w:type="dxa"/>
          </w:tcPr>
          <w:p w14:paraId="0BBD9D14" w14:textId="77777777" w:rsidR="0070103E" w:rsidRPr="000C686C" w:rsidRDefault="0070103E" w:rsidP="000C686C">
            <w:pPr>
              <w:snapToGrid w:val="0"/>
              <w:spacing w:line="288" w:lineRule="auto"/>
              <w:ind w:firstLineChars="100" w:firstLine="210"/>
              <w:jc w:val="center"/>
            </w:pPr>
            <w:r w:rsidRPr="000C686C">
              <w:rPr>
                <w:rFonts w:hint="eastAsia"/>
              </w:rPr>
              <w:t>接口</w:t>
            </w:r>
          </w:p>
          <w:p w14:paraId="043FB753" w14:textId="77777777" w:rsidR="0070103E" w:rsidRPr="000C686C" w:rsidRDefault="0070103E" w:rsidP="000C686C">
            <w:pPr>
              <w:snapToGrid w:val="0"/>
              <w:spacing w:line="288" w:lineRule="auto"/>
              <w:ind w:firstLineChars="100" w:firstLine="210"/>
              <w:jc w:val="center"/>
            </w:pPr>
            <w:r w:rsidRPr="000C686C">
              <w:rPr>
                <w:rFonts w:hint="eastAsia"/>
              </w:rPr>
              <w:t>速率</w:t>
            </w:r>
          </w:p>
        </w:tc>
        <w:tc>
          <w:tcPr>
            <w:tcW w:w="1218" w:type="dxa"/>
          </w:tcPr>
          <w:p w14:paraId="1B68A154" w14:textId="77777777" w:rsidR="0070103E" w:rsidRPr="000C686C" w:rsidRDefault="0070103E" w:rsidP="000C686C">
            <w:pPr>
              <w:snapToGrid w:val="0"/>
              <w:spacing w:line="288" w:lineRule="auto"/>
              <w:ind w:firstLineChars="100" w:firstLine="210"/>
              <w:jc w:val="center"/>
            </w:pPr>
            <w:r w:rsidRPr="000C686C">
              <w:rPr>
                <w:rFonts w:hint="eastAsia"/>
              </w:rPr>
              <w:t>接口</w:t>
            </w:r>
          </w:p>
          <w:p w14:paraId="1801D382" w14:textId="77777777" w:rsidR="0070103E" w:rsidRPr="000C686C" w:rsidRDefault="0070103E" w:rsidP="000C686C">
            <w:pPr>
              <w:snapToGrid w:val="0"/>
              <w:spacing w:line="288" w:lineRule="auto"/>
              <w:ind w:firstLineChars="100" w:firstLine="210"/>
              <w:jc w:val="center"/>
            </w:pPr>
            <w:r w:rsidRPr="000C686C">
              <w:rPr>
                <w:rFonts w:hint="eastAsia"/>
              </w:rPr>
              <w:t>协议</w:t>
            </w:r>
          </w:p>
        </w:tc>
        <w:tc>
          <w:tcPr>
            <w:tcW w:w="1218" w:type="dxa"/>
          </w:tcPr>
          <w:p w14:paraId="191BDA5A" w14:textId="77777777" w:rsidR="0070103E" w:rsidRPr="000C686C" w:rsidRDefault="0070103E" w:rsidP="000C686C">
            <w:pPr>
              <w:snapToGrid w:val="0"/>
              <w:spacing w:line="288" w:lineRule="auto"/>
              <w:ind w:firstLineChars="100" w:firstLine="210"/>
              <w:jc w:val="center"/>
            </w:pPr>
            <w:r w:rsidRPr="000C686C">
              <w:rPr>
                <w:rFonts w:hint="eastAsia"/>
              </w:rPr>
              <w:t>备注</w:t>
            </w:r>
          </w:p>
        </w:tc>
      </w:tr>
      <w:tr w:rsidR="00BB21E2" w:rsidRPr="000C686C" w14:paraId="3731016A" w14:textId="77777777">
        <w:tc>
          <w:tcPr>
            <w:tcW w:w="1217" w:type="dxa"/>
          </w:tcPr>
          <w:p w14:paraId="43CEE06C" w14:textId="77777777" w:rsidR="00BB21E2" w:rsidRPr="000C686C" w:rsidRDefault="00BB21E2" w:rsidP="000C686C">
            <w:pPr>
              <w:snapToGrid w:val="0"/>
              <w:spacing w:line="288" w:lineRule="auto"/>
            </w:pPr>
          </w:p>
        </w:tc>
        <w:tc>
          <w:tcPr>
            <w:tcW w:w="1217" w:type="dxa"/>
          </w:tcPr>
          <w:p w14:paraId="728474AF" w14:textId="77777777" w:rsidR="00BB21E2" w:rsidRPr="000C686C" w:rsidRDefault="00BB21E2" w:rsidP="000C686C">
            <w:pPr>
              <w:snapToGrid w:val="0"/>
              <w:spacing w:line="288" w:lineRule="auto"/>
            </w:pPr>
          </w:p>
        </w:tc>
        <w:tc>
          <w:tcPr>
            <w:tcW w:w="1217" w:type="dxa"/>
          </w:tcPr>
          <w:p w14:paraId="5E7D5B87" w14:textId="77777777" w:rsidR="00BB21E2" w:rsidRPr="000C686C" w:rsidRDefault="00BB21E2" w:rsidP="000C686C">
            <w:pPr>
              <w:snapToGrid w:val="0"/>
              <w:spacing w:line="288" w:lineRule="auto"/>
            </w:pPr>
          </w:p>
        </w:tc>
        <w:tc>
          <w:tcPr>
            <w:tcW w:w="1217" w:type="dxa"/>
          </w:tcPr>
          <w:p w14:paraId="0A2D30EC" w14:textId="77777777" w:rsidR="00BB21E2" w:rsidRPr="000C686C" w:rsidRDefault="00BB21E2" w:rsidP="000C686C">
            <w:pPr>
              <w:snapToGrid w:val="0"/>
              <w:spacing w:line="288" w:lineRule="auto"/>
            </w:pPr>
          </w:p>
        </w:tc>
        <w:tc>
          <w:tcPr>
            <w:tcW w:w="1218" w:type="dxa"/>
          </w:tcPr>
          <w:p w14:paraId="02BA9046" w14:textId="77777777" w:rsidR="00BB21E2" w:rsidRPr="000C686C" w:rsidRDefault="00BB21E2" w:rsidP="000C686C">
            <w:pPr>
              <w:snapToGrid w:val="0"/>
              <w:spacing w:line="288" w:lineRule="auto"/>
            </w:pPr>
          </w:p>
        </w:tc>
        <w:tc>
          <w:tcPr>
            <w:tcW w:w="1218" w:type="dxa"/>
          </w:tcPr>
          <w:p w14:paraId="4A3D8C4B" w14:textId="77777777" w:rsidR="00BB21E2" w:rsidRPr="000C686C" w:rsidRDefault="00BB21E2" w:rsidP="000C686C">
            <w:pPr>
              <w:snapToGrid w:val="0"/>
              <w:spacing w:line="288" w:lineRule="auto"/>
            </w:pPr>
          </w:p>
        </w:tc>
        <w:tc>
          <w:tcPr>
            <w:tcW w:w="1218" w:type="dxa"/>
          </w:tcPr>
          <w:p w14:paraId="363C024C" w14:textId="77777777" w:rsidR="00BB21E2" w:rsidRPr="000C686C" w:rsidRDefault="00BB21E2" w:rsidP="000C686C">
            <w:pPr>
              <w:snapToGrid w:val="0"/>
              <w:spacing w:line="288" w:lineRule="auto"/>
            </w:pPr>
          </w:p>
        </w:tc>
      </w:tr>
      <w:tr w:rsidR="00BB21E2" w:rsidRPr="000C686C" w14:paraId="7A58C09F" w14:textId="77777777">
        <w:trPr>
          <w:trHeight w:val="640"/>
        </w:trPr>
        <w:tc>
          <w:tcPr>
            <w:tcW w:w="8522" w:type="dxa"/>
            <w:gridSpan w:val="7"/>
          </w:tcPr>
          <w:p w14:paraId="6E10173F" w14:textId="77777777" w:rsidR="0070103E" w:rsidRPr="000C686C" w:rsidRDefault="0070103E" w:rsidP="000C686C">
            <w:pPr>
              <w:snapToGrid w:val="0"/>
              <w:spacing w:line="288" w:lineRule="auto"/>
              <w:ind w:firstLineChars="0" w:firstLine="0"/>
            </w:pPr>
            <w:r w:rsidRPr="000C686C">
              <w:rPr>
                <w:rFonts w:hint="eastAsia"/>
              </w:rPr>
              <w:t>说明：</w:t>
            </w:r>
          </w:p>
        </w:tc>
      </w:tr>
    </w:tbl>
    <w:p w14:paraId="39E293F7" w14:textId="77777777" w:rsidR="0070103E" w:rsidRPr="000C686C" w:rsidRDefault="0070103E" w:rsidP="000C686C">
      <w:pPr>
        <w:snapToGrid w:val="0"/>
        <w:spacing w:line="288" w:lineRule="auto"/>
        <w:ind w:firstLineChars="0" w:firstLine="0"/>
        <w:rPr>
          <w:color w:val="2E74B5" w:themeColor="accent5" w:themeShade="BF"/>
        </w:rPr>
      </w:pPr>
      <w:r w:rsidRPr="000C686C">
        <w:rPr>
          <w:rFonts w:hint="eastAsia"/>
          <w:color w:val="2E74B5" w:themeColor="accent5" w:themeShade="BF"/>
        </w:rPr>
        <w:t>其中：</w:t>
      </w:r>
    </w:p>
    <w:p w14:paraId="44533C7A"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子系统编号</w:t>
      </w:r>
    </w:p>
    <w:p w14:paraId="4843F4AE"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含义同上。</w:t>
      </w:r>
    </w:p>
    <w:p w14:paraId="720E8150"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子系统英文名称</w:t>
      </w:r>
    </w:p>
    <w:p w14:paraId="3183CC8E"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含义同上。</w:t>
      </w:r>
    </w:p>
    <w:p w14:paraId="284B2C0B"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子系统中文名称</w:t>
      </w:r>
    </w:p>
    <w:p w14:paraId="66E56E45"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含义同上。</w:t>
      </w:r>
    </w:p>
    <w:p w14:paraId="0AC449D3"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lastRenderedPageBreak/>
        <w:t>接口编号</w:t>
      </w:r>
    </w:p>
    <w:p w14:paraId="2750E7B0"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整个系统所有接口的统一编号。</w:t>
      </w:r>
    </w:p>
    <w:p w14:paraId="65D52214"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接口名称</w:t>
      </w:r>
    </w:p>
    <w:p w14:paraId="3C893C9F"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系统接口的正式名称，必须符合通常习惯。</w:t>
      </w:r>
    </w:p>
    <w:p w14:paraId="77E7740E"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接口类型</w:t>
      </w:r>
    </w:p>
    <w:p w14:paraId="055C2431"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指出该接口所传输的数据在该模块中起到的作用。</w:t>
      </w:r>
    </w:p>
    <w:p w14:paraId="3AE51CE1"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接口性质</w:t>
      </w:r>
    </w:p>
    <w:p w14:paraId="0291BC9B"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指出该接口在通讯中起到的作用，这里的作用可以是：</w:t>
      </w:r>
    </w:p>
    <w:p w14:paraId="2BFD4A1F" w14:textId="77777777" w:rsidR="0070103E" w:rsidRPr="000C686C" w:rsidRDefault="0070103E" w:rsidP="000C686C">
      <w:pPr>
        <w:numPr>
          <w:ilvl w:val="0"/>
          <w:numId w:val="14"/>
        </w:numPr>
        <w:snapToGrid w:val="0"/>
        <w:spacing w:line="288" w:lineRule="auto"/>
        <w:ind w:firstLineChars="0"/>
        <w:rPr>
          <w:color w:val="2E74B5" w:themeColor="accent5" w:themeShade="BF"/>
        </w:rPr>
      </w:pPr>
      <w:r w:rsidRPr="000C686C">
        <w:rPr>
          <w:rFonts w:hint="eastAsia"/>
          <w:color w:val="2E74B5" w:themeColor="accent5" w:themeShade="BF"/>
        </w:rPr>
        <w:t>输入；</w:t>
      </w:r>
    </w:p>
    <w:p w14:paraId="2F114981" w14:textId="77777777" w:rsidR="0070103E" w:rsidRPr="000C686C" w:rsidRDefault="0070103E" w:rsidP="000C686C">
      <w:pPr>
        <w:numPr>
          <w:ilvl w:val="0"/>
          <w:numId w:val="14"/>
        </w:numPr>
        <w:snapToGrid w:val="0"/>
        <w:spacing w:line="288" w:lineRule="auto"/>
        <w:ind w:firstLineChars="0"/>
        <w:rPr>
          <w:color w:val="2E74B5" w:themeColor="accent5" w:themeShade="BF"/>
        </w:rPr>
      </w:pPr>
      <w:r w:rsidRPr="000C686C">
        <w:rPr>
          <w:rFonts w:hint="eastAsia"/>
          <w:color w:val="2E74B5" w:themeColor="accent5" w:themeShade="BF"/>
        </w:rPr>
        <w:t>输出；</w:t>
      </w:r>
    </w:p>
    <w:p w14:paraId="453D93DC" w14:textId="77777777" w:rsidR="0070103E" w:rsidRPr="000C686C" w:rsidRDefault="0070103E" w:rsidP="000C686C">
      <w:pPr>
        <w:numPr>
          <w:ilvl w:val="0"/>
          <w:numId w:val="14"/>
        </w:numPr>
        <w:snapToGrid w:val="0"/>
        <w:spacing w:line="288" w:lineRule="auto"/>
        <w:ind w:firstLineChars="0"/>
        <w:rPr>
          <w:color w:val="2E74B5" w:themeColor="accent5" w:themeShade="BF"/>
        </w:rPr>
      </w:pPr>
      <w:r w:rsidRPr="000C686C">
        <w:rPr>
          <w:rFonts w:hint="eastAsia"/>
          <w:color w:val="2E74B5" w:themeColor="accent5" w:themeShade="BF"/>
        </w:rPr>
        <w:t>双向。</w:t>
      </w:r>
    </w:p>
    <w:p w14:paraId="665E2906"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接口速率</w:t>
      </w:r>
    </w:p>
    <w:p w14:paraId="4558BDAC"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指出该接口的传输速率。如果该接口依赖于其它通讯方式，那么传输速率将不高于它所依赖的其它通讯方式的速率。</w:t>
      </w:r>
    </w:p>
    <w:p w14:paraId="787137F0"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接口协议</w:t>
      </w:r>
    </w:p>
    <w:p w14:paraId="2A7BE4D4"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给出该接口实际使用的通讯协议。</w:t>
      </w:r>
    </w:p>
    <w:p w14:paraId="6E066F8E"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相关对象</w:t>
      </w:r>
    </w:p>
    <w:p w14:paraId="07F292ED"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给出直接使用本接口的系统对象，这里的系统对象，可以是操作界面，也可以是系统特性。</w:t>
      </w:r>
    </w:p>
    <w:p w14:paraId="7FFB36C8"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备注</w:t>
      </w:r>
    </w:p>
    <w:p w14:paraId="637188B2"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描述与该系统接口有关的其它注意事项。</w:t>
      </w:r>
    </w:p>
    <w:p w14:paraId="15960030"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说明</w:t>
      </w:r>
    </w:p>
    <w:p w14:paraId="3691FE04"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描述与该系统接口表有关的其它注意事项。</w:t>
      </w:r>
    </w:p>
    <w:p w14:paraId="19CAAB5C" w14:textId="77777777" w:rsidR="0070103E" w:rsidRPr="000C686C" w:rsidRDefault="0070103E" w:rsidP="000C686C">
      <w:pPr>
        <w:pStyle w:val="3"/>
        <w:snapToGrid w:val="0"/>
        <w:spacing w:line="288" w:lineRule="auto"/>
      </w:pPr>
      <w:bookmarkStart w:id="468" w:name="_Toc120326824"/>
      <w:bookmarkStart w:id="469" w:name="_Toc127799111"/>
      <w:bookmarkStart w:id="470" w:name="_Toc120961116"/>
      <w:bookmarkStart w:id="471" w:name="_Toc120961281"/>
      <w:bookmarkStart w:id="472" w:name="_Toc120961452"/>
      <w:bookmarkStart w:id="473" w:name="_Toc120961616"/>
      <w:bookmarkStart w:id="474" w:name="_Toc120968712"/>
      <w:bookmarkStart w:id="475" w:name="_Toc120968876"/>
      <w:bookmarkStart w:id="476" w:name="_Toc124506236"/>
      <w:bookmarkStart w:id="477" w:name="_Toc154578119"/>
      <w:r w:rsidRPr="000C686C">
        <w:rPr>
          <w:rFonts w:hint="eastAsia"/>
        </w:rPr>
        <w:t>系统接口传输协议说明</w:t>
      </w:r>
      <w:bookmarkEnd w:id="468"/>
      <w:bookmarkEnd w:id="469"/>
      <w:bookmarkEnd w:id="470"/>
      <w:bookmarkEnd w:id="471"/>
      <w:bookmarkEnd w:id="472"/>
      <w:bookmarkEnd w:id="473"/>
      <w:bookmarkEnd w:id="474"/>
      <w:bookmarkEnd w:id="475"/>
      <w:bookmarkEnd w:id="476"/>
      <w:bookmarkEnd w:id="477"/>
    </w:p>
    <w:p w14:paraId="1CAF0488" w14:textId="7F74BBE7" w:rsidR="0070103E" w:rsidRPr="000C686C" w:rsidRDefault="0070103E" w:rsidP="000C686C">
      <w:pPr>
        <w:snapToGrid w:val="0"/>
        <w:spacing w:line="288" w:lineRule="auto"/>
        <w:rPr>
          <w:color w:val="2E74B5" w:themeColor="accent5" w:themeShade="BF"/>
        </w:rPr>
      </w:pPr>
      <w:r w:rsidRPr="000C686C">
        <w:rPr>
          <w:rFonts w:hint="eastAsia"/>
          <w:color w:val="2E74B5" w:themeColor="accent5" w:themeShade="BF"/>
        </w:rPr>
        <w:t>逐项详细描述系统接口表中所列出各个系统接口使用的传输协议，以及其它相关内容，例如：驱动程序、动态连接库等等。</w:t>
      </w:r>
    </w:p>
    <w:p w14:paraId="014D8D9B" w14:textId="77777777" w:rsidR="0070103E" w:rsidRPr="000C686C" w:rsidRDefault="0070103E" w:rsidP="000C686C">
      <w:pPr>
        <w:pStyle w:val="1"/>
        <w:snapToGrid w:val="0"/>
        <w:spacing w:before="0" w:after="0" w:line="288" w:lineRule="auto"/>
      </w:pPr>
      <w:bookmarkStart w:id="478" w:name="_Toc120326829"/>
      <w:bookmarkStart w:id="479" w:name="_Toc127799116"/>
      <w:bookmarkStart w:id="480" w:name="_Toc120961121"/>
      <w:bookmarkStart w:id="481" w:name="_Toc120961286"/>
      <w:bookmarkStart w:id="482" w:name="_Toc120961457"/>
      <w:bookmarkStart w:id="483" w:name="_Toc120961621"/>
      <w:bookmarkStart w:id="484" w:name="_Toc120968717"/>
      <w:bookmarkStart w:id="485" w:name="_Toc120968881"/>
      <w:bookmarkStart w:id="486" w:name="_Toc124506238"/>
      <w:bookmarkStart w:id="487" w:name="_Toc154578121"/>
      <w:r w:rsidRPr="000C686C">
        <w:rPr>
          <w:rFonts w:hint="eastAsia"/>
        </w:rPr>
        <w:t>技术设计</w:t>
      </w:r>
      <w:bookmarkEnd w:id="478"/>
      <w:bookmarkEnd w:id="479"/>
      <w:bookmarkEnd w:id="480"/>
      <w:bookmarkEnd w:id="481"/>
      <w:bookmarkEnd w:id="482"/>
      <w:bookmarkEnd w:id="483"/>
      <w:bookmarkEnd w:id="484"/>
      <w:bookmarkEnd w:id="485"/>
      <w:bookmarkEnd w:id="486"/>
      <w:bookmarkEnd w:id="487"/>
    </w:p>
    <w:p w14:paraId="173E2FA1" w14:textId="4CBF5A99" w:rsidR="005E7FF7" w:rsidRPr="000C686C" w:rsidRDefault="005E7FF7" w:rsidP="000C686C">
      <w:pPr>
        <w:snapToGrid w:val="0"/>
        <w:spacing w:line="288" w:lineRule="auto"/>
        <w:ind w:firstLine="440"/>
        <w:rPr>
          <w:color w:val="2E74B5" w:themeColor="accent5" w:themeShade="BF"/>
          <w:sz w:val="22"/>
          <w:szCs w:val="28"/>
        </w:rPr>
      </w:pPr>
      <w:r w:rsidRPr="000C686C">
        <w:rPr>
          <w:rFonts w:hint="eastAsia"/>
          <w:color w:val="2E74B5" w:themeColor="accent5" w:themeShade="BF"/>
          <w:sz w:val="22"/>
          <w:szCs w:val="28"/>
        </w:rPr>
        <w:t>（本节的表格只是一种示例，不要硬套，可以根据项目实际情况另外设计表格）</w:t>
      </w:r>
    </w:p>
    <w:p w14:paraId="29AF404B" w14:textId="77777777" w:rsidR="0070103E" w:rsidRPr="000C686C" w:rsidRDefault="0070103E" w:rsidP="000C686C">
      <w:pPr>
        <w:snapToGrid w:val="0"/>
        <w:spacing w:line="288" w:lineRule="auto"/>
        <w:rPr>
          <w:color w:val="2E74B5" w:themeColor="accent5" w:themeShade="BF"/>
        </w:rPr>
      </w:pPr>
      <w:r w:rsidRPr="000C686C">
        <w:rPr>
          <w:rFonts w:hint="eastAsia"/>
          <w:color w:val="2E74B5" w:themeColor="accent5" w:themeShade="BF"/>
        </w:rPr>
        <w:t>系统技术设计描述系统各个特性实际使用的开发技术，以及具体开发技术使用时应该注意的事项。</w:t>
      </w:r>
    </w:p>
    <w:p w14:paraId="434239A3" w14:textId="77777777" w:rsidR="0070103E" w:rsidRPr="000C686C" w:rsidRDefault="0070103E" w:rsidP="000C686C">
      <w:pPr>
        <w:pStyle w:val="2"/>
        <w:snapToGrid w:val="0"/>
        <w:spacing w:before="0" w:after="0" w:line="288" w:lineRule="auto"/>
        <w:rPr>
          <w:rFonts w:ascii="Consolas" w:eastAsia="微软雅黑" w:hAnsi="Consolas"/>
        </w:rPr>
      </w:pPr>
      <w:bookmarkStart w:id="488" w:name="_Toc120326830"/>
      <w:bookmarkStart w:id="489" w:name="_Toc127799117"/>
      <w:bookmarkStart w:id="490" w:name="_Toc120961122"/>
      <w:bookmarkStart w:id="491" w:name="_Toc120961287"/>
      <w:bookmarkStart w:id="492" w:name="_Toc120961458"/>
      <w:bookmarkStart w:id="493" w:name="_Toc120961622"/>
      <w:bookmarkStart w:id="494" w:name="_Toc120968718"/>
      <w:bookmarkStart w:id="495" w:name="_Toc120968882"/>
      <w:bookmarkStart w:id="496" w:name="_Toc124506239"/>
      <w:bookmarkStart w:id="497" w:name="_Toc154578122"/>
      <w:r w:rsidRPr="000C686C">
        <w:rPr>
          <w:rFonts w:ascii="Consolas" w:eastAsia="微软雅黑" w:hAnsi="Consolas" w:hint="eastAsia"/>
        </w:rPr>
        <w:lastRenderedPageBreak/>
        <w:t>系统开发技术说明表</w:t>
      </w:r>
      <w:bookmarkEnd w:id="488"/>
      <w:bookmarkEnd w:id="489"/>
      <w:bookmarkEnd w:id="490"/>
      <w:bookmarkEnd w:id="491"/>
      <w:bookmarkEnd w:id="492"/>
      <w:bookmarkEnd w:id="493"/>
      <w:bookmarkEnd w:id="494"/>
      <w:bookmarkEnd w:id="495"/>
      <w:bookmarkEnd w:id="496"/>
      <w:bookmarkEnd w:id="497"/>
    </w:p>
    <w:p w14:paraId="5EAA0B7D" w14:textId="77777777" w:rsidR="0070103E" w:rsidRPr="000C686C" w:rsidRDefault="0070103E" w:rsidP="000C686C">
      <w:pPr>
        <w:snapToGrid w:val="0"/>
        <w:spacing w:line="288" w:lineRule="auto"/>
        <w:rPr>
          <w:color w:val="2E74B5" w:themeColor="accent5" w:themeShade="BF"/>
        </w:rPr>
      </w:pPr>
      <w:r w:rsidRPr="000C686C">
        <w:rPr>
          <w:rFonts w:hint="eastAsia"/>
          <w:color w:val="2E74B5" w:themeColor="accent5" w:themeShade="BF"/>
        </w:rPr>
        <w:t>本表描述系统各个特性开发时实际使用的具体技术，只有一些不太常用的技术需要在这里描述。一些常用技术，例如：通过数据库接口调用存储过程，则不必</w:t>
      </w:r>
      <w:proofErr w:type="gramStart"/>
      <w:r w:rsidRPr="000C686C">
        <w:rPr>
          <w:rFonts w:hint="eastAsia"/>
          <w:color w:val="2E74B5" w:themeColor="accent5" w:themeShade="BF"/>
        </w:rPr>
        <w:t>冗</w:t>
      </w:r>
      <w:proofErr w:type="gramEnd"/>
      <w:r w:rsidRPr="000C686C">
        <w:rPr>
          <w:rFonts w:hint="eastAsia"/>
          <w:color w:val="2E74B5" w:themeColor="accent5" w:themeShade="BF"/>
        </w:rPr>
        <w:t>述。</w:t>
      </w:r>
    </w:p>
    <w:p w14:paraId="3C879C1E" w14:textId="77777777" w:rsidR="0070103E" w:rsidRPr="000C686C" w:rsidRDefault="0070103E" w:rsidP="000C686C">
      <w:pPr>
        <w:snapToGrid w:val="0"/>
        <w:spacing w:line="288" w:lineRule="auto"/>
        <w:rPr>
          <w:color w:val="2E74B5" w:themeColor="accent5" w:themeShade="BF"/>
        </w:rPr>
      </w:pPr>
      <w:r w:rsidRPr="000C686C">
        <w:rPr>
          <w:rFonts w:hint="eastAsia"/>
          <w:color w:val="2E74B5" w:themeColor="accent5" w:themeShade="BF"/>
        </w:rPr>
        <w:t>当系统由多个子系统</w:t>
      </w:r>
      <w:r w:rsidR="00500A63" w:rsidRPr="000C686C">
        <w:rPr>
          <w:rFonts w:hint="eastAsia"/>
          <w:color w:val="2E74B5" w:themeColor="accent5" w:themeShade="BF"/>
        </w:rPr>
        <w:t>（</w:t>
      </w:r>
      <w:r w:rsidRPr="000C686C">
        <w:rPr>
          <w:rFonts w:hint="eastAsia"/>
          <w:color w:val="2E74B5" w:themeColor="accent5" w:themeShade="BF"/>
        </w:rPr>
        <w:t>模块</w:t>
      </w:r>
      <w:r w:rsidR="00500A63" w:rsidRPr="000C686C">
        <w:rPr>
          <w:rFonts w:hint="eastAsia"/>
          <w:color w:val="2E74B5" w:themeColor="accent5" w:themeShade="BF"/>
        </w:rPr>
        <w:t>）</w:t>
      </w:r>
      <w:r w:rsidRPr="000C686C">
        <w:rPr>
          <w:rFonts w:hint="eastAsia"/>
          <w:color w:val="2E74B5" w:themeColor="accent5" w:themeShade="BF"/>
        </w:rPr>
        <w:t>组成时，每个子系统分别使用一张系统开发技术说明表进行描述。系统开发技术说明表的格式如下：</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7"/>
        <w:gridCol w:w="1157"/>
        <w:gridCol w:w="1157"/>
        <w:gridCol w:w="1157"/>
        <w:gridCol w:w="1158"/>
        <w:gridCol w:w="1158"/>
        <w:gridCol w:w="1158"/>
      </w:tblGrid>
      <w:tr w:rsidR="00BB21E2" w:rsidRPr="000C686C" w14:paraId="77A26CB0" w14:textId="77777777">
        <w:trPr>
          <w:trHeight w:val="965"/>
        </w:trPr>
        <w:tc>
          <w:tcPr>
            <w:tcW w:w="8102" w:type="dxa"/>
            <w:gridSpan w:val="7"/>
          </w:tcPr>
          <w:p w14:paraId="397CFF58" w14:textId="77777777" w:rsidR="0070103E" w:rsidRPr="000C686C" w:rsidRDefault="0070103E" w:rsidP="000C686C">
            <w:pPr>
              <w:snapToGrid w:val="0"/>
              <w:spacing w:line="288" w:lineRule="auto"/>
              <w:ind w:firstLineChars="0" w:firstLine="0"/>
            </w:pPr>
            <w:r w:rsidRPr="000C686C">
              <w:rPr>
                <w:rFonts w:hint="eastAsia"/>
              </w:rPr>
              <w:t>子系统编号：</w:t>
            </w:r>
          </w:p>
          <w:p w14:paraId="0B5CA1A6" w14:textId="77777777" w:rsidR="0070103E" w:rsidRPr="000C686C" w:rsidRDefault="0070103E" w:rsidP="000C686C">
            <w:pPr>
              <w:snapToGrid w:val="0"/>
              <w:spacing w:line="288" w:lineRule="auto"/>
              <w:ind w:firstLineChars="0" w:firstLine="0"/>
            </w:pPr>
            <w:r w:rsidRPr="000C686C">
              <w:rPr>
                <w:rFonts w:hint="eastAsia"/>
              </w:rPr>
              <w:t>子系统英文名称：</w:t>
            </w:r>
          </w:p>
          <w:p w14:paraId="7BB20623" w14:textId="77777777" w:rsidR="0070103E" w:rsidRPr="000C686C" w:rsidRDefault="0070103E" w:rsidP="000C686C">
            <w:pPr>
              <w:snapToGrid w:val="0"/>
              <w:spacing w:line="288" w:lineRule="auto"/>
              <w:ind w:firstLineChars="0" w:firstLine="0"/>
            </w:pPr>
            <w:r w:rsidRPr="000C686C">
              <w:rPr>
                <w:rFonts w:hint="eastAsia"/>
              </w:rPr>
              <w:t>子系统中文名称：</w:t>
            </w:r>
          </w:p>
        </w:tc>
      </w:tr>
      <w:tr w:rsidR="00BB21E2" w:rsidRPr="000C686C" w14:paraId="4996DDD2" w14:textId="77777777">
        <w:tc>
          <w:tcPr>
            <w:tcW w:w="1157" w:type="dxa"/>
            <w:vMerge w:val="restart"/>
          </w:tcPr>
          <w:p w14:paraId="2D30A56F" w14:textId="77777777" w:rsidR="0070103E" w:rsidRPr="000C686C" w:rsidRDefault="0070103E" w:rsidP="000C686C">
            <w:pPr>
              <w:snapToGrid w:val="0"/>
              <w:spacing w:line="288" w:lineRule="auto"/>
              <w:ind w:firstLineChars="0" w:firstLine="0"/>
            </w:pPr>
            <w:r w:rsidRPr="000C686C">
              <w:rPr>
                <w:rFonts w:hint="eastAsia"/>
              </w:rPr>
              <w:t>技术编号</w:t>
            </w:r>
          </w:p>
        </w:tc>
        <w:tc>
          <w:tcPr>
            <w:tcW w:w="1157" w:type="dxa"/>
          </w:tcPr>
          <w:p w14:paraId="3E4752CA" w14:textId="77777777" w:rsidR="0070103E" w:rsidRPr="000C686C" w:rsidRDefault="0070103E" w:rsidP="000C686C">
            <w:pPr>
              <w:snapToGrid w:val="0"/>
              <w:spacing w:line="288" w:lineRule="auto"/>
              <w:ind w:firstLineChars="0" w:firstLine="0"/>
            </w:pPr>
            <w:r w:rsidRPr="000C686C">
              <w:rPr>
                <w:rFonts w:hint="eastAsia"/>
              </w:rPr>
              <w:t>开发技术</w:t>
            </w:r>
          </w:p>
        </w:tc>
        <w:tc>
          <w:tcPr>
            <w:tcW w:w="1157" w:type="dxa"/>
          </w:tcPr>
          <w:p w14:paraId="513FE374" w14:textId="77777777" w:rsidR="0070103E" w:rsidRPr="000C686C" w:rsidRDefault="0070103E" w:rsidP="000C686C">
            <w:pPr>
              <w:snapToGrid w:val="0"/>
              <w:spacing w:line="288" w:lineRule="auto"/>
              <w:ind w:firstLineChars="0" w:firstLine="0"/>
            </w:pPr>
            <w:r w:rsidRPr="000C686C">
              <w:rPr>
                <w:rFonts w:hint="eastAsia"/>
              </w:rPr>
              <w:t>开发技术</w:t>
            </w:r>
          </w:p>
        </w:tc>
        <w:tc>
          <w:tcPr>
            <w:tcW w:w="1157" w:type="dxa"/>
            <w:vMerge w:val="restart"/>
          </w:tcPr>
          <w:p w14:paraId="1B05AB57" w14:textId="77777777" w:rsidR="0070103E" w:rsidRPr="000C686C" w:rsidRDefault="0070103E" w:rsidP="000C686C">
            <w:pPr>
              <w:snapToGrid w:val="0"/>
              <w:spacing w:line="288" w:lineRule="auto"/>
              <w:ind w:firstLineChars="0" w:firstLine="0"/>
            </w:pPr>
            <w:r w:rsidRPr="000C686C">
              <w:rPr>
                <w:rFonts w:hint="eastAsia"/>
              </w:rPr>
              <w:t>处理功能</w:t>
            </w:r>
          </w:p>
        </w:tc>
        <w:tc>
          <w:tcPr>
            <w:tcW w:w="2316" w:type="dxa"/>
            <w:gridSpan w:val="2"/>
            <w:vMerge w:val="restart"/>
          </w:tcPr>
          <w:p w14:paraId="438AE60C" w14:textId="77777777" w:rsidR="0070103E" w:rsidRPr="000C686C" w:rsidRDefault="0070103E" w:rsidP="000C686C">
            <w:pPr>
              <w:snapToGrid w:val="0"/>
              <w:spacing w:line="288" w:lineRule="auto"/>
            </w:pPr>
            <w:r w:rsidRPr="000C686C">
              <w:rPr>
                <w:rFonts w:hint="eastAsia"/>
              </w:rPr>
              <w:t>系统特性编号</w:t>
            </w:r>
          </w:p>
        </w:tc>
        <w:tc>
          <w:tcPr>
            <w:tcW w:w="1158" w:type="dxa"/>
            <w:vMerge w:val="restart"/>
          </w:tcPr>
          <w:p w14:paraId="42A8321A" w14:textId="77777777" w:rsidR="0070103E" w:rsidRPr="000C686C" w:rsidRDefault="0070103E" w:rsidP="000C686C">
            <w:pPr>
              <w:snapToGrid w:val="0"/>
              <w:spacing w:line="288" w:lineRule="auto"/>
              <w:ind w:firstLineChars="100" w:firstLine="210"/>
            </w:pPr>
            <w:r w:rsidRPr="000C686C">
              <w:rPr>
                <w:rFonts w:hint="eastAsia"/>
              </w:rPr>
              <w:t>备注</w:t>
            </w:r>
          </w:p>
        </w:tc>
      </w:tr>
      <w:tr w:rsidR="00BB21E2" w:rsidRPr="000C686C" w14:paraId="6E707E28" w14:textId="77777777">
        <w:tc>
          <w:tcPr>
            <w:tcW w:w="1157" w:type="dxa"/>
            <w:vMerge/>
          </w:tcPr>
          <w:p w14:paraId="3BC89AFB" w14:textId="77777777" w:rsidR="00BB21E2" w:rsidRPr="000C686C" w:rsidRDefault="00BB21E2" w:rsidP="000C686C">
            <w:pPr>
              <w:snapToGrid w:val="0"/>
              <w:spacing w:line="288" w:lineRule="auto"/>
            </w:pPr>
          </w:p>
        </w:tc>
        <w:tc>
          <w:tcPr>
            <w:tcW w:w="1157" w:type="dxa"/>
          </w:tcPr>
          <w:p w14:paraId="19EE52EC" w14:textId="77777777" w:rsidR="0070103E" w:rsidRPr="000C686C" w:rsidRDefault="0070103E" w:rsidP="000C686C">
            <w:pPr>
              <w:snapToGrid w:val="0"/>
              <w:spacing w:line="288" w:lineRule="auto"/>
              <w:ind w:firstLineChars="0" w:firstLine="0"/>
            </w:pPr>
            <w:r w:rsidRPr="000C686C">
              <w:rPr>
                <w:rFonts w:hint="eastAsia"/>
              </w:rPr>
              <w:t>英文名称</w:t>
            </w:r>
          </w:p>
        </w:tc>
        <w:tc>
          <w:tcPr>
            <w:tcW w:w="1157" w:type="dxa"/>
          </w:tcPr>
          <w:p w14:paraId="66EFE300" w14:textId="77777777" w:rsidR="0070103E" w:rsidRPr="000C686C" w:rsidRDefault="0070103E" w:rsidP="000C686C">
            <w:pPr>
              <w:snapToGrid w:val="0"/>
              <w:spacing w:line="288" w:lineRule="auto"/>
              <w:ind w:firstLineChars="0" w:firstLine="0"/>
            </w:pPr>
            <w:r w:rsidRPr="000C686C">
              <w:rPr>
                <w:rFonts w:hint="eastAsia"/>
              </w:rPr>
              <w:t>中文名称</w:t>
            </w:r>
          </w:p>
        </w:tc>
        <w:tc>
          <w:tcPr>
            <w:tcW w:w="1157" w:type="dxa"/>
            <w:vMerge/>
          </w:tcPr>
          <w:p w14:paraId="1BE46AD7" w14:textId="77777777" w:rsidR="00BB21E2" w:rsidRPr="000C686C" w:rsidRDefault="00BB21E2" w:rsidP="000C686C">
            <w:pPr>
              <w:snapToGrid w:val="0"/>
              <w:spacing w:line="288" w:lineRule="auto"/>
            </w:pPr>
          </w:p>
        </w:tc>
        <w:tc>
          <w:tcPr>
            <w:tcW w:w="2316" w:type="dxa"/>
            <w:gridSpan w:val="2"/>
            <w:vMerge/>
          </w:tcPr>
          <w:p w14:paraId="24E38CE7" w14:textId="77777777" w:rsidR="00BB21E2" w:rsidRPr="000C686C" w:rsidRDefault="00BB21E2" w:rsidP="000C686C">
            <w:pPr>
              <w:snapToGrid w:val="0"/>
              <w:spacing w:line="288" w:lineRule="auto"/>
            </w:pPr>
          </w:p>
        </w:tc>
        <w:tc>
          <w:tcPr>
            <w:tcW w:w="1158" w:type="dxa"/>
            <w:vMerge/>
          </w:tcPr>
          <w:p w14:paraId="48A148BE" w14:textId="77777777" w:rsidR="00BB21E2" w:rsidRPr="000C686C" w:rsidRDefault="00BB21E2" w:rsidP="000C686C">
            <w:pPr>
              <w:snapToGrid w:val="0"/>
              <w:spacing w:line="288" w:lineRule="auto"/>
            </w:pPr>
          </w:p>
        </w:tc>
      </w:tr>
      <w:tr w:rsidR="00BB21E2" w:rsidRPr="000C686C" w14:paraId="32CEC3BC" w14:textId="77777777">
        <w:tc>
          <w:tcPr>
            <w:tcW w:w="1157" w:type="dxa"/>
          </w:tcPr>
          <w:p w14:paraId="6CA4BC44" w14:textId="77777777" w:rsidR="00BB21E2" w:rsidRPr="000C686C" w:rsidRDefault="00BB21E2" w:rsidP="000C686C">
            <w:pPr>
              <w:snapToGrid w:val="0"/>
              <w:spacing w:line="288" w:lineRule="auto"/>
            </w:pPr>
          </w:p>
        </w:tc>
        <w:tc>
          <w:tcPr>
            <w:tcW w:w="1157" w:type="dxa"/>
          </w:tcPr>
          <w:p w14:paraId="06D760BC" w14:textId="77777777" w:rsidR="00BB21E2" w:rsidRPr="000C686C" w:rsidRDefault="00BB21E2" w:rsidP="000C686C">
            <w:pPr>
              <w:snapToGrid w:val="0"/>
              <w:spacing w:line="288" w:lineRule="auto"/>
            </w:pPr>
          </w:p>
        </w:tc>
        <w:tc>
          <w:tcPr>
            <w:tcW w:w="1157" w:type="dxa"/>
          </w:tcPr>
          <w:p w14:paraId="0FA6D2A8" w14:textId="77777777" w:rsidR="00BB21E2" w:rsidRPr="000C686C" w:rsidRDefault="00BB21E2" w:rsidP="000C686C">
            <w:pPr>
              <w:snapToGrid w:val="0"/>
              <w:spacing w:line="288" w:lineRule="auto"/>
            </w:pPr>
          </w:p>
        </w:tc>
        <w:tc>
          <w:tcPr>
            <w:tcW w:w="1157" w:type="dxa"/>
          </w:tcPr>
          <w:p w14:paraId="0DEC4004" w14:textId="77777777" w:rsidR="00BB21E2" w:rsidRPr="000C686C" w:rsidRDefault="00BB21E2" w:rsidP="000C686C">
            <w:pPr>
              <w:snapToGrid w:val="0"/>
              <w:spacing w:line="288" w:lineRule="auto"/>
            </w:pPr>
          </w:p>
        </w:tc>
        <w:tc>
          <w:tcPr>
            <w:tcW w:w="1158" w:type="dxa"/>
          </w:tcPr>
          <w:p w14:paraId="3B6089C8" w14:textId="77777777" w:rsidR="00BB21E2" w:rsidRPr="000C686C" w:rsidRDefault="00BB21E2" w:rsidP="000C686C">
            <w:pPr>
              <w:snapToGrid w:val="0"/>
              <w:spacing w:line="288" w:lineRule="auto"/>
            </w:pPr>
          </w:p>
        </w:tc>
        <w:tc>
          <w:tcPr>
            <w:tcW w:w="1158" w:type="dxa"/>
          </w:tcPr>
          <w:p w14:paraId="01929D92" w14:textId="77777777" w:rsidR="00BB21E2" w:rsidRPr="000C686C" w:rsidRDefault="00BB21E2" w:rsidP="000C686C">
            <w:pPr>
              <w:snapToGrid w:val="0"/>
              <w:spacing w:line="288" w:lineRule="auto"/>
            </w:pPr>
          </w:p>
        </w:tc>
        <w:tc>
          <w:tcPr>
            <w:tcW w:w="1158" w:type="dxa"/>
          </w:tcPr>
          <w:p w14:paraId="70B38A55" w14:textId="77777777" w:rsidR="00BB21E2" w:rsidRPr="000C686C" w:rsidRDefault="00BB21E2" w:rsidP="000C686C">
            <w:pPr>
              <w:snapToGrid w:val="0"/>
              <w:spacing w:line="288" w:lineRule="auto"/>
            </w:pPr>
          </w:p>
        </w:tc>
      </w:tr>
      <w:tr w:rsidR="00BB21E2" w:rsidRPr="000C686C" w14:paraId="15F4E75B" w14:textId="77777777">
        <w:trPr>
          <w:trHeight w:val="640"/>
        </w:trPr>
        <w:tc>
          <w:tcPr>
            <w:tcW w:w="8102" w:type="dxa"/>
            <w:gridSpan w:val="7"/>
          </w:tcPr>
          <w:p w14:paraId="4137D50B" w14:textId="77777777" w:rsidR="0070103E" w:rsidRPr="000C686C" w:rsidRDefault="0070103E" w:rsidP="000C686C">
            <w:pPr>
              <w:snapToGrid w:val="0"/>
              <w:spacing w:line="288" w:lineRule="auto"/>
              <w:ind w:firstLineChars="0" w:firstLine="0"/>
            </w:pPr>
            <w:r w:rsidRPr="000C686C">
              <w:rPr>
                <w:rFonts w:hint="eastAsia"/>
              </w:rPr>
              <w:t>说明：</w:t>
            </w:r>
          </w:p>
        </w:tc>
      </w:tr>
    </w:tbl>
    <w:p w14:paraId="6F5C5829" w14:textId="77777777" w:rsidR="0070103E" w:rsidRPr="000C686C" w:rsidRDefault="0070103E" w:rsidP="000C686C">
      <w:pPr>
        <w:pStyle w:val="20"/>
        <w:snapToGrid w:val="0"/>
        <w:spacing w:after="0" w:line="288" w:lineRule="auto"/>
        <w:ind w:leftChars="0" w:left="0" w:firstLineChars="0" w:firstLine="0"/>
        <w:rPr>
          <w:color w:val="2E74B5" w:themeColor="accent5" w:themeShade="BF"/>
        </w:rPr>
      </w:pPr>
      <w:r w:rsidRPr="000C686C">
        <w:rPr>
          <w:rFonts w:hint="eastAsia"/>
          <w:color w:val="2E74B5" w:themeColor="accent5" w:themeShade="BF"/>
        </w:rPr>
        <w:t>其中：</w:t>
      </w:r>
    </w:p>
    <w:p w14:paraId="44AF0F63"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子系统编号</w:t>
      </w:r>
    </w:p>
    <w:p w14:paraId="0AEE116D"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含义同上。</w:t>
      </w:r>
    </w:p>
    <w:p w14:paraId="6A1F2882"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子系统英文名称</w:t>
      </w:r>
    </w:p>
    <w:p w14:paraId="4861FFFB"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含义同上。</w:t>
      </w:r>
    </w:p>
    <w:p w14:paraId="72A62A94"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子系统中文名称</w:t>
      </w:r>
    </w:p>
    <w:p w14:paraId="6BBC6D45"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含义同上。</w:t>
      </w:r>
    </w:p>
    <w:p w14:paraId="36B8D37F"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技术编号</w:t>
      </w:r>
    </w:p>
    <w:p w14:paraId="6B968A79"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这个系统所使用各种技术的统一编号。</w:t>
      </w:r>
    </w:p>
    <w:p w14:paraId="094B2DE9"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开发技术英文名称</w:t>
      </w:r>
    </w:p>
    <w:p w14:paraId="6B2B3C47" w14:textId="285FB398"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该开发技术的英文正式名称，可以便用缩写。该名称应该是常用的，并且为人们所普遍接受的。</w:t>
      </w:r>
    </w:p>
    <w:p w14:paraId="74B45FF5"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开发技术中文名称</w:t>
      </w:r>
    </w:p>
    <w:p w14:paraId="09971A70" w14:textId="6D71232F"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该开发技术的中文正式名称，是该开发技术英文名称的中文说明。该名称应该是常用的，并且为人们所普遍接受的。</w:t>
      </w:r>
    </w:p>
    <w:p w14:paraId="04DDE1F4"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处理功能</w:t>
      </w:r>
    </w:p>
    <w:p w14:paraId="4F320802"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描述</w:t>
      </w:r>
      <w:proofErr w:type="gramStart"/>
      <w:r w:rsidRPr="000C686C">
        <w:rPr>
          <w:rFonts w:hint="eastAsia"/>
          <w:color w:val="2E74B5" w:themeColor="accent5" w:themeShade="BF"/>
        </w:rPr>
        <w:t>本开发</w:t>
      </w:r>
      <w:proofErr w:type="gramEnd"/>
      <w:r w:rsidRPr="000C686C">
        <w:rPr>
          <w:rFonts w:hint="eastAsia"/>
          <w:color w:val="2E74B5" w:themeColor="accent5" w:themeShade="BF"/>
        </w:rPr>
        <w:t>技术的处理目的。</w:t>
      </w:r>
    </w:p>
    <w:p w14:paraId="4D6A21AC"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系统特性编号</w:t>
      </w:r>
    </w:p>
    <w:p w14:paraId="4B27B023" w14:textId="7A7988E2"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含义同上。由于一项开发技术可能在多处使用，因此针对一项开发技术，有可能存在多个系统特性编号，在此必须一一列出。</w:t>
      </w:r>
    </w:p>
    <w:p w14:paraId="4C9D113F"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lastRenderedPageBreak/>
        <w:t>备注</w:t>
      </w:r>
    </w:p>
    <w:p w14:paraId="40AB7242"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描述与该系统开发技术相关的其它注意事项。</w:t>
      </w:r>
    </w:p>
    <w:p w14:paraId="0C4B15B0" w14:textId="77777777" w:rsidR="0070103E" w:rsidRPr="000C686C" w:rsidRDefault="0070103E" w:rsidP="000C686C">
      <w:pPr>
        <w:pStyle w:val="a"/>
        <w:snapToGrid w:val="0"/>
        <w:spacing w:line="288" w:lineRule="auto"/>
        <w:rPr>
          <w:color w:val="2E74B5" w:themeColor="accent5" w:themeShade="BF"/>
        </w:rPr>
      </w:pPr>
      <w:r w:rsidRPr="000C686C">
        <w:rPr>
          <w:rFonts w:hint="eastAsia"/>
          <w:color w:val="2E74B5" w:themeColor="accent5" w:themeShade="BF"/>
        </w:rPr>
        <w:t>说明</w:t>
      </w:r>
    </w:p>
    <w:p w14:paraId="378BADE5" w14:textId="77777777" w:rsidR="0070103E" w:rsidRPr="000C686C" w:rsidRDefault="0070103E" w:rsidP="000C686C">
      <w:pPr>
        <w:pStyle w:val="a8"/>
        <w:snapToGrid w:val="0"/>
        <w:spacing w:line="288" w:lineRule="auto"/>
        <w:rPr>
          <w:color w:val="2E74B5" w:themeColor="accent5" w:themeShade="BF"/>
        </w:rPr>
      </w:pPr>
      <w:r w:rsidRPr="000C686C">
        <w:rPr>
          <w:rFonts w:hint="eastAsia"/>
          <w:color w:val="2E74B5" w:themeColor="accent5" w:themeShade="BF"/>
        </w:rPr>
        <w:t>描述与该系统开发技术说明表有关的其它注意事项。</w:t>
      </w:r>
    </w:p>
    <w:p w14:paraId="049B036F" w14:textId="77777777" w:rsidR="0070103E" w:rsidRPr="000C686C" w:rsidRDefault="0070103E" w:rsidP="000C686C">
      <w:pPr>
        <w:pStyle w:val="2"/>
        <w:snapToGrid w:val="0"/>
        <w:spacing w:before="0" w:after="0" w:line="288" w:lineRule="auto"/>
        <w:rPr>
          <w:rFonts w:ascii="Consolas" w:eastAsia="微软雅黑" w:hAnsi="Consolas"/>
        </w:rPr>
      </w:pPr>
      <w:bookmarkStart w:id="498" w:name="_Toc120326831"/>
      <w:bookmarkStart w:id="499" w:name="_Toc127799118"/>
      <w:bookmarkStart w:id="500" w:name="_Toc120961123"/>
      <w:bookmarkStart w:id="501" w:name="_Toc120961288"/>
      <w:bookmarkStart w:id="502" w:name="_Toc120961459"/>
      <w:bookmarkStart w:id="503" w:name="_Toc120961623"/>
      <w:bookmarkStart w:id="504" w:name="_Toc120968719"/>
      <w:bookmarkStart w:id="505" w:name="_Toc120968883"/>
      <w:bookmarkStart w:id="506" w:name="_Toc124506240"/>
      <w:bookmarkStart w:id="507" w:name="_Toc154578123"/>
      <w:r w:rsidRPr="000C686C">
        <w:rPr>
          <w:rFonts w:ascii="Consolas" w:eastAsia="微软雅黑" w:hAnsi="Consolas" w:hint="eastAsia"/>
        </w:rPr>
        <w:t>开发技术应用说明</w:t>
      </w:r>
      <w:bookmarkEnd w:id="498"/>
      <w:bookmarkEnd w:id="499"/>
      <w:bookmarkEnd w:id="500"/>
      <w:bookmarkEnd w:id="501"/>
      <w:bookmarkEnd w:id="502"/>
      <w:bookmarkEnd w:id="503"/>
      <w:bookmarkEnd w:id="504"/>
      <w:bookmarkEnd w:id="505"/>
      <w:bookmarkEnd w:id="506"/>
      <w:bookmarkEnd w:id="507"/>
    </w:p>
    <w:p w14:paraId="49DF799D" w14:textId="77777777" w:rsidR="0070103E" w:rsidRPr="000C686C" w:rsidRDefault="0070103E" w:rsidP="000C686C">
      <w:pPr>
        <w:snapToGrid w:val="0"/>
        <w:spacing w:line="288" w:lineRule="auto"/>
        <w:rPr>
          <w:color w:val="2E74B5" w:themeColor="accent5" w:themeShade="BF"/>
        </w:rPr>
      </w:pPr>
      <w:r w:rsidRPr="000C686C">
        <w:rPr>
          <w:rFonts w:hint="eastAsia"/>
          <w:color w:val="2E74B5" w:themeColor="accent5" w:themeShade="BF"/>
        </w:rPr>
        <w:t>逐项详细描述系统开发技术说明表中所列出各项系统开发技术使用的技术要点，以及其它相关内容，例如：所需的服务、使用的动态连接库、调用的组件、等等。</w:t>
      </w:r>
    </w:p>
    <w:p w14:paraId="1D495008" w14:textId="25CD6BE9" w:rsidR="0070103E" w:rsidRPr="000C686C" w:rsidRDefault="0070103E" w:rsidP="000C686C">
      <w:pPr>
        <w:pStyle w:val="1"/>
        <w:snapToGrid w:val="0"/>
        <w:spacing w:before="0" w:after="0" w:line="288" w:lineRule="auto"/>
      </w:pPr>
      <w:bookmarkStart w:id="508" w:name="_Toc120326832"/>
      <w:bookmarkStart w:id="509" w:name="_Toc127799119"/>
      <w:bookmarkStart w:id="510" w:name="_Toc120961124"/>
      <w:bookmarkStart w:id="511" w:name="_Toc120961289"/>
      <w:bookmarkStart w:id="512" w:name="_Toc120961460"/>
      <w:bookmarkStart w:id="513" w:name="_Toc120961624"/>
      <w:bookmarkStart w:id="514" w:name="_Toc120968720"/>
      <w:bookmarkStart w:id="515" w:name="_Toc120968884"/>
      <w:bookmarkStart w:id="516" w:name="_Toc124506241"/>
      <w:bookmarkStart w:id="517" w:name="_Toc154578124"/>
      <w:r w:rsidRPr="000C686C">
        <w:rPr>
          <w:rFonts w:hint="eastAsia"/>
        </w:rPr>
        <w:t>数据库</w:t>
      </w:r>
      <w:r w:rsidR="007207C5" w:rsidRPr="000C686C">
        <w:rPr>
          <w:rFonts w:hint="eastAsia"/>
        </w:rPr>
        <w:t>或数据文件</w:t>
      </w:r>
      <w:r w:rsidRPr="000C686C">
        <w:rPr>
          <w:rFonts w:hint="eastAsia"/>
        </w:rPr>
        <w:t>设计</w:t>
      </w:r>
      <w:bookmarkEnd w:id="508"/>
      <w:bookmarkEnd w:id="509"/>
      <w:bookmarkEnd w:id="510"/>
      <w:bookmarkEnd w:id="511"/>
      <w:bookmarkEnd w:id="512"/>
      <w:bookmarkEnd w:id="513"/>
      <w:bookmarkEnd w:id="514"/>
      <w:bookmarkEnd w:id="515"/>
      <w:bookmarkEnd w:id="516"/>
      <w:bookmarkEnd w:id="517"/>
    </w:p>
    <w:p w14:paraId="3F36674B" w14:textId="77777777" w:rsidR="007207C5" w:rsidRPr="000C686C" w:rsidRDefault="007207C5" w:rsidP="000C686C">
      <w:pPr>
        <w:snapToGrid w:val="0"/>
        <w:spacing w:line="288" w:lineRule="auto"/>
      </w:pPr>
      <w:r w:rsidRPr="000C686C">
        <w:rPr>
          <w:rFonts w:hint="eastAsia"/>
        </w:rPr>
        <w:t>（</w:t>
      </w:r>
      <w:r w:rsidRPr="000C686C">
        <w:rPr>
          <w:rFonts w:hint="eastAsia"/>
          <w:color w:val="FF0000"/>
        </w:rPr>
        <w:t>如果下面的附录</w:t>
      </w:r>
      <w:r w:rsidRPr="000C686C">
        <w:rPr>
          <w:rFonts w:hint="eastAsia"/>
          <w:color w:val="FF0000"/>
        </w:rPr>
        <w:t>D</w:t>
      </w:r>
      <w:r w:rsidRPr="000C686C">
        <w:rPr>
          <w:rFonts w:hint="eastAsia"/>
          <w:color w:val="FF0000"/>
        </w:rPr>
        <w:t>数据库设计没有涉及的话，可在这一节作为一个补充，作为对数据建模的描述</w:t>
      </w:r>
      <w:r w:rsidRPr="000C686C">
        <w:rPr>
          <w:rFonts w:hint="eastAsia"/>
        </w:rPr>
        <w:t>）</w:t>
      </w:r>
    </w:p>
    <w:p w14:paraId="20900E23" w14:textId="43D0424A" w:rsidR="0070103E" w:rsidRPr="000C686C" w:rsidRDefault="0070103E" w:rsidP="000C686C">
      <w:pPr>
        <w:snapToGrid w:val="0"/>
        <w:spacing w:line="288" w:lineRule="auto"/>
        <w:rPr>
          <w:color w:val="2E74B5" w:themeColor="accent5" w:themeShade="BF"/>
        </w:rPr>
      </w:pPr>
      <w:r w:rsidRPr="000C686C">
        <w:rPr>
          <w:rFonts w:hint="eastAsia"/>
          <w:color w:val="2E74B5" w:themeColor="accent5" w:themeShade="BF"/>
        </w:rPr>
        <w:t>如果该软件产品需要使用数据库，不论是使用数据库平台支撑的，还是采用由软件产品开发者自行定义的；都应该在完成软件产品需求分析报告后，开始进行软件产品详细设计之前，按照软件产品数据库设计说明文档模板完成数据库设计工作。</w:t>
      </w:r>
    </w:p>
    <w:p w14:paraId="31BEEBCB" w14:textId="77777777" w:rsidR="0070103E" w:rsidRPr="000C686C" w:rsidRDefault="0070103E" w:rsidP="000C686C">
      <w:pPr>
        <w:pStyle w:val="1"/>
        <w:snapToGrid w:val="0"/>
        <w:spacing w:before="0" w:after="0" w:line="288" w:lineRule="auto"/>
      </w:pPr>
      <w:bookmarkStart w:id="518" w:name="_Toc120326834"/>
      <w:bookmarkStart w:id="519" w:name="_Toc127799121"/>
      <w:bookmarkStart w:id="520" w:name="_Toc120961126"/>
      <w:bookmarkStart w:id="521" w:name="_Toc120961291"/>
      <w:bookmarkStart w:id="522" w:name="_Toc120961462"/>
      <w:bookmarkStart w:id="523" w:name="_Toc120961626"/>
      <w:bookmarkStart w:id="524" w:name="_Toc120968722"/>
      <w:bookmarkStart w:id="525" w:name="_Toc120968886"/>
      <w:bookmarkStart w:id="526" w:name="_Toc124506243"/>
      <w:bookmarkStart w:id="527" w:name="_Toc154578126"/>
      <w:r w:rsidRPr="000C686C">
        <w:rPr>
          <w:rFonts w:hint="eastAsia"/>
        </w:rPr>
        <w:t>进度计划</w:t>
      </w:r>
      <w:bookmarkEnd w:id="518"/>
      <w:bookmarkEnd w:id="519"/>
      <w:bookmarkEnd w:id="520"/>
      <w:bookmarkEnd w:id="521"/>
      <w:bookmarkEnd w:id="522"/>
      <w:bookmarkEnd w:id="523"/>
      <w:bookmarkEnd w:id="524"/>
      <w:bookmarkEnd w:id="525"/>
      <w:bookmarkEnd w:id="526"/>
      <w:bookmarkEnd w:id="527"/>
    </w:p>
    <w:p w14:paraId="3AD2BEF2" w14:textId="5FD03D7B" w:rsidR="001E3C2C" w:rsidRPr="000C686C" w:rsidRDefault="0070103E" w:rsidP="000C686C">
      <w:pPr>
        <w:snapToGrid w:val="0"/>
        <w:spacing w:line="288" w:lineRule="auto"/>
        <w:rPr>
          <w:color w:val="2E74B5" w:themeColor="accent5" w:themeShade="BF"/>
        </w:rPr>
      </w:pPr>
      <w:r w:rsidRPr="000C686C">
        <w:rPr>
          <w:rFonts w:hint="eastAsia"/>
          <w:color w:val="2E74B5" w:themeColor="accent5" w:themeShade="BF"/>
        </w:rPr>
        <w:t>列出进度计划，包括各子系统、各子模块完成进度计划，人员配备计划等。</w:t>
      </w:r>
    </w:p>
    <w:p w14:paraId="41F412AB" w14:textId="77777777" w:rsidR="00A4077D" w:rsidRPr="000C686C" w:rsidRDefault="00A4077D" w:rsidP="000C686C">
      <w:pPr>
        <w:pStyle w:val="20"/>
        <w:snapToGrid w:val="0"/>
        <w:spacing w:after="0" w:line="288" w:lineRule="auto"/>
      </w:pPr>
    </w:p>
    <w:p w14:paraId="4B7D1245" w14:textId="77777777" w:rsidR="00A4077D" w:rsidRPr="000C686C" w:rsidRDefault="00A4077D" w:rsidP="000C686C">
      <w:pPr>
        <w:pStyle w:val="20"/>
        <w:snapToGrid w:val="0"/>
        <w:spacing w:after="0" w:line="288" w:lineRule="auto"/>
        <w:sectPr w:rsidR="00A4077D" w:rsidRPr="000C686C" w:rsidSect="00E53463">
          <w:headerReference w:type="default" r:id="rId21"/>
          <w:pgSz w:w="11906" w:h="16838"/>
          <w:pgMar w:top="1440" w:right="1800" w:bottom="1440" w:left="1800" w:header="851" w:footer="992" w:gutter="0"/>
          <w:cols w:space="720"/>
          <w:docGrid w:type="lines" w:linePitch="312"/>
        </w:sectPr>
      </w:pPr>
    </w:p>
    <w:p w14:paraId="57826972" w14:textId="2E1E61C5" w:rsidR="00A325E4" w:rsidRPr="000C686C" w:rsidRDefault="0070103E" w:rsidP="000C686C">
      <w:pPr>
        <w:pStyle w:val="1"/>
        <w:numPr>
          <w:ilvl w:val="0"/>
          <w:numId w:val="0"/>
        </w:numPr>
        <w:snapToGrid w:val="0"/>
        <w:spacing w:before="0" w:after="0" w:line="288" w:lineRule="auto"/>
      </w:pPr>
      <w:bookmarkStart w:id="528" w:name="附录C"/>
      <w:bookmarkStart w:id="529" w:name="_Toc120961127"/>
      <w:bookmarkStart w:id="530" w:name="_Toc120961292"/>
      <w:bookmarkStart w:id="531" w:name="_Toc120961463"/>
      <w:bookmarkStart w:id="532" w:name="_Toc120961627"/>
      <w:bookmarkStart w:id="533" w:name="_Toc120968723"/>
      <w:bookmarkStart w:id="534" w:name="_Toc120968887"/>
      <w:bookmarkStart w:id="535" w:name="_Toc124506244"/>
      <w:bookmarkStart w:id="536" w:name="_Toc154578127"/>
      <w:r w:rsidRPr="000C686C">
        <w:rPr>
          <w:rFonts w:hint="eastAsia"/>
        </w:rPr>
        <w:lastRenderedPageBreak/>
        <w:t>附录</w:t>
      </w:r>
      <w:r w:rsidRPr="000C686C">
        <w:rPr>
          <w:rFonts w:hint="eastAsia"/>
        </w:rPr>
        <w:t>C</w:t>
      </w:r>
      <w:bookmarkEnd w:id="528"/>
      <w:r w:rsidR="00912CDF" w:rsidRPr="000C686C">
        <w:rPr>
          <w:rFonts w:hint="eastAsia"/>
        </w:rPr>
        <w:t xml:space="preserve">   </w:t>
      </w:r>
      <w:r w:rsidRPr="000C686C">
        <w:rPr>
          <w:rFonts w:hint="eastAsia"/>
        </w:rPr>
        <w:t>软件详细设计报告文档模板</w:t>
      </w:r>
      <w:bookmarkEnd w:id="529"/>
      <w:bookmarkEnd w:id="530"/>
      <w:bookmarkEnd w:id="531"/>
      <w:bookmarkEnd w:id="532"/>
      <w:bookmarkEnd w:id="533"/>
      <w:bookmarkEnd w:id="534"/>
      <w:bookmarkEnd w:id="535"/>
      <w:bookmarkEnd w:id="536"/>
    </w:p>
    <w:p w14:paraId="6E0148CA" w14:textId="2AA4A797" w:rsidR="0070103E" w:rsidRPr="000C686C" w:rsidRDefault="0070103E" w:rsidP="000C686C">
      <w:pPr>
        <w:pStyle w:val="1"/>
        <w:numPr>
          <w:ilvl w:val="0"/>
          <w:numId w:val="15"/>
        </w:numPr>
        <w:snapToGrid w:val="0"/>
        <w:spacing w:before="0" w:after="0" w:line="288" w:lineRule="auto"/>
      </w:pPr>
      <w:bookmarkStart w:id="537" w:name="_Toc120328602"/>
      <w:bookmarkStart w:id="538" w:name="_Toc127799122"/>
      <w:bookmarkStart w:id="539" w:name="_Toc120961128"/>
      <w:bookmarkStart w:id="540" w:name="_Toc120961293"/>
      <w:bookmarkStart w:id="541" w:name="_Toc120961464"/>
      <w:bookmarkStart w:id="542" w:name="_Toc120961628"/>
      <w:bookmarkStart w:id="543" w:name="_Toc120968724"/>
      <w:bookmarkStart w:id="544" w:name="_Toc120968888"/>
      <w:bookmarkStart w:id="545" w:name="_Toc124506245"/>
      <w:bookmarkStart w:id="546" w:name="_Toc154578128"/>
      <w:r w:rsidRPr="000C686C">
        <w:rPr>
          <w:rFonts w:hint="eastAsia"/>
        </w:rPr>
        <w:t>引言</w:t>
      </w:r>
      <w:bookmarkEnd w:id="537"/>
      <w:bookmarkEnd w:id="538"/>
      <w:bookmarkEnd w:id="539"/>
      <w:bookmarkEnd w:id="540"/>
      <w:bookmarkEnd w:id="541"/>
      <w:bookmarkEnd w:id="542"/>
      <w:bookmarkEnd w:id="543"/>
      <w:bookmarkEnd w:id="544"/>
      <w:bookmarkEnd w:id="545"/>
      <w:bookmarkEnd w:id="546"/>
      <w:r w:rsidR="00FB3AFB" w:rsidRPr="000C686C">
        <w:rPr>
          <w:rFonts w:hint="eastAsia"/>
        </w:rPr>
        <w:t>（引言不超过</w:t>
      </w:r>
      <w:r w:rsidR="00FB3AFB" w:rsidRPr="000C686C">
        <w:t>500</w:t>
      </w:r>
      <w:r w:rsidR="00FB3AFB" w:rsidRPr="000C686C">
        <w:rPr>
          <w:rFonts w:hint="eastAsia"/>
        </w:rPr>
        <w:t>字）</w:t>
      </w:r>
    </w:p>
    <w:p w14:paraId="42526950" w14:textId="77777777" w:rsidR="00855F7D" w:rsidRPr="000C686C" w:rsidRDefault="00855F7D" w:rsidP="000C686C">
      <w:pPr>
        <w:widowControl/>
        <w:shd w:val="clear" w:color="auto" w:fill="FFFFFF"/>
        <w:snapToGrid w:val="0"/>
        <w:spacing w:line="288" w:lineRule="auto"/>
        <w:ind w:firstLineChars="0" w:firstLine="0"/>
        <w:jc w:val="left"/>
        <w:rPr>
          <w:rFonts w:cs="Helvetica"/>
          <w:color w:val="2E74B5" w:themeColor="accent5" w:themeShade="BF"/>
          <w:kern w:val="0"/>
          <w:sz w:val="24"/>
        </w:rPr>
      </w:pPr>
      <w:r w:rsidRPr="000C686C">
        <w:rPr>
          <w:rFonts w:cs="Helvetica" w:hint="eastAsia"/>
          <w:color w:val="2E74B5" w:themeColor="accent5" w:themeShade="BF"/>
          <w:kern w:val="0"/>
          <w:szCs w:val="21"/>
        </w:rPr>
        <w:t>（</w:t>
      </w:r>
      <w:r w:rsidRPr="000C686C">
        <w:rPr>
          <w:rFonts w:cs="Helvetica"/>
          <w:color w:val="2E74B5" w:themeColor="accent5" w:themeShade="BF"/>
          <w:kern w:val="0"/>
          <w:szCs w:val="21"/>
        </w:rPr>
        <w:t>提示：请用户根据项目的实际</w:t>
      </w:r>
      <w:r w:rsidRPr="000C686C">
        <w:rPr>
          <w:rFonts w:cs="Helvetica" w:hint="eastAsia"/>
          <w:color w:val="2E74B5" w:themeColor="accent5" w:themeShade="BF"/>
          <w:kern w:val="0"/>
          <w:szCs w:val="21"/>
        </w:rPr>
        <w:t>设计</w:t>
      </w:r>
      <w:r w:rsidRPr="000C686C">
        <w:rPr>
          <w:rFonts w:cs="Helvetica"/>
          <w:color w:val="2E74B5" w:themeColor="accent5" w:themeShade="BF"/>
          <w:kern w:val="0"/>
          <w:szCs w:val="21"/>
        </w:rPr>
        <w:t>状况，裁剪本</w:t>
      </w:r>
      <w:r w:rsidRPr="000C686C">
        <w:rPr>
          <w:rFonts w:cs="Helvetica" w:hint="eastAsia"/>
          <w:color w:val="2E74B5" w:themeColor="accent5" w:themeShade="BF"/>
          <w:kern w:val="0"/>
          <w:szCs w:val="21"/>
        </w:rPr>
        <w:t>详细设计报告</w:t>
      </w:r>
      <w:r w:rsidRPr="000C686C">
        <w:rPr>
          <w:rFonts w:cs="Helvetica"/>
          <w:color w:val="2E74B5" w:themeColor="accent5" w:themeShade="BF"/>
          <w:kern w:val="0"/>
          <w:szCs w:val="21"/>
        </w:rPr>
        <w:t>模板</w:t>
      </w:r>
      <w:r w:rsidRPr="000C686C">
        <w:rPr>
          <w:rFonts w:cs="Helvetica" w:hint="eastAsia"/>
          <w:color w:val="2E74B5" w:themeColor="accent5" w:themeShade="BF"/>
          <w:kern w:val="0"/>
          <w:szCs w:val="21"/>
        </w:rPr>
        <w:t>）</w:t>
      </w:r>
    </w:p>
    <w:p w14:paraId="66B6819E" w14:textId="142743E2" w:rsidR="0070103E" w:rsidRPr="000C686C" w:rsidRDefault="0070103E" w:rsidP="000C686C">
      <w:pPr>
        <w:snapToGrid w:val="0"/>
        <w:spacing w:line="288" w:lineRule="auto"/>
        <w:rPr>
          <w:color w:val="2E74B5" w:themeColor="accent5" w:themeShade="BF"/>
        </w:rPr>
      </w:pPr>
      <w:r w:rsidRPr="000C686C">
        <w:rPr>
          <w:rFonts w:hint="eastAsia"/>
          <w:color w:val="2E74B5" w:themeColor="accent5" w:themeShade="BF"/>
        </w:rPr>
        <w:t>引言是对这份软件系统详细设计报告的概览，是为了帮助阅读者了解这份文档如何编写的，并且应该如何阅读、理解和解释这份文档。</w:t>
      </w:r>
    </w:p>
    <w:p w14:paraId="319EDEC6" w14:textId="77777777" w:rsidR="001176A4" w:rsidRPr="000C686C" w:rsidRDefault="001176A4" w:rsidP="000C686C">
      <w:pPr>
        <w:pStyle w:val="2"/>
        <w:snapToGrid w:val="0"/>
        <w:spacing w:before="0" w:after="0" w:line="288" w:lineRule="auto"/>
        <w:rPr>
          <w:rFonts w:ascii="Consolas" w:eastAsia="微软雅黑" w:hAnsi="Consolas"/>
        </w:rPr>
      </w:pPr>
      <w:bookmarkStart w:id="547" w:name="_Toc120328605"/>
      <w:bookmarkStart w:id="548" w:name="_Toc127799125"/>
      <w:bookmarkStart w:id="549" w:name="_Toc120961131"/>
      <w:bookmarkStart w:id="550" w:name="_Toc120961296"/>
      <w:bookmarkStart w:id="551" w:name="_Toc120961467"/>
      <w:bookmarkStart w:id="552" w:name="_Toc120961631"/>
      <w:bookmarkStart w:id="553" w:name="_Toc120968727"/>
      <w:bookmarkStart w:id="554" w:name="_Toc120968891"/>
      <w:bookmarkStart w:id="555" w:name="_Toc124506248"/>
      <w:r w:rsidRPr="000C686C">
        <w:rPr>
          <w:rFonts w:ascii="Consolas" w:eastAsia="微软雅黑" w:hAnsi="Consolas" w:hint="eastAsia"/>
        </w:rPr>
        <w:t>文档约定</w:t>
      </w:r>
      <w:bookmarkEnd w:id="547"/>
      <w:bookmarkEnd w:id="548"/>
      <w:bookmarkEnd w:id="549"/>
      <w:bookmarkEnd w:id="550"/>
      <w:bookmarkEnd w:id="551"/>
      <w:bookmarkEnd w:id="552"/>
      <w:bookmarkEnd w:id="553"/>
      <w:bookmarkEnd w:id="554"/>
      <w:bookmarkEnd w:id="555"/>
    </w:p>
    <w:p w14:paraId="36D523C1" w14:textId="77777777" w:rsidR="001176A4" w:rsidRPr="000C686C" w:rsidRDefault="001176A4" w:rsidP="000C686C">
      <w:pPr>
        <w:snapToGrid w:val="0"/>
        <w:spacing w:line="288" w:lineRule="auto"/>
        <w:rPr>
          <w:color w:val="2E74B5" w:themeColor="accent5" w:themeShade="BF"/>
        </w:rPr>
      </w:pPr>
      <w:r w:rsidRPr="000C686C">
        <w:rPr>
          <w:rFonts w:hint="eastAsia"/>
          <w:color w:val="2E74B5" w:themeColor="accent5" w:themeShade="BF"/>
        </w:rPr>
        <w:t>描述编写文档时所采用的标准（如果有标准的话），或者各种编写约定。编写约定应该包括：</w:t>
      </w:r>
    </w:p>
    <w:p w14:paraId="29C96414" w14:textId="77777777" w:rsidR="001176A4" w:rsidRPr="000C686C" w:rsidRDefault="001176A4" w:rsidP="000C686C">
      <w:pPr>
        <w:pStyle w:val="a"/>
        <w:snapToGrid w:val="0"/>
        <w:spacing w:line="288" w:lineRule="auto"/>
        <w:rPr>
          <w:color w:val="2E74B5" w:themeColor="accent5" w:themeShade="BF"/>
        </w:rPr>
      </w:pPr>
      <w:r w:rsidRPr="000C686C">
        <w:rPr>
          <w:rFonts w:hint="eastAsia"/>
          <w:color w:val="2E74B5" w:themeColor="accent5" w:themeShade="BF"/>
        </w:rPr>
        <w:t>部件编号方式；</w:t>
      </w:r>
    </w:p>
    <w:p w14:paraId="2E111940" w14:textId="77777777" w:rsidR="001176A4" w:rsidRPr="000C686C" w:rsidRDefault="001176A4" w:rsidP="000C686C">
      <w:pPr>
        <w:pStyle w:val="a"/>
        <w:snapToGrid w:val="0"/>
        <w:spacing w:line="288" w:lineRule="auto"/>
        <w:rPr>
          <w:color w:val="2E74B5" w:themeColor="accent5" w:themeShade="BF"/>
        </w:rPr>
      </w:pPr>
      <w:r w:rsidRPr="000C686C">
        <w:rPr>
          <w:rFonts w:hint="eastAsia"/>
          <w:color w:val="2E74B5" w:themeColor="accent5" w:themeShade="BF"/>
        </w:rPr>
        <w:t>界面编号方式；</w:t>
      </w:r>
    </w:p>
    <w:p w14:paraId="610278C0" w14:textId="77777777" w:rsidR="001176A4" w:rsidRPr="000C686C" w:rsidRDefault="001176A4" w:rsidP="000C686C">
      <w:pPr>
        <w:pStyle w:val="a"/>
        <w:snapToGrid w:val="0"/>
        <w:spacing w:line="288" w:lineRule="auto"/>
        <w:rPr>
          <w:color w:val="2E74B5" w:themeColor="accent5" w:themeShade="BF"/>
        </w:rPr>
      </w:pPr>
      <w:r w:rsidRPr="000C686C">
        <w:rPr>
          <w:rFonts w:hint="eastAsia"/>
          <w:color w:val="2E74B5" w:themeColor="accent5" w:themeShade="BF"/>
        </w:rPr>
        <w:t>命名规范：</w:t>
      </w:r>
    </w:p>
    <w:p w14:paraId="4163ED99" w14:textId="3B79523D" w:rsidR="001176A4" w:rsidRPr="000C686C" w:rsidRDefault="001176A4" w:rsidP="000C686C">
      <w:pPr>
        <w:pStyle w:val="a"/>
        <w:snapToGrid w:val="0"/>
        <w:spacing w:line="288" w:lineRule="auto"/>
        <w:rPr>
          <w:color w:val="2E74B5" w:themeColor="accent5" w:themeShade="BF"/>
        </w:rPr>
      </w:pPr>
      <w:r w:rsidRPr="000C686C">
        <w:rPr>
          <w:rFonts w:hint="eastAsia"/>
          <w:color w:val="2E74B5" w:themeColor="accent5" w:themeShade="BF"/>
        </w:rPr>
        <w:t>等等。</w:t>
      </w:r>
    </w:p>
    <w:p w14:paraId="11D4ACF6" w14:textId="08E30405" w:rsidR="0070103E" w:rsidRPr="000C686C" w:rsidRDefault="0070103E" w:rsidP="000C686C">
      <w:pPr>
        <w:pStyle w:val="1"/>
        <w:snapToGrid w:val="0"/>
        <w:spacing w:before="0" w:after="0" w:line="288" w:lineRule="auto"/>
      </w:pPr>
      <w:bookmarkStart w:id="556" w:name="_Toc120328614"/>
      <w:bookmarkStart w:id="557" w:name="_Toc127799134"/>
      <w:bookmarkStart w:id="558" w:name="_Toc120961140"/>
      <w:bookmarkStart w:id="559" w:name="_Toc120961305"/>
      <w:bookmarkStart w:id="560" w:name="_Toc120961476"/>
      <w:bookmarkStart w:id="561" w:name="_Toc120961640"/>
      <w:bookmarkStart w:id="562" w:name="_Toc120968736"/>
      <w:bookmarkStart w:id="563" w:name="_Toc120968900"/>
      <w:bookmarkStart w:id="564" w:name="_Toc124506257"/>
      <w:bookmarkStart w:id="565" w:name="_Toc154578140"/>
      <w:r w:rsidRPr="000C686C">
        <w:rPr>
          <w:rFonts w:hint="eastAsia"/>
        </w:rPr>
        <w:t>部件</w:t>
      </w:r>
      <w:r w:rsidR="009C38C6" w:rsidRPr="000C686C">
        <w:rPr>
          <w:rFonts w:hint="eastAsia"/>
        </w:rPr>
        <w:t>（或类、方法）</w:t>
      </w:r>
      <w:r w:rsidRPr="000C686C">
        <w:rPr>
          <w:rFonts w:hint="eastAsia"/>
        </w:rPr>
        <w:t>详细设计</w:t>
      </w:r>
      <w:bookmarkEnd w:id="556"/>
      <w:bookmarkEnd w:id="557"/>
      <w:bookmarkEnd w:id="558"/>
      <w:bookmarkEnd w:id="559"/>
      <w:bookmarkEnd w:id="560"/>
      <w:bookmarkEnd w:id="561"/>
      <w:bookmarkEnd w:id="562"/>
      <w:bookmarkEnd w:id="563"/>
      <w:bookmarkEnd w:id="564"/>
      <w:bookmarkEnd w:id="565"/>
    </w:p>
    <w:p w14:paraId="37F5C883" w14:textId="574669DA" w:rsidR="009C38C6" w:rsidRPr="000C686C" w:rsidRDefault="002950BC" w:rsidP="000C686C">
      <w:pPr>
        <w:snapToGrid w:val="0"/>
        <w:spacing w:line="288" w:lineRule="auto"/>
        <w:rPr>
          <w:color w:val="FF0000"/>
        </w:rPr>
      </w:pPr>
      <w:r w:rsidRPr="000C686C">
        <w:rPr>
          <w:rFonts w:hint="eastAsia"/>
          <w:color w:val="FF0000"/>
        </w:rPr>
        <w:t>（这里</w:t>
      </w:r>
      <w:r w:rsidR="009C38C6" w:rsidRPr="000C686C">
        <w:rPr>
          <w:rFonts w:hint="eastAsia"/>
          <w:color w:val="FF0000"/>
        </w:rPr>
        <w:t>的“部件”</w:t>
      </w:r>
      <w:r w:rsidRPr="000C686C">
        <w:rPr>
          <w:rFonts w:hint="eastAsia"/>
          <w:color w:val="FF0000"/>
        </w:rPr>
        <w:t>指能够完成特定功能、相对独立的代码或功能组件，</w:t>
      </w:r>
      <w:r w:rsidR="009C38C6" w:rsidRPr="000C686C">
        <w:rPr>
          <w:rFonts w:hint="eastAsia"/>
          <w:color w:val="FF0000"/>
        </w:rPr>
        <w:t>可以指代任何具有“模块”</w:t>
      </w:r>
      <w:r w:rsidRPr="000C686C">
        <w:rPr>
          <w:rFonts w:hint="eastAsia"/>
          <w:color w:val="FF0000"/>
        </w:rPr>
        <w:t>特点</w:t>
      </w:r>
      <w:r w:rsidR="009C38C6" w:rsidRPr="000C686C">
        <w:rPr>
          <w:rFonts w:hint="eastAsia"/>
          <w:color w:val="FF0000"/>
        </w:rPr>
        <w:t>的东西，包括但不限于</w:t>
      </w:r>
      <w:r w:rsidRPr="000C686C">
        <w:rPr>
          <w:rFonts w:hint="eastAsia"/>
          <w:color w:val="FF0000"/>
        </w:rPr>
        <w:t>：</w:t>
      </w:r>
      <w:r w:rsidR="009C38C6" w:rsidRPr="000C686C">
        <w:rPr>
          <w:rFonts w:hint="eastAsia"/>
          <w:color w:val="FF0000"/>
        </w:rPr>
        <w:t>类、</w:t>
      </w:r>
      <w:r w:rsidR="008B079B" w:rsidRPr="000C686C">
        <w:rPr>
          <w:rFonts w:hint="eastAsia"/>
          <w:color w:val="FF0000"/>
        </w:rPr>
        <w:t>接口、</w:t>
      </w:r>
      <w:r w:rsidR="009C38C6" w:rsidRPr="000C686C">
        <w:rPr>
          <w:rFonts w:hint="eastAsia"/>
          <w:color w:val="FF0000"/>
        </w:rPr>
        <w:t>方法</w:t>
      </w:r>
      <w:r w:rsidR="009C38C6" w:rsidRPr="000C686C">
        <w:rPr>
          <w:rFonts w:hint="eastAsia"/>
          <w:color w:val="FF0000"/>
        </w:rPr>
        <w:t>/</w:t>
      </w:r>
      <w:r w:rsidR="009C38C6" w:rsidRPr="000C686C">
        <w:rPr>
          <w:rFonts w:hint="eastAsia"/>
          <w:color w:val="FF0000"/>
        </w:rPr>
        <w:t>函数、多个类</w:t>
      </w:r>
      <w:r w:rsidRPr="000C686C">
        <w:rPr>
          <w:rFonts w:hint="eastAsia"/>
          <w:color w:val="FF0000"/>
        </w:rPr>
        <w:t>组</w:t>
      </w:r>
      <w:r w:rsidR="009C38C6" w:rsidRPr="000C686C">
        <w:rPr>
          <w:rFonts w:hint="eastAsia"/>
          <w:color w:val="FF0000"/>
        </w:rPr>
        <w:t>成的子系统、界面、界面中的控件、</w:t>
      </w:r>
      <w:r w:rsidRPr="000C686C">
        <w:rPr>
          <w:rFonts w:hint="eastAsia"/>
          <w:color w:val="FF0000"/>
        </w:rPr>
        <w:t>动态连接库、库文件</w:t>
      </w:r>
      <w:r w:rsidR="009C38C6" w:rsidRPr="000C686C">
        <w:rPr>
          <w:rFonts w:hint="eastAsia"/>
          <w:color w:val="FF0000"/>
        </w:rPr>
        <w:t>等。</w:t>
      </w:r>
      <w:r w:rsidRPr="000C686C">
        <w:rPr>
          <w:rFonts w:hint="eastAsia"/>
          <w:color w:val="FF0000"/>
        </w:rPr>
        <w:t>具体呈何种形态，取决于实际采用的开发语言、工具和软件的体系结构。</w:t>
      </w:r>
    </w:p>
    <w:p w14:paraId="72D7AF66" w14:textId="6D6A326F" w:rsidR="009C38C6" w:rsidRPr="000C686C" w:rsidRDefault="002950BC" w:rsidP="000C686C">
      <w:pPr>
        <w:snapToGrid w:val="0"/>
        <w:spacing w:line="288" w:lineRule="auto"/>
        <w:rPr>
          <w:sz w:val="18"/>
          <w:szCs w:val="21"/>
        </w:rPr>
      </w:pPr>
      <w:r w:rsidRPr="000C686C">
        <w:rPr>
          <w:rFonts w:hint="eastAsia"/>
          <w:color w:val="FF0000"/>
        </w:rPr>
        <w:t>用部件表对设计进行描述，属于结构化的描述风格，而不是面向对象的。本模板有些内容较老，大家酌情采用，</w:t>
      </w:r>
      <w:r w:rsidR="0015365F" w:rsidRPr="000C686C">
        <w:rPr>
          <w:rFonts w:hint="eastAsia"/>
          <w:color w:val="FF0000"/>
        </w:rPr>
        <w:t>也可以不用，</w:t>
      </w:r>
      <w:r w:rsidRPr="000C686C">
        <w:rPr>
          <w:rFonts w:hint="eastAsia"/>
          <w:color w:val="FF0000"/>
        </w:rPr>
        <w:t>不要迷信模板</w:t>
      </w:r>
      <w:r w:rsidR="009C38C6" w:rsidRPr="000C686C">
        <w:rPr>
          <w:rFonts w:hint="eastAsia"/>
          <w:color w:val="FF0000"/>
        </w:rPr>
        <w:t>。</w:t>
      </w:r>
      <w:r w:rsidRPr="000C686C">
        <w:rPr>
          <w:rFonts w:hint="eastAsia"/>
          <w:color w:val="FF0000"/>
        </w:rPr>
        <w:t>本章</w:t>
      </w:r>
      <w:r w:rsidR="009C38C6" w:rsidRPr="000C686C">
        <w:rPr>
          <w:rFonts w:hint="eastAsia"/>
          <w:color w:val="FF0000"/>
        </w:rPr>
        <w:t>关于“部件”描述的表格其实设计得并不好，对于面向对象的设计表达起来比较别扭。同学们完全可以自己设计一种表）</w:t>
      </w:r>
    </w:p>
    <w:p w14:paraId="1937D209" w14:textId="3E5AEADE" w:rsidR="0070103E" w:rsidRPr="000C686C" w:rsidRDefault="0070103E" w:rsidP="000C686C">
      <w:pPr>
        <w:snapToGrid w:val="0"/>
        <w:spacing w:line="288" w:lineRule="auto"/>
        <w:rPr>
          <w:color w:val="2E74B5" w:themeColor="accent5" w:themeShade="BF"/>
        </w:rPr>
      </w:pPr>
      <w:r w:rsidRPr="000C686C">
        <w:rPr>
          <w:rFonts w:hint="eastAsia"/>
          <w:color w:val="2E74B5" w:themeColor="accent5" w:themeShade="BF"/>
        </w:rPr>
        <w:t>按照合适的顺序，逐个描述软件部件的详细情况。描述的顺序可以是按层次横向进行描述，也可以是按模块纵向进行描述，总之描述的方式必须有利于读者理解软件结构。</w:t>
      </w:r>
    </w:p>
    <w:p w14:paraId="13B715AE" w14:textId="2025691B" w:rsidR="0070103E" w:rsidRPr="000C686C" w:rsidRDefault="0070103E" w:rsidP="000C686C">
      <w:pPr>
        <w:snapToGrid w:val="0"/>
        <w:spacing w:line="288" w:lineRule="auto"/>
        <w:rPr>
          <w:color w:val="2E74B5" w:themeColor="accent5" w:themeShade="BF"/>
        </w:rPr>
      </w:pPr>
      <w:bookmarkStart w:id="566" w:name="_Toc120328616"/>
      <w:bookmarkStart w:id="567" w:name="_Toc127799136"/>
      <w:bookmarkStart w:id="568" w:name="_Toc120961142"/>
      <w:bookmarkStart w:id="569" w:name="_Toc120961307"/>
      <w:bookmarkStart w:id="570" w:name="_Toc120961478"/>
      <w:bookmarkStart w:id="571" w:name="_Toc120961642"/>
      <w:bookmarkStart w:id="572" w:name="_Toc120968738"/>
      <w:bookmarkStart w:id="573" w:name="_Toc120968902"/>
      <w:bookmarkStart w:id="574" w:name="_Toc124506259"/>
      <w:bookmarkStart w:id="575" w:name="_Toc154578142"/>
      <w:r w:rsidRPr="000C686C">
        <w:rPr>
          <w:rFonts w:hint="eastAsia"/>
          <w:color w:val="2E74B5" w:themeColor="accent5" w:themeShade="BF"/>
        </w:rPr>
        <w:t>部件</w:t>
      </w:r>
      <w:r w:rsidR="002950BC" w:rsidRPr="000C686C">
        <w:rPr>
          <w:rFonts w:hint="eastAsia"/>
          <w:color w:val="2E74B5" w:themeColor="accent5" w:themeShade="BF"/>
        </w:rPr>
        <w:t>（或类、方法）</w:t>
      </w:r>
      <w:r w:rsidRPr="000C686C">
        <w:rPr>
          <w:rFonts w:hint="eastAsia"/>
          <w:color w:val="2E74B5" w:themeColor="accent5" w:themeShade="BF"/>
        </w:rPr>
        <w:t>表格式</w:t>
      </w:r>
      <w:bookmarkEnd w:id="566"/>
      <w:bookmarkEnd w:id="567"/>
      <w:bookmarkEnd w:id="568"/>
      <w:bookmarkEnd w:id="569"/>
      <w:bookmarkEnd w:id="570"/>
      <w:bookmarkEnd w:id="571"/>
      <w:bookmarkEnd w:id="572"/>
      <w:bookmarkEnd w:id="573"/>
      <w:bookmarkEnd w:id="574"/>
      <w:bookmarkEnd w:id="575"/>
      <w:r w:rsidR="0031090D" w:rsidRPr="000C686C">
        <w:rPr>
          <w:rFonts w:hint="eastAsia"/>
          <w:color w:val="2E74B5" w:themeColor="accent5" w:themeShade="BF"/>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130"/>
        <w:gridCol w:w="1290"/>
        <w:gridCol w:w="3060"/>
      </w:tblGrid>
      <w:tr w:rsidR="00BB21E2" w:rsidRPr="000C686C" w14:paraId="22598415" w14:textId="77777777">
        <w:trPr>
          <w:jc w:val="center"/>
        </w:trPr>
        <w:tc>
          <w:tcPr>
            <w:tcW w:w="1548" w:type="dxa"/>
          </w:tcPr>
          <w:p w14:paraId="71C76224" w14:textId="77777777" w:rsidR="0070103E" w:rsidRPr="000C686C" w:rsidRDefault="0070103E" w:rsidP="000C686C">
            <w:pPr>
              <w:snapToGrid w:val="0"/>
              <w:spacing w:line="288" w:lineRule="auto"/>
              <w:ind w:firstLineChars="0" w:firstLine="0"/>
            </w:pPr>
            <w:r w:rsidRPr="000C686C">
              <w:rPr>
                <w:rFonts w:hint="eastAsia"/>
              </w:rPr>
              <w:t>部件编号</w:t>
            </w:r>
          </w:p>
        </w:tc>
        <w:tc>
          <w:tcPr>
            <w:tcW w:w="2130" w:type="dxa"/>
          </w:tcPr>
          <w:p w14:paraId="090CE62F" w14:textId="77777777" w:rsidR="00BB21E2" w:rsidRPr="000C686C" w:rsidRDefault="00BB21E2" w:rsidP="000C686C">
            <w:pPr>
              <w:snapToGrid w:val="0"/>
              <w:spacing w:line="288" w:lineRule="auto"/>
            </w:pPr>
          </w:p>
        </w:tc>
        <w:tc>
          <w:tcPr>
            <w:tcW w:w="1290" w:type="dxa"/>
          </w:tcPr>
          <w:p w14:paraId="4EE74A27" w14:textId="77777777" w:rsidR="0070103E" w:rsidRPr="000C686C" w:rsidRDefault="0070103E" w:rsidP="000C686C">
            <w:pPr>
              <w:snapToGrid w:val="0"/>
              <w:spacing w:line="288" w:lineRule="auto"/>
              <w:ind w:firstLineChars="0" w:firstLine="0"/>
            </w:pPr>
            <w:r w:rsidRPr="000C686C">
              <w:rPr>
                <w:rFonts w:hint="eastAsia"/>
              </w:rPr>
              <w:t>部件名称</w:t>
            </w:r>
          </w:p>
        </w:tc>
        <w:tc>
          <w:tcPr>
            <w:tcW w:w="3060" w:type="dxa"/>
          </w:tcPr>
          <w:p w14:paraId="1A149309" w14:textId="77777777" w:rsidR="00BB21E2" w:rsidRPr="000C686C" w:rsidRDefault="00BB21E2" w:rsidP="000C686C">
            <w:pPr>
              <w:snapToGrid w:val="0"/>
              <w:spacing w:line="288" w:lineRule="auto"/>
            </w:pPr>
          </w:p>
        </w:tc>
      </w:tr>
      <w:tr w:rsidR="00BB21E2" w:rsidRPr="000C686C" w14:paraId="0DC30289" w14:textId="77777777">
        <w:trPr>
          <w:jc w:val="center"/>
        </w:trPr>
        <w:tc>
          <w:tcPr>
            <w:tcW w:w="1548" w:type="dxa"/>
          </w:tcPr>
          <w:p w14:paraId="5F2CDBDD" w14:textId="77777777" w:rsidR="0070103E" w:rsidRPr="000C686C" w:rsidRDefault="0070103E" w:rsidP="000C686C">
            <w:pPr>
              <w:snapToGrid w:val="0"/>
              <w:spacing w:line="288" w:lineRule="auto"/>
              <w:ind w:firstLineChars="0" w:firstLine="0"/>
            </w:pPr>
            <w:r w:rsidRPr="000C686C">
              <w:rPr>
                <w:rFonts w:hint="eastAsia"/>
              </w:rPr>
              <w:t>所属子系统</w:t>
            </w:r>
          </w:p>
        </w:tc>
        <w:tc>
          <w:tcPr>
            <w:tcW w:w="6480" w:type="dxa"/>
            <w:gridSpan w:val="3"/>
          </w:tcPr>
          <w:p w14:paraId="56FB9D01" w14:textId="77777777" w:rsidR="00BB21E2" w:rsidRPr="000C686C" w:rsidRDefault="00BB21E2" w:rsidP="000C686C">
            <w:pPr>
              <w:snapToGrid w:val="0"/>
              <w:spacing w:line="288" w:lineRule="auto"/>
            </w:pPr>
          </w:p>
        </w:tc>
      </w:tr>
      <w:tr w:rsidR="00BB21E2" w:rsidRPr="000C686C" w14:paraId="5A812791" w14:textId="77777777">
        <w:trPr>
          <w:jc w:val="center"/>
        </w:trPr>
        <w:tc>
          <w:tcPr>
            <w:tcW w:w="1548" w:type="dxa"/>
          </w:tcPr>
          <w:p w14:paraId="0D450D13" w14:textId="77777777" w:rsidR="0070103E" w:rsidRPr="000C686C" w:rsidRDefault="0070103E" w:rsidP="000C686C">
            <w:pPr>
              <w:snapToGrid w:val="0"/>
              <w:spacing w:line="288" w:lineRule="auto"/>
              <w:ind w:firstLineChars="0" w:firstLine="0"/>
            </w:pPr>
            <w:r w:rsidRPr="000C686C">
              <w:rPr>
                <w:rFonts w:hint="eastAsia"/>
              </w:rPr>
              <w:t>部件调用者</w:t>
            </w:r>
          </w:p>
        </w:tc>
        <w:tc>
          <w:tcPr>
            <w:tcW w:w="6480" w:type="dxa"/>
            <w:gridSpan w:val="3"/>
          </w:tcPr>
          <w:p w14:paraId="2D135A6F" w14:textId="77777777" w:rsidR="00BB21E2" w:rsidRPr="000C686C" w:rsidRDefault="00BB21E2" w:rsidP="000C686C">
            <w:pPr>
              <w:snapToGrid w:val="0"/>
              <w:spacing w:line="288" w:lineRule="auto"/>
            </w:pPr>
          </w:p>
        </w:tc>
      </w:tr>
      <w:tr w:rsidR="00BB21E2" w:rsidRPr="000C686C" w14:paraId="69266093" w14:textId="77777777">
        <w:trPr>
          <w:jc w:val="center"/>
        </w:trPr>
        <w:tc>
          <w:tcPr>
            <w:tcW w:w="1548" w:type="dxa"/>
          </w:tcPr>
          <w:p w14:paraId="27D7DE50" w14:textId="77777777" w:rsidR="0070103E" w:rsidRPr="000C686C" w:rsidRDefault="0070103E" w:rsidP="000C686C">
            <w:pPr>
              <w:snapToGrid w:val="0"/>
              <w:spacing w:line="288" w:lineRule="auto"/>
              <w:ind w:firstLineChars="0" w:firstLine="0"/>
            </w:pPr>
            <w:r w:rsidRPr="000C686C">
              <w:rPr>
                <w:rFonts w:hint="eastAsia"/>
              </w:rPr>
              <w:t>部件被调用者</w:t>
            </w:r>
          </w:p>
        </w:tc>
        <w:tc>
          <w:tcPr>
            <w:tcW w:w="6480" w:type="dxa"/>
            <w:gridSpan w:val="3"/>
          </w:tcPr>
          <w:p w14:paraId="1F786779" w14:textId="77777777" w:rsidR="00BB21E2" w:rsidRPr="000C686C" w:rsidRDefault="00BB21E2" w:rsidP="000C686C">
            <w:pPr>
              <w:snapToGrid w:val="0"/>
              <w:spacing w:line="288" w:lineRule="auto"/>
            </w:pPr>
          </w:p>
        </w:tc>
      </w:tr>
      <w:tr w:rsidR="00BB21E2" w:rsidRPr="000C686C" w14:paraId="1CA29CC2" w14:textId="77777777">
        <w:trPr>
          <w:jc w:val="center"/>
        </w:trPr>
        <w:tc>
          <w:tcPr>
            <w:tcW w:w="1548" w:type="dxa"/>
          </w:tcPr>
          <w:p w14:paraId="0053DC85" w14:textId="77777777" w:rsidR="0070103E" w:rsidRPr="000C686C" w:rsidRDefault="0070103E" w:rsidP="000C686C">
            <w:pPr>
              <w:snapToGrid w:val="0"/>
              <w:spacing w:line="288" w:lineRule="auto"/>
              <w:ind w:firstLineChars="0" w:firstLine="0"/>
            </w:pPr>
            <w:r w:rsidRPr="000C686C">
              <w:rPr>
                <w:rFonts w:hint="eastAsia"/>
              </w:rPr>
              <w:t>部件入口参数</w:t>
            </w:r>
          </w:p>
        </w:tc>
        <w:tc>
          <w:tcPr>
            <w:tcW w:w="6480" w:type="dxa"/>
            <w:gridSpan w:val="3"/>
          </w:tcPr>
          <w:p w14:paraId="2C3F8A1F" w14:textId="77777777" w:rsidR="00BB21E2" w:rsidRPr="000C686C" w:rsidRDefault="00BB21E2" w:rsidP="000C686C">
            <w:pPr>
              <w:snapToGrid w:val="0"/>
              <w:spacing w:line="288" w:lineRule="auto"/>
            </w:pPr>
          </w:p>
        </w:tc>
      </w:tr>
      <w:tr w:rsidR="00BB21E2" w:rsidRPr="000C686C" w14:paraId="6929F05A" w14:textId="77777777">
        <w:trPr>
          <w:jc w:val="center"/>
        </w:trPr>
        <w:tc>
          <w:tcPr>
            <w:tcW w:w="1548" w:type="dxa"/>
          </w:tcPr>
          <w:p w14:paraId="25648A02" w14:textId="77777777" w:rsidR="0070103E" w:rsidRPr="000C686C" w:rsidRDefault="0070103E" w:rsidP="000C686C">
            <w:pPr>
              <w:snapToGrid w:val="0"/>
              <w:spacing w:line="288" w:lineRule="auto"/>
              <w:ind w:firstLineChars="0" w:firstLine="0"/>
            </w:pPr>
            <w:r w:rsidRPr="000C686C">
              <w:rPr>
                <w:rFonts w:hint="eastAsia"/>
              </w:rPr>
              <w:t>部件</w:t>
            </w:r>
            <w:r w:rsidR="0035462E" w:rsidRPr="000C686C">
              <w:rPr>
                <w:rFonts w:hint="eastAsia"/>
              </w:rPr>
              <w:t>出</w:t>
            </w:r>
            <w:r w:rsidRPr="000C686C">
              <w:rPr>
                <w:rFonts w:hint="eastAsia"/>
              </w:rPr>
              <w:t>口参数</w:t>
            </w:r>
          </w:p>
        </w:tc>
        <w:tc>
          <w:tcPr>
            <w:tcW w:w="6480" w:type="dxa"/>
            <w:gridSpan w:val="3"/>
          </w:tcPr>
          <w:p w14:paraId="1D0F25CD" w14:textId="77777777" w:rsidR="00BB21E2" w:rsidRPr="000C686C" w:rsidRDefault="00BB21E2" w:rsidP="000C686C">
            <w:pPr>
              <w:snapToGrid w:val="0"/>
              <w:spacing w:line="288" w:lineRule="auto"/>
            </w:pPr>
          </w:p>
        </w:tc>
      </w:tr>
      <w:tr w:rsidR="00BB21E2" w:rsidRPr="000C686C" w14:paraId="795C9058" w14:textId="77777777">
        <w:trPr>
          <w:jc w:val="center"/>
        </w:trPr>
        <w:tc>
          <w:tcPr>
            <w:tcW w:w="8028" w:type="dxa"/>
            <w:gridSpan w:val="4"/>
          </w:tcPr>
          <w:p w14:paraId="08F6A675" w14:textId="2162AE29" w:rsidR="0070103E" w:rsidRPr="000C686C" w:rsidRDefault="0070103E" w:rsidP="000C686C">
            <w:pPr>
              <w:snapToGrid w:val="0"/>
              <w:spacing w:line="288" w:lineRule="auto"/>
              <w:ind w:firstLineChars="0" w:firstLine="0"/>
            </w:pPr>
            <w:r w:rsidRPr="000C686C">
              <w:rPr>
                <w:rFonts w:hint="eastAsia"/>
              </w:rPr>
              <w:lastRenderedPageBreak/>
              <w:t>算法</w:t>
            </w:r>
            <w:r w:rsidR="008B079B" w:rsidRPr="000C686C">
              <w:rPr>
                <w:rFonts w:hint="eastAsia"/>
              </w:rPr>
              <w:t>或流程描述（也可放到后面再描述）</w:t>
            </w:r>
          </w:p>
        </w:tc>
      </w:tr>
      <w:tr w:rsidR="00BB21E2" w:rsidRPr="000C686C" w14:paraId="48D778BC" w14:textId="77777777">
        <w:trPr>
          <w:jc w:val="center"/>
        </w:trPr>
        <w:tc>
          <w:tcPr>
            <w:tcW w:w="1548" w:type="dxa"/>
          </w:tcPr>
          <w:p w14:paraId="170286B0" w14:textId="77777777" w:rsidR="0070103E" w:rsidRPr="000C686C" w:rsidRDefault="0070103E" w:rsidP="000C686C">
            <w:pPr>
              <w:snapToGrid w:val="0"/>
              <w:spacing w:line="288" w:lineRule="auto"/>
              <w:ind w:firstLineChars="0" w:firstLine="0"/>
            </w:pPr>
            <w:r w:rsidRPr="000C686C">
              <w:rPr>
                <w:rFonts w:hint="eastAsia"/>
              </w:rPr>
              <w:t>表示性能</w:t>
            </w:r>
          </w:p>
        </w:tc>
        <w:tc>
          <w:tcPr>
            <w:tcW w:w="2130" w:type="dxa"/>
          </w:tcPr>
          <w:p w14:paraId="56F5BDBE" w14:textId="77777777" w:rsidR="00BB21E2" w:rsidRPr="000C686C" w:rsidRDefault="00BB21E2" w:rsidP="000C686C">
            <w:pPr>
              <w:snapToGrid w:val="0"/>
              <w:spacing w:line="288" w:lineRule="auto"/>
            </w:pPr>
          </w:p>
        </w:tc>
        <w:tc>
          <w:tcPr>
            <w:tcW w:w="1290" w:type="dxa"/>
          </w:tcPr>
          <w:p w14:paraId="2C7CF785" w14:textId="77777777" w:rsidR="0070103E" w:rsidRPr="000C686C" w:rsidRDefault="0070103E" w:rsidP="000C686C">
            <w:pPr>
              <w:snapToGrid w:val="0"/>
              <w:spacing w:line="288" w:lineRule="auto"/>
              <w:ind w:firstLineChars="0" w:firstLine="0"/>
            </w:pPr>
            <w:r w:rsidRPr="000C686C">
              <w:rPr>
                <w:rFonts w:hint="eastAsia"/>
              </w:rPr>
              <w:t>运行环境</w:t>
            </w:r>
          </w:p>
        </w:tc>
        <w:tc>
          <w:tcPr>
            <w:tcW w:w="3060" w:type="dxa"/>
          </w:tcPr>
          <w:p w14:paraId="51306675" w14:textId="77777777" w:rsidR="00BB21E2" w:rsidRPr="000C686C" w:rsidRDefault="00BB21E2" w:rsidP="000C686C">
            <w:pPr>
              <w:snapToGrid w:val="0"/>
              <w:spacing w:line="288" w:lineRule="auto"/>
            </w:pPr>
          </w:p>
        </w:tc>
      </w:tr>
      <w:tr w:rsidR="00BB21E2" w:rsidRPr="000C686C" w14:paraId="63DCDBFE" w14:textId="77777777">
        <w:trPr>
          <w:jc w:val="center"/>
        </w:trPr>
        <w:tc>
          <w:tcPr>
            <w:tcW w:w="1548" w:type="dxa"/>
          </w:tcPr>
          <w:p w14:paraId="0D3FA329" w14:textId="77777777" w:rsidR="0070103E" w:rsidRPr="000C686C" w:rsidRDefault="0070103E" w:rsidP="000C686C">
            <w:pPr>
              <w:snapToGrid w:val="0"/>
              <w:spacing w:line="288" w:lineRule="auto"/>
              <w:ind w:firstLineChars="0" w:firstLine="0"/>
            </w:pPr>
            <w:r w:rsidRPr="000C686C">
              <w:rPr>
                <w:rFonts w:hint="eastAsia"/>
              </w:rPr>
              <w:t>性能要求</w:t>
            </w:r>
          </w:p>
        </w:tc>
        <w:tc>
          <w:tcPr>
            <w:tcW w:w="2130" w:type="dxa"/>
          </w:tcPr>
          <w:p w14:paraId="5D630DB8" w14:textId="77777777" w:rsidR="00BB21E2" w:rsidRPr="000C686C" w:rsidRDefault="00BB21E2" w:rsidP="000C686C">
            <w:pPr>
              <w:snapToGrid w:val="0"/>
              <w:spacing w:line="288" w:lineRule="auto"/>
            </w:pPr>
          </w:p>
        </w:tc>
        <w:tc>
          <w:tcPr>
            <w:tcW w:w="1290" w:type="dxa"/>
          </w:tcPr>
          <w:p w14:paraId="3C124407" w14:textId="77777777" w:rsidR="00BB21E2" w:rsidRPr="000C686C" w:rsidRDefault="00BB21E2" w:rsidP="000C686C">
            <w:pPr>
              <w:snapToGrid w:val="0"/>
              <w:spacing w:line="288" w:lineRule="auto"/>
            </w:pPr>
          </w:p>
        </w:tc>
        <w:tc>
          <w:tcPr>
            <w:tcW w:w="3060" w:type="dxa"/>
          </w:tcPr>
          <w:p w14:paraId="23C8A7DF" w14:textId="77777777" w:rsidR="00BB21E2" w:rsidRPr="000C686C" w:rsidRDefault="00BB21E2" w:rsidP="000C686C">
            <w:pPr>
              <w:snapToGrid w:val="0"/>
              <w:spacing w:line="288" w:lineRule="auto"/>
            </w:pPr>
          </w:p>
        </w:tc>
      </w:tr>
    </w:tbl>
    <w:p w14:paraId="005391ED" w14:textId="7A45C7E1" w:rsidR="0031090D" w:rsidRPr="000C686C" w:rsidRDefault="0070103E" w:rsidP="000C686C">
      <w:pPr>
        <w:snapToGrid w:val="0"/>
        <w:spacing w:line="288" w:lineRule="auto"/>
        <w:ind w:firstLineChars="0" w:firstLine="0"/>
        <w:rPr>
          <w:color w:val="2E74B5" w:themeColor="accent5" w:themeShade="BF"/>
        </w:rPr>
      </w:pPr>
      <w:r w:rsidRPr="000C686C">
        <w:rPr>
          <w:rFonts w:hint="eastAsia"/>
          <w:color w:val="2E74B5" w:themeColor="accent5" w:themeShade="BF"/>
        </w:rPr>
        <w:t>说明：如果软件不见使用一张表表述不完时，可以采用续表描述，但是必须注明是那张表的续表。</w:t>
      </w:r>
      <w:r w:rsidR="0031090D" w:rsidRPr="000C686C">
        <w:rPr>
          <w:rFonts w:hint="eastAsia"/>
          <w:color w:val="2E74B5" w:themeColor="accent5" w:themeShade="BF"/>
        </w:rPr>
        <w:t>每个部件采用一张软件部件表进行描述，软件部件表的格式见</w:t>
      </w:r>
      <w:r w:rsidR="00782159" w:rsidRPr="000C686C">
        <w:rPr>
          <w:rFonts w:hint="eastAsia"/>
          <w:color w:val="2E74B5" w:themeColor="accent5" w:themeShade="BF"/>
        </w:rPr>
        <w:t>上面</w:t>
      </w:r>
      <w:r w:rsidR="0031090D" w:rsidRPr="000C686C">
        <w:rPr>
          <w:rFonts w:hint="eastAsia"/>
          <w:color w:val="2E74B5" w:themeColor="accent5" w:themeShade="BF"/>
        </w:rPr>
        <w:t>附表，其中；</w:t>
      </w:r>
    </w:p>
    <w:p w14:paraId="3428E2E5" w14:textId="77777777" w:rsidR="00782159" w:rsidRPr="000C686C" w:rsidRDefault="00782159" w:rsidP="000C686C">
      <w:pPr>
        <w:snapToGrid w:val="0"/>
        <w:spacing w:line="288" w:lineRule="auto"/>
        <w:rPr>
          <w:color w:val="2E74B5" w:themeColor="accent5" w:themeShade="BF"/>
        </w:rPr>
      </w:pPr>
      <w:r w:rsidRPr="000C686C">
        <w:rPr>
          <w:rFonts w:hint="eastAsia"/>
          <w:color w:val="2E74B5" w:themeColor="accent5" w:themeShade="BF"/>
        </w:rPr>
        <w:t>每个部件采用一张软件部件表进行描述，软件部件表的格式见附表</w:t>
      </w:r>
      <w:proofErr w:type="gramStart"/>
      <w:r w:rsidRPr="000C686C">
        <w:rPr>
          <w:rFonts w:hint="eastAsia"/>
          <w:color w:val="2E74B5" w:themeColor="accent5" w:themeShade="BF"/>
        </w:rPr>
        <w:t>一</w:t>
      </w:r>
      <w:proofErr w:type="gramEnd"/>
      <w:r w:rsidRPr="000C686C">
        <w:rPr>
          <w:rFonts w:hint="eastAsia"/>
          <w:color w:val="2E74B5" w:themeColor="accent5" w:themeShade="BF"/>
        </w:rPr>
        <w:t>，其中；</w:t>
      </w:r>
    </w:p>
    <w:p w14:paraId="1F9547A8" w14:textId="77777777" w:rsidR="00782159" w:rsidRPr="000C686C" w:rsidRDefault="00782159" w:rsidP="000C686C">
      <w:pPr>
        <w:pStyle w:val="a"/>
        <w:tabs>
          <w:tab w:val="left" w:pos="927"/>
        </w:tabs>
        <w:snapToGrid w:val="0"/>
        <w:spacing w:line="288" w:lineRule="auto"/>
        <w:rPr>
          <w:color w:val="2E74B5" w:themeColor="accent5" w:themeShade="BF"/>
        </w:rPr>
      </w:pPr>
      <w:r w:rsidRPr="000C686C">
        <w:rPr>
          <w:rFonts w:hint="eastAsia"/>
          <w:color w:val="2E74B5" w:themeColor="accent5" w:themeShade="BF"/>
        </w:rPr>
        <w:t>部件编号</w:t>
      </w:r>
    </w:p>
    <w:p w14:paraId="16099AA1" w14:textId="7D5005FE" w:rsidR="00782159" w:rsidRPr="000C686C" w:rsidRDefault="00782159" w:rsidP="000C686C">
      <w:pPr>
        <w:pStyle w:val="a8"/>
        <w:snapToGrid w:val="0"/>
        <w:spacing w:line="288" w:lineRule="auto"/>
        <w:rPr>
          <w:color w:val="2E74B5" w:themeColor="accent5" w:themeShade="BF"/>
        </w:rPr>
      </w:pPr>
      <w:r w:rsidRPr="000C686C">
        <w:rPr>
          <w:rFonts w:hint="eastAsia"/>
          <w:color w:val="2E74B5" w:themeColor="accent5" w:themeShade="BF"/>
        </w:rPr>
        <w:t>软件部件的统一顺序编号；对于实行配置管理的软件开发项目来说，该编号必须与该部件在配置管理中的编号相同。</w:t>
      </w:r>
    </w:p>
    <w:p w14:paraId="097DC84A" w14:textId="77777777" w:rsidR="00782159" w:rsidRPr="000C686C" w:rsidRDefault="00782159" w:rsidP="000C686C">
      <w:pPr>
        <w:pStyle w:val="a"/>
        <w:tabs>
          <w:tab w:val="left" w:pos="927"/>
        </w:tabs>
        <w:snapToGrid w:val="0"/>
        <w:spacing w:line="288" w:lineRule="auto"/>
        <w:rPr>
          <w:color w:val="2E74B5" w:themeColor="accent5" w:themeShade="BF"/>
        </w:rPr>
      </w:pPr>
      <w:r w:rsidRPr="000C686C">
        <w:rPr>
          <w:rFonts w:hint="eastAsia"/>
          <w:color w:val="2E74B5" w:themeColor="accent5" w:themeShade="BF"/>
        </w:rPr>
        <w:t>部件名称</w:t>
      </w:r>
    </w:p>
    <w:p w14:paraId="39798265" w14:textId="77777777" w:rsidR="00782159" w:rsidRPr="000C686C" w:rsidRDefault="00782159" w:rsidP="000C686C">
      <w:pPr>
        <w:pStyle w:val="a8"/>
        <w:snapToGrid w:val="0"/>
        <w:spacing w:line="288" w:lineRule="auto"/>
        <w:rPr>
          <w:color w:val="2E74B5" w:themeColor="accent5" w:themeShade="BF"/>
        </w:rPr>
      </w:pPr>
      <w:r w:rsidRPr="000C686C">
        <w:rPr>
          <w:rFonts w:hint="eastAsia"/>
          <w:color w:val="2E74B5" w:themeColor="accent5" w:themeShade="BF"/>
        </w:rPr>
        <w:t>软件部件的正式英文名称，该名称是程序中使用的实际名称，必须符合国家相关软件命名标准。</w:t>
      </w:r>
    </w:p>
    <w:p w14:paraId="058C296C" w14:textId="77777777" w:rsidR="00782159" w:rsidRPr="000C686C" w:rsidRDefault="00782159" w:rsidP="000C686C">
      <w:pPr>
        <w:pStyle w:val="a"/>
        <w:tabs>
          <w:tab w:val="left" w:pos="927"/>
        </w:tabs>
        <w:snapToGrid w:val="0"/>
        <w:spacing w:line="288" w:lineRule="auto"/>
        <w:rPr>
          <w:color w:val="2E74B5" w:themeColor="accent5" w:themeShade="BF"/>
        </w:rPr>
      </w:pPr>
      <w:r w:rsidRPr="000C686C">
        <w:rPr>
          <w:rFonts w:hint="eastAsia"/>
          <w:color w:val="2E74B5" w:themeColor="accent5" w:themeShade="BF"/>
        </w:rPr>
        <w:t>所属子系统</w:t>
      </w:r>
    </w:p>
    <w:p w14:paraId="2A8362CA" w14:textId="153B16A1" w:rsidR="00782159" w:rsidRPr="000C686C" w:rsidRDefault="00782159" w:rsidP="000C686C">
      <w:pPr>
        <w:pStyle w:val="a8"/>
        <w:snapToGrid w:val="0"/>
        <w:spacing w:line="288" w:lineRule="auto"/>
        <w:rPr>
          <w:color w:val="2E74B5" w:themeColor="accent5" w:themeShade="BF"/>
        </w:rPr>
      </w:pPr>
      <w:r w:rsidRPr="000C686C">
        <w:rPr>
          <w:rFonts w:hint="eastAsia"/>
          <w:color w:val="2E74B5" w:themeColor="accent5" w:themeShade="BF"/>
        </w:rPr>
        <w:t>指该部件所属的子系统；对于不分为多个子系统的软件来说，不必填写该栏。</w:t>
      </w:r>
    </w:p>
    <w:p w14:paraId="0D71B8ED" w14:textId="77777777" w:rsidR="00782159" w:rsidRPr="000C686C" w:rsidRDefault="00782159" w:rsidP="000C686C">
      <w:pPr>
        <w:pStyle w:val="a"/>
        <w:tabs>
          <w:tab w:val="left" w:pos="927"/>
        </w:tabs>
        <w:snapToGrid w:val="0"/>
        <w:spacing w:line="288" w:lineRule="auto"/>
        <w:rPr>
          <w:color w:val="2E74B5" w:themeColor="accent5" w:themeShade="BF"/>
        </w:rPr>
      </w:pPr>
      <w:r w:rsidRPr="000C686C">
        <w:rPr>
          <w:rFonts w:hint="eastAsia"/>
          <w:color w:val="2E74B5" w:themeColor="accent5" w:themeShade="BF"/>
        </w:rPr>
        <w:t>部件调用者</w:t>
      </w:r>
    </w:p>
    <w:p w14:paraId="5ED011E5" w14:textId="77777777" w:rsidR="00782159" w:rsidRPr="000C686C" w:rsidRDefault="00782159" w:rsidP="000C686C">
      <w:pPr>
        <w:pStyle w:val="a8"/>
        <w:snapToGrid w:val="0"/>
        <w:spacing w:line="288" w:lineRule="auto"/>
        <w:rPr>
          <w:color w:val="2E74B5" w:themeColor="accent5" w:themeShade="BF"/>
        </w:rPr>
      </w:pPr>
      <w:r w:rsidRPr="000C686C">
        <w:rPr>
          <w:rFonts w:hint="eastAsia"/>
          <w:color w:val="2E74B5" w:themeColor="accent5" w:themeShade="BF"/>
        </w:rPr>
        <w:t>指调用该部件的部件（或界面参数）的编号和名称。</w:t>
      </w:r>
    </w:p>
    <w:p w14:paraId="6F4B6810" w14:textId="77777777" w:rsidR="00782159" w:rsidRPr="000C686C" w:rsidRDefault="00782159" w:rsidP="000C686C">
      <w:pPr>
        <w:pStyle w:val="a"/>
        <w:tabs>
          <w:tab w:val="left" w:pos="927"/>
        </w:tabs>
        <w:snapToGrid w:val="0"/>
        <w:spacing w:line="288" w:lineRule="auto"/>
        <w:rPr>
          <w:color w:val="2E74B5" w:themeColor="accent5" w:themeShade="BF"/>
        </w:rPr>
      </w:pPr>
      <w:r w:rsidRPr="000C686C">
        <w:rPr>
          <w:rFonts w:hint="eastAsia"/>
          <w:color w:val="2E74B5" w:themeColor="accent5" w:themeShade="BF"/>
        </w:rPr>
        <w:t>部件被调用者</w:t>
      </w:r>
    </w:p>
    <w:p w14:paraId="3AE420E7" w14:textId="77777777" w:rsidR="00782159" w:rsidRPr="000C686C" w:rsidRDefault="00782159" w:rsidP="000C686C">
      <w:pPr>
        <w:pStyle w:val="a8"/>
        <w:snapToGrid w:val="0"/>
        <w:spacing w:line="288" w:lineRule="auto"/>
        <w:rPr>
          <w:color w:val="2E74B5" w:themeColor="accent5" w:themeShade="BF"/>
        </w:rPr>
      </w:pPr>
      <w:r w:rsidRPr="000C686C">
        <w:rPr>
          <w:rFonts w:hint="eastAsia"/>
          <w:color w:val="2E74B5" w:themeColor="accent5" w:themeShade="BF"/>
        </w:rPr>
        <w:t>指被该部件所调用的部件的编号和名称。</w:t>
      </w:r>
    </w:p>
    <w:p w14:paraId="5CCF17C1" w14:textId="77777777" w:rsidR="00782159" w:rsidRPr="000C686C" w:rsidRDefault="00782159" w:rsidP="000C686C">
      <w:pPr>
        <w:pStyle w:val="a"/>
        <w:tabs>
          <w:tab w:val="left" w:pos="927"/>
        </w:tabs>
        <w:snapToGrid w:val="0"/>
        <w:spacing w:line="288" w:lineRule="auto"/>
        <w:rPr>
          <w:color w:val="2E74B5" w:themeColor="accent5" w:themeShade="BF"/>
        </w:rPr>
      </w:pPr>
      <w:r w:rsidRPr="000C686C">
        <w:rPr>
          <w:rFonts w:hint="eastAsia"/>
          <w:color w:val="2E74B5" w:themeColor="accent5" w:themeShade="BF"/>
        </w:rPr>
        <w:t>部件入口参数</w:t>
      </w:r>
    </w:p>
    <w:p w14:paraId="1CB66E32" w14:textId="16DFEB38" w:rsidR="00782159" w:rsidRPr="000C686C" w:rsidRDefault="00782159" w:rsidP="000C686C">
      <w:pPr>
        <w:pStyle w:val="a8"/>
        <w:snapToGrid w:val="0"/>
        <w:spacing w:line="288" w:lineRule="auto"/>
        <w:rPr>
          <w:color w:val="2E74B5" w:themeColor="accent5" w:themeShade="BF"/>
        </w:rPr>
      </w:pPr>
      <w:r w:rsidRPr="000C686C">
        <w:rPr>
          <w:rFonts w:hint="eastAsia"/>
          <w:color w:val="2E74B5" w:themeColor="accent5" w:themeShade="BF"/>
        </w:rPr>
        <w:t>指该部件入口数据类名称或者数据名称，以及对这些数据的描述；如果部件没有入口参数，该栏为空。</w:t>
      </w:r>
    </w:p>
    <w:p w14:paraId="1DAE4264" w14:textId="77777777" w:rsidR="00782159" w:rsidRPr="000C686C" w:rsidRDefault="00782159" w:rsidP="000C686C">
      <w:pPr>
        <w:pStyle w:val="a"/>
        <w:tabs>
          <w:tab w:val="left" w:pos="927"/>
        </w:tabs>
        <w:snapToGrid w:val="0"/>
        <w:spacing w:line="288" w:lineRule="auto"/>
        <w:rPr>
          <w:color w:val="2E74B5" w:themeColor="accent5" w:themeShade="BF"/>
        </w:rPr>
      </w:pPr>
      <w:r w:rsidRPr="000C686C">
        <w:rPr>
          <w:rFonts w:hint="eastAsia"/>
          <w:color w:val="2E74B5" w:themeColor="accent5" w:themeShade="BF"/>
        </w:rPr>
        <w:t>部件出口参数</w:t>
      </w:r>
    </w:p>
    <w:p w14:paraId="46636B9B" w14:textId="274F76D2" w:rsidR="00782159" w:rsidRPr="000C686C" w:rsidRDefault="00782159" w:rsidP="000C686C">
      <w:pPr>
        <w:pStyle w:val="a8"/>
        <w:snapToGrid w:val="0"/>
        <w:spacing w:line="288" w:lineRule="auto"/>
        <w:rPr>
          <w:color w:val="2E74B5" w:themeColor="accent5" w:themeShade="BF"/>
        </w:rPr>
      </w:pPr>
      <w:r w:rsidRPr="000C686C">
        <w:rPr>
          <w:rFonts w:hint="eastAsia"/>
          <w:color w:val="2E74B5" w:themeColor="accent5" w:themeShade="BF"/>
        </w:rPr>
        <w:t>指该部件出口数据类名称或者数据名称，以及对这些数据的描述；如果部件没有出口参数，该栏为空。</w:t>
      </w:r>
    </w:p>
    <w:p w14:paraId="6F23FA30" w14:textId="77777777" w:rsidR="00782159" w:rsidRPr="000C686C" w:rsidRDefault="00782159" w:rsidP="000C686C">
      <w:pPr>
        <w:pStyle w:val="a"/>
        <w:tabs>
          <w:tab w:val="left" w:pos="927"/>
        </w:tabs>
        <w:snapToGrid w:val="0"/>
        <w:spacing w:line="288" w:lineRule="auto"/>
        <w:rPr>
          <w:color w:val="2E74B5" w:themeColor="accent5" w:themeShade="BF"/>
        </w:rPr>
      </w:pPr>
      <w:r w:rsidRPr="000C686C">
        <w:rPr>
          <w:rFonts w:hint="eastAsia"/>
          <w:color w:val="2E74B5" w:themeColor="accent5" w:themeShade="BF"/>
        </w:rPr>
        <w:t>算法</w:t>
      </w:r>
    </w:p>
    <w:p w14:paraId="5241FE52" w14:textId="77777777" w:rsidR="00782159" w:rsidRPr="000C686C" w:rsidRDefault="00782159" w:rsidP="000C686C">
      <w:pPr>
        <w:pStyle w:val="a8"/>
        <w:snapToGrid w:val="0"/>
        <w:spacing w:line="288" w:lineRule="auto"/>
        <w:rPr>
          <w:color w:val="2E74B5" w:themeColor="accent5" w:themeShade="BF"/>
        </w:rPr>
      </w:pPr>
      <w:r w:rsidRPr="000C686C">
        <w:rPr>
          <w:rFonts w:hint="eastAsia"/>
          <w:color w:val="2E74B5" w:themeColor="accent5" w:themeShade="BF"/>
        </w:rPr>
        <w:t>指该部件的算法形式表示，如果很简单、或者不存在，也可以为空。</w:t>
      </w:r>
    </w:p>
    <w:p w14:paraId="48C6656F" w14:textId="77777777" w:rsidR="00782159" w:rsidRPr="000C686C" w:rsidRDefault="00782159" w:rsidP="000C686C">
      <w:pPr>
        <w:pStyle w:val="a"/>
        <w:tabs>
          <w:tab w:val="left" w:pos="927"/>
        </w:tabs>
        <w:snapToGrid w:val="0"/>
        <w:spacing w:line="288" w:lineRule="auto"/>
        <w:rPr>
          <w:color w:val="2E74B5" w:themeColor="accent5" w:themeShade="BF"/>
        </w:rPr>
      </w:pPr>
      <w:r w:rsidRPr="000C686C">
        <w:rPr>
          <w:rFonts w:hint="eastAsia"/>
          <w:color w:val="2E74B5" w:themeColor="accent5" w:themeShade="BF"/>
        </w:rPr>
        <w:t>流程描述</w:t>
      </w:r>
    </w:p>
    <w:p w14:paraId="7E2E1E66" w14:textId="77777777" w:rsidR="00782159" w:rsidRPr="000C686C" w:rsidRDefault="00782159" w:rsidP="000C686C">
      <w:pPr>
        <w:pStyle w:val="a8"/>
        <w:snapToGrid w:val="0"/>
        <w:spacing w:line="288" w:lineRule="auto"/>
        <w:rPr>
          <w:color w:val="2E74B5" w:themeColor="accent5" w:themeShade="BF"/>
        </w:rPr>
      </w:pPr>
      <w:r w:rsidRPr="000C686C">
        <w:rPr>
          <w:rFonts w:hint="eastAsia"/>
          <w:color w:val="2E74B5" w:themeColor="accent5" w:themeShade="BF"/>
        </w:rPr>
        <w:t>指该部件的处理流程的详细表示或描述。</w:t>
      </w:r>
    </w:p>
    <w:p w14:paraId="4A512F68" w14:textId="77777777" w:rsidR="00782159" w:rsidRPr="000C686C" w:rsidRDefault="00782159" w:rsidP="000C686C">
      <w:pPr>
        <w:pStyle w:val="a"/>
        <w:tabs>
          <w:tab w:val="left" w:pos="927"/>
        </w:tabs>
        <w:snapToGrid w:val="0"/>
        <w:spacing w:line="288" w:lineRule="auto"/>
        <w:rPr>
          <w:color w:val="2E74B5" w:themeColor="accent5" w:themeShade="BF"/>
        </w:rPr>
      </w:pPr>
      <w:r w:rsidRPr="000C686C">
        <w:rPr>
          <w:rFonts w:hint="eastAsia"/>
          <w:color w:val="2E74B5" w:themeColor="accent5" w:themeShade="BF"/>
        </w:rPr>
        <w:t>部件表示形式</w:t>
      </w:r>
    </w:p>
    <w:p w14:paraId="0844155A" w14:textId="2E8E27F6" w:rsidR="00782159" w:rsidRPr="000C686C" w:rsidRDefault="00782159" w:rsidP="000C686C">
      <w:pPr>
        <w:pStyle w:val="a8"/>
        <w:snapToGrid w:val="0"/>
        <w:spacing w:line="288" w:lineRule="auto"/>
        <w:rPr>
          <w:color w:val="2E74B5" w:themeColor="accent5" w:themeShade="BF"/>
        </w:rPr>
      </w:pPr>
      <w:r w:rsidRPr="000C686C">
        <w:rPr>
          <w:rFonts w:hint="eastAsia"/>
          <w:color w:val="2E74B5" w:themeColor="accent5" w:themeShade="BF"/>
        </w:rPr>
        <w:t>指该部件完成开发后的最终表示形式，具体形式取决于开发工具和软件结构，表示形式可能是：</w:t>
      </w:r>
    </w:p>
    <w:p w14:paraId="36F3C230" w14:textId="77777777" w:rsidR="00782159" w:rsidRPr="000C686C" w:rsidRDefault="00782159" w:rsidP="000C686C">
      <w:pPr>
        <w:numPr>
          <w:ilvl w:val="0"/>
          <w:numId w:val="14"/>
        </w:numPr>
        <w:snapToGrid w:val="0"/>
        <w:spacing w:line="288" w:lineRule="auto"/>
        <w:ind w:firstLineChars="0"/>
        <w:rPr>
          <w:color w:val="2E74B5" w:themeColor="accent5" w:themeShade="BF"/>
        </w:rPr>
      </w:pPr>
      <w:r w:rsidRPr="000C686C">
        <w:rPr>
          <w:rFonts w:hint="eastAsia"/>
          <w:color w:val="2E74B5" w:themeColor="accent5" w:themeShade="BF"/>
        </w:rPr>
        <w:t>插件、组件、控件，</w:t>
      </w:r>
    </w:p>
    <w:p w14:paraId="406D7086" w14:textId="77777777" w:rsidR="00782159" w:rsidRPr="000C686C" w:rsidRDefault="00782159" w:rsidP="000C686C">
      <w:pPr>
        <w:numPr>
          <w:ilvl w:val="0"/>
          <w:numId w:val="14"/>
        </w:numPr>
        <w:snapToGrid w:val="0"/>
        <w:spacing w:line="288" w:lineRule="auto"/>
        <w:ind w:firstLineChars="0"/>
        <w:rPr>
          <w:color w:val="2E74B5" w:themeColor="accent5" w:themeShade="BF"/>
        </w:rPr>
      </w:pPr>
      <w:r w:rsidRPr="000C686C">
        <w:rPr>
          <w:rFonts w:hint="eastAsia"/>
          <w:color w:val="2E74B5" w:themeColor="accent5" w:themeShade="BF"/>
        </w:rPr>
        <w:lastRenderedPageBreak/>
        <w:t>函数、过程、子程序，</w:t>
      </w:r>
    </w:p>
    <w:p w14:paraId="41828A4A" w14:textId="77777777" w:rsidR="00782159" w:rsidRPr="000C686C" w:rsidRDefault="00782159" w:rsidP="000C686C">
      <w:pPr>
        <w:numPr>
          <w:ilvl w:val="0"/>
          <w:numId w:val="14"/>
        </w:numPr>
        <w:snapToGrid w:val="0"/>
        <w:spacing w:line="288" w:lineRule="auto"/>
        <w:ind w:firstLineChars="0"/>
        <w:rPr>
          <w:color w:val="2E74B5" w:themeColor="accent5" w:themeShade="BF"/>
        </w:rPr>
      </w:pPr>
      <w:r w:rsidRPr="000C686C">
        <w:rPr>
          <w:rFonts w:hint="eastAsia"/>
          <w:color w:val="2E74B5" w:themeColor="accent5" w:themeShade="BF"/>
        </w:rPr>
        <w:t>存储过程，</w:t>
      </w:r>
    </w:p>
    <w:p w14:paraId="480008E8" w14:textId="77777777" w:rsidR="00782159" w:rsidRPr="000C686C" w:rsidRDefault="00782159" w:rsidP="000C686C">
      <w:pPr>
        <w:numPr>
          <w:ilvl w:val="0"/>
          <w:numId w:val="14"/>
        </w:numPr>
        <w:snapToGrid w:val="0"/>
        <w:spacing w:line="288" w:lineRule="auto"/>
        <w:ind w:firstLineChars="0"/>
        <w:rPr>
          <w:color w:val="2E74B5" w:themeColor="accent5" w:themeShade="BF"/>
        </w:rPr>
      </w:pPr>
      <w:r w:rsidRPr="000C686C">
        <w:rPr>
          <w:rFonts w:hint="eastAsia"/>
          <w:color w:val="2E74B5" w:themeColor="accent5" w:themeShade="BF"/>
        </w:rPr>
        <w:t>动态连接库，</w:t>
      </w:r>
    </w:p>
    <w:p w14:paraId="446285D2" w14:textId="77777777" w:rsidR="00782159" w:rsidRPr="000C686C" w:rsidRDefault="00782159" w:rsidP="000C686C">
      <w:pPr>
        <w:numPr>
          <w:ilvl w:val="0"/>
          <w:numId w:val="14"/>
        </w:numPr>
        <w:snapToGrid w:val="0"/>
        <w:spacing w:line="288" w:lineRule="auto"/>
        <w:ind w:firstLineChars="0"/>
        <w:rPr>
          <w:color w:val="2E74B5" w:themeColor="accent5" w:themeShade="BF"/>
        </w:rPr>
      </w:pPr>
      <w:r w:rsidRPr="000C686C">
        <w:rPr>
          <w:rFonts w:hint="eastAsia"/>
          <w:color w:val="2E74B5" w:themeColor="accent5" w:themeShade="BF"/>
        </w:rPr>
        <w:t>等等。</w:t>
      </w:r>
    </w:p>
    <w:p w14:paraId="12B4A574" w14:textId="77777777" w:rsidR="00782159" w:rsidRPr="000C686C" w:rsidRDefault="00782159" w:rsidP="000C686C">
      <w:pPr>
        <w:pStyle w:val="a"/>
        <w:tabs>
          <w:tab w:val="left" w:pos="927"/>
        </w:tabs>
        <w:snapToGrid w:val="0"/>
        <w:spacing w:line="288" w:lineRule="auto"/>
        <w:rPr>
          <w:color w:val="2E74B5" w:themeColor="accent5" w:themeShade="BF"/>
        </w:rPr>
      </w:pPr>
      <w:r w:rsidRPr="000C686C">
        <w:rPr>
          <w:rFonts w:hint="eastAsia"/>
          <w:color w:val="2E74B5" w:themeColor="accent5" w:themeShade="BF"/>
        </w:rPr>
        <w:t>运行环境</w:t>
      </w:r>
    </w:p>
    <w:p w14:paraId="373C16A7" w14:textId="77777777" w:rsidR="00782159" w:rsidRPr="000C686C" w:rsidRDefault="00782159" w:rsidP="000C686C">
      <w:pPr>
        <w:pStyle w:val="a8"/>
        <w:snapToGrid w:val="0"/>
        <w:spacing w:line="288" w:lineRule="auto"/>
        <w:rPr>
          <w:color w:val="2E74B5" w:themeColor="accent5" w:themeShade="BF"/>
        </w:rPr>
      </w:pPr>
      <w:r w:rsidRPr="000C686C">
        <w:rPr>
          <w:rFonts w:hint="eastAsia"/>
          <w:color w:val="2E74B5" w:themeColor="accent5" w:themeShade="BF"/>
        </w:rPr>
        <w:t>描述该部件所适合的运行环境，即说明该部件是针对何种运行环境所开发的；</w:t>
      </w:r>
    </w:p>
    <w:p w14:paraId="6D89D813" w14:textId="744D7A92" w:rsidR="00782159" w:rsidRPr="000C686C" w:rsidRDefault="00782159" w:rsidP="000C686C">
      <w:pPr>
        <w:pStyle w:val="a8"/>
        <w:snapToGrid w:val="0"/>
        <w:spacing w:line="288" w:lineRule="auto"/>
        <w:rPr>
          <w:color w:val="2E74B5" w:themeColor="accent5" w:themeShade="BF"/>
        </w:rPr>
      </w:pPr>
      <w:r w:rsidRPr="000C686C">
        <w:rPr>
          <w:rFonts w:hint="eastAsia"/>
          <w:color w:val="2E74B5" w:themeColor="accent5" w:themeShade="BF"/>
        </w:rPr>
        <w:t>可以直接描述运行环境，也可以描述运行环境的编号；对于实行配置管理的软件开发项目来说，该描述必须与该部件在配置管理中的描相同。</w:t>
      </w:r>
    </w:p>
    <w:p w14:paraId="5C3350A7" w14:textId="77777777" w:rsidR="00782159" w:rsidRPr="000C686C" w:rsidRDefault="00782159" w:rsidP="000C686C">
      <w:pPr>
        <w:pStyle w:val="a"/>
        <w:tabs>
          <w:tab w:val="left" w:pos="927"/>
        </w:tabs>
        <w:snapToGrid w:val="0"/>
        <w:spacing w:line="288" w:lineRule="auto"/>
        <w:rPr>
          <w:color w:val="2E74B5" w:themeColor="accent5" w:themeShade="BF"/>
        </w:rPr>
      </w:pPr>
      <w:r w:rsidRPr="000C686C">
        <w:rPr>
          <w:rFonts w:hint="eastAsia"/>
          <w:color w:val="2E74B5" w:themeColor="accent5" w:themeShade="BF"/>
        </w:rPr>
        <w:t>性能要求</w:t>
      </w:r>
    </w:p>
    <w:p w14:paraId="37AA0B55" w14:textId="77777777" w:rsidR="00782159" w:rsidRPr="000C686C" w:rsidRDefault="00782159" w:rsidP="000C686C">
      <w:pPr>
        <w:pStyle w:val="a8"/>
        <w:snapToGrid w:val="0"/>
        <w:spacing w:line="288" w:lineRule="auto"/>
        <w:rPr>
          <w:color w:val="2E74B5" w:themeColor="accent5" w:themeShade="BF"/>
        </w:rPr>
      </w:pPr>
      <w:r w:rsidRPr="000C686C">
        <w:rPr>
          <w:rFonts w:hint="eastAsia"/>
          <w:color w:val="2E74B5" w:themeColor="accent5" w:themeShade="BF"/>
        </w:rPr>
        <w:t>指开发该部件时必须满足的专门要求，这些要求可以是：</w:t>
      </w:r>
    </w:p>
    <w:p w14:paraId="11818E9A" w14:textId="77777777" w:rsidR="00782159" w:rsidRPr="000C686C" w:rsidRDefault="00782159" w:rsidP="000C686C">
      <w:pPr>
        <w:numPr>
          <w:ilvl w:val="0"/>
          <w:numId w:val="14"/>
        </w:numPr>
        <w:snapToGrid w:val="0"/>
        <w:spacing w:line="288" w:lineRule="auto"/>
        <w:ind w:firstLineChars="0"/>
        <w:rPr>
          <w:color w:val="2E74B5" w:themeColor="accent5" w:themeShade="BF"/>
        </w:rPr>
      </w:pPr>
      <w:r w:rsidRPr="000C686C">
        <w:rPr>
          <w:rFonts w:hint="eastAsia"/>
          <w:color w:val="2E74B5" w:themeColor="accent5" w:themeShade="BF"/>
        </w:rPr>
        <w:t>精度</w:t>
      </w:r>
    </w:p>
    <w:p w14:paraId="324871CD" w14:textId="77777777" w:rsidR="00782159" w:rsidRPr="000C686C" w:rsidRDefault="00782159" w:rsidP="000C686C">
      <w:pPr>
        <w:numPr>
          <w:ilvl w:val="0"/>
          <w:numId w:val="14"/>
        </w:numPr>
        <w:snapToGrid w:val="0"/>
        <w:spacing w:line="288" w:lineRule="auto"/>
        <w:ind w:firstLineChars="0"/>
        <w:rPr>
          <w:color w:val="2E74B5" w:themeColor="accent5" w:themeShade="BF"/>
        </w:rPr>
      </w:pPr>
      <w:r w:rsidRPr="000C686C">
        <w:rPr>
          <w:rFonts w:hint="eastAsia"/>
          <w:color w:val="2E74B5" w:themeColor="accent5" w:themeShade="BF"/>
        </w:rPr>
        <w:t>灵活性</w:t>
      </w:r>
    </w:p>
    <w:p w14:paraId="2042A6BB" w14:textId="77777777" w:rsidR="00782159" w:rsidRPr="000C686C" w:rsidRDefault="00782159" w:rsidP="000C686C">
      <w:pPr>
        <w:numPr>
          <w:ilvl w:val="0"/>
          <w:numId w:val="14"/>
        </w:numPr>
        <w:snapToGrid w:val="0"/>
        <w:spacing w:line="288" w:lineRule="auto"/>
        <w:ind w:firstLineChars="0"/>
        <w:rPr>
          <w:color w:val="2E74B5" w:themeColor="accent5" w:themeShade="BF"/>
        </w:rPr>
      </w:pPr>
      <w:r w:rsidRPr="000C686C">
        <w:rPr>
          <w:rFonts w:hint="eastAsia"/>
          <w:color w:val="2E74B5" w:themeColor="accent5" w:themeShade="BF"/>
        </w:rPr>
        <w:t>响应时间</w:t>
      </w:r>
    </w:p>
    <w:p w14:paraId="380324EF" w14:textId="77777777" w:rsidR="00782159" w:rsidRPr="000C686C" w:rsidRDefault="00782159" w:rsidP="000C686C">
      <w:pPr>
        <w:numPr>
          <w:ilvl w:val="0"/>
          <w:numId w:val="14"/>
        </w:numPr>
        <w:snapToGrid w:val="0"/>
        <w:spacing w:line="288" w:lineRule="auto"/>
        <w:ind w:firstLineChars="0"/>
        <w:rPr>
          <w:color w:val="2E74B5" w:themeColor="accent5" w:themeShade="BF"/>
        </w:rPr>
      </w:pPr>
      <w:r w:rsidRPr="000C686C">
        <w:rPr>
          <w:rFonts w:hint="eastAsia"/>
          <w:color w:val="2E74B5" w:themeColor="accent5" w:themeShade="BF"/>
        </w:rPr>
        <w:t>可重用性</w:t>
      </w:r>
    </w:p>
    <w:p w14:paraId="6BACA5DC" w14:textId="77777777" w:rsidR="00782159" w:rsidRPr="000C686C" w:rsidRDefault="00782159" w:rsidP="000C686C">
      <w:pPr>
        <w:numPr>
          <w:ilvl w:val="0"/>
          <w:numId w:val="14"/>
        </w:numPr>
        <w:snapToGrid w:val="0"/>
        <w:spacing w:line="288" w:lineRule="auto"/>
        <w:ind w:firstLineChars="0"/>
        <w:rPr>
          <w:color w:val="2E74B5" w:themeColor="accent5" w:themeShade="BF"/>
        </w:rPr>
      </w:pPr>
      <w:r w:rsidRPr="000C686C">
        <w:rPr>
          <w:rFonts w:hint="eastAsia"/>
          <w:color w:val="2E74B5" w:themeColor="accent5" w:themeShade="BF"/>
        </w:rPr>
        <w:t>等等。</w:t>
      </w:r>
    </w:p>
    <w:p w14:paraId="5B216C09" w14:textId="7A004695" w:rsidR="0031090D" w:rsidRPr="000C686C" w:rsidRDefault="00782159" w:rsidP="000C686C">
      <w:pPr>
        <w:pStyle w:val="20"/>
        <w:snapToGrid w:val="0"/>
        <w:spacing w:after="0" w:line="288" w:lineRule="auto"/>
        <w:ind w:leftChars="0" w:left="0" w:firstLineChars="337" w:firstLine="708"/>
        <w:rPr>
          <w:color w:val="2E74B5" w:themeColor="accent5" w:themeShade="BF"/>
        </w:rPr>
      </w:pPr>
      <w:r w:rsidRPr="000C686C">
        <w:rPr>
          <w:rFonts w:hint="eastAsia"/>
          <w:color w:val="2E74B5" w:themeColor="accent5" w:themeShade="BF"/>
        </w:rPr>
        <w:t>提出的要求一般不宜超过</w:t>
      </w:r>
      <w:r w:rsidRPr="000C686C">
        <w:rPr>
          <w:rFonts w:hint="eastAsia"/>
          <w:color w:val="2E74B5" w:themeColor="accent5" w:themeShade="BF"/>
        </w:rPr>
        <w:t>3</w:t>
      </w:r>
      <w:r w:rsidRPr="000C686C">
        <w:rPr>
          <w:rFonts w:hint="eastAsia"/>
          <w:color w:val="2E74B5" w:themeColor="accent5" w:themeShade="BF"/>
        </w:rPr>
        <w:t>项，以排列的先后顺序表示优先级。</w:t>
      </w:r>
    </w:p>
    <w:p w14:paraId="1BA6390B" w14:textId="7BCB9513" w:rsidR="008B079B" w:rsidRPr="000C686C" w:rsidRDefault="00954251" w:rsidP="000C686C">
      <w:pPr>
        <w:pStyle w:val="2"/>
        <w:snapToGrid w:val="0"/>
        <w:spacing w:before="0" w:after="0" w:line="288" w:lineRule="auto"/>
        <w:rPr>
          <w:rFonts w:ascii="Consolas" w:eastAsia="微软雅黑" w:hAnsi="Consolas"/>
        </w:rPr>
      </w:pPr>
      <w:r w:rsidRPr="000C686C">
        <w:rPr>
          <w:rFonts w:ascii="Consolas" w:eastAsia="微软雅黑" w:hAnsi="Consolas" w:hint="eastAsia"/>
        </w:rPr>
        <w:t>类数据成员说明</w:t>
      </w:r>
    </w:p>
    <w:p w14:paraId="3D650893" w14:textId="31AE374F" w:rsidR="0015365F" w:rsidRPr="000C686C" w:rsidRDefault="0015365F" w:rsidP="000C686C">
      <w:pPr>
        <w:pStyle w:val="20"/>
        <w:snapToGrid w:val="0"/>
        <w:spacing w:after="0" w:line="288" w:lineRule="auto"/>
        <w:ind w:leftChars="0" w:left="0" w:firstLineChars="0" w:firstLine="0"/>
        <w:jc w:val="left"/>
      </w:pPr>
      <w:r w:rsidRPr="000C686C">
        <w:t xml:space="preserve">2.1.1 </w:t>
      </w:r>
      <w:r w:rsidRPr="000C686C">
        <w:rPr>
          <w:rFonts w:hint="eastAsia"/>
        </w:rPr>
        <w:t>成员变量列表（示例）</w:t>
      </w: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3"/>
        <w:gridCol w:w="1309"/>
        <w:gridCol w:w="1701"/>
        <w:gridCol w:w="2693"/>
        <w:gridCol w:w="992"/>
      </w:tblGrid>
      <w:tr w:rsidR="0015365F" w:rsidRPr="000C686C" w14:paraId="6C03D742" w14:textId="77777777" w:rsidTr="008B079B">
        <w:trPr>
          <w:trHeight w:val="422"/>
          <w:jc w:val="center"/>
        </w:trPr>
        <w:tc>
          <w:tcPr>
            <w:tcW w:w="813" w:type="dxa"/>
            <w:tcBorders>
              <w:bottom w:val="single" w:sz="4" w:space="0" w:color="auto"/>
            </w:tcBorders>
            <w:shd w:val="clear" w:color="auto" w:fill="CCCCCC"/>
            <w:vAlign w:val="center"/>
          </w:tcPr>
          <w:p w14:paraId="6806C2F2" w14:textId="77777777" w:rsidR="0015365F" w:rsidRPr="000C686C" w:rsidRDefault="0015365F" w:rsidP="000C686C">
            <w:pPr>
              <w:snapToGrid w:val="0"/>
              <w:spacing w:line="288" w:lineRule="auto"/>
              <w:ind w:firstLineChars="0" w:firstLine="0"/>
              <w:jc w:val="center"/>
              <w:rPr>
                <w:szCs w:val="21"/>
              </w:rPr>
            </w:pPr>
            <w:r w:rsidRPr="000C686C">
              <w:rPr>
                <w:rFonts w:hint="eastAsia"/>
                <w:szCs w:val="21"/>
              </w:rPr>
              <w:t>序号</w:t>
            </w:r>
          </w:p>
        </w:tc>
        <w:tc>
          <w:tcPr>
            <w:tcW w:w="1309" w:type="dxa"/>
            <w:shd w:val="clear" w:color="auto" w:fill="CCCCCC"/>
            <w:vAlign w:val="center"/>
          </w:tcPr>
          <w:p w14:paraId="6671AC0E" w14:textId="77777777" w:rsidR="0015365F" w:rsidRPr="000C686C" w:rsidRDefault="0015365F" w:rsidP="000C686C">
            <w:pPr>
              <w:snapToGrid w:val="0"/>
              <w:spacing w:line="288" w:lineRule="auto"/>
              <w:ind w:firstLineChars="0" w:firstLine="0"/>
              <w:jc w:val="center"/>
              <w:rPr>
                <w:szCs w:val="21"/>
              </w:rPr>
            </w:pPr>
            <w:r w:rsidRPr="000C686C">
              <w:rPr>
                <w:rFonts w:hint="eastAsia"/>
                <w:szCs w:val="21"/>
              </w:rPr>
              <w:t>变量</w:t>
            </w:r>
          </w:p>
        </w:tc>
        <w:tc>
          <w:tcPr>
            <w:tcW w:w="1701" w:type="dxa"/>
            <w:shd w:val="clear" w:color="auto" w:fill="CCCCCC"/>
            <w:vAlign w:val="center"/>
          </w:tcPr>
          <w:p w14:paraId="31E295BD" w14:textId="77777777" w:rsidR="0015365F" w:rsidRPr="000C686C" w:rsidRDefault="0015365F" w:rsidP="000C686C">
            <w:pPr>
              <w:snapToGrid w:val="0"/>
              <w:spacing w:line="288" w:lineRule="auto"/>
              <w:ind w:firstLineChars="0" w:firstLine="0"/>
              <w:jc w:val="center"/>
              <w:rPr>
                <w:szCs w:val="21"/>
              </w:rPr>
            </w:pPr>
            <w:r w:rsidRPr="000C686C">
              <w:rPr>
                <w:rFonts w:hint="eastAsia"/>
                <w:szCs w:val="21"/>
              </w:rPr>
              <w:t>类型</w:t>
            </w:r>
          </w:p>
        </w:tc>
        <w:tc>
          <w:tcPr>
            <w:tcW w:w="2693" w:type="dxa"/>
            <w:shd w:val="clear" w:color="auto" w:fill="CCCCCC"/>
            <w:vAlign w:val="center"/>
          </w:tcPr>
          <w:p w14:paraId="5C9748C7" w14:textId="77777777" w:rsidR="0015365F" w:rsidRPr="000C686C" w:rsidRDefault="0015365F" w:rsidP="000C686C">
            <w:pPr>
              <w:snapToGrid w:val="0"/>
              <w:spacing w:line="288" w:lineRule="auto"/>
              <w:ind w:firstLineChars="0" w:firstLine="0"/>
              <w:jc w:val="center"/>
              <w:rPr>
                <w:szCs w:val="21"/>
              </w:rPr>
            </w:pPr>
            <w:r w:rsidRPr="000C686C">
              <w:rPr>
                <w:rFonts w:hint="eastAsia"/>
                <w:szCs w:val="21"/>
              </w:rPr>
              <w:t>含义</w:t>
            </w:r>
          </w:p>
        </w:tc>
        <w:tc>
          <w:tcPr>
            <w:tcW w:w="992" w:type="dxa"/>
            <w:shd w:val="clear" w:color="auto" w:fill="CCCCCC"/>
            <w:vAlign w:val="center"/>
          </w:tcPr>
          <w:p w14:paraId="32CFE152" w14:textId="77777777" w:rsidR="0015365F" w:rsidRPr="000C686C" w:rsidRDefault="0015365F" w:rsidP="000C686C">
            <w:pPr>
              <w:snapToGrid w:val="0"/>
              <w:spacing w:line="288" w:lineRule="auto"/>
              <w:ind w:firstLineChars="0" w:firstLine="0"/>
              <w:jc w:val="center"/>
              <w:rPr>
                <w:szCs w:val="21"/>
              </w:rPr>
            </w:pPr>
            <w:r w:rsidRPr="000C686C">
              <w:rPr>
                <w:rFonts w:hint="eastAsia"/>
                <w:szCs w:val="21"/>
              </w:rPr>
              <w:t>修饰符</w:t>
            </w:r>
          </w:p>
        </w:tc>
      </w:tr>
      <w:tr w:rsidR="0015365F" w:rsidRPr="000C686C" w14:paraId="4BDACC08" w14:textId="77777777" w:rsidTr="008B079B">
        <w:trPr>
          <w:trHeight w:val="422"/>
          <w:jc w:val="center"/>
        </w:trPr>
        <w:tc>
          <w:tcPr>
            <w:tcW w:w="813" w:type="dxa"/>
            <w:shd w:val="clear" w:color="auto" w:fill="CCCCCC"/>
            <w:vAlign w:val="center"/>
          </w:tcPr>
          <w:p w14:paraId="6A660253" w14:textId="77777777" w:rsidR="0015365F" w:rsidRPr="000C686C" w:rsidRDefault="0015365F" w:rsidP="000C686C">
            <w:pPr>
              <w:snapToGrid w:val="0"/>
              <w:spacing w:line="288" w:lineRule="auto"/>
              <w:ind w:firstLineChars="0" w:firstLine="0"/>
              <w:jc w:val="center"/>
              <w:rPr>
                <w:szCs w:val="21"/>
              </w:rPr>
            </w:pPr>
            <w:r w:rsidRPr="000C686C">
              <w:rPr>
                <w:rFonts w:hint="eastAsia"/>
                <w:szCs w:val="21"/>
              </w:rPr>
              <w:t>1</w:t>
            </w:r>
          </w:p>
        </w:tc>
        <w:tc>
          <w:tcPr>
            <w:tcW w:w="1309" w:type="dxa"/>
            <w:vAlign w:val="center"/>
          </w:tcPr>
          <w:p w14:paraId="66741406"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id</w:t>
            </w:r>
          </w:p>
        </w:tc>
        <w:tc>
          <w:tcPr>
            <w:tcW w:w="1701" w:type="dxa"/>
            <w:vAlign w:val="center"/>
          </w:tcPr>
          <w:p w14:paraId="0E311D46"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String</w:t>
            </w:r>
          </w:p>
        </w:tc>
        <w:tc>
          <w:tcPr>
            <w:tcW w:w="2693" w:type="dxa"/>
            <w:vAlign w:val="center"/>
          </w:tcPr>
          <w:p w14:paraId="0D3CB9E9"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用户的账号</w:t>
            </w:r>
            <w:r w:rsidRPr="000C686C">
              <w:rPr>
                <w:rFonts w:hint="eastAsia"/>
                <w:color w:val="2E74B5" w:themeColor="accent5" w:themeShade="BF"/>
                <w:szCs w:val="21"/>
              </w:rPr>
              <w:t>id</w:t>
            </w:r>
          </w:p>
        </w:tc>
        <w:tc>
          <w:tcPr>
            <w:tcW w:w="992" w:type="dxa"/>
            <w:vAlign w:val="center"/>
          </w:tcPr>
          <w:p w14:paraId="6DB4CAF3"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私有</w:t>
            </w:r>
          </w:p>
        </w:tc>
      </w:tr>
      <w:tr w:rsidR="0015365F" w:rsidRPr="000C686C" w14:paraId="0025B23E" w14:textId="77777777" w:rsidTr="008B079B">
        <w:trPr>
          <w:trHeight w:val="823"/>
          <w:jc w:val="center"/>
        </w:trPr>
        <w:tc>
          <w:tcPr>
            <w:tcW w:w="813" w:type="dxa"/>
            <w:shd w:val="clear" w:color="auto" w:fill="CCCCCC"/>
            <w:vAlign w:val="center"/>
          </w:tcPr>
          <w:p w14:paraId="23D21D35" w14:textId="77777777" w:rsidR="0015365F" w:rsidRPr="000C686C" w:rsidRDefault="0015365F" w:rsidP="000C686C">
            <w:pPr>
              <w:snapToGrid w:val="0"/>
              <w:spacing w:line="288" w:lineRule="auto"/>
              <w:ind w:firstLineChars="0" w:firstLine="0"/>
              <w:jc w:val="center"/>
              <w:rPr>
                <w:szCs w:val="21"/>
              </w:rPr>
            </w:pPr>
            <w:r w:rsidRPr="000C686C">
              <w:rPr>
                <w:rFonts w:hint="eastAsia"/>
                <w:szCs w:val="21"/>
              </w:rPr>
              <w:t>2</w:t>
            </w:r>
          </w:p>
        </w:tc>
        <w:tc>
          <w:tcPr>
            <w:tcW w:w="1309" w:type="dxa"/>
            <w:vAlign w:val="center"/>
          </w:tcPr>
          <w:p w14:paraId="4EB74CF9" w14:textId="77777777" w:rsidR="0015365F" w:rsidRPr="000C686C" w:rsidRDefault="0015365F" w:rsidP="000C686C">
            <w:pPr>
              <w:snapToGrid w:val="0"/>
              <w:spacing w:line="288" w:lineRule="auto"/>
              <w:ind w:firstLineChars="0" w:firstLine="0"/>
              <w:jc w:val="center"/>
              <w:rPr>
                <w:color w:val="2E74B5" w:themeColor="accent5" w:themeShade="BF"/>
                <w:szCs w:val="21"/>
              </w:rPr>
            </w:pPr>
            <w:proofErr w:type="spellStart"/>
            <w:r w:rsidRPr="000C686C">
              <w:rPr>
                <w:rFonts w:hint="eastAsia"/>
                <w:color w:val="2E74B5" w:themeColor="accent5" w:themeShade="BF"/>
                <w:szCs w:val="21"/>
              </w:rPr>
              <w:t>pwd</w:t>
            </w:r>
            <w:proofErr w:type="spellEnd"/>
          </w:p>
        </w:tc>
        <w:tc>
          <w:tcPr>
            <w:tcW w:w="1701" w:type="dxa"/>
            <w:vAlign w:val="center"/>
          </w:tcPr>
          <w:p w14:paraId="6910DAAD"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String</w:t>
            </w:r>
          </w:p>
        </w:tc>
        <w:tc>
          <w:tcPr>
            <w:tcW w:w="2693" w:type="dxa"/>
            <w:vAlign w:val="center"/>
          </w:tcPr>
          <w:p w14:paraId="46A2001B"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用户的密码</w:t>
            </w:r>
            <w:r w:rsidRPr="000C686C">
              <w:rPr>
                <w:rFonts w:hint="eastAsia"/>
                <w:color w:val="2E74B5" w:themeColor="accent5" w:themeShade="BF"/>
                <w:szCs w:val="21"/>
              </w:rPr>
              <w:t>password</w:t>
            </w:r>
          </w:p>
        </w:tc>
        <w:tc>
          <w:tcPr>
            <w:tcW w:w="992" w:type="dxa"/>
            <w:vAlign w:val="center"/>
          </w:tcPr>
          <w:p w14:paraId="4FEADCCE"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私有</w:t>
            </w:r>
          </w:p>
        </w:tc>
      </w:tr>
      <w:tr w:rsidR="0015365F" w:rsidRPr="000C686C" w14:paraId="1C5EF9CB" w14:textId="77777777" w:rsidTr="008B079B">
        <w:trPr>
          <w:trHeight w:val="846"/>
          <w:jc w:val="center"/>
        </w:trPr>
        <w:tc>
          <w:tcPr>
            <w:tcW w:w="813" w:type="dxa"/>
            <w:tcBorders>
              <w:top w:val="single" w:sz="4" w:space="0" w:color="auto"/>
              <w:right w:val="single" w:sz="4" w:space="0" w:color="auto"/>
            </w:tcBorders>
            <w:shd w:val="clear" w:color="auto" w:fill="CCCCCC"/>
            <w:vAlign w:val="center"/>
          </w:tcPr>
          <w:p w14:paraId="41339B1D" w14:textId="77777777" w:rsidR="0015365F" w:rsidRPr="000C686C" w:rsidRDefault="0015365F" w:rsidP="000C686C">
            <w:pPr>
              <w:snapToGrid w:val="0"/>
              <w:spacing w:line="288" w:lineRule="auto"/>
              <w:ind w:firstLineChars="0" w:firstLine="0"/>
              <w:jc w:val="center"/>
              <w:rPr>
                <w:szCs w:val="21"/>
              </w:rPr>
            </w:pPr>
            <w:r w:rsidRPr="000C686C">
              <w:rPr>
                <w:rFonts w:hint="eastAsia"/>
                <w:szCs w:val="21"/>
              </w:rPr>
              <w:t>3</w:t>
            </w:r>
          </w:p>
        </w:tc>
        <w:tc>
          <w:tcPr>
            <w:tcW w:w="1309" w:type="dxa"/>
            <w:tcBorders>
              <w:top w:val="single" w:sz="4" w:space="0" w:color="auto"/>
              <w:left w:val="single" w:sz="4" w:space="0" w:color="auto"/>
              <w:right w:val="single" w:sz="4" w:space="0" w:color="auto"/>
            </w:tcBorders>
            <w:vAlign w:val="center"/>
          </w:tcPr>
          <w:p w14:paraId="73D26FEA"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name</w:t>
            </w:r>
          </w:p>
        </w:tc>
        <w:tc>
          <w:tcPr>
            <w:tcW w:w="1701" w:type="dxa"/>
            <w:tcBorders>
              <w:top w:val="single" w:sz="4" w:space="0" w:color="auto"/>
              <w:left w:val="single" w:sz="4" w:space="0" w:color="auto"/>
              <w:right w:val="single" w:sz="4" w:space="0" w:color="auto"/>
            </w:tcBorders>
            <w:vAlign w:val="center"/>
          </w:tcPr>
          <w:p w14:paraId="6B1C5E10"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String</w:t>
            </w:r>
          </w:p>
        </w:tc>
        <w:tc>
          <w:tcPr>
            <w:tcW w:w="2693" w:type="dxa"/>
            <w:tcBorders>
              <w:top w:val="single" w:sz="4" w:space="0" w:color="auto"/>
              <w:left w:val="single" w:sz="4" w:space="0" w:color="auto"/>
              <w:right w:val="single" w:sz="4" w:space="0" w:color="auto"/>
            </w:tcBorders>
            <w:vAlign w:val="center"/>
          </w:tcPr>
          <w:p w14:paraId="3A5187F8"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用户名</w:t>
            </w:r>
            <w:r w:rsidRPr="000C686C">
              <w:rPr>
                <w:rFonts w:hint="eastAsia"/>
                <w:color w:val="2E74B5" w:themeColor="accent5" w:themeShade="BF"/>
                <w:szCs w:val="21"/>
              </w:rPr>
              <w:t>name</w:t>
            </w:r>
          </w:p>
        </w:tc>
        <w:tc>
          <w:tcPr>
            <w:tcW w:w="992" w:type="dxa"/>
            <w:tcBorders>
              <w:top w:val="single" w:sz="4" w:space="0" w:color="auto"/>
              <w:left w:val="single" w:sz="4" w:space="0" w:color="auto"/>
            </w:tcBorders>
            <w:vAlign w:val="center"/>
          </w:tcPr>
          <w:p w14:paraId="64DA0E2E" w14:textId="0590DEA3"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公有</w:t>
            </w:r>
          </w:p>
        </w:tc>
      </w:tr>
    </w:tbl>
    <w:p w14:paraId="02A196A0" w14:textId="77777777" w:rsidR="0015365F" w:rsidRPr="000C686C" w:rsidRDefault="0015365F" w:rsidP="000C686C">
      <w:pPr>
        <w:pStyle w:val="20"/>
        <w:snapToGrid w:val="0"/>
        <w:spacing w:after="0" w:line="288" w:lineRule="auto"/>
        <w:ind w:leftChars="0" w:left="0" w:firstLineChars="0" w:firstLine="0"/>
        <w:jc w:val="left"/>
      </w:pPr>
    </w:p>
    <w:p w14:paraId="0C350C23" w14:textId="61C022AD" w:rsidR="00954251" w:rsidRPr="000C686C" w:rsidRDefault="00954251" w:rsidP="000C686C">
      <w:pPr>
        <w:pStyle w:val="2"/>
        <w:snapToGrid w:val="0"/>
        <w:spacing w:before="0" w:after="0" w:line="288" w:lineRule="auto"/>
        <w:rPr>
          <w:rFonts w:ascii="Consolas" w:eastAsia="微软雅黑" w:hAnsi="Consolas"/>
        </w:rPr>
      </w:pPr>
      <w:r w:rsidRPr="000C686C">
        <w:rPr>
          <w:rFonts w:ascii="Consolas" w:eastAsia="微软雅黑" w:hAnsi="Consolas" w:hint="eastAsia"/>
        </w:rPr>
        <w:t>类方法成员的签名、算法和使用说明</w:t>
      </w:r>
    </w:p>
    <w:p w14:paraId="22FF2123" w14:textId="2EDD12CA" w:rsidR="008B079B" w:rsidRPr="000C686C" w:rsidRDefault="008B079B" w:rsidP="000C686C">
      <w:pPr>
        <w:snapToGrid w:val="0"/>
        <w:spacing w:line="288" w:lineRule="auto"/>
        <w:rPr>
          <w:color w:val="2E74B5" w:themeColor="accent5" w:themeShade="BF"/>
        </w:rPr>
      </w:pPr>
      <w:r w:rsidRPr="000C686C">
        <w:rPr>
          <w:rFonts w:hint="eastAsia"/>
          <w:color w:val="2E74B5" w:themeColor="accent5" w:themeShade="BF"/>
        </w:rPr>
        <w:t>这部分既可以放到前面的部件表中，也可以单列。建议单列。前面的部件表设计不是很合理，它适合表现较大的子系统或模块。</w:t>
      </w:r>
    </w:p>
    <w:p w14:paraId="72269A3C" w14:textId="77777777" w:rsidR="008B079B" w:rsidRPr="000C686C" w:rsidRDefault="008B079B" w:rsidP="000C686C">
      <w:pPr>
        <w:pStyle w:val="20"/>
        <w:snapToGrid w:val="0"/>
        <w:spacing w:after="0" w:line="288" w:lineRule="auto"/>
        <w:ind w:leftChars="0" w:left="0" w:firstLineChars="0" w:firstLine="0"/>
      </w:pPr>
    </w:p>
    <w:p w14:paraId="027A3981" w14:textId="127757E6" w:rsidR="0015365F" w:rsidRPr="000C686C" w:rsidRDefault="0015365F" w:rsidP="000C686C">
      <w:pPr>
        <w:pStyle w:val="20"/>
        <w:snapToGrid w:val="0"/>
        <w:spacing w:after="0" w:line="288" w:lineRule="auto"/>
        <w:ind w:leftChars="0" w:left="0" w:firstLineChars="0" w:firstLine="0"/>
        <w:jc w:val="left"/>
      </w:pPr>
      <w:r w:rsidRPr="000C686C">
        <w:t xml:space="preserve">2.2.1 </w:t>
      </w:r>
      <w:r w:rsidRPr="000C686C">
        <w:rPr>
          <w:rFonts w:hint="eastAsia"/>
        </w:rPr>
        <w:t>成员方法</w:t>
      </w:r>
      <w:r w:rsidRPr="000C686C">
        <w:rPr>
          <w:rFonts w:hint="eastAsia"/>
        </w:rPr>
        <w:t>/</w:t>
      </w:r>
      <w:r w:rsidRPr="000C686C">
        <w:rPr>
          <w:rFonts w:hint="eastAsia"/>
        </w:rPr>
        <w:t>函数列表（示例）</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4"/>
        <w:gridCol w:w="1304"/>
        <w:gridCol w:w="1359"/>
        <w:gridCol w:w="1134"/>
        <w:gridCol w:w="3119"/>
        <w:gridCol w:w="709"/>
      </w:tblGrid>
      <w:tr w:rsidR="0015365F" w:rsidRPr="000C686C" w14:paraId="0C62DE61" w14:textId="77777777" w:rsidTr="00366F8A">
        <w:trPr>
          <w:trHeight w:val="323"/>
          <w:jc w:val="center"/>
        </w:trPr>
        <w:tc>
          <w:tcPr>
            <w:tcW w:w="734" w:type="dxa"/>
            <w:tcBorders>
              <w:bottom w:val="single" w:sz="4" w:space="0" w:color="auto"/>
            </w:tcBorders>
            <w:shd w:val="clear" w:color="auto" w:fill="CCCCCC"/>
            <w:vAlign w:val="center"/>
          </w:tcPr>
          <w:p w14:paraId="25FCB207" w14:textId="77777777" w:rsidR="0015365F" w:rsidRPr="000C686C" w:rsidRDefault="0015365F" w:rsidP="000C686C">
            <w:pPr>
              <w:snapToGrid w:val="0"/>
              <w:spacing w:line="288" w:lineRule="auto"/>
              <w:ind w:firstLineChars="0" w:firstLine="0"/>
              <w:jc w:val="center"/>
              <w:rPr>
                <w:szCs w:val="21"/>
              </w:rPr>
            </w:pPr>
            <w:r w:rsidRPr="000C686C">
              <w:rPr>
                <w:rFonts w:hint="eastAsia"/>
                <w:szCs w:val="21"/>
              </w:rPr>
              <w:t>序号</w:t>
            </w:r>
          </w:p>
        </w:tc>
        <w:tc>
          <w:tcPr>
            <w:tcW w:w="1304" w:type="dxa"/>
            <w:shd w:val="clear" w:color="auto" w:fill="CCCCCC"/>
            <w:vAlign w:val="center"/>
          </w:tcPr>
          <w:p w14:paraId="6A46834D" w14:textId="0FA342AF" w:rsidR="0015365F" w:rsidRPr="000C686C" w:rsidRDefault="0015365F" w:rsidP="000C686C">
            <w:pPr>
              <w:snapToGrid w:val="0"/>
              <w:spacing w:line="288" w:lineRule="auto"/>
              <w:ind w:firstLineChars="0" w:firstLine="0"/>
              <w:jc w:val="center"/>
              <w:rPr>
                <w:szCs w:val="21"/>
              </w:rPr>
            </w:pPr>
            <w:r w:rsidRPr="000C686C">
              <w:rPr>
                <w:rFonts w:hint="eastAsia"/>
                <w:szCs w:val="21"/>
              </w:rPr>
              <w:t>方法名</w:t>
            </w:r>
          </w:p>
        </w:tc>
        <w:tc>
          <w:tcPr>
            <w:tcW w:w="1359" w:type="dxa"/>
            <w:shd w:val="clear" w:color="auto" w:fill="CCCCCC"/>
            <w:vAlign w:val="center"/>
          </w:tcPr>
          <w:p w14:paraId="2E2820D7" w14:textId="77777777" w:rsidR="0015365F" w:rsidRPr="000C686C" w:rsidRDefault="0015365F" w:rsidP="000C686C">
            <w:pPr>
              <w:snapToGrid w:val="0"/>
              <w:spacing w:line="288" w:lineRule="auto"/>
              <w:ind w:firstLineChars="0" w:firstLine="0"/>
              <w:jc w:val="center"/>
              <w:rPr>
                <w:szCs w:val="21"/>
              </w:rPr>
            </w:pPr>
            <w:r w:rsidRPr="000C686C">
              <w:rPr>
                <w:rFonts w:hint="eastAsia"/>
                <w:szCs w:val="21"/>
              </w:rPr>
              <w:t>参数列表</w:t>
            </w:r>
          </w:p>
        </w:tc>
        <w:tc>
          <w:tcPr>
            <w:tcW w:w="1134" w:type="dxa"/>
            <w:shd w:val="clear" w:color="auto" w:fill="CCCCCC"/>
            <w:vAlign w:val="center"/>
          </w:tcPr>
          <w:p w14:paraId="54809DA3" w14:textId="77777777" w:rsidR="0015365F" w:rsidRPr="000C686C" w:rsidRDefault="0015365F" w:rsidP="000C686C">
            <w:pPr>
              <w:snapToGrid w:val="0"/>
              <w:spacing w:line="288" w:lineRule="auto"/>
              <w:ind w:firstLineChars="0" w:firstLine="0"/>
              <w:jc w:val="center"/>
              <w:rPr>
                <w:szCs w:val="21"/>
              </w:rPr>
            </w:pPr>
            <w:r w:rsidRPr="000C686C">
              <w:rPr>
                <w:rFonts w:hint="eastAsia"/>
                <w:szCs w:val="21"/>
              </w:rPr>
              <w:t>返回类型</w:t>
            </w:r>
          </w:p>
        </w:tc>
        <w:tc>
          <w:tcPr>
            <w:tcW w:w="3119" w:type="dxa"/>
            <w:shd w:val="clear" w:color="auto" w:fill="CCCCCC"/>
            <w:vAlign w:val="center"/>
          </w:tcPr>
          <w:p w14:paraId="652C65A2" w14:textId="539C626E" w:rsidR="0015365F" w:rsidRPr="000C686C" w:rsidRDefault="0015365F" w:rsidP="000C686C">
            <w:pPr>
              <w:snapToGrid w:val="0"/>
              <w:spacing w:line="288" w:lineRule="auto"/>
              <w:ind w:firstLineChars="0" w:firstLine="0"/>
              <w:jc w:val="center"/>
              <w:rPr>
                <w:szCs w:val="21"/>
              </w:rPr>
            </w:pPr>
            <w:r w:rsidRPr="000C686C">
              <w:rPr>
                <w:rFonts w:hint="eastAsia"/>
                <w:szCs w:val="21"/>
              </w:rPr>
              <w:t>用途</w:t>
            </w:r>
          </w:p>
        </w:tc>
        <w:tc>
          <w:tcPr>
            <w:tcW w:w="709" w:type="dxa"/>
            <w:shd w:val="clear" w:color="auto" w:fill="CCCCCC"/>
            <w:vAlign w:val="center"/>
          </w:tcPr>
          <w:p w14:paraId="7343D582" w14:textId="77777777" w:rsidR="0015365F" w:rsidRPr="000C686C" w:rsidRDefault="0015365F" w:rsidP="000C686C">
            <w:pPr>
              <w:snapToGrid w:val="0"/>
              <w:spacing w:line="288" w:lineRule="auto"/>
              <w:ind w:firstLineChars="0" w:firstLine="0"/>
              <w:jc w:val="center"/>
              <w:rPr>
                <w:szCs w:val="21"/>
              </w:rPr>
            </w:pPr>
            <w:r w:rsidRPr="000C686C">
              <w:rPr>
                <w:rFonts w:hint="eastAsia"/>
                <w:szCs w:val="21"/>
              </w:rPr>
              <w:t>修饰符</w:t>
            </w:r>
          </w:p>
        </w:tc>
      </w:tr>
      <w:tr w:rsidR="0015365F" w:rsidRPr="000C686C" w14:paraId="2C4B585E" w14:textId="77777777" w:rsidTr="00366F8A">
        <w:trPr>
          <w:trHeight w:val="323"/>
          <w:jc w:val="center"/>
        </w:trPr>
        <w:tc>
          <w:tcPr>
            <w:tcW w:w="734" w:type="dxa"/>
            <w:shd w:val="clear" w:color="auto" w:fill="CCCCCC"/>
            <w:vAlign w:val="center"/>
          </w:tcPr>
          <w:p w14:paraId="47F9F658"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lastRenderedPageBreak/>
              <w:t>1</w:t>
            </w:r>
          </w:p>
        </w:tc>
        <w:tc>
          <w:tcPr>
            <w:tcW w:w="1304" w:type="dxa"/>
            <w:vAlign w:val="center"/>
          </w:tcPr>
          <w:p w14:paraId="5B6C7645"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User</w:t>
            </w:r>
          </w:p>
        </w:tc>
        <w:tc>
          <w:tcPr>
            <w:tcW w:w="1359" w:type="dxa"/>
            <w:vAlign w:val="center"/>
          </w:tcPr>
          <w:p w14:paraId="6B0208E9"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无</w:t>
            </w:r>
          </w:p>
        </w:tc>
        <w:tc>
          <w:tcPr>
            <w:tcW w:w="1134" w:type="dxa"/>
            <w:vAlign w:val="center"/>
          </w:tcPr>
          <w:p w14:paraId="481CB64D" w14:textId="77777777" w:rsidR="0015365F" w:rsidRPr="000C686C" w:rsidRDefault="0015365F" w:rsidP="000C686C">
            <w:pPr>
              <w:snapToGrid w:val="0"/>
              <w:spacing w:line="288" w:lineRule="auto"/>
              <w:ind w:firstLineChars="0" w:firstLine="0"/>
              <w:jc w:val="center"/>
              <w:rPr>
                <w:color w:val="2E74B5" w:themeColor="accent5" w:themeShade="BF"/>
                <w:szCs w:val="21"/>
              </w:rPr>
            </w:pPr>
          </w:p>
        </w:tc>
        <w:tc>
          <w:tcPr>
            <w:tcW w:w="3119" w:type="dxa"/>
            <w:vAlign w:val="center"/>
          </w:tcPr>
          <w:p w14:paraId="108A71EE"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构造函数</w:t>
            </w:r>
          </w:p>
        </w:tc>
        <w:tc>
          <w:tcPr>
            <w:tcW w:w="709" w:type="dxa"/>
            <w:vAlign w:val="center"/>
          </w:tcPr>
          <w:p w14:paraId="2A4175A7"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公有</w:t>
            </w:r>
          </w:p>
        </w:tc>
      </w:tr>
      <w:tr w:rsidR="0015365F" w:rsidRPr="000C686C" w14:paraId="515FFF81" w14:textId="77777777" w:rsidTr="00366F8A">
        <w:trPr>
          <w:trHeight w:val="622"/>
          <w:jc w:val="center"/>
        </w:trPr>
        <w:tc>
          <w:tcPr>
            <w:tcW w:w="734" w:type="dxa"/>
            <w:shd w:val="clear" w:color="auto" w:fill="CCCCCC"/>
            <w:vAlign w:val="center"/>
          </w:tcPr>
          <w:p w14:paraId="6189D9AD"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2</w:t>
            </w:r>
          </w:p>
        </w:tc>
        <w:tc>
          <w:tcPr>
            <w:tcW w:w="1304" w:type="dxa"/>
            <w:vAlign w:val="center"/>
          </w:tcPr>
          <w:p w14:paraId="00709F4A"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User</w:t>
            </w:r>
          </w:p>
        </w:tc>
        <w:tc>
          <w:tcPr>
            <w:tcW w:w="1359" w:type="dxa"/>
            <w:vAlign w:val="center"/>
          </w:tcPr>
          <w:p w14:paraId="7B9B7A66"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 xml:space="preserve">String id, String </w:t>
            </w:r>
            <w:proofErr w:type="spellStart"/>
            <w:r w:rsidRPr="000C686C">
              <w:rPr>
                <w:rFonts w:hint="eastAsia"/>
                <w:color w:val="2E74B5" w:themeColor="accent5" w:themeShade="BF"/>
                <w:szCs w:val="21"/>
              </w:rPr>
              <w:t>pwd</w:t>
            </w:r>
            <w:proofErr w:type="spellEnd"/>
            <w:r w:rsidRPr="000C686C">
              <w:rPr>
                <w:rFonts w:hint="eastAsia"/>
                <w:color w:val="2E74B5" w:themeColor="accent5" w:themeShade="BF"/>
                <w:szCs w:val="21"/>
              </w:rPr>
              <w:t>, String name</w:t>
            </w:r>
          </w:p>
        </w:tc>
        <w:tc>
          <w:tcPr>
            <w:tcW w:w="1134" w:type="dxa"/>
            <w:vAlign w:val="center"/>
          </w:tcPr>
          <w:p w14:paraId="16B394D1" w14:textId="77777777" w:rsidR="0015365F" w:rsidRPr="000C686C" w:rsidRDefault="0015365F" w:rsidP="000C686C">
            <w:pPr>
              <w:snapToGrid w:val="0"/>
              <w:spacing w:line="288" w:lineRule="auto"/>
              <w:ind w:firstLineChars="0" w:firstLine="0"/>
              <w:jc w:val="center"/>
              <w:rPr>
                <w:color w:val="2E74B5" w:themeColor="accent5" w:themeShade="BF"/>
                <w:szCs w:val="21"/>
              </w:rPr>
            </w:pPr>
          </w:p>
        </w:tc>
        <w:tc>
          <w:tcPr>
            <w:tcW w:w="3119" w:type="dxa"/>
            <w:vAlign w:val="center"/>
          </w:tcPr>
          <w:p w14:paraId="0260DB63"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构造函数，进行赋值</w:t>
            </w:r>
          </w:p>
        </w:tc>
        <w:tc>
          <w:tcPr>
            <w:tcW w:w="709" w:type="dxa"/>
            <w:vAlign w:val="center"/>
          </w:tcPr>
          <w:p w14:paraId="58CD270D"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公有</w:t>
            </w:r>
          </w:p>
        </w:tc>
      </w:tr>
      <w:tr w:rsidR="0015365F" w:rsidRPr="000C686C" w14:paraId="37D6A439" w14:textId="77777777" w:rsidTr="00366F8A">
        <w:trPr>
          <w:trHeight w:val="90"/>
          <w:jc w:val="center"/>
        </w:trPr>
        <w:tc>
          <w:tcPr>
            <w:tcW w:w="734" w:type="dxa"/>
            <w:tcBorders>
              <w:top w:val="single" w:sz="4" w:space="0" w:color="auto"/>
              <w:bottom w:val="single" w:sz="4" w:space="0" w:color="auto"/>
              <w:right w:val="single" w:sz="4" w:space="0" w:color="auto"/>
            </w:tcBorders>
            <w:shd w:val="clear" w:color="auto" w:fill="CCCCCC"/>
            <w:vAlign w:val="center"/>
          </w:tcPr>
          <w:p w14:paraId="6AD9EA47"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3</w:t>
            </w:r>
          </w:p>
        </w:tc>
        <w:tc>
          <w:tcPr>
            <w:tcW w:w="1304" w:type="dxa"/>
            <w:tcBorders>
              <w:top w:val="single" w:sz="4" w:space="0" w:color="auto"/>
              <w:left w:val="single" w:sz="4" w:space="0" w:color="auto"/>
              <w:bottom w:val="single" w:sz="4" w:space="0" w:color="auto"/>
              <w:right w:val="single" w:sz="4" w:space="0" w:color="auto"/>
            </w:tcBorders>
            <w:vAlign w:val="center"/>
          </w:tcPr>
          <w:p w14:paraId="44FD8DA5" w14:textId="77777777" w:rsidR="0015365F" w:rsidRPr="000C686C" w:rsidRDefault="0015365F" w:rsidP="000C686C">
            <w:pPr>
              <w:snapToGrid w:val="0"/>
              <w:spacing w:line="288" w:lineRule="auto"/>
              <w:ind w:firstLineChars="0" w:firstLine="0"/>
              <w:jc w:val="center"/>
              <w:rPr>
                <w:color w:val="2E74B5" w:themeColor="accent5" w:themeShade="BF"/>
                <w:szCs w:val="21"/>
              </w:rPr>
            </w:pPr>
            <w:proofErr w:type="spellStart"/>
            <w:r w:rsidRPr="000C686C">
              <w:rPr>
                <w:color w:val="2E74B5" w:themeColor="accent5" w:themeShade="BF"/>
                <w:szCs w:val="21"/>
              </w:rPr>
              <w:t>getId</w:t>
            </w:r>
            <w:proofErr w:type="spellEnd"/>
          </w:p>
        </w:tc>
        <w:tc>
          <w:tcPr>
            <w:tcW w:w="1359" w:type="dxa"/>
            <w:tcBorders>
              <w:top w:val="single" w:sz="4" w:space="0" w:color="auto"/>
              <w:left w:val="single" w:sz="4" w:space="0" w:color="auto"/>
              <w:bottom w:val="single" w:sz="4" w:space="0" w:color="auto"/>
              <w:right w:val="single" w:sz="4" w:space="0" w:color="auto"/>
            </w:tcBorders>
            <w:vAlign w:val="center"/>
          </w:tcPr>
          <w:p w14:paraId="4E2FC37D"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无</w:t>
            </w:r>
          </w:p>
        </w:tc>
        <w:tc>
          <w:tcPr>
            <w:tcW w:w="1134" w:type="dxa"/>
            <w:tcBorders>
              <w:top w:val="single" w:sz="4" w:space="0" w:color="auto"/>
              <w:left w:val="single" w:sz="4" w:space="0" w:color="auto"/>
              <w:bottom w:val="single" w:sz="4" w:space="0" w:color="auto"/>
              <w:right w:val="single" w:sz="4" w:space="0" w:color="auto"/>
            </w:tcBorders>
            <w:vAlign w:val="center"/>
          </w:tcPr>
          <w:p w14:paraId="196B765E"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String</w:t>
            </w:r>
          </w:p>
        </w:tc>
        <w:tc>
          <w:tcPr>
            <w:tcW w:w="3119" w:type="dxa"/>
            <w:tcBorders>
              <w:top w:val="single" w:sz="4" w:space="0" w:color="auto"/>
              <w:left w:val="single" w:sz="4" w:space="0" w:color="auto"/>
              <w:bottom w:val="single" w:sz="4" w:space="0" w:color="auto"/>
              <w:right w:val="single" w:sz="4" w:space="0" w:color="auto"/>
            </w:tcBorders>
            <w:vAlign w:val="center"/>
          </w:tcPr>
          <w:p w14:paraId="4AA8B376"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获取用户账号</w:t>
            </w:r>
          </w:p>
        </w:tc>
        <w:tc>
          <w:tcPr>
            <w:tcW w:w="709" w:type="dxa"/>
            <w:tcBorders>
              <w:top w:val="single" w:sz="4" w:space="0" w:color="auto"/>
              <w:left w:val="single" w:sz="4" w:space="0" w:color="auto"/>
              <w:bottom w:val="single" w:sz="4" w:space="0" w:color="auto"/>
            </w:tcBorders>
            <w:vAlign w:val="center"/>
          </w:tcPr>
          <w:p w14:paraId="44F9A25D"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公有</w:t>
            </w:r>
          </w:p>
        </w:tc>
      </w:tr>
      <w:tr w:rsidR="0015365F" w:rsidRPr="000C686C" w14:paraId="738760EA" w14:textId="77777777" w:rsidTr="00366F8A">
        <w:trPr>
          <w:trHeight w:val="647"/>
          <w:jc w:val="center"/>
        </w:trPr>
        <w:tc>
          <w:tcPr>
            <w:tcW w:w="734" w:type="dxa"/>
            <w:tcBorders>
              <w:top w:val="single" w:sz="4" w:space="0" w:color="auto"/>
              <w:bottom w:val="single" w:sz="4" w:space="0" w:color="auto"/>
              <w:right w:val="single" w:sz="4" w:space="0" w:color="auto"/>
            </w:tcBorders>
            <w:shd w:val="clear" w:color="auto" w:fill="CCCCCC"/>
            <w:vAlign w:val="center"/>
          </w:tcPr>
          <w:p w14:paraId="406701C3"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4</w:t>
            </w:r>
          </w:p>
        </w:tc>
        <w:tc>
          <w:tcPr>
            <w:tcW w:w="1304" w:type="dxa"/>
            <w:tcBorders>
              <w:top w:val="single" w:sz="4" w:space="0" w:color="auto"/>
              <w:left w:val="single" w:sz="4" w:space="0" w:color="auto"/>
              <w:bottom w:val="single" w:sz="4" w:space="0" w:color="auto"/>
              <w:right w:val="single" w:sz="4" w:space="0" w:color="auto"/>
            </w:tcBorders>
            <w:vAlign w:val="center"/>
          </w:tcPr>
          <w:p w14:paraId="4ABB74A0" w14:textId="77777777" w:rsidR="0015365F" w:rsidRPr="000C686C" w:rsidRDefault="0015365F" w:rsidP="000C686C">
            <w:pPr>
              <w:snapToGrid w:val="0"/>
              <w:spacing w:line="288" w:lineRule="auto"/>
              <w:ind w:firstLineChars="0" w:firstLine="0"/>
              <w:jc w:val="center"/>
              <w:rPr>
                <w:color w:val="2E74B5" w:themeColor="accent5" w:themeShade="BF"/>
                <w:szCs w:val="21"/>
              </w:rPr>
            </w:pPr>
            <w:proofErr w:type="spellStart"/>
            <w:r w:rsidRPr="000C686C">
              <w:rPr>
                <w:rFonts w:hint="eastAsia"/>
                <w:color w:val="2E74B5" w:themeColor="accent5" w:themeShade="BF"/>
                <w:szCs w:val="21"/>
              </w:rPr>
              <w:t>setId</w:t>
            </w:r>
            <w:proofErr w:type="spellEnd"/>
          </w:p>
        </w:tc>
        <w:tc>
          <w:tcPr>
            <w:tcW w:w="1359" w:type="dxa"/>
            <w:tcBorders>
              <w:top w:val="single" w:sz="4" w:space="0" w:color="auto"/>
              <w:left w:val="single" w:sz="4" w:space="0" w:color="auto"/>
              <w:bottom w:val="single" w:sz="4" w:space="0" w:color="auto"/>
              <w:right w:val="single" w:sz="4" w:space="0" w:color="auto"/>
            </w:tcBorders>
            <w:vAlign w:val="center"/>
          </w:tcPr>
          <w:p w14:paraId="1475EF5A"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String id</w:t>
            </w:r>
          </w:p>
        </w:tc>
        <w:tc>
          <w:tcPr>
            <w:tcW w:w="1134" w:type="dxa"/>
            <w:tcBorders>
              <w:top w:val="single" w:sz="4" w:space="0" w:color="auto"/>
              <w:left w:val="single" w:sz="4" w:space="0" w:color="auto"/>
              <w:bottom w:val="single" w:sz="4" w:space="0" w:color="auto"/>
              <w:right w:val="single" w:sz="4" w:space="0" w:color="auto"/>
            </w:tcBorders>
            <w:vAlign w:val="center"/>
          </w:tcPr>
          <w:p w14:paraId="0B6BFF47"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void</w:t>
            </w:r>
          </w:p>
        </w:tc>
        <w:tc>
          <w:tcPr>
            <w:tcW w:w="3119" w:type="dxa"/>
            <w:tcBorders>
              <w:top w:val="single" w:sz="4" w:space="0" w:color="auto"/>
              <w:left w:val="single" w:sz="4" w:space="0" w:color="auto"/>
              <w:bottom w:val="single" w:sz="4" w:space="0" w:color="auto"/>
              <w:right w:val="single" w:sz="4" w:space="0" w:color="auto"/>
            </w:tcBorders>
            <w:vAlign w:val="center"/>
          </w:tcPr>
          <w:p w14:paraId="492D0762"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设置用户账号</w:t>
            </w:r>
          </w:p>
        </w:tc>
        <w:tc>
          <w:tcPr>
            <w:tcW w:w="709" w:type="dxa"/>
            <w:tcBorders>
              <w:top w:val="single" w:sz="4" w:space="0" w:color="auto"/>
              <w:left w:val="single" w:sz="4" w:space="0" w:color="auto"/>
              <w:bottom w:val="single" w:sz="4" w:space="0" w:color="auto"/>
            </w:tcBorders>
            <w:vAlign w:val="center"/>
          </w:tcPr>
          <w:p w14:paraId="5F81041B"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rPr>
              <w:t>公有</w:t>
            </w:r>
          </w:p>
        </w:tc>
      </w:tr>
      <w:tr w:rsidR="0015365F" w:rsidRPr="000C686C" w14:paraId="3B0B8A79" w14:textId="77777777" w:rsidTr="00366F8A">
        <w:trPr>
          <w:trHeight w:val="647"/>
          <w:jc w:val="center"/>
        </w:trPr>
        <w:tc>
          <w:tcPr>
            <w:tcW w:w="734" w:type="dxa"/>
            <w:tcBorders>
              <w:top w:val="single" w:sz="4" w:space="0" w:color="auto"/>
              <w:bottom w:val="single" w:sz="4" w:space="0" w:color="auto"/>
              <w:right w:val="single" w:sz="4" w:space="0" w:color="auto"/>
            </w:tcBorders>
            <w:shd w:val="clear" w:color="auto" w:fill="CCCCCC"/>
            <w:vAlign w:val="center"/>
          </w:tcPr>
          <w:p w14:paraId="2B9DDA6F"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5</w:t>
            </w:r>
          </w:p>
        </w:tc>
        <w:tc>
          <w:tcPr>
            <w:tcW w:w="1304" w:type="dxa"/>
            <w:tcBorders>
              <w:top w:val="single" w:sz="4" w:space="0" w:color="auto"/>
              <w:left w:val="single" w:sz="4" w:space="0" w:color="auto"/>
              <w:bottom w:val="single" w:sz="4" w:space="0" w:color="auto"/>
              <w:right w:val="single" w:sz="4" w:space="0" w:color="auto"/>
            </w:tcBorders>
            <w:vAlign w:val="center"/>
          </w:tcPr>
          <w:p w14:paraId="61D19DAD" w14:textId="77777777" w:rsidR="0015365F" w:rsidRPr="000C686C" w:rsidRDefault="0015365F" w:rsidP="000C686C">
            <w:pPr>
              <w:snapToGrid w:val="0"/>
              <w:spacing w:line="288" w:lineRule="auto"/>
              <w:ind w:firstLineChars="0" w:firstLine="0"/>
              <w:jc w:val="center"/>
              <w:rPr>
                <w:color w:val="2E74B5" w:themeColor="accent5" w:themeShade="BF"/>
                <w:sz w:val="20"/>
                <w:shd w:val="clear" w:color="auto" w:fill="D4D4D4"/>
              </w:rPr>
            </w:pPr>
            <w:proofErr w:type="spellStart"/>
            <w:r w:rsidRPr="000C686C">
              <w:rPr>
                <w:color w:val="2E74B5" w:themeColor="accent5" w:themeShade="BF"/>
                <w:szCs w:val="21"/>
              </w:rPr>
              <w:t>getPwd</w:t>
            </w:r>
            <w:proofErr w:type="spellEnd"/>
          </w:p>
        </w:tc>
        <w:tc>
          <w:tcPr>
            <w:tcW w:w="1359" w:type="dxa"/>
            <w:tcBorders>
              <w:top w:val="single" w:sz="4" w:space="0" w:color="auto"/>
              <w:left w:val="single" w:sz="4" w:space="0" w:color="auto"/>
              <w:bottom w:val="single" w:sz="4" w:space="0" w:color="auto"/>
              <w:right w:val="single" w:sz="4" w:space="0" w:color="auto"/>
            </w:tcBorders>
            <w:vAlign w:val="center"/>
          </w:tcPr>
          <w:p w14:paraId="419AEF62"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无</w:t>
            </w:r>
          </w:p>
        </w:tc>
        <w:tc>
          <w:tcPr>
            <w:tcW w:w="1134" w:type="dxa"/>
            <w:tcBorders>
              <w:top w:val="single" w:sz="4" w:space="0" w:color="auto"/>
              <w:left w:val="single" w:sz="4" w:space="0" w:color="auto"/>
              <w:bottom w:val="single" w:sz="4" w:space="0" w:color="auto"/>
              <w:right w:val="single" w:sz="4" w:space="0" w:color="auto"/>
            </w:tcBorders>
            <w:vAlign w:val="center"/>
          </w:tcPr>
          <w:p w14:paraId="6FDE4DE7"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String</w:t>
            </w:r>
          </w:p>
        </w:tc>
        <w:tc>
          <w:tcPr>
            <w:tcW w:w="3119" w:type="dxa"/>
            <w:tcBorders>
              <w:top w:val="single" w:sz="4" w:space="0" w:color="auto"/>
              <w:left w:val="single" w:sz="4" w:space="0" w:color="auto"/>
              <w:bottom w:val="single" w:sz="4" w:space="0" w:color="auto"/>
              <w:right w:val="single" w:sz="4" w:space="0" w:color="auto"/>
            </w:tcBorders>
            <w:vAlign w:val="center"/>
          </w:tcPr>
          <w:p w14:paraId="3E5F85D0"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获取用户密码</w:t>
            </w:r>
          </w:p>
        </w:tc>
        <w:tc>
          <w:tcPr>
            <w:tcW w:w="709" w:type="dxa"/>
            <w:tcBorders>
              <w:top w:val="single" w:sz="4" w:space="0" w:color="auto"/>
              <w:left w:val="single" w:sz="4" w:space="0" w:color="auto"/>
              <w:bottom w:val="single" w:sz="4" w:space="0" w:color="auto"/>
            </w:tcBorders>
            <w:vAlign w:val="center"/>
          </w:tcPr>
          <w:p w14:paraId="719D4FCE"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rPr>
              <w:t>公有</w:t>
            </w:r>
          </w:p>
        </w:tc>
      </w:tr>
      <w:tr w:rsidR="0015365F" w:rsidRPr="000C686C" w14:paraId="3BEE854D" w14:textId="77777777" w:rsidTr="00366F8A">
        <w:trPr>
          <w:trHeight w:val="647"/>
          <w:jc w:val="center"/>
        </w:trPr>
        <w:tc>
          <w:tcPr>
            <w:tcW w:w="734" w:type="dxa"/>
            <w:tcBorders>
              <w:top w:val="single" w:sz="4" w:space="0" w:color="auto"/>
              <w:bottom w:val="single" w:sz="4" w:space="0" w:color="auto"/>
              <w:right w:val="single" w:sz="4" w:space="0" w:color="auto"/>
            </w:tcBorders>
            <w:shd w:val="clear" w:color="auto" w:fill="CCCCCC"/>
            <w:vAlign w:val="center"/>
          </w:tcPr>
          <w:p w14:paraId="44CC0884"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6</w:t>
            </w:r>
          </w:p>
        </w:tc>
        <w:tc>
          <w:tcPr>
            <w:tcW w:w="1304" w:type="dxa"/>
            <w:tcBorders>
              <w:top w:val="single" w:sz="4" w:space="0" w:color="auto"/>
              <w:left w:val="single" w:sz="4" w:space="0" w:color="auto"/>
              <w:bottom w:val="single" w:sz="4" w:space="0" w:color="auto"/>
              <w:right w:val="single" w:sz="4" w:space="0" w:color="auto"/>
            </w:tcBorders>
            <w:vAlign w:val="center"/>
          </w:tcPr>
          <w:p w14:paraId="626F9182" w14:textId="77777777" w:rsidR="0015365F" w:rsidRPr="000C686C" w:rsidRDefault="0015365F" w:rsidP="000C686C">
            <w:pPr>
              <w:snapToGrid w:val="0"/>
              <w:spacing w:line="288" w:lineRule="auto"/>
              <w:ind w:firstLineChars="0" w:firstLine="0"/>
              <w:jc w:val="center"/>
              <w:rPr>
                <w:color w:val="2E74B5" w:themeColor="accent5" w:themeShade="BF"/>
                <w:sz w:val="20"/>
                <w:shd w:val="clear" w:color="auto" w:fill="D4D4D4"/>
              </w:rPr>
            </w:pPr>
            <w:proofErr w:type="spellStart"/>
            <w:r w:rsidRPr="000C686C">
              <w:rPr>
                <w:rFonts w:hint="eastAsia"/>
                <w:color w:val="2E74B5" w:themeColor="accent5" w:themeShade="BF"/>
                <w:szCs w:val="21"/>
              </w:rPr>
              <w:t>setPwd</w:t>
            </w:r>
            <w:proofErr w:type="spellEnd"/>
          </w:p>
        </w:tc>
        <w:tc>
          <w:tcPr>
            <w:tcW w:w="1359" w:type="dxa"/>
            <w:tcBorders>
              <w:top w:val="single" w:sz="4" w:space="0" w:color="auto"/>
              <w:left w:val="single" w:sz="4" w:space="0" w:color="auto"/>
              <w:bottom w:val="single" w:sz="4" w:space="0" w:color="auto"/>
              <w:right w:val="single" w:sz="4" w:space="0" w:color="auto"/>
            </w:tcBorders>
            <w:vAlign w:val="center"/>
          </w:tcPr>
          <w:p w14:paraId="6D2E1518"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 xml:space="preserve">String </w:t>
            </w:r>
            <w:proofErr w:type="spellStart"/>
            <w:r w:rsidRPr="000C686C">
              <w:rPr>
                <w:rFonts w:hint="eastAsia"/>
                <w:color w:val="2E74B5" w:themeColor="accent5" w:themeShade="BF"/>
                <w:szCs w:val="21"/>
              </w:rPr>
              <w:t>pwd</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1BEC3700"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void</w:t>
            </w:r>
          </w:p>
        </w:tc>
        <w:tc>
          <w:tcPr>
            <w:tcW w:w="3119" w:type="dxa"/>
            <w:tcBorders>
              <w:top w:val="single" w:sz="4" w:space="0" w:color="auto"/>
              <w:left w:val="single" w:sz="4" w:space="0" w:color="auto"/>
              <w:bottom w:val="single" w:sz="4" w:space="0" w:color="auto"/>
              <w:right w:val="single" w:sz="4" w:space="0" w:color="auto"/>
            </w:tcBorders>
            <w:vAlign w:val="center"/>
          </w:tcPr>
          <w:p w14:paraId="5006C973"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szCs w:val="21"/>
              </w:rPr>
              <w:t>设置用户账号</w:t>
            </w:r>
          </w:p>
        </w:tc>
        <w:tc>
          <w:tcPr>
            <w:tcW w:w="709" w:type="dxa"/>
            <w:tcBorders>
              <w:top w:val="single" w:sz="4" w:space="0" w:color="auto"/>
              <w:left w:val="single" w:sz="4" w:space="0" w:color="auto"/>
              <w:bottom w:val="single" w:sz="4" w:space="0" w:color="auto"/>
            </w:tcBorders>
            <w:vAlign w:val="center"/>
          </w:tcPr>
          <w:p w14:paraId="2F6B2170" w14:textId="77777777" w:rsidR="0015365F" w:rsidRPr="000C686C" w:rsidRDefault="0015365F" w:rsidP="000C686C">
            <w:pPr>
              <w:snapToGrid w:val="0"/>
              <w:spacing w:line="288" w:lineRule="auto"/>
              <w:ind w:firstLineChars="0" w:firstLine="0"/>
              <w:jc w:val="center"/>
              <w:rPr>
                <w:color w:val="2E74B5" w:themeColor="accent5" w:themeShade="BF"/>
                <w:szCs w:val="21"/>
              </w:rPr>
            </w:pPr>
            <w:r w:rsidRPr="000C686C">
              <w:rPr>
                <w:rFonts w:hint="eastAsia"/>
                <w:color w:val="2E74B5" w:themeColor="accent5" w:themeShade="BF"/>
              </w:rPr>
              <w:t>公有</w:t>
            </w:r>
          </w:p>
        </w:tc>
      </w:tr>
    </w:tbl>
    <w:p w14:paraId="01A7F4C5" w14:textId="77777777" w:rsidR="0015365F" w:rsidRPr="000C686C" w:rsidRDefault="0015365F" w:rsidP="000C686C">
      <w:pPr>
        <w:snapToGrid w:val="0"/>
        <w:spacing w:line="288" w:lineRule="auto"/>
        <w:ind w:firstLineChars="0" w:firstLine="0"/>
        <w:rPr>
          <w:color w:val="2E74B5" w:themeColor="accent5" w:themeShade="BF"/>
        </w:rPr>
      </w:pPr>
    </w:p>
    <w:p w14:paraId="2BBC7139" w14:textId="2D2F6CFE" w:rsidR="0015365F" w:rsidRPr="000C686C" w:rsidRDefault="0015365F" w:rsidP="000C686C">
      <w:pPr>
        <w:snapToGrid w:val="0"/>
        <w:spacing w:line="288" w:lineRule="auto"/>
        <w:ind w:firstLineChars="0" w:firstLine="0"/>
      </w:pPr>
      <w:r w:rsidRPr="000C686C">
        <w:t xml:space="preserve">2.2.2 </w:t>
      </w:r>
      <w:r w:rsidRPr="000C686C">
        <w:rPr>
          <w:rFonts w:hint="eastAsia"/>
        </w:rPr>
        <w:t>成员方法实现细节</w:t>
      </w:r>
    </w:p>
    <w:p w14:paraId="3F146538" w14:textId="631BAF08" w:rsidR="00954251" w:rsidRPr="000C686C" w:rsidRDefault="0015365F" w:rsidP="000C686C">
      <w:pPr>
        <w:snapToGrid w:val="0"/>
        <w:spacing w:line="288" w:lineRule="auto"/>
        <w:rPr>
          <w:color w:val="2E74B5" w:themeColor="accent5" w:themeShade="BF"/>
        </w:rPr>
      </w:pPr>
      <w:r w:rsidRPr="000C686C">
        <w:rPr>
          <w:rFonts w:hint="eastAsia"/>
          <w:color w:val="2E74B5" w:themeColor="accent5" w:themeShade="BF"/>
        </w:rPr>
        <w:t>成员方法不仅要列出来，还应对其中</w:t>
      </w:r>
      <w:r w:rsidR="00954251" w:rsidRPr="000C686C">
        <w:rPr>
          <w:rFonts w:hint="eastAsia"/>
          <w:color w:val="2E74B5" w:themeColor="accent5" w:themeShade="BF"/>
        </w:rPr>
        <w:t>重要方法的算法或流程</w:t>
      </w:r>
      <w:r w:rsidRPr="000C686C">
        <w:rPr>
          <w:rFonts w:hint="eastAsia"/>
          <w:color w:val="2E74B5" w:themeColor="accent5" w:themeShade="BF"/>
        </w:rPr>
        <w:t>的描述（过于简单的不用，比如</w:t>
      </w:r>
      <w:proofErr w:type="spellStart"/>
      <w:r w:rsidRPr="000C686C">
        <w:rPr>
          <w:rFonts w:hint="eastAsia"/>
          <w:color w:val="2E74B5" w:themeColor="accent5" w:themeShade="BF"/>
        </w:rPr>
        <w:t>getId</w:t>
      </w:r>
      <w:proofErr w:type="spellEnd"/>
      <w:r w:rsidRPr="000C686C">
        <w:rPr>
          <w:rFonts w:hint="eastAsia"/>
          <w:color w:val="2E74B5" w:themeColor="accent5" w:themeShade="BF"/>
        </w:rPr>
        <w:t>(</w:t>
      </w:r>
      <w:r w:rsidRPr="000C686C">
        <w:rPr>
          <w:color w:val="2E74B5" w:themeColor="accent5" w:themeShade="BF"/>
        </w:rPr>
        <w:t xml:space="preserve"> ) </w:t>
      </w:r>
      <w:r w:rsidRPr="000C686C">
        <w:rPr>
          <w:rFonts w:hint="eastAsia"/>
          <w:color w:val="2E74B5" w:themeColor="accent5" w:themeShade="BF"/>
        </w:rPr>
        <w:t>）。</w:t>
      </w:r>
      <w:r w:rsidR="00954251" w:rsidRPr="000C686C">
        <w:rPr>
          <w:rFonts w:hint="eastAsia"/>
          <w:color w:val="2E74B5" w:themeColor="accent5" w:themeShade="BF"/>
        </w:rPr>
        <w:t>不推荐用伪代码来表现，因为很容易用</w:t>
      </w:r>
      <w:r w:rsidR="00954251" w:rsidRPr="000C686C">
        <w:rPr>
          <w:rFonts w:hint="eastAsia"/>
          <w:color w:val="2E74B5" w:themeColor="accent5" w:themeShade="BF"/>
        </w:rPr>
        <w:t>ChatGPT</w:t>
      </w:r>
      <w:r w:rsidR="00954251" w:rsidRPr="000C686C">
        <w:rPr>
          <w:rFonts w:hint="eastAsia"/>
          <w:color w:val="2E74B5" w:themeColor="accent5" w:themeShade="BF"/>
        </w:rPr>
        <w:t>生成。当然大家可以用</w:t>
      </w:r>
      <w:r w:rsidR="00954251" w:rsidRPr="000C686C">
        <w:rPr>
          <w:rFonts w:hint="eastAsia"/>
          <w:color w:val="2E74B5" w:themeColor="accent5" w:themeShade="BF"/>
        </w:rPr>
        <w:t>ChatGPT</w:t>
      </w:r>
      <w:r w:rsidR="00954251" w:rsidRPr="000C686C">
        <w:rPr>
          <w:rFonts w:hint="eastAsia"/>
          <w:color w:val="2E74B5" w:themeColor="accent5" w:themeShade="BF"/>
        </w:rPr>
        <w:t>生成伪代码或解释辅助理解是可以的，但最后在文档中宜用流程图、顺序图、判定表等图表的形式来表现。</w:t>
      </w:r>
    </w:p>
    <w:p w14:paraId="49139FE9" w14:textId="77777777" w:rsidR="00A325E4" w:rsidRPr="000C686C" w:rsidRDefault="00A325E4" w:rsidP="000C686C">
      <w:pPr>
        <w:pStyle w:val="1"/>
        <w:snapToGrid w:val="0"/>
        <w:spacing w:before="0" w:after="0" w:line="288" w:lineRule="auto"/>
      </w:pPr>
      <w:bookmarkStart w:id="576" w:name="_Toc127799137"/>
      <w:bookmarkStart w:id="577" w:name="_Toc120961143"/>
      <w:bookmarkStart w:id="578" w:name="_Toc120961308"/>
      <w:bookmarkStart w:id="579" w:name="_Toc120961479"/>
      <w:bookmarkStart w:id="580" w:name="_Toc120961643"/>
      <w:bookmarkStart w:id="581" w:name="_Toc120968739"/>
      <w:bookmarkStart w:id="582" w:name="_Toc120968903"/>
      <w:bookmarkStart w:id="583" w:name="_Toc124506260"/>
      <w:bookmarkStart w:id="584" w:name="_Toc154578143"/>
      <w:r w:rsidRPr="000C686C">
        <w:rPr>
          <w:rFonts w:hint="eastAsia"/>
        </w:rPr>
        <w:t>界面详细设计</w:t>
      </w:r>
    </w:p>
    <w:p w14:paraId="6A233403" w14:textId="77604A4D" w:rsidR="0070103E" w:rsidRPr="000C686C" w:rsidRDefault="00A325E4" w:rsidP="000C686C">
      <w:pPr>
        <w:snapToGrid w:val="0"/>
        <w:spacing w:line="288" w:lineRule="auto"/>
        <w:rPr>
          <w:color w:val="2E74B5" w:themeColor="accent5" w:themeShade="BF"/>
        </w:rPr>
      </w:pPr>
      <w:r w:rsidRPr="000C686C">
        <w:rPr>
          <w:rFonts w:hint="eastAsia"/>
          <w:color w:val="2E74B5" w:themeColor="accent5" w:themeShade="BF"/>
        </w:rPr>
        <w:t>界面表格式</w:t>
      </w:r>
      <w:bookmarkEnd w:id="576"/>
      <w:bookmarkEnd w:id="577"/>
      <w:bookmarkEnd w:id="578"/>
      <w:bookmarkEnd w:id="579"/>
      <w:bookmarkEnd w:id="580"/>
      <w:bookmarkEnd w:id="581"/>
      <w:bookmarkEnd w:id="582"/>
      <w:bookmarkEnd w:id="583"/>
      <w:bookmarkEnd w:id="584"/>
      <w:r w:rsidR="0031090D" w:rsidRPr="000C686C">
        <w:rPr>
          <w:rFonts w:hint="eastAsia"/>
          <w:color w:val="2E74B5" w:themeColor="accent5" w:themeShade="BF"/>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130"/>
        <w:gridCol w:w="1290"/>
        <w:gridCol w:w="3060"/>
      </w:tblGrid>
      <w:tr w:rsidR="00BB21E2" w:rsidRPr="000C686C" w14:paraId="5CDA1FAA" w14:textId="77777777">
        <w:trPr>
          <w:jc w:val="center"/>
        </w:trPr>
        <w:tc>
          <w:tcPr>
            <w:tcW w:w="1548" w:type="dxa"/>
          </w:tcPr>
          <w:p w14:paraId="638F351F" w14:textId="77777777" w:rsidR="0070103E" w:rsidRPr="000C686C" w:rsidRDefault="0070103E" w:rsidP="000C686C">
            <w:pPr>
              <w:snapToGrid w:val="0"/>
              <w:spacing w:line="288" w:lineRule="auto"/>
              <w:ind w:firstLineChars="0" w:firstLine="0"/>
            </w:pPr>
            <w:r w:rsidRPr="000C686C">
              <w:rPr>
                <w:rFonts w:hint="eastAsia"/>
              </w:rPr>
              <w:t>界面编号</w:t>
            </w:r>
          </w:p>
        </w:tc>
        <w:tc>
          <w:tcPr>
            <w:tcW w:w="2130" w:type="dxa"/>
          </w:tcPr>
          <w:p w14:paraId="07F5E4E5" w14:textId="77777777" w:rsidR="00BB21E2" w:rsidRPr="000C686C" w:rsidRDefault="00BB21E2" w:rsidP="000C686C">
            <w:pPr>
              <w:snapToGrid w:val="0"/>
              <w:spacing w:line="288" w:lineRule="auto"/>
            </w:pPr>
          </w:p>
        </w:tc>
        <w:tc>
          <w:tcPr>
            <w:tcW w:w="1290" w:type="dxa"/>
          </w:tcPr>
          <w:p w14:paraId="7F5AD79D" w14:textId="77777777" w:rsidR="0070103E" w:rsidRPr="000C686C" w:rsidRDefault="0070103E" w:rsidP="000C686C">
            <w:pPr>
              <w:snapToGrid w:val="0"/>
              <w:spacing w:line="288" w:lineRule="auto"/>
              <w:ind w:firstLineChars="0" w:firstLine="0"/>
            </w:pPr>
            <w:r w:rsidRPr="000C686C">
              <w:rPr>
                <w:rFonts w:hint="eastAsia"/>
              </w:rPr>
              <w:t>部件名称</w:t>
            </w:r>
          </w:p>
        </w:tc>
        <w:tc>
          <w:tcPr>
            <w:tcW w:w="3060" w:type="dxa"/>
          </w:tcPr>
          <w:p w14:paraId="5B0EAB9A" w14:textId="77777777" w:rsidR="00BB21E2" w:rsidRPr="000C686C" w:rsidRDefault="00BB21E2" w:rsidP="000C686C">
            <w:pPr>
              <w:snapToGrid w:val="0"/>
              <w:spacing w:line="288" w:lineRule="auto"/>
            </w:pPr>
          </w:p>
        </w:tc>
      </w:tr>
      <w:tr w:rsidR="00BB21E2" w:rsidRPr="000C686C" w14:paraId="72E54382" w14:textId="77777777">
        <w:trPr>
          <w:jc w:val="center"/>
        </w:trPr>
        <w:tc>
          <w:tcPr>
            <w:tcW w:w="1548" w:type="dxa"/>
          </w:tcPr>
          <w:p w14:paraId="36FDAC1A" w14:textId="77777777" w:rsidR="0070103E" w:rsidRPr="000C686C" w:rsidRDefault="0070103E" w:rsidP="000C686C">
            <w:pPr>
              <w:snapToGrid w:val="0"/>
              <w:spacing w:line="288" w:lineRule="auto"/>
              <w:ind w:firstLineChars="0" w:firstLine="0"/>
            </w:pPr>
            <w:r w:rsidRPr="000C686C">
              <w:rPr>
                <w:rFonts w:hint="eastAsia"/>
              </w:rPr>
              <w:t>界面性质</w:t>
            </w:r>
          </w:p>
        </w:tc>
        <w:tc>
          <w:tcPr>
            <w:tcW w:w="2130" w:type="dxa"/>
          </w:tcPr>
          <w:p w14:paraId="3CC03823" w14:textId="77777777" w:rsidR="00BB21E2" w:rsidRPr="000C686C" w:rsidRDefault="00BB21E2" w:rsidP="000C686C">
            <w:pPr>
              <w:snapToGrid w:val="0"/>
              <w:spacing w:line="288" w:lineRule="auto"/>
            </w:pPr>
          </w:p>
        </w:tc>
        <w:tc>
          <w:tcPr>
            <w:tcW w:w="1290" w:type="dxa"/>
          </w:tcPr>
          <w:p w14:paraId="353676A0" w14:textId="77777777" w:rsidR="0070103E" w:rsidRPr="000C686C" w:rsidRDefault="0070103E" w:rsidP="000C686C">
            <w:pPr>
              <w:snapToGrid w:val="0"/>
              <w:spacing w:line="288" w:lineRule="auto"/>
              <w:ind w:firstLineChars="0" w:firstLine="0"/>
            </w:pPr>
            <w:r w:rsidRPr="000C686C">
              <w:rPr>
                <w:rFonts w:hint="eastAsia"/>
              </w:rPr>
              <w:t>界面介质</w:t>
            </w:r>
          </w:p>
        </w:tc>
        <w:tc>
          <w:tcPr>
            <w:tcW w:w="3060" w:type="dxa"/>
          </w:tcPr>
          <w:p w14:paraId="05719EC9" w14:textId="77777777" w:rsidR="00BB21E2" w:rsidRPr="000C686C" w:rsidRDefault="00BB21E2" w:rsidP="000C686C">
            <w:pPr>
              <w:snapToGrid w:val="0"/>
              <w:spacing w:line="288" w:lineRule="auto"/>
            </w:pPr>
          </w:p>
        </w:tc>
      </w:tr>
      <w:tr w:rsidR="00BB21E2" w:rsidRPr="000C686C" w14:paraId="3AB37997" w14:textId="77777777">
        <w:trPr>
          <w:jc w:val="center"/>
        </w:trPr>
        <w:tc>
          <w:tcPr>
            <w:tcW w:w="8028" w:type="dxa"/>
            <w:gridSpan w:val="4"/>
          </w:tcPr>
          <w:p w14:paraId="605BBECC" w14:textId="77777777" w:rsidR="0070103E" w:rsidRPr="000C686C" w:rsidRDefault="0070103E" w:rsidP="000C686C">
            <w:pPr>
              <w:snapToGrid w:val="0"/>
              <w:spacing w:line="288" w:lineRule="auto"/>
              <w:ind w:firstLineChars="0" w:firstLine="0"/>
            </w:pPr>
            <w:r w:rsidRPr="000C686C">
              <w:rPr>
                <w:rFonts w:hint="eastAsia"/>
              </w:rPr>
              <w:t>表示形式：</w:t>
            </w:r>
          </w:p>
        </w:tc>
      </w:tr>
      <w:tr w:rsidR="00BB21E2" w:rsidRPr="000C686C" w14:paraId="1B349C84" w14:textId="77777777">
        <w:trPr>
          <w:jc w:val="center"/>
        </w:trPr>
        <w:tc>
          <w:tcPr>
            <w:tcW w:w="8028" w:type="dxa"/>
            <w:gridSpan w:val="4"/>
          </w:tcPr>
          <w:p w14:paraId="124C7BC3" w14:textId="77777777" w:rsidR="0070103E" w:rsidRPr="000C686C" w:rsidRDefault="0070103E" w:rsidP="000C686C">
            <w:pPr>
              <w:snapToGrid w:val="0"/>
              <w:spacing w:line="288" w:lineRule="auto"/>
              <w:ind w:firstLineChars="0" w:firstLine="0"/>
              <w:jc w:val="center"/>
            </w:pPr>
            <w:r w:rsidRPr="000C686C">
              <w:rPr>
                <w:rFonts w:hint="eastAsia"/>
              </w:rPr>
              <w:t>界面参数</w:t>
            </w:r>
          </w:p>
        </w:tc>
      </w:tr>
      <w:tr w:rsidR="00BB21E2" w:rsidRPr="000C686C" w14:paraId="157228BC" w14:textId="77777777">
        <w:trPr>
          <w:jc w:val="center"/>
        </w:trPr>
        <w:tc>
          <w:tcPr>
            <w:tcW w:w="1548" w:type="dxa"/>
          </w:tcPr>
          <w:p w14:paraId="4C654207" w14:textId="77777777" w:rsidR="0070103E" w:rsidRPr="000C686C" w:rsidRDefault="00912CDF" w:rsidP="000C686C">
            <w:pPr>
              <w:snapToGrid w:val="0"/>
              <w:spacing w:line="288" w:lineRule="auto"/>
              <w:ind w:firstLineChars="0" w:firstLine="0"/>
            </w:pPr>
            <w:r w:rsidRPr="000C686C">
              <w:rPr>
                <w:rFonts w:hint="eastAsia"/>
              </w:rPr>
              <w:t xml:space="preserve">   </w:t>
            </w:r>
            <w:r w:rsidR="0070103E" w:rsidRPr="000C686C">
              <w:rPr>
                <w:rFonts w:hint="eastAsia"/>
              </w:rPr>
              <w:t>参数名</w:t>
            </w:r>
          </w:p>
        </w:tc>
        <w:tc>
          <w:tcPr>
            <w:tcW w:w="3420" w:type="dxa"/>
            <w:gridSpan w:val="2"/>
          </w:tcPr>
          <w:p w14:paraId="63A2EAB8" w14:textId="77777777" w:rsidR="0070103E" w:rsidRPr="000C686C" w:rsidRDefault="0070103E" w:rsidP="000C686C">
            <w:pPr>
              <w:snapToGrid w:val="0"/>
              <w:spacing w:line="288" w:lineRule="auto"/>
              <w:ind w:firstLineChars="0" w:firstLine="0"/>
            </w:pPr>
            <w:r w:rsidRPr="000C686C">
              <w:rPr>
                <w:rFonts w:hint="eastAsia"/>
              </w:rPr>
              <w:t>内容</w:t>
            </w:r>
          </w:p>
        </w:tc>
        <w:tc>
          <w:tcPr>
            <w:tcW w:w="3060" w:type="dxa"/>
          </w:tcPr>
          <w:p w14:paraId="7C138F6C" w14:textId="77777777" w:rsidR="0070103E" w:rsidRPr="000C686C" w:rsidRDefault="0070103E" w:rsidP="000C686C">
            <w:pPr>
              <w:snapToGrid w:val="0"/>
              <w:spacing w:line="288" w:lineRule="auto"/>
              <w:ind w:firstLineChars="0" w:firstLine="0"/>
            </w:pPr>
            <w:r w:rsidRPr="000C686C">
              <w:rPr>
                <w:rFonts w:hint="eastAsia"/>
              </w:rPr>
              <w:t>说明</w:t>
            </w:r>
          </w:p>
        </w:tc>
      </w:tr>
      <w:tr w:rsidR="00BB21E2" w:rsidRPr="000C686C" w14:paraId="44707756" w14:textId="77777777">
        <w:trPr>
          <w:jc w:val="center"/>
        </w:trPr>
        <w:tc>
          <w:tcPr>
            <w:tcW w:w="1548" w:type="dxa"/>
          </w:tcPr>
          <w:p w14:paraId="57916992" w14:textId="77777777" w:rsidR="00BB21E2" w:rsidRPr="000C686C" w:rsidRDefault="00BB21E2" w:rsidP="000C686C">
            <w:pPr>
              <w:snapToGrid w:val="0"/>
              <w:spacing w:line="288" w:lineRule="auto"/>
            </w:pPr>
          </w:p>
        </w:tc>
        <w:tc>
          <w:tcPr>
            <w:tcW w:w="3420" w:type="dxa"/>
            <w:gridSpan w:val="2"/>
          </w:tcPr>
          <w:p w14:paraId="008BE580" w14:textId="77777777" w:rsidR="00BB21E2" w:rsidRPr="000C686C" w:rsidRDefault="00BB21E2" w:rsidP="000C686C">
            <w:pPr>
              <w:snapToGrid w:val="0"/>
              <w:spacing w:line="288" w:lineRule="auto"/>
            </w:pPr>
          </w:p>
        </w:tc>
        <w:tc>
          <w:tcPr>
            <w:tcW w:w="3060" w:type="dxa"/>
          </w:tcPr>
          <w:p w14:paraId="11F022B7" w14:textId="77777777" w:rsidR="00BB21E2" w:rsidRPr="000C686C" w:rsidRDefault="00BB21E2" w:rsidP="000C686C">
            <w:pPr>
              <w:snapToGrid w:val="0"/>
              <w:spacing w:line="288" w:lineRule="auto"/>
            </w:pPr>
          </w:p>
        </w:tc>
      </w:tr>
      <w:tr w:rsidR="00BB21E2" w:rsidRPr="000C686C" w14:paraId="7BC14CDF" w14:textId="77777777">
        <w:trPr>
          <w:jc w:val="center"/>
        </w:trPr>
        <w:tc>
          <w:tcPr>
            <w:tcW w:w="1548" w:type="dxa"/>
          </w:tcPr>
          <w:p w14:paraId="299EEDB5" w14:textId="77777777" w:rsidR="00BB21E2" w:rsidRPr="000C686C" w:rsidRDefault="00BB21E2" w:rsidP="000C686C">
            <w:pPr>
              <w:snapToGrid w:val="0"/>
              <w:spacing w:line="288" w:lineRule="auto"/>
            </w:pPr>
          </w:p>
        </w:tc>
        <w:tc>
          <w:tcPr>
            <w:tcW w:w="3420" w:type="dxa"/>
            <w:gridSpan w:val="2"/>
          </w:tcPr>
          <w:p w14:paraId="5111F140" w14:textId="77777777" w:rsidR="00BB21E2" w:rsidRPr="000C686C" w:rsidRDefault="00BB21E2" w:rsidP="000C686C">
            <w:pPr>
              <w:snapToGrid w:val="0"/>
              <w:spacing w:line="288" w:lineRule="auto"/>
            </w:pPr>
          </w:p>
        </w:tc>
        <w:tc>
          <w:tcPr>
            <w:tcW w:w="3060" w:type="dxa"/>
          </w:tcPr>
          <w:p w14:paraId="3860FC71" w14:textId="77777777" w:rsidR="00BB21E2" w:rsidRPr="000C686C" w:rsidRDefault="00BB21E2" w:rsidP="000C686C">
            <w:pPr>
              <w:snapToGrid w:val="0"/>
              <w:spacing w:line="288" w:lineRule="auto"/>
            </w:pPr>
          </w:p>
        </w:tc>
      </w:tr>
      <w:tr w:rsidR="00BB21E2" w:rsidRPr="000C686C" w14:paraId="09DEBE66" w14:textId="77777777">
        <w:trPr>
          <w:jc w:val="center"/>
        </w:trPr>
        <w:tc>
          <w:tcPr>
            <w:tcW w:w="1548" w:type="dxa"/>
          </w:tcPr>
          <w:p w14:paraId="41AEEE57" w14:textId="77777777" w:rsidR="00BB21E2" w:rsidRPr="000C686C" w:rsidRDefault="00BB21E2" w:rsidP="000C686C">
            <w:pPr>
              <w:snapToGrid w:val="0"/>
              <w:spacing w:line="288" w:lineRule="auto"/>
            </w:pPr>
          </w:p>
        </w:tc>
        <w:tc>
          <w:tcPr>
            <w:tcW w:w="3420" w:type="dxa"/>
            <w:gridSpan w:val="2"/>
          </w:tcPr>
          <w:p w14:paraId="6EFA45A9" w14:textId="77777777" w:rsidR="00BB21E2" w:rsidRPr="000C686C" w:rsidRDefault="00BB21E2" w:rsidP="000C686C">
            <w:pPr>
              <w:snapToGrid w:val="0"/>
              <w:spacing w:line="288" w:lineRule="auto"/>
            </w:pPr>
          </w:p>
        </w:tc>
        <w:tc>
          <w:tcPr>
            <w:tcW w:w="3060" w:type="dxa"/>
          </w:tcPr>
          <w:p w14:paraId="124F5E3B" w14:textId="77777777" w:rsidR="00BB21E2" w:rsidRPr="000C686C" w:rsidRDefault="00BB21E2" w:rsidP="000C686C">
            <w:pPr>
              <w:snapToGrid w:val="0"/>
              <w:spacing w:line="288" w:lineRule="auto"/>
            </w:pPr>
          </w:p>
        </w:tc>
      </w:tr>
      <w:tr w:rsidR="00BB21E2" w:rsidRPr="000C686C" w14:paraId="5B07EA57" w14:textId="77777777">
        <w:trPr>
          <w:jc w:val="center"/>
        </w:trPr>
        <w:tc>
          <w:tcPr>
            <w:tcW w:w="1548" w:type="dxa"/>
          </w:tcPr>
          <w:p w14:paraId="413B150A" w14:textId="77777777" w:rsidR="00BB21E2" w:rsidRPr="000C686C" w:rsidRDefault="00BB21E2" w:rsidP="000C686C">
            <w:pPr>
              <w:snapToGrid w:val="0"/>
              <w:spacing w:line="288" w:lineRule="auto"/>
            </w:pPr>
          </w:p>
        </w:tc>
        <w:tc>
          <w:tcPr>
            <w:tcW w:w="3420" w:type="dxa"/>
            <w:gridSpan w:val="2"/>
          </w:tcPr>
          <w:p w14:paraId="12A2ED23" w14:textId="77777777" w:rsidR="00BB21E2" w:rsidRPr="000C686C" w:rsidRDefault="00BB21E2" w:rsidP="000C686C">
            <w:pPr>
              <w:snapToGrid w:val="0"/>
              <w:spacing w:line="288" w:lineRule="auto"/>
            </w:pPr>
          </w:p>
        </w:tc>
        <w:tc>
          <w:tcPr>
            <w:tcW w:w="3060" w:type="dxa"/>
          </w:tcPr>
          <w:p w14:paraId="0F701CA7" w14:textId="77777777" w:rsidR="00BB21E2" w:rsidRPr="000C686C" w:rsidRDefault="00BB21E2" w:rsidP="000C686C">
            <w:pPr>
              <w:snapToGrid w:val="0"/>
              <w:spacing w:line="288" w:lineRule="auto"/>
            </w:pPr>
          </w:p>
        </w:tc>
      </w:tr>
      <w:tr w:rsidR="00BB21E2" w:rsidRPr="000C686C" w14:paraId="61AF3291" w14:textId="77777777">
        <w:trPr>
          <w:jc w:val="center"/>
        </w:trPr>
        <w:tc>
          <w:tcPr>
            <w:tcW w:w="1548" w:type="dxa"/>
          </w:tcPr>
          <w:p w14:paraId="59B5E3DF" w14:textId="77777777" w:rsidR="00BB21E2" w:rsidRPr="000C686C" w:rsidRDefault="00BB21E2" w:rsidP="000C686C">
            <w:pPr>
              <w:snapToGrid w:val="0"/>
              <w:spacing w:line="288" w:lineRule="auto"/>
            </w:pPr>
          </w:p>
        </w:tc>
        <w:tc>
          <w:tcPr>
            <w:tcW w:w="3420" w:type="dxa"/>
            <w:gridSpan w:val="2"/>
          </w:tcPr>
          <w:p w14:paraId="31F3BACE" w14:textId="77777777" w:rsidR="00BB21E2" w:rsidRPr="000C686C" w:rsidRDefault="00BB21E2" w:rsidP="000C686C">
            <w:pPr>
              <w:snapToGrid w:val="0"/>
              <w:spacing w:line="288" w:lineRule="auto"/>
            </w:pPr>
          </w:p>
        </w:tc>
        <w:tc>
          <w:tcPr>
            <w:tcW w:w="3060" w:type="dxa"/>
          </w:tcPr>
          <w:p w14:paraId="6E522DAD" w14:textId="77777777" w:rsidR="00BB21E2" w:rsidRPr="000C686C" w:rsidRDefault="00BB21E2" w:rsidP="000C686C">
            <w:pPr>
              <w:snapToGrid w:val="0"/>
              <w:spacing w:line="288" w:lineRule="auto"/>
            </w:pPr>
          </w:p>
        </w:tc>
      </w:tr>
      <w:tr w:rsidR="00BB21E2" w:rsidRPr="000C686C" w14:paraId="2DAD4EA7" w14:textId="77777777">
        <w:trPr>
          <w:jc w:val="center"/>
        </w:trPr>
        <w:tc>
          <w:tcPr>
            <w:tcW w:w="1548" w:type="dxa"/>
          </w:tcPr>
          <w:p w14:paraId="1933D419" w14:textId="77777777" w:rsidR="00BB21E2" w:rsidRPr="000C686C" w:rsidRDefault="00BB21E2" w:rsidP="000C686C">
            <w:pPr>
              <w:snapToGrid w:val="0"/>
              <w:spacing w:line="288" w:lineRule="auto"/>
            </w:pPr>
          </w:p>
        </w:tc>
        <w:tc>
          <w:tcPr>
            <w:tcW w:w="3420" w:type="dxa"/>
            <w:gridSpan w:val="2"/>
          </w:tcPr>
          <w:p w14:paraId="745C7A60" w14:textId="77777777" w:rsidR="00BB21E2" w:rsidRPr="000C686C" w:rsidRDefault="00BB21E2" w:rsidP="000C686C">
            <w:pPr>
              <w:snapToGrid w:val="0"/>
              <w:spacing w:line="288" w:lineRule="auto"/>
            </w:pPr>
          </w:p>
        </w:tc>
        <w:tc>
          <w:tcPr>
            <w:tcW w:w="3060" w:type="dxa"/>
          </w:tcPr>
          <w:p w14:paraId="1ACFB707" w14:textId="77777777" w:rsidR="00BB21E2" w:rsidRPr="000C686C" w:rsidRDefault="00BB21E2" w:rsidP="000C686C">
            <w:pPr>
              <w:snapToGrid w:val="0"/>
              <w:spacing w:line="288" w:lineRule="auto"/>
            </w:pPr>
          </w:p>
        </w:tc>
      </w:tr>
      <w:tr w:rsidR="00BB21E2" w:rsidRPr="000C686C" w14:paraId="413FCB54" w14:textId="77777777">
        <w:trPr>
          <w:jc w:val="center"/>
        </w:trPr>
        <w:tc>
          <w:tcPr>
            <w:tcW w:w="1548" w:type="dxa"/>
          </w:tcPr>
          <w:p w14:paraId="6CAF1E9A" w14:textId="77777777" w:rsidR="00BB21E2" w:rsidRPr="000C686C" w:rsidRDefault="00BB21E2" w:rsidP="000C686C">
            <w:pPr>
              <w:snapToGrid w:val="0"/>
              <w:spacing w:line="288" w:lineRule="auto"/>
            </w:pPr>
          </w:p>
        </w:tc>
        <w:tc>
          <w:tcPr>
            <w:tcW w:w="3420" w:type="dxa"/>
            <w:gridSpan w:val="2"/>
          </w:tcPr>
          <w:p w14:paraId="1535F428" w14:textId="77777777" w:rsidR="00BB21E2" w:rsidRPr="000C686C" w:rsidRDefault="00BB21E2" w:rsidP="000C686C">
            <w:pPr>
              <w:snapToGrid w:val="0"/>
              <w:spacing w:line="288" w:lineRule="auto"/>
            </w:pPr>
          </w:p>
        </w:tc>
        <w:tc>
          <w:tcPr>
            <w:tcW w:w="3060" w:type="dxa"/>
          </w:tcPr>
          <w:p w14:paraId="51E45FE6" w14:textId="77777777" w:rsidR="00BB21E2" w:rsidRPr="000C686C" w:rsidRDefault="00BB21E2" w:rsidP="000C686C">
            <w:pPr>
              <w:snapToGrid w:val="0"/>
              <w:spacing w:line="288" w:lineRule="auto"/>
            </w:pPr>
          </w:p>
        </w:tc>
      </w:tr>
      <w:tr w:rsidR="00BB21E2" w:rsidRPr="000C686C" w14:paraId="28FF8C83" w14:textId="77777777">
        <w:trPr>
          <w:jc w:val="center"/>
        </w:trPr>
        <w:tc>
          <w:tcPr>
            <w:tcW w:w="1548" w:type="dxa"/>
          </w:tcPr>
          <w:p w14:paraId="47682803" w14:textId="77777777" w:rsidR="00BB21E2" w:rsidRPr="000C686C" w:rsidRDefault="00BB21E2" w:rsidP="000C686C">
            <w:pPr>
              <w:snapToGrid w:val="0"/>
              <w:spacing w:line="288" w:lineRule="auto"/>
            </w:pPr>
          </w:p>
        </w:tc>
        <w:tc>
          <w:tcPr>
            <w:tcW w:w="3420" w:type="dxa"/>
            <w:gridSpan w:val="2"/>
          </w:tcPr>
          <w:p w14:paraId="01D3D469" w14:textId="77777777" w:rsidR="00BB21E2" w:rsidRPr="000C686C" w:rsidRDefault="00BB21E2" w:rsidP="000C686C">
            <w:pPr>
              <w:snapToGrid w:val="0"/>
              <w:spacing w:line="288" w:lineRule="auto"/>
            </w:pPr>
          </w:p>
        </w:tc>
        <w:tc>
          <w:tcPr>
            <w:tcW w:w="3060" w:type="dxa"/>
          </w:tcPr>
          <w:p w14:paraId="3688610A" w14:textId="77777777" w:rsidR="00BB21E2" w:rsidRPr="000C686C" w:rsidRDefault="00BB21E2" w:rsidP="000C686C">
            <w:pPr>
              <w:snapToGrid w:val="0"/>
              <w:spacing w:line="288" w:lineRule="auto"/>
            </w:pPr>
          </w:p>
        </w:tc>
      </w:tr>
    </w:tbl>
    <w:p w14:paraId="12BD7BB8" w14:textId="36AEA474" w:rsidR="001E3C2C" w:rsidRPr="000C686C" w:rsidRDefault="0070103E" w:rsidP="000C686C">
      <w:pPr>
        <w:snapToGrid w:val="0"/>
        <w:spacing w:line="288" w:lineRule="auto"/>
        <w:ind w:firstLineChars="0" w:firstLine="0"/>
        <w:rPr>
          <w:color w:val="2E74B5" w:themeColor="accent5" w:themeShade="BF"/>
        </w:rPr>
      </w:pPr>
      <w:r w:rsidRPr="000C686C">
        <w:rPr>
          <w:rFonts w:hint="eastAsia"/>
          <w:color w:val="2E74B5" w:themeColor="accent5" w:themeShade="BF"/>
        </w:rPr>
        <w:t>说明：如果软件不见使用一张表表述不完时，可以采用续表描述，但是必须注明是那张表的续表。</w:t>
      </w:r>
    </w:p>
    <w:p w14:paraId="64E7B83A" w14:textId="77777777" w:rsidR="007207C5" w:rsidRPr="000C686C" w:rsidRDefault="007207C5" w:rsidP="000C686C">
      <w:pPr>
        <w:pStyle w:val="20"/>
        <w:snapToGrid w:val="0"/>
        <w:spacing w:after="0" w:line="288" w:lineRule="auto"/>
      </w:pPr>
    </w:p>
    <w:p w14:paraId="55200087" w14:textId="77777777" w:rsidR="00A4077D" w:rsidRPr="000C686C" w:rsidRDefault="00A4077D" w:rsidP="000C686C">
      <w:pPr>
        <w:pStyle w:val="20"/>
        <w:snapToGrid w:val="0"/>
        <w:spacing w:after="0" w:line="288" w:lineRule="auto"/>
        <w:sectPr w:rsidR="00A4077D" w:rsidRPr="000C686C" w:rsidSect="00E53463">
          <w:headerReference w:type="default" r:id="rId22"/>
          <w:pgSz w:w="11906" w:h="16838"/>
          <w:pgMar w:top="1440" w:right="1800" w:bottom="1440" w:left="1800" w:header="851" w:footer="992" w:gutter="0"/>
          <w:cols w:space="720"/>
          <w:docGrid w:type="lines" w:linePitch="312"/>
        </w:sectPr>
      </w:pPr>
    </w:p>
    <w:p w14:paraId="3E6298B5" w14:textId="77777777" w:rsidR="00A325E4" w:rsidRPr="000C686C" w:rsidRDefault="0070103E" w:rsidP="000C686C">
      <w:pPr>
        <w:pStyle w:val="1"/>
        <w:numPr>
          <w:ilvl w:val="0"/>
          <w:numId w:val="0"/>
        </w:numPr>
        <w:snapToGrid w:val="0"/>
        <w:spacing w:before="0" w:after="0" w:line="288" w:lineRule="auto"/>
      </w:pPr>
      <w:bookmarkStart w:id="585" w:name="附录D"/>
      <w:bookmarkStart w:id="586" w:name="_Toc120961144"/>
      <w:bookmarkStart w:id="587" w:name="_Toc120961309"/>
      <w:bookmarkStart w:id="588" w:name="_Toc120961480"/>
      <w:bookmarkStart w:id="589" w:name="_Toc120961644"/>
      <w:bookmarkStart w:id="590" w:name="_Toc120968740"/>
      <w:bookmarkStart w:id="591" w:name="_Toc120968904"/>
      <w:bookmarkStart w:id="592" w:name="_Toc124506261"/>
      <w:bookmarkStart w:id="593" w:name="_Toc154578145"/>
      <w:r w:rsidRPr="000C686C">
        <w:rPr>
          <w:rFonts w:hint="eastAsia"/>
        </w:rPr>
        <w:lastRenderedPageBreak/>
        <w:t>附录</w:t>
      </w:r>
      <w:r w:rsidRPr="000C686C">
        <w:rPr>
          <w:rFonts w:hint="eastAsia"/>
        </w:rPr>
        <w:t>D</w:t>
      </w:r>
      <w:r w:rsidR="00912CDF" w:rsidRPr="000C686C">
        <w:rPr>
          <w:rFonts w:hint="eastAsia"/>
        </w:rPr>
        <w:t xml:space="preserve"> </w:t>
      </w:r>
      <w:bookmarkEnd w:id="585"/>
      <w:r w:rsidR="00912CDF" w:rsidRPr="000C686C">
        <w:rPr>
          <w:rFonts w:hint="eastAsia"/>
        </w:rPr>
        <w:t xml:space="preserve">  </w:t>
      </w:r>
      <w:r w:rsidRPr="000C686C">
        <w:rPr>
          <w:rFonts w:hint="eastAsia"/>
        </w:rPr>
        <w:t>软件数据库设计报告文档模板</w:t>
      </w:r>
      <w:bookmarkEnd w:id="586"/>
      <w:bookmarkEnd w:id="587"/>
      <w:bookmarkEnd w:id="588"/>
      <w:bookmarkEnd w:id="589"/>
      <w:bookmarkEnd w:id="590"/>
      <w:bookmarkEnd w:id="591"/>
      <w:bookmarkEnd w:id="592"/>
    </w:p>
    <w:p w14:paraId="47C10CA4" w14:textId="1CFA0370" w:rsidR="0070103E" w:rsidRPr="000C686C" w:rsidRDefault="009F4EBC" w:rsidP="000C686C">
      <w:pPr>
        <w:snapToGrid w:val="0"/>
        <w:spacing w:line="288" w:lineRule="auto"/>
        <w:rPr>
          <w:color w:val="FF0000"/>
        </w:rPr>
      </w:pPr>
      <w:r w:rsidRPr="000C686C">
        <w:rPr>
          <w:rFonts w:hint="eastAsia"/>
          <w:color w:val="FF0000"/>
        </w:rPr>
        <w:t>（可选</w:t>
      </w:r>
      <w:r w:rsidR="00344FC0" w:rsidRPr="000C686C">
        <w:rPr>
          <w:rFonts w:hint="eastAsia"/>
          <w:color w:val="FF0000"/>
        </w:rPr>
        <w:t>，若本节没有应删除</w:t>
      </w:r>
      <w:r w:rsidRPr="000C686C">
        <w:rPr>
          <w:rFonts w:hint="eastAsia"/>
          <w:color w:val="FF0000"/>
        </w:rPr>
        <w:t>）</w:t>
      </w:r>
      <w:bookmarkEnd w:id="593"/>
    </w:p>
    <w:p w14:paraId="725ECBB2" w14:textId="578E8B41" w:rsidR="0070103E" w:rsidRPr="000C686C" w:rsidRDefault="0070103E" w:rsidP="000C686C">
      <w:pPr>
        <w:pStyle w:val="1"/>
        <w:numPr>
          <w:ilvl w:val="0"/>
          <w:numId w:val="16"/>
        </w:numPr>
        <w:snapToGrid w:val="0"/>
        <w:spacing w:before="0" w:after="0" w:line="288" w:lineRule="auto"/>
      </w:pPr>
      <w:bookmarkStart w:id="594" w:name="_Toc120352589"/>
      <w:bookmarkStart w:id="595" w:name="_Toc121129821"/>
      <w:bookmarkStart w:id="596" w:name="_Toc127799138"/>
      <w:bookmarkStart w:id="597" w:name="_Toc120961145"/>
      <w:bookmarkStart w:id="598" w:name="_Toc120961310"/>
      <w:bookmarkStart w:id="599" w:name="_Toc120961481"/>
      <w:bookmarkStart w:id="600" w:name="_Toc120961645"/>
      <w:bookmarkStart w:id="601" w:name="_Toc120968741"/>
      <w:bookmarkStart w:id="602" w:name="_Toc120968905"/>
      <w:bookmarkStart w:id="603" w:name="_Toc124506262"/>
      <w:bookmarkStart w:id="604" w:name="_Toc154578146"/>
      <w:r w:rsidRPr="000C686C">
        <w:rPr>
          <w:rFonts w:hint="eastAsia"/>
        </w:rPr>
        <w:t>引言</w:t>
      </w:r>
      <w:bookmarkEnd w:id="594"/>
      <w:bookmarkEnd w:id="595"/>
      <w:bookmarkEnd w:id="596"/>
      <w:bookmarkEnd w:id="597"/>
      <w:bookmarkEnd w:id="598"/>
      <w:bookmarkEnd w:id="599"/>
      <w:bookmarkEnd w:id="600"/>
      <w:bookmarkEnd w:id="601"/>
      <w:bookmarkEnd w:id="602"/>
      <w:bookmarkEnd w:id="603"/>
      <w:bookmarkEnd w:id="604"/>
      <w:r w:rsidR="00FB3AFB" w:rsidRPr="000C686C">
        <w:rPr>
          <w:rFonts w:hint="eastAsia"/>
        </w:rPr>
        <w:t>（引言不超过</w:t>
      </w:r>
      <w:r w:rsidR="00FB3AFB" w:rsidRPr="000C686C">
        <w:t>1000</w:t>
      </w:r>
      <w:r w:rsidR="00FB3AFB" w:rsidRPr="000C686C">
        <w:rPr>
          <w:rFonts w:hint="eastAsia"/>
        </w:rPr>
        <w:t>字）</w:t>
      </w:r>
    </w:p>
    <w:p w14:paraId="39B968CC" w14:textId="77777777" w:rsidR="00855F7D" w:rsidRPr="000C686C" w:rsidRDefault="00855F7D" w:rsidP="000C686C">
      <w:pPr>
        <w:widowControl/>
        <w:shd w:val="clear" w:color="auto" w:fill="FFFFFF"/>
        <w:snapToGrid w:val="0"/>
        <w:spacing w:line="288" w:lineRule="auto"/>
        <w:ind w:firstLineChars="0" w:firstLine="0"/>
        <w:jc w:val="left"/>
        <w:rPr>
          <w:rFonts w:cs="Helvetica"/>
          <w:color w:val="2E74B5" w:themeColor="accent5" w:themeShade="BF"/>
          <w:kern w:val="0"/>
          <w:sz w:val="24"/>
        </w:rPr>
      </w:pPr>
      <w:r w:rsidRPr="000C686C">
        <w:rPr>
          <w:rFonts w:cs="Helvetica" w:hint="eastAsia"/>
          <w:color w:val="2E74B5" w:themeColor="accent5" w:themeShade="BF"/>
          <w:kern w:val="0"/>
          <w:szCs w:val="21"/>
        </w:rPr>
        <w:t>（</w:t>
      </w:r>
      <w:r w:rsidRPr="000C686C">
        <w:rPr>
          <w:rFonts w:cs="Helvetica"/>
          <w:color w:val="2E74B5" w:themeColor="accent5" w:themeShade="BF"/>
          <w:kern w:val="0"/>
          <w:szCs w:val="21"/>
        </w:rPr>
        <w:t>提示：请用户根据项目的实际状况，裁剪本</w:t>
      </w:r>
      <w:r w:rsidRPr="000C686C">
        <w:rPr>
          <w:rFonts w:cs="Helvetica" w:hint="eastAsia"/>
          <w:color w:val="2E74B5" w:themeColor="accent5" w:themeShade="BF"/>
          <w:kern w:val="0"/>
          <w:szCs w:val="21"/>
        </w:rPr>
        <w:t>数据库设计报告</w:t>
      </w:r>
      <w:r w:rsidRPr="000C686C">
        <w:rPr>
          <w:rFonts w:cs="Helvetica"/>
          <w:color w:val="2E74B5" w:themeColor="accent5" w:themeShade="BF"/>
          <w:kern w:val="0"/>
          <w:szCs w:val="21"/>
        </w:rPr>
        <w:t>模板</w:t>
      </w:r>
      <w:r w:rsidRPr="000C686C">
        <w:rPr>
          <w:rFonts w:cs="Helvetica" w:hint="eastAsia"/>
          <w:color w:val="2E74B5" w:themeColor="accent5" w:themeShade="BF"/>
          <w:kern w:val="0"/>
          <w:szCs w:val="21"/>
        </w:rPr>
        <w:t>）</w:t>
      </w:r>
    </w:p>
    <w:p w14:paraId="346DEE67" w14:textId="77777777" w:rsidR="0070103E" w:rsidRPr="000C686C" w:rsidRDefault="0070103E" w:rsidP="000C686C">
      <w:pPr>
        <w:snapToGrid w:val="0"/>
        <w:spacing w:line="288" w:lineRule="auto"/>
        <w:rPr>
          <w:color w:val="2E74B5" w:themeColor="accent5" w:themeShade="BF"/>
        </w:rPr>
      </w:pPr>
      <w:r w:rsidRPr="000C686C">
        <w:rPr>
          <w:rFonts w:hint="eastAsia"/>
          <w:color w:val="2E74B5" w:themeColor="accent5" w:themeShade="BF"/>
        </w:rPr>
        <w:t>引言是对这份数据库设计说明书的概览，是为了帮助阅读者了解这份文档是如何编写的，并且应该如何阅读、理解和解释这份文档。</w:t>
      </w:r>
    </w:p>
    <w:p w14:paraId="49629A97" w14:textId="77777777" w:rsidR="0070103E" w:rsidRPr="000C686C" w:rsidRDefault="0070103E" w:rsidP="000C686C">
      <w:pPr>
        <w:pStyle w:val="2"/>
        <w:snapToGrid w:val="0"/>
        <w:spacing w:before="0" w:after="0" w:line="288" w:lineRule="auto"/>
        <w:rPr>
          <w:rFonts w:ascii="Consolas" w:eastAsia="微软雅黑" w:hAnsi="Consolas"/>
        </w:rPr>
      </w:pPr>
      <w:bookmarkStart w:id="605" w:name="_Toc120352592"/>
      <w:bookmarkStart w:id="606" w:name="_Toc121129824"/>
      <w:bookmarkStart w:id="607" w:name="_Toc127799141"/>
      <w:bookmarkStart w:id="608" w:name="_Toc120961148"/>
      <w:bookmarkStart w:id="609" w:name="_Toc120961313"/>
      <w:bookmarkStart w:id="610" w:name="_Toc120961484"/>
      <w:bookmarkStart w:id="611" w:name="_Toc120961648"/>
      <w:bookmarkStart w:id="612" w:name="_Toc120968744"/>
      <w:bookmarkStart w:id="613" w:name="_Toc120968908"/>
      <w:bookmarkStart w:id="614" w:name="_Toc124506265"/>
      <w:bookmarkStart w:id="615" w:name="_Toc154578149"/>
      <w:r w:rsidRPr="000C686C">
        <w:rPr>
          <w:rFonts w:ascii="Consolas" w:eastAsia="微软雅黑" w:hAnsi="Consolas" w:hint="eastAsia"/>
        </w:rPr>
        <w:t>文档约定</w:t>
      </w:r>
      <w:bookmarkEnd w:id="605"/>
      <w:bookmarkEnd w:id="606"/>
      <w:bookmarkEnd w:id="607"/>
      <w:bookmarkEnd w:id="608"/>
      <w:bookmarkEnd w:id="609"/>
      <w:bookmarkEnd w:id="610"/>
      <w:bookmarkEnd w:id="611"/>
      <w:bookmarkEnd w:id="612"/>
      <w:bookmarkEnd w:id="613"/>
      <w:bookmarkEnd w:id="614"/>
      <w:bookmarkEnd w:id="615"/>
    </w:p>
    <w:p w14:paraId="66D17070" w14:textId="77777777" w:rsidR="0070103E" w:rsidRPr="000C686C" w:rsidRDefault="0070103E" w:rsidP="000C686C">
      <w:pPr>
        <w:snapToGrid w:val="0"/>
        <w:spacing w:line="288" w:lineRule="auto"/>
        <w:rPr>
          <w:color w:val="2E74B5" w:themeColor="accent5" w:themeShade="BF"/>
        </w:rPr>
      </w:pPr>
      <w:r w:rsidRPr="000C686C">
        <w:rPr>
          <w:rFonts w:hint="eastAsia"/>
          <w:color w:val="2E74B5" w:themeColor="accent5" w:themeShade="BF"/>
        </w:rPr>
        <w:t>描述编写文档时所采用的各种排版约定。排版约定应该包括：</w:t>
      </w:r>
    </w:p>
    <w:p w14:paraId="0BD373E0" w14:textId="77777777" w:rsidR="0070103E" w:rsidRPr="000C686C" w:rsidRDefault="0070103E" w:rsidP="000C686C">
      <w:pPr>
        <w:pStyle w:val="a"/>
        <w:snapToGrid w:val="0"/>
        <w:spacing w:line="288" w:lineRule="auto"/>
        <w:ind w:left="924" w:hanging="357"/>
        <w:rPr>
          <w:color w:val="2E74B5" w:themeColor="accent5" w:themeShade="BF"/>
        </w:rPr>
      </w:pPr>
      <w:r w:rsidRPr="000C686C">
        <w:rPr>
          <w:rFonts w:hint="eastAsia"/>
          <w:color w:val="2E74B5" w:themeColor="accent5" w:themeShade="BF"/>
        </w:rPr>
        <w:t>命名方法；</w:t>
      </w:r>
    </w:p>
    <w:p w14:paraId="4A10FD2A" w14:textId="77777777" w:rsidR="0070103E" w:rsidRPr="000C686C" w:rsidRDefault="0070103E" w:rsidP="000C686C">
      <w:pPr>
        <w:pStyle w:val="a"/>
        <w:snapToGrid w:val="0"/>
        <w:spacing w:line="288" w:lineRule="auto"/>
        <w:ind w:left="924" w:hanging="357"/>
        <w:rPr>
          <w:color w:val="2E74B5" w:themeColor="accent5" w:themeShade="BF"/>
        </w:rPr>
      </w:pPr>
      <w:r w:rsidRPr="000C686C">
        <w:rPr>
          <w:rFonts w:hint="eastAsia"/>
          <w:color w:val="2E74B5" w:themeColor="accent5" w:themeShade="BF"/>
        </w:rPr>
        <w:t>提示方式；</w:t>
      </w:r>
    </w:p>
    <w:p w14:paraId="08CD1538" w14:textId="77777777" w:rsidR="0070103E" w:rsidRPr="000C686C" w:rsidRDefault="0070103E" w:rsidP="000C686C">
      <w:pPr>
        <w:pStyle w:val="a"/>
        <w:snapToGrid w:val="0"/>
        <w:spacing w:line="288" w:lineRule="auto"/>
        <w:ind w:left="924" w:hanging="357"/>
        <w:rPr>
          <w:color w:val="2E74B5" w:themeColor="accent5" w:themeShade="BF"/>
        </w:rPr>
      </w:pPr>
      <w:r w:rsidRPr="000C686C">
        <w:rPr>
          <w:rFonts w:hint="eastAsia"/>
          <w:color w:val="2E74B5" w:themeColor="accent5" w:themeShade="BF"/>
        </w:rPr>
        <w:t>通配符号：</w:t>
      </w:r>
    </w:p>
    <w:p w14:paraId="3EB3BA78" w14:textId="77777777" w:rsidR="0070103E" w:rsidRPr="000C686C" w:rsidRDefault="0070103E" w:rsidP="000C686C">
      <w:pPr>
        <w:pStyle w:val="a"/>
        <w:snapToGrid w:val="0"/>
        <w:spacing w:line="288" w:lineRule="auto"/>
        <w:ind w:left="924" w:hanging="357"/>
        <w:rPr>
          <w:color w:val="2E74B5" w:themeColor="accent5" w:themeShade="BF"/>
        </w:rPr>
      </w:pPr>
      <w:r w:rsidRPr="000C686C">
        <w:rPr>
          <w:rFonts w:hint="eastAsia"/>
          <w:color w:val="2E74B5" w:themeColor="accent5" w:themeShade="BF"/>
        </w:rPr>
        <w:t>等等。</w:t>
      </w:r>
    </w:p>
    <w:p w14:paraId="1D0E6680" w14:textId="77777777" w:rsidR="0070103E" w:rsidRPr="000C686C" w:rsidRDefault="0070103E" w:rsidP="000C686C">
      <w:pPr>
        <w:pStyle w:val="2"/>
        <w:snapToGrid w:val="0"/>
        <w:spacing w:before="0" w:after="0" w:line="288" w:lineRule="auto"/>
        <w:rPr>
          <w:rFonts w:ascii="Consolas" w:eastAsia="微软雅黑" w:hAnsi="Consolas"/>
        </w:rPr>
      </w:pPr>
      <w:bookmarkStart w:id="616" w:name="_Toc120352600"/>
      <w:bookmarkStart w:id="617" w:name="_Toc121129832"/>
      <w:bookmarkStart w:id="618" w:name="_Toc127799144"/>
      <w:bookmarkStart w:id="619" w:name="_Toc120961151"/>
      <w:bookmarkStart w:id="620" w:name="_Toc120961316"/>
      <w:bookmarkStart w:id="621" w:name="_Toc120961487"/>
      <w:bookmarkStart w:id="622" w:name="_Toc120961651"/>
      <w:bookmarkStart w:id="623" w:name="_Toc120968747"/>
      <w:bookmarkStart w:id="624" w:name="_Toc120968911"/>
      <w:bookmarkStart w:id="625" w:name="_Toc124506268"/>
      <w:bookmarkStart w:id="626" w:name="_Toc154578152"/>
      <w:r w:rsidRPr="000C686C">
        <w:rPr>
          <w:rFonts w:ascii="Consolas" w:eastAsia="微软雅黑" w:hAnsi="Consolas" w:hint="eastAsia"/>
        </w:rPr>
        <w:t>数据库命名规则</w:t>
      </w:r>
      <w:bookmarkEnd w:id="616"/>
      <w:bookmarkEnd w:id="617"/>
      <w:bookmarkEnd w:id="618"/>
      <w:bookmarkEnd w:id="619"/>
      <w:bookmarkEnd w:id="620"/>
      <w:bookmarkEnd w:id="621"/>
      <w:bookmarkEnd w:id="622"/>
      <w:bookmarkEnd w:id="623"/>
      <w:bookmarkEnd w:id="624"/>
      <w:bookmarkEnd w:id="625"/>
      <w:bookmarkEnd w:id="626"/>
    </w:p>
    <w:p w14:paraId="4C7EED6E" w14:textId="77777777" w:rsidR="0070103E" w:rsidRPr="000C686C" w:rsidRDefault="0070103E" w:rsidP="000C686C">
      <w:pPr>
        <w:snapToGrid w:val="0"/>
        <w:spacing w:line="288" w:lineRule="auto"/>
        <w:rPr>
          <w:color w:val="2E74B5" w:themeColor="accent5" w:themeShade="BF"/>
        </w:rPr>
      </w:pPr>
      <w:r w:rsidRPr="000C686C">
        <w:rPr>
          <w:rFonts w:hint="eastAsia"/>
          <w:color w:val="2E74B5" w:themeColor="accent5" w:themeShade="BF"/>
        </w:rPr>
        <w:t>完整并且清楚的说明本数据库的命名规则，在《南京市交通局信息化数据库建设规范》中已经给出了一个完整的数据库命名规则，开发者应遵守执行，如果本数据库的命名规则与该规范不完全一致，应</w:t>
      </w:r>
      <w:proofErr w:type="gramStart"/>
      <w:r w:rsidRPr="000C686C">
        <w:rPr>
          <w:rFonts w:hint="eastAsia"/>
          <w:color w:val="2E74B5" w:themeColor="accent5" w:themeShade="BF"/>
        </w:rPr>
        <w:t>作出</w:t>
      </w:r>
      <w:proofErr w:type="gramEnd"/>
      <w:r w:rsidRPr="000C686C">
        <w:rPr>
          <w:rFonts w:hint="eastAsia"/>
          <w:color w:val="2E74B5" w:themeColor="accent5" w:themeShade="BF"/>
        </w:rPr>
        <w:t>解释。</w:t>
      </w:r>
    </w:p>
    <w:p w14:paraId="031CE73A" w14:textId="6D219912" w:rsidR="00A325E4" w:rsidRPr="000C686C" w:rsidRDefault="00A325E4" w:rsidP="000C686C">
      <w:pPr>
        <w:pStyle w:val="2"/>
        <w:snapToGrid w:val="0"/>
        <w:spacing w:before="0" w:after="0" w:line="288" w:lineRule="auto"/>
        <w:rPr>
          <w:rFonts w:ascii="Consolas" w:eastAsia="微软雅黑" w:hAnsi="Consolas"/>
        </w:rPr>
      </w:pPr>
      <w:bookmarkStart w:id="627" w:name="_Toc120328609"/>
      <w:bookmarkStart w:id="628" w:name="_Toc127799129"/>
      <w:bookmarkStart w:id="629" w:name="_Toc120961135"/>
      <w:bookmarkStart w:id="630" w:name="_Toc120961300"/>
      <w:bookmarkStart w:id="631" w:name="_Toc120961471"/>
      <w:bookmarkStart w:id="632" w:name="_Toc120961635"/>
      <w:bookmarkStart w:id="633" w:name="_Toc120968731"/>
      <w:bookmarkStart w:id="634" w:name="_Toc120968895"/>
      <w:bookmarkStart w:id="635" w:name="_Toc124506252"/>
      <w:bookmarkStart w:id="636" w:name="_Toc154578135"/>
      <w:bookmarkStart w:id="637" w:name="_Toc120352601"/>
      <w:bookmarkStart w:id="638" w:name="_Toc121129833"/>
      <w:bookmarkStart w:id="639" w:name="_Toc127799145"/>
      <w:bookmarkStart w:id="640" w:name="_Toc120961152"/>
      <w:bookmarkStart w:id="641" w:name="_Toc120961317"/>
      <w:bookmarkStart w:id="642" w:name="_Toc120961488"/>
      <w:bookmarkStart w:id="643" w:name="_Toc120961652"/>
      <w:bookmarkStart w:id="644" w:name="_Toc120968748"/>
      <w:bookmarkStart w:id="645" w:name="_Toc120968912"/>
      <w:bookmarkStart w:id="646" w:name="_Toc124506269"/>
      <w:bookmarkStart w:id="647" w:name="_Toc154578153"/>
      <w:r w:rsidRPr="000C686C">
        <w:rPr>
          <w:rFonts w:ascii="Consolas" w:eastAsia="微软雅黑" w:hAnsi="Consolas" w:hint="eastAsia"/>
        </w:rPr>
        <w:t>数据库管理系统</w:t>
      </w:r>
      <w:bookmarkEnd w:id="627"/>
      <w:bookmarkEnd w:id="628"/>
      <w:bookmarkEnd w:id="629"/>
      <w:bookmarkEnd w:id="630"/>
      <w:bookmarkEnd w:id="631"/>
      <w:bookmarkEnd w:id="632"/>
      <w:bookmarkEnd w:id="633"/>
      <w:bookmarkEnd w:id="634"/>
      <w:bookmarkEnd w:id="635"/>
      <w:bookmarkEnd w:id="636"/>
      <w:r w:rsidRPr="000C686C">
        <w:rPr>
          <w:rFonts w:ascii="Consolas" w:eastAsia="微软雅黑" w:hAnsi="Consolas" w:hint="eastAsia"/>
        </w:rPr>
        <w:t>概述</w:t>
      </w:r>
    </w:p>
    <w:p w14:paraId="06DF4283" w14:textId="77777777" w:rsidR="00A325E4" w:rsidRPr="000C686C" w:rsidRDefault="00A325E4" w:rsidP="000C686C">
      <w:pPr>
        <w:snapToGrid w:val="0"/>
        <w:spacing w:line="288" w:lineRule="auto"/>
        <w:rPr>
          <w:color w:val="2E74B5" w:themeColor="accent5" w:themeShade="BF"/>
        </w:rPr>
      </w:pPr>
      <w:r w:rsidRPr="000C686C">
        <w:rPr>
          <w:rFonts w:hint="eastAsia"/>
          <w:color w:val="2E74B5" w:themeColor="accent5" w:themeShade="BF"/>
        </w:rPr>
        <w:t>描述数据库管理系统、以及安装配置情况，需要描述的内容可能包括：</w:t>
      </w:r>
    </w:p>
    <w:p w14:paraId="3E075609" w14:textId="77777777" w:rsidR="00A325E4" w:rsidRPr="000C686C" w:rsidRDefault="00A325E4" w:rsidP="000C686C">
      <w:pPr>
        <w:pStyle w:val="a"/>
        <w:snapToGrid w:val="0"/>
        <w:spacing w:line="288" w:lineRule="auto"/>
        <w:rPr>
          <w:color w:val="2E74B5" w:themeColor="accent5" w:themeShade="BF"/>
        </w:rPr>
      </w:pPr>
      <w:r w:rsidRPr="000C686C">
        <w:rPr>
          <w:rFonts w:hint="eastAsia"/>
          <w:color w:val="2E74B5" w:themeColor="accent5" w:themeShade="BF"/>
        </w:rPr>
        <w:t>产品名称以及发行厂商</w:t>
      </w:r>
    </w:p>
    <w:p w14:paraId="1C7A4D0A" w14:textId="12692EAD" w:rsidR="00A325E4" w:rsidRPr="000C686C" w:rsidRDefault="00A325E4" w:rsidP="000C686C">
      <w:pPr>
        <w:pStyle w:val="a8"/>
        <w:snapToGrid w:val="0"/>
        <w:spacing w:line="288" w:lineRule="auto"/>
        <w:rPr>
          <w:color w:val="2E74B5" w:themeColor="accent5" w:themeShade="BF"/>
        </w:rPr>
      </w:pPr>
      <w:r w:rsidRPr="000C686C">
        <w:rPr>
          <w:rFonts w:hint="eastAsia"/>
          <w:color w:val="2E74B5" w:themeColor="accent5" w:themeShade="BF"/>
        </w:rPr>
        <w:t>这里的产品名称指的是数据库发行厂商发布产品时公布的正式商品名称，不应该使用别名、简称、研发代号等非正式名称，以免混淆；同样的道理，发行厂商的名称也应该使用正式名称。</w:t>
      </w:r>
    </w:p>
    <w:p w14:paraId="1AEA2C69" w14:textId="77777777" w:rsidR="00A325E4" w:rsidRPr="000C686C" w:rsidRDefault="00A325E4" w:rsidP="000C686C">
      <w:pPr>
        <w:pStyle w:val="a"/>
        <w:snapToGrid w:val="0"/>
        <w:spacing w:line="288" w:lineRule="auto"/>
        <w:rPr>
          <w:color w:val="2E74B5" w:themeColor="accent5" w:themeShade="BF"/>
        </w:rPr>
      </w:pPr>
      <w:r w:rsidRPr="000C686C">
        <w:rPr>
          <w:rFonts w:hint="eastAsia"/>
          <w:color w:val="2E74B5" w:themeColor="accent5" w:themeShade="BF"/>
        </w:rPr>
        <w:t>版本号</w:t>
      </w:r>
    </w:p>
    <w:p w14:paraId="24B67F54" w14:textId="77777777" w:rsidR="00A325E4" w:rsidRPr="000C686C" w:rsidRDefault="00A325E4" w:rsidP="000C686C">
      <w:pPr>
        <w:pStyle w:val="a8"/>
        <w:snapToGrid w:val="0"/>
        <w:spacing w:line="288" w:lineRule="auto"/>
        <w:rPr>
          <w:color w:val="2E74B5" w:themeColor="accent5" w:themeShade="BF"/>
        </w:rPr>
      </w:pPr>
      <w:r w:rsidRPr="000C686C">
        <w:rPr>
          <w:rFonts w:hint="eastAsia"/>
          <w:color w:val="2E74B5" w:themeColor="accent5" w:themeShade="BF"/>
        </w:rPr>
        <w:t>数据库管理系统的准确版本号，必须按产品的实际情况描述到</w:t>
      </w:r>
      <w:proofErr w:type="gramStart"/>
      <w:r w:rsidRPr="000C686C">
        <w:rPr>
          <w:rFonts w:hint="eastAsia"/>
          <w:color w:val="2E74B5" w:themeColor="accent5" w:themeShade="BF"/>
        </w:rPr>
        <w:t>最</w:t>
      </w:r>
      <w:proofErr w:type="gramEnd"/>
      <w:r w:rsidRPr="000C686C">
        <w:rPr>
          <w:rFonts w:hint="eastAsia"/>
          <w:color w:val="2E74B5" w:themeColor="accent5" w:themeShade="BF"/>
        </w:rPr>
        <w:t>细节的版本号。</w:t>
      </w:r>
    </w:p>
    <w:p w14:paraId="083F826D" w14:textId="77777777" w:rsidR="00A325E4" w:rsidRPr="000C686C" w:rsidRDefault="00A325E4" w:rsidP="000C686C">
      <w:pPr>
        <w:pStyle w:val="a"/>
        <w:snapToGrid w:val="0"/>
        <w:spacing w:line="288" w:lineRule="auto"/>
        <w:rPr>
          <w:color w:val="2E74B5" w:themeColor="accent5" w:themeShade="BF"/>
        </w:rPr>
      </w:pPr>
      <w:r w:rsidRPr="000C686C">
        <w:rPr>
          <w:rFonts w:hint="eastAsia"/>
          <w:color w:val="2E74B5" w:themeColor="accent5" w:themeShade="BF"/>
        </w:rPr>
        <w:t>补丁包版本号</w:t>
      </w:r>
    </w:p>
    <w:p w14:paraId="1D44F309" w14:textId="68305FFD" w:rsidR="00A325E4" w:rsidRPr="000C686C" w:rsidRDefault="00A325E4" w:rsidP="000C686C">
      <w:pPr>
        <w:pStyle w:val="a8"/>
        <w:snapToGrid w:val="0"/>
        <w:spacing w:line="288" w:lineRule="auto"/>
        <w:rPr>
          <w:color w:val="2E74B5" w:themeColor="accent5" w:themeShade="BF"/>
        </w:rPr>
      </w:pPr>
      <w:r w:rsidRPr="000C686C">
        <w:rPr>
          <w:rFonts w:hint="eastAsia"/>
          <w:color w:val="2E74B5" w:themeColor="accent5" w:themeShade="BF"/>
        </w:rPr>
        <w:t>描述实际上将要使用的数据库管理系统补丁包的版本号，必须注意，在某些情况下该版本号不一定是最新的版本号。</w:t>
      </w:r>
    </w:p>
    <w:p w14:paraId="792C668D" w14:textId="77777777" w:rsidR="00A325E4" w:rsidRPr="000C686C" w:rsidRDefault="00A325E4" w:rsidP="000C686C">
      <w:pPr>
        <w:pStyle w:val="a"/>
        <w:snapToGrid w:val="0"/>
        <w:spacing w:line="288" w:lineRule="auto"/>
        <w:rPr>
          <w:color w:val="2E74B5" w:themeColor="accent5" w:themeShade="BF"/>
        </w:rPr>
      </w:pPr>
      <w:r w:rsidRPr="000C686C">
        <w:rPr>
          <w:rFonts w:hint="eastAsia"/>
          <w:color w:val="2E74B5" w:themeColor="accent5" w:themeShade="BF"/>
        </w:rPr>
        <w:t>语言或代码集</w:t>
      </w:r>
    </w:p>
    <w:p w14:paraId="0BBA9919" w14:textId="6BEBF6EF" w:rsidR="00A325E4" w:rsidRPr="000C686C" w:rsidRDefault="00A325E4" w:rsidP="000C686C">
      <w:pPr>
        <w:pStyle w:val="a8"/>
        <w:snapToGrid w:val="0"/>
        <w:spacing w:line="288" w:lineRule="auto"/>
        <w:rPr>
          <w:color w:val="2E74B5" w:themeColor="accent5" w:themeShade="BF"/>
        </w:rPr>
      </w:pPr>
      <w:r w:rsidRPr="000C686C">
        <w:rPr>
          <w:rFonts w:hint="eastAsia"/>
          <w:color w:val="2E74B5" w:themeColor="accent5" w:themeShade="BF"/>
        </w:rPr>
        <w:t>对于只支持一种语言或者一个代码集的数据库管理系统来说，该项描述不具意义。对于支持多种语言或者多个代码集的数据库管理系统来说，该项描述指的是实际使用的语言或者代码集。</w:t>
      </w:r>
    </w:p>
    <w:p w14:paraId="10901A25" w14:textId="77777777" w:rsidR="00A325E4" w:rsidRPr="000C686C" w:rsidRDefault="00A325E4" w:rsidP="000C686C">
      <w:pPr>
        <w:pStyle w:val="a"/>
        <w:snapToGrid w:val="0"/>
        <w:spacing w:line="288" w:lineRule="auto"/>
        <w:rPr>
          <w:color w:val="2E74B5" w:themeColor="accent5" w:themeShade="BF"/>
        </w:rPr>
      </w:pPr>
      <w:r w:rsidRPr="000C686C">
        <w:rPr>
          <w:rFonts w:hint="eastAsia"/>
          <w:color w:val="2E74B5" w:themeColor="accent5" w:themeShade="BF"/>
        </w:rPr>
        <w:lastRenderedPageBreak/>
        <w:t>安装位置</w:t>
      </w:r>
    </w:p>
    <w:p w14:paraId="4FAFCBAE" w14:textId="3572B423" w:rsidR="00A325E4" w:rsidRPr="000C686C" w:rsidRDefault="00A325E4" w:rsidP="000C686C">
      <w:pPr>
        <w:pStyle w:val="a8"/>
        <w:snapToGrid w:val="0"/>
        <w:spacing w:line="288" w:lineRule="auto"/>
        <w:rPr>
          <w:color w:val="2E74B5" w:themeColor="accent5" w:themeShade="BF"/>
        </w:rPr>
      </w:pPr>
      <w:r w:rsidRPr="000C686C">
        <w:rPr>
          <w:rFonts w:hint="eastAsia"/>
          <w:color w:val="2E74B5" w:themeColor="accent5" w:themeShade="BF"/>
        </w:rPr>
        <w:t>描述数据库管理系统的实际安装位置，应该分别对管理系统安缺位置和数据存放位置进行描述，应该指明服务器名和安装卷号（盘号）。对于分布式数据库，必须分别描述每一个数据库管理系统。</w:t>
      </w:r>
    </w:p>
    <w:p w14:paraId="2625BE09" w14:textId="77777777" w:rsidR="00A325E4" w:rsidRPr="000C686C" w:rsidRDefault="00A325E4" w:rsidP="000C686C">
      <w:pPr>
        <w:pStyle w:val="a"/>
        <w:snapToGrid w:val="0"/>
        <w:spacing w:line="288" w:lineRule="auto"/>
        <w:rPr>
          <w:color w:val="2E74B5" w:themeColor="accent5" w:themeShade="BF"/>
        </w:rPr>
      </w:pPr>
      <w:r w:rsidRPr="000C686C">
        <w:rPr>
          <w:rFonts w:hint="eastAsia"/>
          <w:color w:val="2E74B5" w:themeColor="accent5" w:themeShade="BF"/>
        </w:rPr>
        <w:t>配置参数</w:t>
      </w:r>
    </w:p>
    <w:p w14:paraId="1A2481D8" w14:textId="0C756AA6" w:rsidR="00A325E4" w:rsidRPr="000C686C" w:rsidRDefault="00A325E4" w:rsidP="000C686C">
      <w:pPr>
        <w:pStyle w:val="a8"/>
        <w:snapToGrid w:val="0"/>
        <w:spacing w:line="288" w:lineRule="auto"/>
        <w:rPr>
          <w:color w:val="2E74B5" w:themeColor="accent5" w:themeShade="BF"/>
        </w:rPr>
      </w:pPr>
      <w:r w:rsidRPr="000C686C">
        <w:rPr>
          <w:rFonts w:hint="eastAsia"/>
          <w:color w:val="2E74B5" w:themeColor="accent5" w:themeShade="BF"/>
        </w:rPr>
        <w:t>描述数据库管理系统在实际安装时应该配置的各个参数，对于分布式数据库，必须分别描述每一个数据库管理系统的配置参数。</w:t>
      </w:r>
    </w:p>
    <w:p w14:paraId="6438E8DE" w14:textId="05096A36" w:rsidR="00A325E4" w:rsidRPr="000C686C" w:rsidRDefault="00A325E4" w:rsidP="000C686C">
      <w:pPr>
        <w:pStyle w:val="a"/>
        <w:snapToGrid w:val="0"/>
        <w:spacing w:line="288" w:lineRule="auto"/>
        <w:rPr>
          <w:color w:val="2E74B5" w:themeColor="accent5" w:themeShade="BF"/>
        </w:rPr>
      </w:pPr>
      <w:r w:rsidRPr="000C686C">
        <w:rPr>
          <w:rFonts w:hint="eastAsia"/>
          <w:color w:val="2E74B5" w:themeColor="accent5" w:themeShade="BF"/>
        </w:rPr>
        <w:t>等等。</w:t>
      </w:r>
    </w:p>
    <w:p w14:paraId="3C675FE4" w14:textId="77777777" w:rsidR="0070103E" w:rsidRPr="000C686C" w:rsidRDefault="0070103E" w:rsidP="000C686C">
      <w:pPr>
        <w:pStyle w:val="1"/>
        <w:snapToGrid w:val="0"/>
        <w:spacing w:before="0" w:after="0" w:line="288" w:lineRule="auto"/>
      </w:pPr>
      <w:r w:rsidRPr="000C686C">
        <w:rPr>
          <w:rFonts w:hint="eastAsia"/>
        </w:rPr>
        <w:t>数据库设计说明</w:t>
      </w:r>
      <w:bookmarkEnd w:id="637"/>
      <w:bookmarkEnd w:id="638"/>
      <w:bookmarkEnd w:id="639"/>
      <w:bookmarkEnd w:id="640"/>
      <w:bookmarkEnd w:id="641"/>
      <w:bookmarkEnd w:id="642"/>
      <w:bookmarkEnd w:id="643"/>
      <w:bookmarkEnd w:id="644"/>
      <w:bookmarkEnd w:id="645"/>
      <w:bookmarkEnd w:id="646"/>
      <w:bookmarkEnd w:id="647"/>
    </w:p>
    <w:p w14:paraId="64D679E1" w14:textId="77777777" w:rsidR="0070103E" w:rsidRPr="000C686C" w:rsidRDefault="0070103E" w:rsidP="000C686C">
      <w:pPr>
        <w:pStyle w:val="2"/>
        <w:snapToGrid w:val="0"/>
        <w:spacing w:before="0" w:after="0" w:line="288" w:lineRule="auto"/>
        <w:rPr>
          <w:rFonts w:ascii="Consolas" w:eastAsia="微软雅黑" w:hAnsi="Consolas"/>
        </w:rPr>
      </w:pPr>
      <w:bookmarkStart w:id="648" w:name="_Toc120352602"/>
      <w:bookmarkStart w:id="649" w:name="_Toc121129834"/>
      <w:bookmarkStart w:id="650" w:name="_Toc127799146"/>
      <w:bookmarkStart w:id="651" w:name="_Toc120961153"/>
      <w:bookmarkStart w:id="652" w:name="_Toc120961318"/>
      <w:bookmarkStart w:id="653" w:name="_Toc120961489"/>
      <w:bookmarkStart w:id="654" w:name="_Toc120961653"/>
      <w:bookmarkStart w:id="655" w:name="_Toc120968749"/>
      <w:bookmarkStart w:id="656" w:name="_Toc120968913"/>
      <w:bookmarkStart w:id="657" w:name="_Toc124506270"/>
      <w:bookmarkStart w:id="658" w:name="_Toc154578154"/>
      <w:r w:rsidRPr="000C686C">
        <w:rPr>
          <w:rFonts w:ascii="Consolas" w:eastAsia="微软雅黑" w:hAnsi="Consolas" w:hint="eastAsia"/>
        </w:rPr>
        <w:t>数据库逻辑设计</w:t>
      </w:r>
      <w:bookmarkEnd w:id="648"/>
      <w:bookmarkEnd w:id="649"/>
      <w:bookmarkEnd w:id="650"/>
      <w:bookmarkEnd w:id="651"/>
      <w:bookmarkEnd w:id="652"/>
      <w:bookmarkEnd w:id="653"/>
      <w:bookmarkEnd w:id="654"/>
      <w:bookmarkEnd w:id="655"/>
      <w:bookmarkEnd w:id="656"/>
      <w:bookmarkEnd w:id="657"/>
      <w:bookmarkEnd w:id="658"/>
    </w:p>
    <w:p w14:paraId="130E9498" w14:textId="77777777" w:rsidR="0070103E" w:rsidRPr="000C686C" w:rsidRDefault="0070103E" w:rsidP="000C686C">
      <w:pPr>
        <w:snapToGrid w:val="0"/>
        <w:spacing w:line="288" w:lineRule="auto"/>
      </w:pPr>
      <w:r w:rsidRPr="000C686C">
        <w:rPr>
          <w:rFonts w:hint="eastAsia"/>
        </w:rPr>
        <w:t>数据库设计人员根据《软件需求分析报告》，创建与数据库相关的实体关系图</w:t>
      </w:r>
      <w:r w:rsidR="00500A63" w:rsidRPr="000C686C">
        <w:rPr>
          <w:rFonts w:hint="eastAsia"/>
        </w:rPr>
        <w:t>（</w:t>
      </w:r>
      <w:r w:rsidRPr="000C686C">
        <w:rPr>
          <w:rFonts w:hint="eastAsia"/>
        </w:rPr>
        <w:t>E-R</w:t>
      </w:r>
      <w:r w:rsidRPr="000C686C">
        <w:rPr>
          <w:rFonts w:hint="eastAsia"/>
        </w:rPr>
        <w:t>图</w:t>
      </w:r>
      <w:r w:rsidR="00500A63" w:rsidRPr="000C686C">
        <w:rPr>
          <w:rFonts w:hint="eastAsia"/>
        </w:rPr>
        <w:t>）</w:t>
      </w:r>
      <w:r w:rsidRPr="000C686C">
        <w:rPr>
          <w:rFonts w:hint="eastAsia"/>
        </w:rPr>
        <w:t>。如采用面对对象的分析和设计方法，则此处的实体相当于类。</w:t>
      </w:r>
    </w:p>
    <w:p w14:paraId="31673541" w14:textId="77777777" w:rsidR="0070103E" w:rsidRPr="000C686C" w:rsidRDefault="0070103E" w:rsidP="000C686C">
      <w:pPr>
        <w:snapToGrid w:val="0"/>
        <w:spacing w:line="288" w:lineRule="auto"/>
      </w:pPr>
      <w:r w:rsidRPr="000C686C">
        <w:rPr>
          <w:rFonts w:hint="eastAsia"/>
        </w:rPr>
        <w:t>在此处，应给出逻辑设计的完整的</w:t>
      </w:r>
      <w:r w:rsidRPr="000C686C">
        <w:rPr>
          <w:rFonts w:hint="eastAsia"/>
        </w:rPr>
        <w:t>E-R</w:t>
      </w:r>
      <w:r w:rsidRPr="000C686C">
        <w:rPr>
          <w:rFonts w:hint="eastAsia"/>
        </w:rPr>
        <w:t>图。</w:t>
      </w:r>
    </w:p>
    <w:p w14:paraId="5F72D4A1" w14:textId="77777777" w:rsidR="0070103E" w:rsidRPr="000C686C" w:rsidRDefault="0070103E" w:rsidP="000C686C">
      <w:pPr>
        <w:pStyle w:val="2"/>
        <w:snapToGrid w:val="0"/>
        <w:spacing w:before="0" w:after="0" w:line="288" w:lineRule="auto"/>
        <w:rPr>
          <w:rFonts w:ascii="Consolas" w:eastAsia="微软雅黑" w:hAnsi="Consolas"/>
        </w:rPr>
      </w:pPr>
      <w:bookmarkStart w:id="659" w:name="_Toc120352603"/>
      <w:bookmarkStart w:id="660" w:name="_Toc121129835"/>
      <w:bookmarkStart w:id="661" w:name="_Toc127799147"/>
      <w:bookmarkStart w:id="662" w:name="_Toc120961154"/>
      <w:bookmarkStart w:id="663" w:name="_Toc120961319"/>
      <w:bookmarkStart w:id="664" w:name="_Toc120961490"/>
      <w:bookmarkStart w:id="665" w:name="_Toc120961654"/>
      <w:bookmarkStart w:id="666" w:name="_Toc120968750"/>
      <w:bookmarkStart w:id="667" w:name="_Toc120968914"/>
      <w:bookmarkStart w:id="668" w:name="_Toc124506271"/>
      <w:bookmarkStart w:id="669" w:name="_Toc154578155"/>
      <w:r w:rsidRPr="000C686C">
        <w:rPr>
          <w:rFonts w:ascii="Consolas" w:eastAsia="微软雅黑" w:hAnsi="Consolas" w:hint="eastAsia"/>
        </w:rPr>
        <w:t>数据库物理设计</w:t>
      </w:r>
      <w:bookmarkEnd w:id="659"/>
      <w:bookmarkEnd w:id="660"/>
      <w:bookmarkEnd w:id="661"/>
      <w:bookmarkEnd w:id="662"/>
      <w:bookmarkEnd w:id="663"/>
      <w:bookmarkEnd w:id="664"/>
      <w:bookmarkEnd w:id="665"/>
      <w:bookmarkEnd w:id="666"/>
      <w:bookmarkEnd w:id="667"/>
      <w:bookmarkEnd w:id="668"/>
      <w:bookmarkEnd w:id="669"/>
    </w:p>
    <w:p w14:paraId="53541268" w14:textId="77777777" w:rsidR="0070103E" w:rsidRPr="000C686C" w:rsidRDefault="0070103E" w:rsidP="000C686C">
      <w:pPr>
        <w:snapToGrid w:val="0"/>
        <w:spacing w:line="288" w:lineRule="auto"/>
      </w:pPr>
      <w:r w:rsidRPr="000C686C">
        <w:rPr>
          <w:rFonts w:hint="eastAsia"/>
        </w:rPr>
        <w:t>在此处应给出完整的数据库物理结构</w:t>
      </w:r>
      <w:r w:rsidRPr="000C686C">
        <w:rPr>
          <w:rFonts w:hint="eastAsia"/>
        </w:rPr>
        <w:t>E-R</w:t>
      </w:r>
      <w:r w:rsidRPr="000C686C">
        <w:rPr>
          <w:rFonts w:hint="eastAsia"/>
        </w:rPr>
        <w:t>图。开发者应根据逻辑设计的结果，进行数据库的物理设计，并对表结构进行规范化处理</w:t>
      </w:r>
      <w:r w:rsidR="00500A63" w:rsidRPr="000C686C">
        <w:rPr>
          <w:rFonts w:hint="eastAsia"/>
        </w:rPr>
        <w:t>（</w:t>
      </w:r>
      <w:r w:rsidRPr="000C686C">
        <w:rPr>
          <w:rFonts w:hint="eastAsia"/>
        </w:rPr>
        <w:t>第一范式，第二范式，第三范式</w:t>
      </w:r>
      <w:r w:rsidR="00500A63" w:rsidRPr="000C686C">
        <w:rPr>
          <w:rFonts w:hint="eastAsia"/>
        </w:rPr>
        <w:t>）</w:t>
      </w:r>
      <w:r w:rsidRPr="000C686C">
        <w:rPr>
          <w:rFonts w:hint="eastAsia"/>
        </w:rPr>
        <w:t>。</w:t>
      </w:r>
    </w:p>
    <w:p w14:paraId="5B530B87" w14:textId="77777777" w:rsidR="0070103E" w:rsidRPr="000C686C" w:rsidRDefault="0070103E" w:rsidP="000C686C">
      <w:pPr>
        <w:pStyle w:val="2"/>
        <w:snapToGrid w:val="0"/>
        <w:spacing w:before="0" w:after="0" w:line="288" w:lineRule="auto"/>
        <w:rPr>
          <w:rFonts w:ascii="Consolas" w:eastAsia="微软雅黑" w:hAnsi="Consolas"/>
        </w:rPr>
      </w:pPr>
      <w:bookmarkStart w:id="670" w:name="_Toc120352604"/>
      <w:bookmarkStart w:id="671" w:name="_Toc121129836"/>
      <w:bookmarkStart w:id="672" w:name="_Toc127799148"/>
      <w:bookmarkStart w:id="673" w:name="_Toc120961155"/>
      <w:bookmarkStart w:id="674" w:name="_Toc120961320"/>
      <w:bookmarkStart w:id="675" w:name="_Toc120961491"/>
      <w:bookmarkStart w:id="676" w:name="_Toc120961655"/>
      <w:bookmarkStart w:id="677" w:name="_Toc120968751"/>
      <w:bookmarkStart w:id="678" w:name="_Toc120968915"/>
      <w:bookmarkStart w:id="679" w:name="_Toc124506272"/>
      <w:bookmarkStart w:id="680" w:name="_Toc154578156"/>
      <w:r w:rsidRPr="000C686C">
        <w:rPr>
          <w:rFonts w:ascii="Consolas" w:eastAsia="微软雅黑" w:hAnsi="Consolas" w:hint="eastAsia"/>
        </w:rPr>
        <w:t>数据库分布</w:t>
      </w:r>
      <w:bookmarkEnd w:id="670"/>
      <w:bookmarkEnd w:id="671"/>
      <w:bookmarkEnd w:id="672"/>
      <w:bookmarkEnd w:id="673"/>
      <w:bookmarkEnd w:id="674"/>
      <w:bookmarkEnd w:id="675"/>
      <w:bookmarkEnd w:id="676"/>
      <w:bookmarkEnd w:id="677"/>
      <w:bookmarkEnd w:id="678"/>
      <w:bookmarkEnd w:id="679"/>
      <w:bookmarkEnd w:id="680"/>
    </w:p>
    <w:p w14:paraId="1BEE1B87" w14:textId="77777777" w:rsidR="0070103E" w:rsidRPr="000C686C" w:rsidRDefault="0070103E" w:rsidP="000C686C">
      <w:pPr>
        <w:snapToGrid w:val="0"/>
        <w:spacing w:line="288" w:lineRule="auto"/>
      </w:pPr>
      <w:r w:rsidRPr="000C686C">
        <w:rPr>
          <w:rFonts w:hint="eastAsia"/>
        </w:rPr>
        <w:t>数据库分布采用一张表格进行描述，其格式如下：</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350"/>
        <w:gridCol w:w="1350"/>
        <w:gridCol w:w="1350"/>
        <w:gridCol w:w="1351"/>
        <w:gridCol w:w="1351"/>
      </w:tblGrid>
      <w:tr w:rsidR="00500A63" w:rsidRPr="000C686C" w14:paraId="27D9731A" w14:textId="77777777">
        <w:trPr>
          <w:trHeight w:val="774"/>
        </w:trPr>
        <w:tc>
          <w:tcPr>
            <w:tcW w:w="1350" w:type="dxa"/>
            <w:vAlign w:val="center"/>
          </w:tcPr>
          <w:p w14:paraId="18A2C996" w14:textId="77777777" w:rsidR="0070103E" w:rsidRPr="000C686C" w:rsidRDefault="0070103E" w:rsidP="000C686C">
            <w:pPr>
              <w:snapToGrid w:val="0"/>
              <w:ind w:firstLineChars="0" w:firstLine="0"/>
              <w:jc w:val="center"/>
            </w:pPr>
            <w:r w:rsidRPr="000C686C">
              <w:rPr>
                <w:rFonts w:hint="eastAsia"/>
              </w:rPr>
              <w:t>数据库编号</w:t>
            </w:r>
          </w:p>
        </w:tc>
        <w:tc>
          <w:tcPr>
            <w:tcW w:w="1350" w:type="dxa"/>
            <w:vAlign w:val="center"/>
          </w:tcPr>
          <w:p w14:paraId="381C342B" w14:textId="77777777" w:rsidR="0070103E" w:rsidRPr="000C686C" w:rsidRDefault="0070103E" w:rsidP="000C686C">
            <w:pPr>
              <w:snapToGrid w:val="0"/>
              <w:ind w:leftChars="-1" w:left="-2" w:firstLineChars="0" w:firstLine="0"/>
            </w:pPr>
            <w:r w:rsidRPr="000C686C">
              <w:rPr>
                <w:rFonts w:hint="eastAsia"/>
              </w:rPr>
              <w:t>数据库管理系统名称</w:t>
            </w:r>
          </w:p>
        </w:tc>
        <w:tc>
          <w:tcPr>
            <w:tcW w:w="1350" w:type="dxa"/>
            <w:vAlign w:val="center"/>
          </w:tcPr>
          <w:p w14:paraId="2D0A23B3" w14:textId="77777777" w:rsidR="0070103E" w:rsidRPr="000C686C" w:rsidRDefault="0070103E" w:rsidP="000C686C">
            <w:pPr>
              <w:snapToGrid w:val="0"/>
              <w:ind w:leftChars="-1" w:left="-2" w:firstLineChars="0" w:firstLine="0"/>
            </w:pPr>
            <w:r w:rsidRPr="000C686C">
              <w:rPr>
                <w:rFonts w:hint="eastAsia"/>
              </w:rPr>
              <w:t>数据库管理系统版本号</w:t>
            </w:r>
          </w:p>
        </w:tc>
        <w:tc>
          <w:tcPr>
            <w:tcW w:w="1350" w:type="dxa"/>
            <w:vAlign w:val="center"/>
          </w:tcPr>
          <w:p w14:paraId="790847D7" w14:textId="77777777" w:rsidR="0070103E" w:rsidRPr="000C686C" w:rsidRDefault="0070103E" w:rsidP="000C686C">
            <w:pPr>
              <w:snapToGrid w:val="0"/>
              <w:ind w:leftChars="-1" w:left="-2" w:firstLineChars="0" w:firstLine="0"/>
            </w:pPr>
            <w:r w:rsidRPr="000C686C">
              <w:rPr>
                <w:rFonts w:hint="eastAsia"/>
              </w:rPr>
              <w:t>数据库英文名称</w:t>
            </w:r>
          </w:p>
        </w:tc>
        <w:tc>
          <w:tcPr>
            <w:tcW w:w="1351" w:type="dxa"/>
            <w:vAlign w:val="center"/>
          </w:tcPr>
          <w:p w14:paraId="4DB8FDB0" w14:textId="77777777" w:rsidR="0070103E" w:rsidRPr="000C686C" w:rsidRDefault="0070103E" w:rsidP="000C686C">
            <w:pPr>
              <w:snapToGrid w:val="0"/>
              <w:ind w:leftChars="-1" w:left="-2" w:firstLineChars="0" w:firstLine="0"/>
            </w:pPr>
            <w:r w:rsidRPr="000C686C">
              <w:rPr>
                <w:rFonts w:hint="eastAsia"/>
              </w:rPr>
              <w:t>数据库中文名称</w:t>
            </w:r>
          </w:p>
        </w:tc>
        <w:tc>
          <w:tcPr>
            <w:tcW w:w="1351" w:type="dxa"/>
            <w:vAlign w:val="center"/>
          </w:tcPr>
          <w:p w14:paraId="4CE92912" w14:textId="77777777" w:rsidR="0070103E" w:rsidRPr="000C686C" w:rsidRDefault="0070103E" w:rsidP="000C686C">
            <w:pPr>
              <w:snapToGrid w:val="0"/>
              <w:ind w:leftChars="-1" w:left="-2" w:firstLineChars="0" w:firstLine="0"/>
            </w:pPr>
            <w:r w:rsidRPr="000C686C">
              <w:rPr>
                <w:rFonts w:hint="eastAsia"/>
              </w:rPr>
              <w:t>数据库安装物理位置</w:t>
            </w:r>
          </w:p>
        </w:tc>
      </w:tr>
      <w:tr w:rsidR="00BB21E2" w:rsidRPr="000C686C" w14:paraId="30ABF298" w14:textId="77777777" w:rsidTr="000C686C">
        <w:trPr>
          <w:trHeight w:val="585"/>
        </w:trPr>
        <w:tc>
          <w:tcPr>
            <w:tcW w:w="1350" w:type="dxa"/>
          </w:tcPr>
          <w:p w14:paraId="5C2184EF" w14:textId="77777777" w:rsidR="00BB21E2" w:rsidRPr="000C686C" w:rsidRDefault="00BB21E2" w:rsidP="000C686C">
            <w:pPr>
              <w:snapToGrid w:val="0"/>
              <w:spacing w:line="288" w:lineRule="auto"/>
            </w:pPr>
          </w:p>
        </w:tc>
        <w:tc>
          <w:tcPr>
            <w:tcW w:w="1350" w:type="dxa"/>
          </w:tcPr>
          <w:p w14:paraId="0CF5B286" w14:textId="77777777" w:rsidR="00BB21E2" w:rsidRPr="000C686C" w:rsidRDefault="00BB21E2" w:rsidP="000C686C">
            <w:pPr>
              <w:snapToGrid w:val="0"/>
              <w:spacing w:line="288" w:lineRule="auto"/>
            </w:pPr>
          </w:p>
        </w:tc>
        <w:tc>
          <w:tcPr>
            <w:tcW w:w="1350" w:type="dxa"/>
          </w:tcPr>
          <w:p w14:paraId="48CE6F28" w14:textId="77777777" w:rsidR="00BB21E2" w:rsidRPr="000C686C" w:rsidRDefault="00BB21E2" w:rsidP="000C686C">
            <w:pPr>
              <w:snapToGrid w:val="0"/>
              <w:spacing w:line="288" w:lineRule="auto"/>
            </w:pPr>
          </w:p>
        </w:tc>
        <w:tc>
          <w:tcPr>
            <w:tcW w:w="1350" w:type="dxa"/>
          </w:tcPr>
          <w:p w14:paraId="328B3F61" w14:textId="77777777" w:rsidR="00BB21E2" w:rsidRPr="000C686C" w:rsidRDefault="00BB21E2" w:rsidP="000C686C">
            <w:pPr>
              <w:snapToGrid w:val="0"/>
              <w:spacing w:line="288" w:lineRule="auto"/>
            </w:pPr>
          </w:p>
        </w:tc>
        <w:tc>
          <w:tcPr>
            <w:tcW w:w="1351" w:type="dxa"/>
          </w:tcPr>
          <w:p w14:paraId="230B2AA8" w14:textId="77777777" w:rsidR="00BB21E2" w:rsidRPr="000C686C" w:rsidRDefault="00BB21E2" w:rsidP="000C686C">
            <w:pPr>
              <w:snapToGrid w:val="0"/>
              <w:spacing w:line="288" w:lineRule="auto"/>
            </w:pPr>
          </w:p>
        </w:tc>
        <w:tc>
          <w:tcPr>
            <w:tcW w:w="1351" w:type="dxa"/>
          </w:tcPr>
          <w:p w14:paraId="7E702E44" w14:textId="77777777" w:rsidR="00BB21E2" w:rsidRPr="000C686C" w:rsidRDefault="00BB21E2" w:rsidP="000C686C">
            <w:pPr>
              <w:snapToGrid w:val="0"/>
              <w:spacing w:line="288" w:lineRule="auto"/>
            </w:pPr>
          </w:p>
        </w:tc>
      </w:tr>
    </w:tbl>
    <w:p w14:paraId="4F868FDA" w14:textId="77777777" w:rsidR="0070103E" w:rsidRPr="000C686C" w:rsidRDefault="0070103E" w:rsidP="000C686C">
      <w:pPr>
        <w:pStyle w:val="20"/>
        <w:snapToGrid w:val="0"/>
        <w:spacing w:after="0" w:line="288" w:lineRule="auto"/>
        <w:ind w:leftChars="0" w:left="0" w:firstLineChars="0" w:firstLine="0"/>
      </w:pPr>
      <w:r w:rsidRPr="000C686C">
        <w:rPr>
          <w:rFonts w:hint="eastAsia"/>
        </w:rPr>
        <w:t>其中：</w:t>
      </w:r>
    </w:p>
    <w:p w14:paraId="784987D7" w14:textId="77777777" w:rsidR="0070103E" w:rsidRPr="000C686C" w:rsidRDefault="0070103E" w:rsidP="000C686C">
      <w:pPr>
        <w:pStyle w:val="a"/>
        <w:snapToGrid w:val="0"/>
        <w:spacing w:line="288" w:lineRule="auto"/>
        <w:ind w:left="924" w:hanging="357"/>
      </w:pPr>
      <w:r w:rsidRPr="000C686C">
        <w:rPr>
          <w:rFonts w:hint="eastAsia"/>
        </w:rPr>
        <w:t>数据库编号</w:t>
      </w:r>
    </w:p>
    <w:p w14:paraId="37ED47A8" w14:textId="77777777" w:rsidR="0070103E" w:rsidRPr="000C686C" w:rsidRDefault="0070103E" w:rsidP="000C686C">
      <w:pPr>
        <w:pStyle w:val="a8"/>
        <w:snapToGrid w:val="0"/>
        <w:spacing w:line="288" w:lineRule="auto"/>
      </w:pPr>
      <w:r w:rsidRPr="000C686C">
        <w:rPr>
          <w:rFonts w:hint="eastAsia"/>
        </w:rPr>
        <w:t>给出本系统中指定数据库的顺序编号。</w:t>
      </w:r>
    </w:p>
    <w:p w14:paraId="24E2B7F2" w14:textId="77777777" w:rsidR="0070103E" w:rsidRPr="000C686C" w:rsidRDefault="0070103E" w:rsidP="000C686C">
      <w:pPr>
        <w:pStyle w:val="a8"/>
        <w:snapToGrid w:val="0"/>
        <w:spacing w:line="288" w:lineRule="auto"/>
      </w:pPr>
      <w:r w:rsidRPr="000C686C">
        <w:rPr>
          <w:rFonts w:hint="eastAsia"/>
        </w:rPr>
        <w:t>若本系统中只有一个数据库，则本项内容不需要描述，本表内容也只有一行。</w:t>
      </w:r>
    </w:p>
    <w:p w14:paraId="28B7966F" w14:textId="77777777" w:rsidR="0070103E" w:rsidRPr="000C686C" w:rsidRDefault="0070103E" w:rsidP="000C686C">
      <w:pPr>
        <w:pStyle w:val="a8"/>
        <w:snapToGrid w:val="0"/>
        <w:spacing w:line="288" w:lineRule="auto"/>
      </w:pPr>
      <w:r w:rsidRPr="000C686C">
        <w:rPr>
          <w:rFonts w:hint="eastAsia"/>
        </w:rPr>
        <w:t>说明：</w:t>
      </w:r>
      <w:r w:rsidR="00912CDF" w:rsidRPr="000C686C">
        <w:rPr>
          <w:rFonts w:hint="eastAsia"/>
        </w:rPr>
        <w:t xml:space="preserve"> </w:t>
      </w:r>
      <w:r w:rsidRPr="000C686C">
        <w:rPr>
          <w:rFonts w:hint="eastAsia"/>
        </w:rPr>
        <w:t>在一个系统中可能安装若干个相同的或者不同的数据库管理系统，</w:t>
      </w:r>
    </w:p>
    <w:p w14:paraId="2612D9CC" w14:textId="77777777" w:rsidR="0070103E" w:rsidRPr="000C686C" w:rsidRDefault="0070103E" w:rsidP="000C686C">
      <w:pPr>
        <w:pStyle w:val="a8"/>
        <w:snapToGrid w:val="0"/>
        <w:spacing w:line="288" w:lineRule="auto"/>
      </w:pPr>
      <w:r w:rsidRPr="000C686C">
        <w:rPr>
          <w:rFonts w:hint="eastAsia"/>
        </w:rPr>
        <w:t>一个数据库管理系统也可能安装一个或者多个数据库。</w:t>
      </w:r>
    </w:p>
    <w:p w14:paraId="3C3A26CD" w14:textId="77777777" w:rsidR="0070103E" w:rsidRPr="000C686C" w:rsidRDefault="0070103E" w:rsidP="000C686C">
      <w:pPr>
        <w:pStyle w:val="a"/>
        <w:snapToGrid w:val="0"/>
        <w:spacing w:line="288" w:lineRule="auto"/>
        <w:ind w:left="924" w:hanging="357"/>
      </w:pPr>
      <w:r w:rsidRPr="000C686C">
        <w:rPr>
          <w:rFonts w:hint="eastAsia"/>
        </w:rPr>
        <w:t>数据库管理系统名称</w:t>
      </w:r>
    </w:p>
    <w:p w14:paraId="1DEF4916" w14:textId="77777777" w:rsidR="0070103E" w:rsidRPr="000C686C" w:rsidRDefault="0070103E" w:rsidP="000C686C">
      <w:pPr>
        <w:pStyle w:val="a8"/>
        <w:snapToGrid w:val="0"/>
        <w:spacing w:line="288" w:lineRule="auto"/>
      </w:pPr>
      <w:r w:rsidRPr="000C686C">
        <w:rPr>
          <w:rFonts w:hint="eastAsia"/>
        </w:rPr>
        <w:t>给出本系统中指定数据库管理系统的商品名称。</w:t>
      </w:r>
    </w:p>
    <w:p w14:paraId="7FD396D2" w14:textId="77777777" w:rsidR="0070103E" w:rsidRPr="000C686C" w:rsidRDefault="0070103E" w:rsidP="000C686C">
      <w:pPr>
        <w:pStyle w:val="a8"/>
        <w:snapToGrid w:val="0"/>
        <w:spacing w:line="288" w:lineRule="auto"/>
      </w:pPr>
      <w:r w:rsidRPr="000C686C">
        <w:rPr>
          <w:rFonts w:hint="eastAsia"/>
        </w:rPr>
        <w:t>若本系统中只有一种数据库管理系统，则本项内容不需要描述。</w:t>
      </w:r>
    </w:p>
    <w:p w14:paraId="734E0194" w14:textId="77777777" w:rsidR="0070103E" w:rsidRPr="000C686C" w:rsidRDefault="0070103E" w:rsidP="000C686C">
      <w:pPr>
        <w:pStyle w:val="a"/>
        <w:snapToGrid w:val="0"/>
        <w:spacing w:line="288" w:lineRule="auto"/>
        <w:ind w:left="924" w:hanging="357"/>
      </w:pPr>
      <w:r w:rsidRPr="000C686C">
        <w:rPr>
          <w:rFonts w:hint="eastAsia"/>
        </w:rPr>
        <w:t>数据库管理系统版本号</w:t>
      </w:r>
    </w:p>
    <w:p w14:paraId="129F7E62" w14:textId="77777777" w:rsidR="0070103E" w:rsidRPr="000C686C" w:rsidRDefault="0070103E" w:rsidP="000C686C">
      <w:pPr>
        <w:pStyle w:val="a8"/>
        <w:snapToGrid w:val="0"/>
        <w:spacing w:line="288" w:lineRule="auto"/>
      </w:pPr>
      <w:r w:rsidRPr="000C686C">
        <w:rPr>
          <w:rFonts w:hint="eastAsia"/>
        </w:rPr>
        <w:lastRenderedPageBreak/>
        <w:t>给出本系统中指定数据库管理系统的版本号。</w:t>
      </w:r>
    </w:p>
    <w:p w14:paraId="0BC03392" w14:textId="77777777" w:rsidR="0070103E" w:rsidRPr="000C686C" w:rsidRDefault="0070103E" w:rsidP="000C686C">
      <w:pPr>
        <w:pStyle w:val="a8"/>
        <w:snapToGrid w:val="0"/>
        <w:spacing w:line="288" w:lineRule="auto"/>
      </w:pPr>
      <w:r w:rsidRPr="000C686C">
        <w:rPr>
          <w:rFonts w:hint="eastAsia"/>
        </w:rPr>
        <w:t>若本系统中只有一个版本的数据库管理系统，则本项内容不需要描述。</w:t>
      </w:r>
    </w:p>
    <w:p w14:paraId="678723D4" w14:textId="77777777" w:rsidR="0070103E" w:rsidRPr="000C686C" w:rsidRDefault="0070103E" w:rsidP="000C686C">
      <w:pPr>
        <w:pStyle w:val="a"/>
        <w:snapToGrid w:val="0"/>
        <w:spacing w:line="288" w:lineRule="auto"/>
        <w:ind w:left="924" w:hanging="357"/>
      </w:pPr>
      <w:r w:rsidRPr="000C686C">
        <w:rPr>
          <w:rFonts w:hint="eastAsia"/>
        </w:rPr>
        <w:t>数据库英文名称</w:t>
      </w:r>
    </w:p>
    <w:p w14:paraId="46767A45" w14:textId="77777777" w:rsidR="0070103E" w:rsidRPr="000C686C" w:rsidRDefault="0070103E" w:rsidP="000C686C">
      <w:pPr>
        <w:pStyle w:val="a8"/>
        <w:snapToGrid w:val="0"/>
        <w:spacing w:line="288" w:lineRule="auto"/>
        <w:ind w:leftChars="470" w:left="987" w:firstLineChars="0" w:firstLine="0"/>
      </w:pPr>
      <w:r w:rsidRPr="000C686C">
        <w:rPr>
          <w:rFonts w:hint="eastAsia"/>
        </w:rPr>
        <w:t>给出本数据库的英文名称，该名称是在应用软件中实际使用的名称，必须符合《南京市交通局信息化数据库建设规范》中相关命名规范。</w:t>
      </w:r>
    </w:p>
    <w:p w14:paraId="4A3D8561" w14:textId="77777777" w:rsidR="0070103E" w:rsidRPr="000C686C" w:rsidRDefault="0070103E" w:rsidP="000C686C">
      <w:pPr>
        <w:pStyle w:val="a"/>
        <w:snapToGrid w:val="0"/>
        <w:spacing w:line="288" w:lineRule="auto"/>
        <w:ind w:left="924" w:hanging="357"/>
      </w:pPr>
      <w:r w:rsidRPr="000C686C">
        <w:rPr>
          <w:rFonts w:hint="eastAsia"/>
        </w:rPr>
        <w:t>数据库中文名称</w:t>
      </w:r>
    </w:p>
    <w:p w14:paraId="3532ABB0" w14:textId="77777777" w:rsidR="0070103E" w:rsidRPr="000C686C" w:rsidRDefault="0070103E" w:rsidP="000C686C">
      <w:pPr>
        <w:pStyle w:val="a8"/>
        <w:snapToGrid w:val="0"/>
        <w:spacing w:line="288" w:lineRule="auto"/>
      </w:pPr>
      <w:r w:rsidRPr="000C686C">
        <w:rPr>
          <w:rFonts w:hint="eastAsia"/>
        </w:rPr>
        <w:t>给出本数据库的中文名称，该名称是本数据库英文名称的说明。</w:t>
      </w:r>
    </w:p>
    <w:p w14:paraId="73F1436B" w14:textId="77777777" w:rsidR="0070103E" w:rsidRPr="000C686C" w:rsidRDefault="0070103E" w:rsidP="000C686C">
      <w:pPr>
        <w:pStyle w:val="a"/>
        <w:snapToGrid w:val="0"/>
        <w:spacing w:line="288" w:lineRule="auto"/>
        <w:ind w:left="924" w:hanging="357"/>
      </w:pPr>
      <w:r w:rsidRPr="000C686C">
        <w:rPr>
          <w:rFonts w:hint="eastAsia"/>
        </w:rPr>
        <w:t>数据库安装物理位置</w:t>
      </w:r>
    </w:p>
    <w:p w14:paraId="09B460D4" w14:textId="77777777" w:rsidR="0070103E" w:rsidRPr="000C686C" w:rsidRDefault="0070103E" w:rsidP="000C686C">
      <w:pPr>
        <w:pStyle w:val="a8"/>
        <w:snapToGrid w:val="0"/>
        <w:spacing w:line="288" w:lineRule="auto"/>
      </w:pPr>
      <w:r w:rsidRPr="000C686C">
        <w:rPr>
          <w:rFonts w:hint="eastAsia"/>
        </w:rPr>
        <w:t>给出本数据库安装的实际位置，必须描述清楚该位置是在那个物理设备的哪一</w:t>
      </w:r>
    </w:p>
    <w:p w14:paraId="67F3495B" w14:textId="77777777" w:rsidR="0070103E" w:rsidRPr="000C686C" w:rsidRDefault="0070103E" w:rsidP="000C686C">
      <w:pPr>
        <w:pStyle w:val="a8"/>
        <w:snapToGrid w:val="0"/>
        <w:spacing w:line="288" w:lineRule="auto"/>
      </w:pPr>
      <w:proofErr w:type="gramStart"/>
      <w:r w:rsidRPr="000C686C">
        <w:rPr>
          <w:rFonts w:hint="eastAsia"/>
        </w:rPr>
        <w:t>个</w:t>
      </w:r>
      <w:proofErr w:type="gramEnd"/>
      <w:r w:rsidRPr="000C686C">
        <w:rPr>
          <w:rFonts w:hint="eastAsia"/>
        </w:rPr>
        <w:t>逻辑存储设备上，以及存储文件的名称。</w:t>
      </w:r>
    </w:p>
    <w:p w14:paraId="7B520591" w14:textId="77777777" w:rsidR="0070103E" w:rsidRPr="000C686C" w:rsidRDefault="0070103E" w:rsidP="000C686C">
      <w:pPr>
        <w:pStyle w:val="2"/>
        <w:snapToGrid w:val="0"/>
        <w:spacing w:before="0" w:after="0" w:line="288" w:lineRule="auto"/>
        <w:rPr>
          <w:rFonts w:ascii="Consolas" w:eastAsia="微软雅黑" w:hAnsi="Consolas"/>
        </w:rPr>
      </w:pPr>
      <w:bookmarkStart w:id="681" w:name="_Toc120352605"/>
      <w:bookmarkStart w:id="682" w:name="_Toc121129837"/>
      <w:bookmarkStart w:id="683" w:name="_Toc127799149"/>
      <w:bookmarkStart w:id="684" w:name="_Toc120961156"/>
      <w:bookmarkStart w:id="685" w:name="_Toc120961321"/>
      <w:bookmarkStart w:id="686" w:name="_Toc120961492"/>
      <w:bookmarkStart w:id="687" w:name="_Toc120961656"/>
      <w:bookmarkStart w:id="688" w:name="_Toc120968752"/>
      <w:bookmarkStart w:id="689" w:name="_Toc120968916"/>
      <w:bookmarkStart w:id="690" w:name="_Toc124506273"/>
      <w:bookmarkStart w:id="691" w:name="_Toc154578157"/>
      <w:r w:rsidRPr="000C686C">
        <w:rPr>
          <w:rFonts w:ascii="Consolas" w:eastAsia="微软雅黑" w:hAnsi="Consolas" w:hint="eastAsia"/>
        </w:rPr>
        <w:t>基表设计</w:t>
      </w:r>
      <w:bookmarkEnd w:id="681"/>
      <w:bookmarkEnd w:id="682"/>
      <w:bookmarkEnd w:id="683"/>
      <w:bookmarkEnd w:id="684"/>
      <w:bookmarkEnd w:id="685"/>
      <w:bookmarkEnd w:id="686"/>
      <w:bookmarkEnd w:id="687"/>
      <w:bookmarkEnd w:id="688"/>
      <w:bookmarkEnd w:id="689"/>
      <w:bookmarkEnd w:id="690"/>
      <w:bookmarkEnd w:id="691"/>
    </w:p>
    <w:p w14:paraId="14AC7FE4" w14:textId="77777777" w:rsidR="0070103E" w:rsidRPr="000C686C" w:rsidRDefault="0070103E" w:rsidP="000C686C">
      <w:pPr>
        <w:snapToGrid w:val="0"/>
        <w:spacing w:line="288" w:lineRule="auto"/>
      </w:pPr>
      <w:r w:rsidRPr="000C686C">
        <w:rPr>
          <w:rFonts w:hint="eastAsia"/>
        </w:rPr>
        <w:t>每个基表采用一张表格进行描述，其格式如下：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643"/>
        <w:gridCol w:w="1580"/>
        <w:gridCol w:w="1621"/>
        <w:gridCol w:w="1319"/>
      </w:tblGrid>
      <w:tr w:rsidR="00BB21E2" w:rsidRPr="000C686C" w14:paraId="4A732EE6" w14:textId="77777777">
        <w:trPr>
          <w:jc w:val="center"/>
        </w:trPr>
        <w:tc>
          <w:tcPr>
            <w:tcW w:w="7598" w:type="dxa"/>
            <w:gridSpan w:val="5"/>
          </w:tcPr>
          <w:p w14:paraId="38B31D2E" w14:textId="77777777" w:rsidR="0070103E" w:rsidRPr="000C686C" w:rsidRDefault="0070103E" w:rsidP="000C686C">
            <w:pPr>
              <w:snapToGrid w:val="0"/>
              <w:spacing w:line="288" w:lineRule="auto"/>
              <w:ind w:firstLineChars="0" w:firstLine="0"/>
            </w:pPr>
            <w:r w:rsidRPr="000C686C">
              <w:rPr>
                <w:rFonts w:hint="eastAsia"/>
              </w:rPr>
              <w:t>数据库编号：</w:t>
            </w:r>
          </w:p>
        </w:tc>
      </w:tr>
      <w:tr w:rsidR="00BB21E2" w:rsidRPr="000C686C" w14:paraId="50DFBD8D" w14:textId="77777777">
        <w:trPr>
          <w:jc w:val="center"/>
        </w:trPr>
        <w:tc>
          <w:tcPr>
            <w:tcW w:w="7598" w:type="dxa"/>
            <w:gridSpan w:val="5"/>
          </w:tcPr>
          <w:p w14:paraId="3FDB0871" w14:textId="77777777" w:rsidR="0070103E" w:rsidRPr="000C686C" w:rsidRDefault="0070103E" w:rsidP="000C686C">
            <w:pPr>
              <w:snapToGrid w:val="0"/>
              <w:spacing w:line="288" w:lineRule="auto"/>
              <w:ind w:firstLineChars="0" w:firstLine="0"/>
            </w:pPr>
            <w:r w:rsidRPr="000C686C">
              <w:rPr>
                <w:rFonts w:hint="eastAsia"/>
              </w:rPr>
              <w:t>基表编号：</w:t>
            </w:r>
          </w:p>
        </w:tc>
      </w:tr>
      <w:tr w:rsidR="00BB21E2" w:rsidRPr="000C686C" w14:paraId="35A6AB6A" w14:textId="77777777">
        <w:trPr>
          <w:jc w:val="center"/>
        </w:trPr>
        <w:tc>
          <w:tcPr>
            <w:tcW w:w="7598" w:type="dxa"/>
            <w:gridSpan w:val="5"/>
          </w:tcPr>
          <w:p w14:paraId="3277B6A5" w14:textId="77777777" w:rsidR="0070103E" w:rsidRPr="000C686C" w:rsidRDefault="0070103E" w:rsidP="000C686C">
            <w:pPr>
              <w:snapToGrid w:val="0"/>
              <w:spacing w:line="288" w:lineRule="auto"/>
              <w:ind w:firstLineChars="0" w:firstLine="0"/>
            </w:pPr>
            <w:r w:rsidRPr="000C686C">
              <w:rPr>
                <w:rFonts w:hint="eastAsia"/>
              </w:rPr>
              <w:t>基表英文名称：</w:t>
            </w:r>
          </w:p>
        </w:tc>
      </w:tr>
      <w:tr w:rsidR="00BB21E2" w:rsidRPr="000C686C" w14:paraId="75CDA232" w14:textId="77777777">
        <w:trPr>
          <w:jc w:val="center"/>
        </w:trPr>
        <w:tc>
          <w:tcPr>
            <w:tcW w:w="7598" w:type="dxa"/>
            <w:gridSpan w:val="5"/>
          </w:tcPr>
          <w:p w14:paraId="560AC252" w14:textId="77777777" w:rsidR="0070103E" w:rsidRPr="000C686C" w:rsidRDefault="0070103E" w:rsidP="000C686C">
            <w:pPr>
              <w:snapToGrid w:val="0"/>
              <w:spacing w:line="288" w:lineRule="auto"/>
              <w:ind w:firstLineChars="0" w:firstLine="0"/>
            </w:pPr>
            <w:r w:rsidRPr="000C686C">
              <w:rPr>
                <w:rFonts w:hint="eastAsia"/>
              </w:rPr>
              <w:t>基表中文名称：</w:t>
            </w:r>
          </w:p>
        </w:tc>
      </w:tr>
      <w:tr w:rsidR="00BB21E2" w:rsidRPr="000C686C" w14:paraId="4B7E2DF6" w14:textId="77777777">
        <w:trPr>
          <w:jc w:val="center"/>
        </w:trPr>
        <w:tc>
          <w:tcPr>
            <w:tcW w:w="1435" w:type="dxa"/>
          </w:tcPr>
          <w:p w14:paraId="6CD45345" w14:textId="77777777" w:rsidR="0070103E" w:rsidRPr="000C686C" w:rsidRDefault="0070103E" w:rsidP="000C686C">
            <w:pPr>
              <w:snapToGrid w:val="0"/>
              <w:spacing w:line="288" w:lineRule="auto"/>
              <w:ind w:firstLineChars="0" w:firstLine="0"/>
            </w:pPr>
            <w:r w:rsidRPr="000C686C">
              <w:rPr>
                <w:rFonts w:hint="eastAsia"/>
              </w:rPr>
              <w:t>字段编号</w:t>
            </w:r>
          </w:p>
        </w:tc>
        <w:tc>
          <w:tcPr>
            <w:tcW w:w="1643" w:type="dxa"/>
          </w:tcPr>
          <w:p w14:paraId="288B68B1" w14:textId="77777777" w:rsidR="0070103E" w:rsidRPr="000C686C" w:rsidRDefault="0070103E" w:rsidP="000C686C">
            <w:pPr>
              <w:snapToGrid w:val="0"/>
              <w:spacing w:line="288" w:lineRule="auto"/>
              <w:ind w:firstLineChars="0" w:firstLine="0"/>
            </w:pPr>
            <w:r w:rsidRPr="000C686C">
              <w:rPr>
                <w:rFonts w:hint="eastAsia"/>
              </w:rPr>
              <w:t>英文字段名</w:t>
            </w:r>
          </w:p>
        </w:tc>
        <w:tc>
          <w:tcPr>
            <w:tcW w:w="1580" w:type="dxa"/>
          </w:tcPr>
          <w:p w14:paraId="073C1410" w14:textId="77777777" w:rsidR="0070103E" w:rsidRPr="000C686C" w:rsidRDefault="0070103E" w:rsidP="000C686C">
            <w:pPr>
              <w:snapToGrid w:val="0"/>
              <w:spacing w:line="288" w:lineRule="auto"/>
              <w:ind w:firstLineChars="0" w:firstLine="0"/>
            </w:pPr>
            <w:r w:rsidRPr="000C686C">
              <w:rPr>
                <w:rFonts w:hint="eastAsia"/>
              </w:rPr>
              <w:t>中文字段名</w:t>
            </w:r>
          </w:p>
        </w:tc>
        <w:tc>
          <w:tcPr>
            <w:tcW w:w="1621" w:type="dxa"/>
          </w:tcPr>
          <w:p w14:paraId="26DA6169" w14:textId="77777777" w:rsidR="0070103E" w:rsidRPr="000C686C" w:rsidRDefault="0070103E" w:rsidP="000C686C">
            <w:pPr>
              <w:snapToGrid w:val="0"/>
              <w:spacing w:line="288" w:lineRule="auto"/>
            </w:pPr>
            <w:r w:rsidRPr="000C686C">
              <w:rPr>
                <w:rFonts w:hint="eastAsia"/>
              </w:rPr>
              <w:t>字段类型</w:t>
            </w:r>
          </w:p>
        </w:tc>
        <w:tc>
          <w:tcPr>
            <w:tcW w:w="1319" w:type="dxa"/>
          </w:tcPr>
          <w:p w14:paraId="22D7CA72" w14:textId="77777777" w:rsidR="0070103E" w:rsidRPr="000C686C" w:rsidRDefault="0070103E" w:rsidP="000C686C">
            <w:pPr>
              <w:snapToGrid w:val="0"/>
              <w:spacing w:line="288" w:lineRule="auto"/>
            </w:pPr>
            <w:r w:rsidRPr="000C686C">
              <w:rPr>
                <w:rFonts w:hint="eastAsia"/>
              </w:rPr>
              <w:t>备注</w:t>
            </w:r>
          </w:p>
        </w:tc>
      </w:tr>
      <w:tr w:rsidR="00BB21E2" w:rsidRPr="000C686C" w14:paraId="3CC53ED8" w14:textId="77777777">
        <w:trPr>
          <w:jc w:val="center"/>
        </w:trPr>
        <w:tc>
          <w:tcPr>
            <w:tcW w:w="1435" w:type="dxa"/>
          </w:tcPr>
          <w:p w14:paraId="42B61933" w14:textId="77777777" w:rsidR="00BB21E2" w:rsidRPr="000C686C" w:rsidRDefault="00BB21E2" w:rsidP="000C686C">
            <w:pPr>
              <w:snapToGrid w:val="0"/>
              <w:spacing w:line="288" w:lineRule="auto"/>
            </w:pPr>
          </w:p>
        </w:tc>
        <w:tc>
          <w:tcPr>
            <w:tcW w:w="1643" w:type="dxa"/>
          </w:tcPr>
          <w:p w14:paraId="5EF18368" w14:textId="77777777" w:rsidR="00BB21E2" w:rsidRPr="000C686C" w:rsidRDefault="00BB21E2" w:rsidP="000C686C">
            <w:pPr>
              <w:snapToGrid w:val="0"/>
              <w:spacing w:line="288" w:lineRule="auto"/>
            </w:pPr>
          </w:p>
        </w:tc>
        <w:tc>
          <w:tcPr>
            <w:tcW w:w="1580" w:type="dxa"/>
          </w:tcPr>
          <w:p w14:paraId="724B0A5D" w14:textId="77777777" w:rsidR="00BB21E2" w:rsidRPr="000C686C" w:rsidRDefault="00BB21E2" w:rsidP="000C686C">
            <w:pPr>
              <w:snapToGrid w:val="0"/>
              <w:spacing w:line="288" w:lineRule="auto"/>
            </w:pPr>
          </w:p>
        </w:tc>
        <w:tc>
          <w:tcPr>
            <w:tcW w:w="1621" w:type="dxa"/>
          </w:tcPr>
          <w:p w14:paraId="43D98CF8" w14:textId="77777777" w:rsidR="00BB21E2" w:rsidRPr="000C686C" w:rsidRDefault="00BB21E2" w:rsidP="000C686C">
            <w:pPr>
              <w:snapToGrid w:val="0"/>
              <w:spacing w:line="288" w:lineRule="auto"/>
            </w:pPr>
          </w:p>
        </w:tc>
        <w:tc>
          <w:tcPr>
            <w:tcW w:w="1319" w:type="dxa"/>
          </w:tcPr>
          <w:p w14:paraId="0C01D140" w14:textId="77777777" w:rsidR="00BB21E2" w:rsidRPr="000C686C" w:rsidRDefault="00BB21E2" w:rsidP="000C686C">
            <w:pPr>
              <w:snapToGrid w:val="0"/>
              <w:spacing w:line="288" w:lineRule="auto"/>
            </w:pPr>
          </w:p>
        </w:tc>
      </w:tr>
      <w:tr w:rsidR="00BB21E2" w:rsidRPr="000C686C" w14:paraId="48B8EB87" w14:textId="77777777">
        <w:trPr>
          <w:trHeight w:val="643"/>
          <w:jc w:val="center"/>
        </w:trPr>
        <w:tc>
          <w:tcPr>
            <w:tcW w:w="7598" w:type="dxa"/>
            <w:gridSpan w:val="5"/>
          </w:tcPr>
          <w:p w14:paraId="7608BFF4" w14:textId="77777777" w:rsidR="0070103E" w:rsidRPr="000C686C" w:rsidRDefault="0070103E" w:rsidP="000C686C">
            <w:pPr>
              <w:snapToGrid w:val="0"/>
              <w:spacing w:line="288" w:lineRule="auto"/>
              <w:ind w:firstLineChars="0" w:firstLine="0"/>
            </w:pPr>
            <w:r w:rsidRPr="000C686C">
              <w:rPr>
                <w:rFonts w:hint="eastAsia"/>
              </w:rPr>
              <w:t>说明：</w:t>
            </w:r>
          </w:p>
        </w:tc>
      </w:tr>
    </w:tbl>
    <w:p w14:paraId="7930657E" w14:textId="77777777" w:rsidR="0070103E" w:rsidRPr="000C686C" w:rsidRDefault="0070103E" w:rsidP="000C686C">
      <w:pPr>
        <w:snapToGrid w:val="0"/>
        <w:spacing w:line="288" w:lineRule="auto"/>
      </w:pPr>
      <w:r w:rsidRPr="000C686C">
        <w:rPr>
          <w:rFonts w:hint="eastAsia"/>
        </w:rPr>
        <w:t>其中</w:t>
      </w:r>
    </w:p>
    <w:p w14:paraId="50B28F9A" w14:textId="77777777" w:rsidR="0070103E" w:rsidRPr="000C686C" w:rsidRDefault="0070103E" w:rsidP="000C686C">
      <w:pPr>
        <w:pStyle w:val="a"/>
        <w:snapToGrid w:val="0"/>
        <w:spacing w:line="288" w:lineRule="auto"/>
        <w:ind w:left="924" w:hanging="357"/>
      </w:pPr>
      <w:r w:rsidRPr="000C686C">
        <w:rPr>
          <w:rFonts w:hint="eastAsia"/>
        </w:rPr>
        <w:t>数据库编号</w:t>
      </w:r>
    </w:p>
    <w:p w14:paraId="6D3BF876" w14:textId="77777777" w:rsidR="0070103E" w:rsidRPr="000C686C" w:rsidRDefault="0070103E" w:rsidP="000C686C">
      <w:pPr>
        <w:pStyle w:val="a8"/>
        <w:snapToGrid w:val="0"/>
        <w:spacing w:line="288" w:lineRule="auto"/>
      </w:pPr>
      <w:r w:rsidRPr="000C686C">
        <w:rPr>
          <w:rFonts w:hint="eastAsia"/>
        </w:rPr>
        <w:t>含义同上。</w:t>
      </w:r>
    </w:p>
    <w:p w14:paraId="30B7A7D3" w14:textId="77777777" w:rsidR="0070103E" w:rsidRPr="000C686C" w:rsidRDefault="0070103E" w:rsidP="000C686C">
      <w:pPr>
        <w:pStyle w:val="a"/>
        <w:snapToGrid w:val="0"/>
        <w:spacing w:line="288" w:lineRule="auto"/>
        <w:ind w:left="924" w:hanging="357"/>
      </w:pPr>
      <w:r w:rsidRPr="000C686C">
        <w:rPr>
          <w:rFonts w:hint="eastAsia"/>
        </w:rPr>
        <w:t>基表编号</w:t>
      </w:r>
    </w:p>
    <w:p w14:paraId="10AE254B" w14:textId="77777777" w:rsidR="0070103E" w:rsidRPr="000C686C" w:rsidRDefault="0070103E" w:rsidP="000C686C">
      <w:pPr>
        <w:pStyle w:val="a8"/>
        <w:snapToGrid w:val="0"/>
        <w:spacing w:line="288" w:lineRule="auto"/>
      </w:pPr>
      <w:r w:rsidRPr="000C686C">
        <w:rPr>
          <w:rFonts w:hint="eastAsia"/>
        </w:rPr>
        <w:t>给出本基表的顺序编号。</w:t>
      </w:r>
    </w:p>
    <w:p w14:paraId="03D96758" w14:textId="77777777" w:rsidR="0070103E" w:rsidRPr="000C686C" w:rsidRDefault="0070103E" w:rsidP="000C686C">
      <w:pPr>
        <w:pStyle w:val="a"/>
        <w:snapToGrid w:val="0"/>
        <w:spacing w:line="288" w:lineRule="auto"/>
        <w:ind w:left="924" w:hanging="357"/>
      </w:pPr>
      <w:r w:rsidRPr="000C686C">
        <w:rPr>
          <w:rFonts w:hint="eastAsia"/>
        </w:rPr>
        <w:t>基表英文名称</w:t>
      </w:r>
    </w:p>
    <w:p w14:paraId="465E5E2E" w14:textId="77777777" w:rsidR="0070103E" w:rsidRPr="000C686C" w:rsidRDefault="0070103E" w:rsidP="000C686C">
      <w:pPr>
        <w:pStyle w:val="a8"/>
        <w:snapToGrid w:val="0"/>
        <w:spacing w:line="288" w:lineRule="auto"/>
      </w:pPr>
      <w:r w:rsidRPr="000C686C">
        <w:rPr>
          <w:rFonts w:hint="eastAsia"/>
        </w:rPr>
        <w:t>给出本基表的英文名称，该名称是在应用软件中实际使用的名称，必须符合命</w:t>
      </w:r>
    </w:p>
    <w:p w14:paraId="2D4FE1EE" w14:textId="77777777" w:rsidR="0070103E" w:rsidRPr="000C686C" w:rsidRDefault="0070103E" w:rsidP="000C686C">
      <w:pPr>
        <w:pStyle w:val="a8"/>
        <w:snapToGrid w:val="0"/>
        <w:spacing w:line="288" w:lineRule="auto"/>
      </w:pPr>
      <w:r w:rsidRPr="000C686C">
        <w:rPr>
          <w:rFonts w:hint="eastAsia"/>
        </w:rPr>
        <w:t>名规范。</w:t>
      </w:r>
    </w:p>
    <w:p w14:paraId="6C9B2B6B" w14:textId="77777777" w:rsidR="0070103E" w:rsidRPr="000C686C" w:rsidRDefault="0070103E" w:rsidP="000C686C">
      <w:pPr>
        <w:pStyle w:val="a"/>
        <w:snapToGrid w:val="0"/>
        <w:spacing w:line="288" w:lineRule="auto"/>
        <w:ind w:left="924" w:hanging="357"/>
      </w:pPr>
      <w:r w:rsidRPr="000C686C">
        <w:rPr>
          <w:rFonts w:hint="eastAsia"/>
        </w:rPr>
        <w:t>基表中文名称</w:t>
      </w:r>
    </w:p>
    <w:p w14:paraId="17DD9E69" w14:textId="77777777" w:rsidR="0070103E" w:rsidRPr="000C686C" w:rsidRDefault="0070103E" w:rsidP="000C686C">
      <w:pPr>
        <w:pStyle w:val="a8"/>
        <w:snapToGrid w:val="0"/>
        <w:spacing w:line="288" w:lineRule="auto"/>
      </w:pPr>
      <w:r w:rsidRPr="000C686C">
        <w:rPr>
          <w:rFonts w:hint="eastAsia"/>
        </w:rPr>
        <w:t>给出本基表的中文名称，该名称是本基表英文名称的说明。</w:t>
      </w:r>
    </w:p>
    <w:p w14:paraId="2C12E369" w14:textId="77777777" w:rsidR="0070103E" w:rsidRPr="000C686C" w:rsidRDefault="0070103E" w:rsidP="000C686C">
      <w:pPr>
        <w:pStyle w:val="a"/>
        <w:snapToGrid w:val="0"/>
        <w:spacing w:line="288" w:lineRule="auto"/>
        <w:ind w:left="924" w:hanging="357"/>
      </w:pPr>
      <w:r w:rsidRPr="000C686C">
        <w:rPr>
          <w:rFonts w:hint="eastAsia"/>
        </w:rPr>
        <w:t>字段编号</w:t>
      </w:r>
    </w:p>
    <w:p w14:paraId="6BAAEEA3" w14:textId="77777777" w:rsidR="0070103E" w:rsidRPr="000C686C" w:rsidRDefault="0070103E" w:rsidP="000C686C">
      <w:pPr>
        <w:pStyle w:val="a8"/>
        <w:snapToGrid w:val="0"/>
        <w:spacing w:line="288" w:lineRule="auto"/>
      </w:pPr>
      <w:r w:rsidRPr="000C686C">
        <w:rPr>
          <w:rFonts w:hint="eastAsia"/>
        </w:rPr>
        <w:t>该基表中，各个字段的顺序编号。</w:t>
      </w:r>
    </w:p>
    <w:p w14:paraId="1791C599" w14:textId="77777777" w:rsidR="0070103E" w:rsidRPr="000C686C" w:rsidRDefault="0070103E" w:rsidP="000C686C">
      <w:pPr>
        <w:pStyle w:val="a"/>
        <w:snapToGrid w:val="0"/>
        <w:spacing w:line="288" w:lineRule="auto"/>
        <w:ind w:left="924" w:hanging="357"/>
      </w:pPr>
      <w:r w:rsidRPr="000C686C">
        <w:rPr>
          <w:rFonts w:hint="eastAsia"/>
        </w:rPr>
        <w:lastRenderedPageBreak/>
        <w:t>英文字段名</w:t>
      </w:r>
    </w:p>
    <w:p w14:paraId="4E564517" w14:textId="77777777" w:rsidR="0070103E" w:rsidRPr="000C686C" w:rsidRDefault="0070103E" w:rsidP="000C686C">
      <w:pPr>
        <w:pStyle w:val="a8"/>
        <w:snapToGrid w:val="0"/>
        <w:spacing w:line="288" w:lineRule="auto"/>
        <w:ind w:leftChars="470" w:left="987" w:firstLineChars="0" w:firstLine="0"/>
      </w:pPr>
      <w:r w:rsidRPr="000C686C">
        <w:rPr>
          <w:rFonts w:hint="eastAsia"/>
        </w:rPr>
        <w:t>该基表中，各个字段的英文名称，该名称必须符合《南京市交通局信息化数据库建设规范》中相关命名规范。</w:t>
      </w:r>
    </w:p>
    <w:p w14:paraId="5EA55A45" w14:textId="77777777" w:rsidR="0070103E" w:rsidRPr="000C686C" w:rsidRDefault="0070103E" w:rsidP="000C686C">
      <w:pPr>
        <w:pStyle w:val="a"/>
        <w:snapToGrid w:val="0"/>
        <w:spacing w:line="288" w:lineRule="auto"/>
        <w:ind w:left="924" w:hanging="357"/>
      </w:pPr>
      <w:r w:rsidRPr="000C686C">
        <w:rPr>
          <w:rFonts w:hint="eastAsia"/>
        </w:rPr>
        <w:t>中文字段名</w:t>
      </w:r>
    </w:p>
    <w:p w14:paraId="0884FDE2" w14:textId="77777777" w:rsidR="0070103E" w:rsidRPr="000C686C" w:rsidRDefault="0070103E" w:rsidP="000C686C">
      <w:pPr>
        <w:pStyle w:val="a8"/>
        <w:snapToGrid w:val="0"/>
        <w:spacing w:line="288" w:lineRule="auto"/>
      </w:pPr>
      <w:r w:rsidRPr="000C686C">
        <w:rPr>
          <w:rFonts w:hint="eastAsia"/>
        </w:rPr>
        <w:t>该基表中，各个字段的中文名称，该名称是英文字段名的说明。</w:t>
      </w:r>
    </w:p>
    <w:p w14:paraId="710C8165" w14:textId="77777777" w:rsidR="0070103E" w:rsidRPr="000C686C" w:rsidRDefault="0070103E" w:rsidP="000C686C">
      <w:pPr>
        <w:pStyle w:val="a"/>
        <w:snapToGrid w:val="0"/>
        <w:spacing w:line="288" w:lineRule="auto"/>
        <w:ind w:left="924" w:hanging="357"/>
      </w:pPr>
      <w:r w:rsidRPr="000C686C">
        <w:rPr>
          <w:rFonts w:hint="eastAsia"/>
        </w:rPr>
        <w:t>字段类型</w:t>
      </w:r>
    </w:p>
    <w:p w14:paraId="07CCE5AC" w14:textId="77777777" w:rsidR="0070103E" w:rsidRPr="000C686C" w:rsidRDefault="0070103E" w:rsidP="000C686C">
      <w:pPr>
        <w:pStyle w:val="a8"/>
        <w:snapToGrid w:val="0"/>
        <w:spacing w:line="288" w:lineRule="auto"/>
      </w:pPr>
      <w:r w:rsidRPr="000C686C">
        <w:rPr>
          <w:rFonts w:hint="eastAsia"/>
        </w:rPr>
        <w:t>该基表中，各个字段的类型；如果需要，在说明类型时，还需要说明字段长度。</w:t>
      </w:r>
    </w:p>
    <w:p w14:paraId="5A93B333" w14:textId="77777777" w:rsidR="0070103E" w:rsidRPr="000C686C" w:rsidRDefault="0070103E" w:rsidP="000C686C">
      <w:pPr>
        <w:pStyle w:val="a"/>
        <w:snapToGrid w:val="0"/>
        <w:spacing w:line="288" w:lineRule="auto"/>
        <w:ind w:left="924" w:hanging="357"/>
      </w:pPr>
      <w:r w:rsidRPr="000C686C">
        <w:rPr>
          <w:rFonts w:hint="eastAsia"/>
        </w:rPr>
        <w:t>备注</w:t>
      </w:r>
    </w:p>
    <w:p w14:paraId="6F4EA2D0" w14:textId="77777777" w:rsidR="0070103E" w:rsidRPr="000C686C" w:rsidRDefault="0070103E" w:rsidP="000C686C">
      <w:pPr>
        <w:pStyle w:val="a8"/>
        <w:snapToGrid w:val="0"/>
        <w:spacing w:line="288" w:lineRule="auto"/>
      </w:pPr>
      <w:r w:rsidRPr="000C686C">
        <w:rPr>
          <w:rFonts w:hint="eastAsia"/>
        </w:rPr>
        <w:t>该基表中，各个字段有关的限制性说明，需要描述的内容可能包括：</w:t>
      </w:r>
    </w:p>
    <w:p w14:paraId="36C8E5FF" w14:textId="77777777" w:rsidR="0070103E" w:rsidRPr="000C686C" w:rsidRDefault="0070103E" w:rsidP="000C686C">
      <w:pPr>
        <w:numPr>
          <w:ilvl w:val="0"/>
          <w:numId w:val="17"/>
        </w:numPr>
        <w:snapToGrid w:val="0"/>
        <w:spacing w:line="288" w:lineRule="auto"/>
        <w:ind w:firstLine="420"/>
      </w:pPr>
      <w:r w:rsidRPr="000C686C">
        <w:rPr>
          <w:rFonts w:hint="eastAsia"/>
        </w:rPr>
        <w:t>值域；</w:t>
      </w:r>
    </w:p>
    <w:p w14:paraId="542C38C8" w14:textId="77777777" w:rsidR="0070103E" w:rsidRPr="000C686C" w:rsidRDefault="0070103E" w:rsidP="000C686C">
      <w:pPr>
        <w:numPr>
          <w:ilvl w:val="0"/>
          <w:numId w:val="17"/>
        </w:numPr>
        <w:snapToGrid w:val="0"/>
        <w:spacing w:line="288" w:lineRule="auto"/>
        <w:ind w:firstLine="420"/>
      </w:pPr>
      <w:r w:rsidRPr="000C686C">
        <w:rPr>
          <w:rFonts w:hint="eastAsia"/>
        </w:rPr>
        <w:t>缺省值；</w:t>
      </w:r>
    </w:p>
    <w:p w14:paraId="3F8B45FF" w14:textId="77777777" w:rsidR="0070103E" w:rsidRPr="000C686C" w:rsidRDefault="0070103E" w:rsidP="000C686C">
      <w:pPr>
        <w:numPr>
          <w:ilvl w:val="0"/>
          <w:numId w:val="17"/>
        </w:numPr>
        <w:snapToGrid w:val="0"/>
        <w:spacing w:line="288" w:lineRule="auto"/>
        <w:ind w:firstLine="420"/>
      </w:pPr>
      <w:r w:rsidRPr="000C686C">
        <w:rPr>
          <w:rFonts w:hint="eastAsia"/>
        </w:rPr>
        <w:t>空字段限制；</w:t>
      </w:r>
    </w:p>
    <w:p w14:paraId="5D090C58" w14:textId="77777777" w:rsidR="0070103E" w:rsidRPr="000C686C" w:rsidRDefault="0070103E" w:rsidP="000C686C">
      <w:pPr>
        <w:numPr>
          <w:ilvl w:val="0"/>
          <w:numId w:val="17"/>
        </w:numPr>
        <w:snapToGrid w:val="0"/>
        <w:spacing w:line="288" w:lineRule="auto"/>
        <w:ind w:firstLine="420"/>
      </w:pPr>
      <w:r w:rsidRPr="000C686C">
        <w:rPr>
          <w:rFonts w:hint="eastAsia"/>
        </w:rPr>
        <w:t>显示格式与小数位数；</w:t>
      </w:r>
    </w:p>
    <w:p w14:paraId="3F2B7B76" w14:textId="77777777" w:rsidR="0070103E" w:rsidRPr="000C686C" w:rsidRDefault="0070103E" w:rsidP="000C686C">
      <w:pPr>
        <w:numPr>
          <w:ilvl w:val="0"/>
          <w:numId w:val="17"/>
        </w:numPr>
        <w:snapToGrid w:val="0"/>
        <w:spacing w:line="288" w:lineRule="auto"/>
        <w:ind w:firstLine="420"/>
      </w:pPr>
      <w:r w:rsidRPr="000C686C">
        <w:rPr>
          <w:rFonts w:hint="eastAsia"/>
        </w:rPr>
        <w:t>有效性规则与约束；</w:t>
      </w:r>
    </w:p>
    <w:p w14:paraId="022C4280" w14:textId="77777777" w:rsidR="0070103E" w:rsidRPr="000C686C" w:rsidRDefault="0070103E" w:rsidP="000C686C">
      <w:pPr>
        <w:numPr>
          <w:ilvl w:val="0"/>
          <w:numId w:val="17"/>
        </w:numPr>
        <w:snapToGrid w:val="0"/>
        <w:spacing w:line="288" w:lineRule="auto"/>
        <w:ind w:firstLine="420"/>
      </w:pPr>
      <w:r w:rsidRPr="000C686C">
        <w:rPr>
          <w:rFonts w:hint="eastAsia"/>
        </w:rPr>
        <w:t>标题；</w:t>
      </w:r>
    </w:p>
    <w:p w14:paraId="76FFD9CD" w14:textId="77777777" w:rsidR="0070103E" w:rsidRPr="000C686C" w:rsidRDefault="0070103E" w:rsidP="000C686C">
      <w:pPr>
        <w:numPr>
          <w:ilvl w:val="0"/>
          <w:numId w:val="17"/>
        </w:numPr>
        <w:snapToGrid w:val="0"/>
        <w:spacing w:line="288" w:lineRule="auto"/>
        <w:ind w:firstLine="420"/>
      </w:pPr>
      <w:r w:rsidRPr="000C686C">
        <w:rPr>
          <w:rFonts w:hint="eastAsia"/>
        </w:rPr>
        <w:t>等等</w:t>
      </w:r>
    </w:p>
    <w:p w14:paraId="50537B3F" w14:textId="77777777" w:rsidR="0070103E" w:rsidRPr="000C686C" w:rsidRDefault="0070103E" w:rsidP="000C686C">
      <w:pPr>
        <w:pStyle w:val="a"/>
        <w:snapToGrid w:val="0"/>
        <w:spacing w:line="288" w:lineRule="auto"/>
        <w:ind w:left="924" w:hanging="357"/>
      </w:pPr>
      <w:r w:rsidRPr="000C686C">
        <w:rPr>
          <w:rFonts w:hint="eastAsia"/>
        </w:rPr>
        <w:t>说明</w:t>
      </w:r>
    </w:p>
    <w:p w14:paraId="2DABEE57" w14:textId="77777777" w:rsidR="0070103E" w:rsidRPr="000C686C" w:rsidRDefault="0070103E" w:rsidP="000C686C">
      <w:pPr>
        <w:pStyle w:val="a8"/>
        <w:snapToGrid w:val="0"/>
        <w:spacing w:line="288" w:lineRule="auto"/>
      </w:pPr>
      <w:r w:rsidRPr="000C686C">
        <w:rPr>
          <w:rFonts w:hint="eastAsia"/>
        </w:rPr>
        <w:t>说明一些有关本表的、必须描述清楚的问题，需要描述的内容可能包括：</w:t>
      </w:r>
    </w:p>
    <w:p w14:paraId="37E339E7" w14:textId="77777777" w:rsidR="0070103E" w:rsidRPr="000C686C" w:rsidRDefault="0070103E" w:rsidP="000C686C">
      <w:pPr>
        <w:numPr>
          <w:ilvl w:val="0"/>
          <w:numId w:val="17"/>
        </w:numPr>
        <w:snapToGrid w:val="0"/>
        <w:spacing w:line="288" w:lineRule="auto"/>
        <w:ind w:firstLine="420"/>
      </w:pPr>
      <w:r w:rsidRPr="000C686C">
        <w:rPr>
          <w:rFonts w:hint="eastAsia"/>
        </w:rPr>
        <w:t>主关键字；</w:t>
      </w:r>
    </w:p>
    <w:p w14:paraId="23311289" w14:textId="77777777" w:rsidR="0070103E" w:rsidRPr="000C686C" w:rsidRDefault="0070103E" w:rsidP="000C686C">
      <w:pPr>
        <w:numPr>
          <w:ilvl w:val="0"/>
          <w:numId w:val="17"/>
        </w:numPr>
        <w:snapToGrid w:val="0"/>
        <w:spacing w:line="288" w:lineRule="auto"/>
        <w:ind w:firstLine="420"/>
      </w:pPr>
      <w:r w:rsidRPr="000C686C">
        <w:rPr>
          <w:rFonts w:hint="eastAsia"/>
        </w:rPr>
        <w:t>索引、排序方式和类型；</w:t>
      </w:r>
    </w:p>
    <w:p w14:paraId="2CA0CD6A" w14:textId="77777777" w:rsidR="0070103E" w:rsidRPr="000C686C" w:rsidRDefault="0070103E" w:rsidP="000C686C">
      <w:pPr>
        <w:numPr>
          <w:ilvl w:val="0"/>
          <w:numId w:val="17"/>
        </w:numPr>
        <w:snapToGrid w:val="0"/>
        <w:spacing w:line="288" w:lineRule="auto"/>
        <w:ind w:firstLine="420"/>
      </w:pPr>
      <w:r w:rsidRPr="000C686C">
        <w:rPr>
          <w:rFonts w:hint="eastAsia"/>
        </w:rPr>
        <w:t>触发器；</w:t>
      </w:r>
    </w:p>
    <w:p w14:paraId="2FF52577" w14:textId="77777777" w:rsidR="0070103E" w:rsidRPr="000C686C" w:rsidRDefault="0070103E" w:rsidP="000C686C">
      <w:pPr>
        <w:numPr>
          <w:ilvl w:val="0"/>
          <w:numId w:val="17"/>
        </w:numPr>
        <w:snapToGrid w:val="0"/>
        <w:spacing w:line="288" w:lineRule="auto"/>
        <w:ind w:firstLine="420"/>
      </w:pPr>
      <w:r w:rsidRPr="000C686C">
        <w:rPr>
          <w:rFonts w:hint="eastAsia"/>
        </w:rPr>
        <w:t>数据复制；</w:t>
      </w:r>
    </w:p>
    <w:p w14:paraId="6AAB046B" w14:textId="77777777" w:rsidR="0070103E" w:rsidRPr="000C686C" w:rsidRDefault="0070103E" w:rsidP="000C686C">
      <w:pPr>
        <w:numPr>
          <w:ilvl w:val="0"/>
          <w:numId w:val="17"/>
        </w:numPr>
        <w:snapToGrid w:val="0"/>
        <w:spacing w:line="288" w:lineRule="auto"/>
        <w:ind w:firstLine="420"/>
      </w:pPr>
      <w:r w:rsidRPr="000C686C">
        <w:rPr>
          <w:rFonts w:hint="eastAsia"/>
        </w:rPr>
        <w:t>等等</w:t>
      </w:r>
    </w:p>
    <w:p w14:paraId="3DD573EF" w14:textId="77777777" w:rsidR="0070103E" w:rsidRPr="000C686C" w:rsidRDefault="0070103E" w:rsidP="000C686C">
      <w:pPr>
        <w:pStyle w:val="2"/>
        <w:snapToGrid w:val="0"/>
        <w:spacing w:before="0" w:after="0" w:line="288" w:lineRule="auto"/>
        <w:rPr>
          <w:rFonts w:ascii="Consolas" w:eastAsia="微软雅黑" w:hAnsi="Consolas"/>
        </w:rPr>
      </w:pPr>
      <w:bookmarkStart w:id="692" w:name="_Toc120352606"/>
      <w:bookmarkStart w:id="693" w:name="_Toc121129838"/>
      <w:bookmarkStart w:id="694" w:name="_Toc127799150"/>
      <w:bookmarkStart w:id="695" w:name="_Toc120961157"/>
      <w:bookmarkStart w:id="696" w:name="_Toc120961322"/>
      <w:bookmarkStart w:id="697" w:name="_Toc120961493"/>
      <w:bookmarkStart w:id="698" w:name="_Toc120961657"/>
      <w:bookmarkStart w:id="699" w:name="_Toc120968753"/>
      <w:bookmarkStart w:id="700" w:name="_Toc120968917"/>
      <w:bookmarkStart w:id="701" w:name="_Toc124506274"/>
      <w:bookmarkStart w:id="702" w:name="_Toc154578158"/>
      <w:r w:rsidRPr="000C686C">
        <w:rPr>
          <w:rFonts w:ascii="Consolas" w:eastAsia="微软雅黑" w:hAnsi="Consolas" w:hint="eastAsia"/>
        </w:rPr>
        <w:t>视图设计</w:t>
      </w:r>
      <w:bookmarkEnd w:id="692"/>
      <w:bookmarkEnd w:id="693"/>
      <w:bookmarkEnd w:id="694"/>
      <w:bookmarkEnd w:id="695"/>
      <w:bookmarkEnd w:id="696"/>
      <w:bookmarkEnd w:id="697"/>
      <w:bookmarkEnd w:id="698"/>
      <w:bookmarkEnd w:id="699"/>
      <w:bookmarkEnd w:id="700"/>
      <w:bookmarkEnd w:id="701"/>
      <w:bookmarkEnd w:id="702"/>
    </w:p>
    <w:p w14:paraId="40CD635A" w14:textId="77777777" w:rsidR="0070103E" w:rsidRPr="000C686C" w:rsidRDefault="0070103E" w:rsidP="000C686C">
      <w:pPr>
        <w:snapToGrid w:val="0"/>
        <w:spacing w:line="288" w:lineRule="auto"/>
      </w:pPr>
      <w:r w:rsidRPr="000C686C">
        <w:rPr>
          <w:rFonts w:hint="eastAsia"/>
        </w:rPr>
        <w:t>每个视图采用一张表格进行描述，其格式如下：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gridCol w:w="1421"/>
      </w:tblGrid>
      <w:tr w:rsidR="00BB21E2" w:rsidRPr="000C686C" w14:paraId="3D5A4C3C" w14:textId="77777777">
        <w:trPr>
          <w:jc w:val="center"/>
        </w:trPr>
        <w:tc>
          <w:tcPr>
            <w:tcW w:w="8522" w:type="dxa"/>
            <w:gridSpan w:val="6"/>
          </w:tcPr>
          <w:p w14:paraId="22695122" w14:textId="77777777" w:rsidR="0070103E" w:rsidRPr="000C686C" w:rsidRDefault="0070103E" w:rsidP="000C686C">
            <w:pPr>
              <w:snapToGrid w:val="0"/>
              <w:spacing w:line="288" w:lineRule="auto"/>
              <w:ind w:firstLineChars="0" w:firstLine="0"/>
            </w:pPr>
            <w:r w:rsidRPr="000C686C">
              <w:rPr>
                <w:rFonts w:hint="eastAsia"/>
              </w:rPr>
              <w:t>数据库编号：</w:t>
            </w:r>
          </w:p>
        </w:tc>
      </w:tr>
      <w:tr w:rsidR="00BB21E2" w:rsidRPr="000C686C" w14:paraId="3908D102" w14:textId="77777777">
        <w:trPr>
          <w:jc w:val="center"/>
        </w:trPr>
        <w:tc>
          <w:tcPr>
            <w:tcW w:w="8522" w:type="dxa"/>
            <w:gridSpan w:val="6"/>
          </w:tcPr>
          <w:p w14:paraId="4C2B6D31" w14:textId="77777777" w:rsidR="0070103E" w:rsidRPr="000C686C" w:rsidRDefault="0070103E" w:rsidP="000C686C">
            <w:pPr>
              <w:snapToGrid w:val="0"/>
              <w:spacing w:line="288" w:lineRule="auto"/>
              <w:ind w:firstLineChars="0" w:firstLine="0"/>
            </w:pPr>
            <w:r w:rsidRPr="000C686C">
              <w:rPr>
                <w:rFonts w:hint="eastAsia"/>
              </w:rPr>
              <w:t>视图编号：</w:t>
            </w:r>
          </w:p>
        </w:tc>
      </w:tr>
      <w:tr w:rsidR="00BB21E2" w:rsidRPr="000C686C" w14:paraId="1D13E459" w14:textId="77777777">
        <w:trPr>
          <w:jc w:val="center"/>
        </w:trPr>
        <w:tc>
          <w:tcPr>
            <w:tcW w:w="8522" w:type="dxa"/>
            <w:gridSpan w:val="6"/>
          </w:tcPr>
          <w:p w14:paraId="22471C42" w14:textId="77777777" w:rsidR="0070103E" w:rsidRPr="000C686C" w:rsidRDefault="0070103E" w:rsidP="000C686C">
            <w:pPr>
              <w:snapToGrid w:val="0"/>
              <w:spacing w:line="288" w:lineRule="auto"/>
              <w:ind w:firstLineChars="0" w:firstLine="0"/>
            </w:pPr>
            <w:r w:rsidRPr="000C686C">
              <w:rPr>
                <w:rFonts w:hint="eastAsia"/>
              </w:rPr>
              <w:t>视图英文名称：</w:t>
            </w:r>
          </w:p>
        </w:tc>
      </w:tr>
      <w:tr w:rsidR="00BB21E2" w:rsidRPr="000C686C" w14:paraId="73F13CF3" w14:textId="77777777">
        <w:trPr>
          <w:jc w:val="center"/>
        </w:trPr>
        <w:tc>
          <w:tcPr>
            <w:tcW w:w="8522" w:type="dxa"/>
            <w:gridSpan w:val="6"/>
          </w:tcPr>
          <w:p w14:paraId="1F2BF20A" w14:textId="77777777" w:rsidR="0070103E" w:rsidRPr="000C686C" w:rsidRDefault="0070103E" w:rsidP="000C686C">
            <w:pPr>
              <w:snapToGrid w:val="0"/>
              <w:spacing w:line="288" w:lineRule="auto"/>
              <w:ind w:firstLineChars="0" w:firstLine="0"/>
            </w:pPr>
            <w:r w:rsidRPr="000C686C">
              <w:rPr>
                <w:rFonts w:hint="eastAsia"/>
              </w:rPr>
              <w:t>视图中文名称：</w:t>
            </w:r>
          </w:p>
        </w:tc>
      </w:tr>
      <w:tr w:rsidR="00BB21E2" w:rsidRPr="000C686C" w14:paraId="376BDF77" w14:textId="77777777">
        <w:trPr>
          <w:jc w:val="center"/>
        </w:trPr>
        <w:tc>
          <w:tcPr>
            <w:tcW w:w="8522" w:type="dxa"/>
            <w:gridSpan w:val="6"/>
          </w:tcPr>
          <w:p w14:paraId="08BC35E2" w14:textId="77777777" w:rsidR="0070103E" w:rsidRPr="000C686C" w:rsidRDefault="0070103E" w:rsidP="000C686C">
            <w:pPr>
              <w:snapToGrid w:val="0"/>
              <w:spacing w:line="288" w:lineRule="auto"/>
              <w:ind w:firstLineChars="0" w:firstLine="0"/>
            </w:pPr>
            <w:r w:rsidRPr="000C686C">
              <w:rPr>
                <w:rFonts w:hint="eastAsia"/>
              </w:rPr>
              <w:t>相关基表和视图：</w:t>
            </w:r>
          </w:p>
        </w:tc>
      </w:tr>
      <w:tr w:rsidR="00BB21E2" w:rsidRPr="000C686C" w14:paraId="184C4E53" w14:textId="77777777">
        <w:trPr>
          <w:jc w:val="center"/>
        </w:trPr>
        <w:tc>
          <w:tcPr>
            <w:tcW w:w="1420" w:type="dxa"/>
          </w:tcPr>
          <w:p w14:paraId="4068B332" w14:textId="77777777" w:rsidR="0070103E" w:rsidRPr="000C686C" w:rsidRDefault="0070103E" w:rsidP="000C686C">
            <w:pPr>
              <w:snapToGrid w:val="0"/>
              <w:spacing w:line="288" w:lineRule="auto"/>
              <w:ind w:firstLineChars="0" w:firstLine="0"/>
            </w:pPr>
            <w:r w:rsidRPr="000C686C">
              <w:rPr>
                <w:rFonts w:hint="eastAsia"/>
              </w:rPr>
              <w:t>字段编号</w:t>
            </w:r>
          </w:p>
        </w:tc>
        <w:tc>
          <w:tcPr>
            <w:tcW w:w="1420" w:type="dxa"/>
          </w:tcPr>
          <w:p w14:paraId="0BAF4C46" w14:textId="77777777" w:rsidR="0070103E" w:rsidRPr="000C686C" w:rsidRDefault="0070103E" w:rsidP="000C686C">
            <w:pPr>
              <w:snapToGrid w:val="0"/>
              <w:spacing w:line="288" w:lineRule="auto"/>
              <w:ind w:firstLineChars="0" w:firstLine="0"/>
            </w:pPr>
            <w:r w:rsidRPr="000C686C">
              <w:rPr>
                <w:rFonts w:hint="eastAsia"/>
              </w:rPr>
              <w:t>英文字段名</w:t>
            </w:r>
          </w:p>
        </w:tc>
        <w:tc>
          <w:tcPr>
            <w:tcW w:w="1420" w:type="dxa"/>
          </w:tcPr>
          <w:p w14:paraId="5F0DDB5D" w14:textId="77777777" w:rsidR="0070103E" w:rsidRPr="000C686C" w:rsidRDefault="0070103E" w:rsidP="000C686C">
            <w:pPr>
              <w:snapToGrid w:val="0"/>
              <w:spacing w:line="288" w:lineRule="auto"/>
              <w:ind w:firstLineChars="0" w:firstLine="0"/>
            </w:pPr>
            <w:r w:rsidRPr="000C686C">
              <w:rPr>
                <w:rFonts w:hint="eastAsia"/>
              </w:rPr>
              <w:t>中文字段名</w:t>
            </w:r>
          </w:p>
        </w:tc>
        <w:tc>
          <w:tcPr>
            <w:tcW w:w="1420" w:type="dxa"/>
          </w:tcPr>
          <w:p w14:paraId="31A578FF" w14:textId="77777777" w:rsidR="0070103E" w:rsidRPr="000C686C" w:rsidRDefault="0070103E" w:rsidP="000C686C">
            <w:pPr>
              <w:snapToGrid w:val="0"/>
              <w:spacing w:line="288" w:lineRule="auto"/>
              <w:ind w:firstLineChars="0" w:firstLine="0"/>
            </w:pPr>
            <w:r w:rsidRPr="000C686C">
              <w:rPr>
                <w:rFonts w:hint="eastAsia"/>
              </w:rPr>
              <w:t>字段类型</w:t>
            </w:r>
          </w:p>
        </w:tc>
        <w:tc>
          <w:tcPr>
            <w:tcW w:w="1421" w:type="dxa"/>
          </w:tcPr>
          <w:p w14:paraId="341F8BEE" w14:textId="77777777" w:rsidR="0070103E" w:rsidRPr="000C686C" w:rsidRDefault="0070103E" w:rsidP="000C686C">
            <w:pPr>
              <w:snapToGrid w:val="0"/>
              <w:spacing w:line="288" w:lineRule="auto"/>
              <w:ind w:firstLineChars="0" w:firstLine="0"/>
            </w:pPr>
            <w:r w:rsidRPr="000C686C">
              <w:rPr>
                <w:rFonts w:hint="eastAsia"/>
              </w:rPr>
              <w:t>字段源</w:t>
            </w:r>
          </w:p>
        </w:tc>
        <w:tc>
          <w:tcPr>
            <w:tcW w:w="1421" w:type="dxa"/>
          </w:tcPr>
          <w:p w14:paraId="3947F344" w14:textId="77777777" w:rsidR="0070103E" w:rsidRPr="000C686C" w:rsidRDefault="0070103E" w:rsidP="000C686C">
            <w:pPr>
              <w:snapToGrid w:val="0"/>
              <w:spacing w:line="288" w:lineRule="auto"/>
            </w:pPr>
            <w:r w:rsidRPr="000C686C">
              <w:rPr>
                <w:rFonts w:hint="eastAsia"/>
              </w:rPr>
              <w:t>备注</w:t>
            </w:r>
          </w:p>
        </w:tc>
      </w:tr>
      <w:tr w:rsidR="00BB21E2" w:rsidRPr="000C686C" w14:paraId="523AB744" w14:textId="77777777">
        <w:trPr>
          <w:jc w:val="center"/>
        </w:trPr>
        <w:tc>
          <w:tcPr>
            <w:tcW w:w="1420" w:type="dxa"/>
          </w:tcPr>
          <w:p w14:paraId="426578BB" w14:textId="77777777" w:rsidR="00BB21E2" w:rsidRPr="000C686C" w:rsidRDefault="00BB21E2" w:rsidP="000C686C">
            <w:pPr>
              <w:snapToGrid w:val="0"/>
              <w:spacing w:line="288" w:lineRule="auto"/>
            </w:pPr>
          </w:p>
        </w:tc>
        <w:tc>
          <w:tcPr>
            <w:tcW w:w="1420" w:type="dxa"/>
          </w:tcPr>
          <w:p w14:paraId="49D568B6" w14:textId="77777777" w:rsidR="00BB21E2" w:rsidRPr="000C686C" w:rsidRDefault="00BB21E2" w:rsidP="000C686C">
            <w:pPr>
              <w:snapToGrid w:val="0"/>
              <w:spacing w:line="288" w:lineRule="auto"/>
            </w:pPr>
          </w:p>
        </w:tc>
        <w:tc>
          <w:tcPr>
            <w:tcW w:w="1420" w:type="dxa"/>
          </w:tcPr>
          <w:p w14:paraId="1B1EF299" w14:textId="77777777" w:rsidR="00BB21E2" w:rsidRPr="000C686C" w:rsidRDefault="00BB21E2" w:rsidP="000C686C">
            <w:pPr>
              <w:snapToGrid w:val="0"/>
              <w:spacing w:line="288" w:lineRule="auto"/>
            </w:pPr>
          </w:p>
        </w:tc>
        <w:tc>
          <w:tcPr>
            <w:tcW w:w="1420" w:type="dxa"/>
          </w:tcPr>
          <w:p w14:paraId="0D4DA151" w14:textId="77777777" w:rsidR="00BB21E2" w:rsidRPr="000C686C" w:rsidRDefault="00BB21E2" w:rsidP="000C686C">
            <w:pPr>
              <w:snapToGrid w:val="0"/>
              <w:spacing w:line="288" w:lineRule="auto"/>
            </w:pPr>
          </w:p>
        </w:tc>
        <w:tc>
          <w:tcPr>
            <w:tcW w:w="1421" w:type="dxa"/>
          </w:tcPr>
          <w:p w14:paraId="763249B5" w14:textId="77777777" w:rsidR="00BB21E2" w:rsidRPr="000C686C" w:rsidRDefault="00BB21E2" w:rsidP="000C686C">
            <w:pPr>
              <w:snapToGrid w:val="0"/>
              <w:spacing w:line="288" w:lineRule="auto"/>
            </w:pPr>
          </w:p>
        </w:tc>
        <w:tc>
          <w:tcPr>
            <w:tcW w:w="1421" w:type="dxa"/>
          </w:tcPr>
          <w:p w14:paraId="0242A82F" w14:textId="77777777" w:rsidR="00BB21E2" w:rsidRPr="000C686C" w:rsidRDefault="00BB21E2" w:rsidP="000C686C">
            <w:pPr>
              <w:snapToGrid w:val="0"/>
              <w:spacing w:line="288" w:lineRule="auto"/>
            </w:pPr>
          </w:p>
        </w:tc>
      </w:tr>
      <w:tr w:rsidR="00BB21E2" w:rsidRPr="000C686C" w14:paraId="4EA73FE3" w14:textId="77777777">
        <w:trPr>
          <w:trHeight w:val="643"/>
          <w:jc w:val="center"/>
        </w:trPr>
        <w:tc>
          <w:tcPr>
            <w:tcW w:w="8522" w:type="dxa"/>
            <w:gridSpan w:val="6"/>
          </w:tcPr>
          <w:p w14:paraId="31957B48" w14:textId="77777777" w:rsidR="0070103E" w:rsidRPr="000C686C" w:rsidRDefault="0070103E" w:rsidP="000C686C">
            <w:pPr>
              <w:snapToGrid w:val="0"/>
              <w:spacing w:line="288" w:lineRule="auto"/>
              <w:ind w:firstLineChars="0" w:firstLine="0"/>
            </w:pPr>
            <w:r w:rsidRPr="000C686C">
              <w:rPr>
                <w:rFonts w:hint="eastAsia"/>
              </w:rPr>
              <w:lastRenderedPageBreak/>
              <w:t>说明：</w:t>
            </w:r>
          </w:p>
        </w:tc>
      </w:tr>
    </w:tbl>
    <w:p w14:paraId="014AD34A" w14:textId="77777777" w:rsidR="0070103E" w:rsidRPr="000C686C" w:rsidRDefault="0070103E" w:rsidP="000C686C">
      <w:pPr>
        <w:snapToGrid w:val="0"/>
        <w:spacing w:line="288" w:lineRule="auto"/>
      </w:pPr>
      <w:r w:rsidRPr="000C686C">
        <w:rPr>
          <w:rFonts w:hint="eastAsia"/>
        </w:rPr>
        <w:t>其中：</w:t>
      </w:r>
    </w:p>
    <w:p w14:paraId="2E987FF9" w14:textId="77777777" w:rsidR="0070103E" w:rsidRPr="000C686C" w:rsidRDefault="0070103E" w:rsidP="000C686C">
      <w:pPr>
        <w:pStyle w:val="a"/>
        <w:snapToGrid w:val="0"/>
        <w:spacing w:line="288" w:lineRule="auto"/>
        <w:ind w:left="924" w:hanging="357"/>
      </w:pPr>
      <w:r w:rsidRPr="000C686C">
        <w:rPr>
          <w:rFonts w:hint="eastAsia"/>
        </w:rPr>
        <w:t>数据库编号</w:t>
      </w:r>
    </w:p>
    <w:p w14:paraId="2B722EE1" w14:textId="77777777" w:rsidR="0070103E" w:rsidRPr="000C686C" w:rsidRDefault="0070103E" w:rsidP="000C686C">
      <w:pPr>
        <w:pStyle w:val="a8"/>
        <w:snapToGrid w:val="0"/>
        <w:spacing w:line="288" w:lineRule="auto"/>
      </w:pPr>
      <w:r w:rsidRPr="000C686C">
        <w:rPr>
          <w:rFonts w:hint="eastAsia"/>
        </w:rPr>
        <w:t>含义同上。</w:t>
      </w:r>
    </w:p>
    <w:p w14:paraId="567D2E4A" w14:textId="77777777" w:rsidR="0070103E" w:rsidRPr="000C686C" w:rsidRDefault="0070103E" w:rsidP="000C686C">
      <w:pPr>
        <w:pStyle w:val="a"/>
        <w:snapToGrid w:val="0"/>
        <w:spacing w:line="288" w:lineRule="auto"/>
        <w:ind w:left="924" w:hanging="357"/>
      </w:pPr>
      <w:r w:rsidRPr="000C686C">
        <w:rPr>
          <w:rFonts w:hint="eastAsia"/>
        </w:rPr>
        <w:t>视图编号</w:t>
      </w:r>
    </w:p>
    <w:p w14:paraId="1B65A616" w14:textId="77777777" w:rsidR="0070103E" w:rsidRPr="000C686C" w:rsidRDefault="0070103E" w:rsidP="000C686C">
      <w:pPr>
        <w:pStyle w:val="a8"/>
        <w:snapToGrid w:val="0"/>
        <w:spacing w:line="288" w:lineRule="auto"/>
      </w:pPr>
      <w:r w:rsidRPr="000C686C">
        <w:rPr>
          <w:rFonts w:hint="eastAsia"/>
        </w:rPr>
        <w:t>给出本视图的顺序编号。</w:t>
      </w:r>
    </w:p>
    <w:p w14:paraId="25A16A04" w14:textId="77777777" w:rsidR="0070103E" w:rsidRPr="000C686C" w:rsidRDefault="0070103E" w:rsidP="000C686C">
      <w:pPr>
        <w:pStyle w:val="a"/>
        <w:snapToGrid w:val="0"/>
        <w:spacing w:line="288" w:lineRule="auto"/>
        <w:ind w:left="924" w:hanging="357"/>
      </w:pPr>
      <w:r w:rsidRPr="000C686C">
        <w:rPr>
          <w:rFonts w:hint="eastAsia"/>
        </w:rPr>
        <w:t>视图英文名称</w:t>
      </w:r>
    </w:p>
    <w:p w14:paraId="3C6CF4FE" w14:textId="77777777" w:rsidR="0070103E" w:rsidRPr="000C686C" w:rsidRDefault="0070103E" w:rsidP="000C686C">
      <w:pPr>
        <w:pStyle w:val="a8"/>
        <w:snapToGrid w:val="0"/>
        <w:spacing w:line="288" w:lineRule="auto"/>
      </w:pPr>
      <w:r w:rsidRPr="000C686C">
        <w:rPr>
          <w:rFonts w:hint="eastAsia"/>
        </w:rPr>
        <w:t>给出本视图的英文名称，该名称是在应用软件中实际使用的名称，必须符合</w:t>
      </w:r>
    </w:p>
    <w:p w14:paraId="3AFF9070" w14:textId="77777777" w:rsidR="0070103E" w:rsidRPr="000C686C" w:rsidRDefault="0070103E" w:rsidP="000C686C">
      <w:pPr>
        <w:pStyle w:val="a8"/>
        <w:snapToGrid w:val="0"/>
        <w:spacing w:line="288" w:lineRule="auto"/>
      </w:pPr>
      <w:r w:rsidRPr="000C686C">
        <w:rPr>
          <w:rFonts w:hint="eastAsia"/>
        </w:rPr>
        <w:t>命名规范。</w:t>
      </w:r>
    </w:p>
    <w:p w14:paraId="7954DC32" w14:textId="77777777" w:rsidR="0070103E" w:rsidRPr="000C686C" w:rsidRDefault="0070103E" w:rsidP="000C686C">
      <w:pPr>
        <w:pStyle w:val="a"/>
        <w:snapToGrid w:val="0"/>
        <w:spacing w:line="288" w:lineRule="auto"/>
        <w:ind w:left="924" w:hanging="357"/>
      </w:pPr>
      <w:r w:rsidRPr="000C686C">
        <w:rPr>
          <w:rFonts w:hint="eastAsia"/>
        </w:rPr>
        <w:t>视图中文名称</w:t>
      </w:r>
    </w:p>
    <w:p w14:paraId="47905D41" w14:textId="77777777" w:rsidR="0070103E" w:rsidRPr="000C686C" w:rsidRDefault="0070103E" w:rsidP="000C686C">
      <w:pPr>
        <w:pStyle w:val="a8"/>
        <w:snapToGrid w:val="0"/>
        <w:spacing w:line="288" w:lineRule="auto"/>
      </w:pPr>
      <w:r w:rsidRPr="000C686C">
        <w:rPr>
          <w:rFonts w:hint="eastAsia"/>
        </w:rPr>
        <w:t>给出本视图的中文名称，该名称是本视图英文名称的说明。</w:t>
      </w:r>
    </w:p>
    <w:p w14:paraId="08566075" w14:textId="77777777" w:rsidR="0070103E" w:rsidRPr="000C686C" w:rsidRDefault="0070103E" w:rsidP="000C686C">
      <w:pPr>
        <w:pStyle w:val="a"/>
        <w:snapToGrid w:val="0"/>
        <w:spacing w:line="288" w:lineRule="auto"/>
        <w:ind w:left="924" w:hanging="357"/>
      </w:pPr>
      <w:r w:rsidRPr="000C686C">
        <w:rPr>
          <w:rFonts w:hint="eastAsia"/>
        </w:rPr>
        <w:t>相关基表和视图</w:t>
      </w:r>
    </w:p>
    <w:p w14:paraId="74BF13CF" w14:textId="77777777" w:rsidR="0070103E" w:rsidRPr="000C686C" w:rsidRDefault="0070103E" w:rsidP="000C686C">
      <w:pPr>
        <w:pStyle w:val="a8"/>
        <w:snapToGrid w:val="0"/>
        <w:spacing w:line="288" w:lineRule="auto"/>
      </w:pPr>
      <w:r w:rsidRPr="000C686C">
        <w:rPr>
          <w:rFonts w:hint="eastAsia"/>
        </w:rPr>
        <w:t>列出建立该视图时，所用到的基表和视图。</w:t>
      </w:r>
    </w:p>
    <w:p w14:paraId="6167EBF3" w14:textId="77777777" w:rsidR="0070103E" w:rsidRPr="000C686C" w:rsidRDefault="0070103E" w:rsidP="000C686C">
      <w:pPr>
        <w:pStyle w:val="a"/>
        <w:snapToGrid w:val="0"/>
        <w:spacing w:line="288" w:lineRule="auto"/>
        <w:ind w:left="924" w:hanging="357"/>
      </w:pPr>
      <w:r w:rsidRPr="000C686C">
        <w:rPr>
          <w:rFonts w:hint="eastAsia"/>
        </w:rPr>
        <w:t>字段编号</w:t>
      </w:r>
    </w:p>
    <w:p w14:paraId="6AD3BDF0" w14:textId="77777777" w:rsidR="0070103E" w:rsidRPr="000C686C" w:rsidRDefault="0070103E" w:rsidP="000C686C">
      <w:pPr>
        <w:pStyle w:val="a8"/>
        <w:snapToGrid w:val="0"/>
        <w:spacing w:line="288" w:lineRule="auto"/>
      </w:pPr>
      <w:r w:rsidRPr="000C686C">
        <w:rPr>
          <w:rFonts w:hint="eastAsia"/>
        </w:rPr>
        <w:t>该视图中，各个字段的顺序编号。</w:t>
      </w:r>
    </w:p>
    <w:p w14:paraId="582A9945" w14:textId="77777777" w:rsidR="0070103E" w:rsidRPr="000C686C" w:rsidRDefault="0070103E" w:rsidP="000C686C">
      <w:pPr>
        <w:pStyle w:val="a"/>
        <w:snapToGrid w:val="0"/>
        <w:spacing w:line="288" w:lineRule="auto"/>
        <w:ind w:left="924" w:hanging="357"/>
      </w:pPr>
      <w:r w:rsidRPr="000C686C">
        <w:rPr>
          <w:rFonts w:hint="eastAsia"/>
        </w:rPr>
        <w:t>英文字段名</w:t>
      </w:r>
    </w:p>
    <w:p w14:paraId="7546DA48" w14:textId="77777777" w:rsidR="0070103E" w:rsidRPr="000C686C" w:rsidRDefault="0070103E" w:rsidP="000C686C">
      <w:pPr>
        <w:pStyle w:val="a8"/>
        <w:snapToGrid w:val="0"/>
        <w:spacing w:line="288" w:lineRule="auto"/>
        <w:ind w:leftChars="470" w:left="987" w:firstLineChars="0" w:firstLine="0"/>
      </w:pPr>
      <w:r w:rsidRPr="000C686C">
        <w:rPr>
          <w:rFonts w:hint="eastAsia"/>
        </w:rPr>
        <w:t>该视图中，各个字段的英文名称，该名称必须符合《南京市交通局信息化数据库建设规范》中相关命名规范。</w:t>
      </w:r>
    </w:p>
    <w:p w14:paraId="3A3103C7" w14:textId="77777777" w:rsidR="0070103E" w:rsidRPr="000C686C" w:rsidRDefault="0070103E" w:rsidP="000C686C">
      <w:pPr>
        <w:pStyle w:val="a"/>
        <w:snapToGrid w:val="0"/>
        <w:spacing w:line="288" w:lineRule="auto"/>
        <w:ind w:left="924" w:hanging="357"/>
      </w:pPr>
      <w:r w:rsidRPr="000C686C">
        <w:rPr>
          <w:rFonts w:hint="eastAsia"/>
        </w:rPr>
        <w:t>中文字段名</w:t>
      </w:r>
    </w:p>
    <w:p w14:paraId="056ABA72" w14:textId="77777777" w:rsidR="0070103E" w:rsidRPr="000C686C" w:rsidRDefault="0070103E" w:rsidP="000C686C">
      <w:pPr>
        <w:pStyle w:val="a8"/>
        <w:snapToGrid w:val="0"/>
        <w:spacing w:line="288" w:lineRule="auto"/>
      </w:pPr>
      <w:r w:rsidRPr="000C686C">
        <w:rPr>
          <w:rFonts w:hint="eastAsia"/>
        </w:rPr>
        <w:t>该视图中，各个字段的中文名称，该名称是英文字段名的说明。</w:t>
      </w:r>
    </w:p>
    <w:p w14:paraId="6A7F5006" w14:textId="77777777" w:rsidR="0070103E" w:rsidRPr="000C686C" w:rsidRDefault="0070103E" w:rsidP="000C686C">
      <w:pPr>
        <w:pStyle w:val="a"/>
        <w:snapToGrid w:val="0"/>
        <w:spacing w:line="288" w:lineRule="auto"/>
        <w:ind w:left="924" w:hanging="357"/>
      </w:pPr>
      <w:r w:rsidRPr="000C686C">
        <w:rPr>
          <w:rFonts w:hint="eastAsia"/>
        </w:rPr>
        <w:t>字段类型</w:t>
      </w:r>
    </w:p>
    <w:p w14:paraId="312DE141" w14:textId="77777777" w:rsidR="0070103E" w:rsidRPr="000C686C" w:rsidRDefault="0070103E" w:rsidP="000C686C">
      <w:pPr>
        <w:pStyle w:val="a8"/>
        <w:snapToGrid w:val="0"/>
        <w:spacing w:line="288" w:lineRule="auto"/>
      </w:pPr>
      <w:r w:rsidRPr="000C686C">
        <w:rPr>
          <w:rFonts w:hint="eastAsia"/>
        </w:rPr>
        <w:t>该视图中，各个字段的类型；如果需要，在说明类型时，还需要说明字段长度。</w:t>
      </w:r>
    </w:p>
    <w:p w14:paraId="482743BE" w14:textId="77777777" w:rsidR="0070103E" w:rsidRPr="000C686C" w:rsidRDefault="0070103E" w:rsidP="000C686C">
      <w:pPr>
        <w:pStyle w:val="a"/>
        <w:snapToGrid w:val="0"/>
        <w:spacing w:line="288" w:lineRule="auto"/>
        <w:ind w:left="924" w:hanging="357"/>
      </w:pPr>
      <w:r w:rsidRPr="000C686C">
        <w:rPr>
          <w:rFonts w:hint="eastAsia"/>
        </w:rPr>
        <w:t>字段源</w:t>
      </w:r>
    </w:p>
    <w:p w14:paraId="255EB4A7" w14:textId="77777777" w:rsidR="0070103E" w:rsidRPr="000C686C" w:rsidRDefault="0070103E" w:rsidP="000C686C">
      <w:pPr>
        <w:pStyle w:val="a8"/>
        <w:snapToGrid w:val="0"/>
        <w:spacing w:line="288" w:lineRule="auto"/>
      </w:pPr>
      <w:r w:rsidRPr="000C686C">
        <w:rPr>
          <w:rFonts w:hint="eastAsia"/>
        </w:rPr>
        <w:t>该视图中，各个字段的来源，即该字段原来是那个表或者那个视图中的那个字</w:t>
      </w:r>
    </w:p>
    <w:p w14:paraId="3D454256" w14:textId="77777777" w:rsidR="0070103E" w:rsidRPr="000C686C" w:rsidRDefault="0070103E" w:rsidP="000C686C">
      <w:pPr>
        <w:pStyle w:val="a8"/>
        <w:snapToGrid w:val="0"/>
        <w:spacing w:line="288" w:lineRule="auto"/>
      </w:pPr>
      <w:r w:rsidRPr="000C686C">
        <w:rPr>
          <w:rFonts w:hint="eastAsia"/>
        </w:rPr>
        <w:t>段；在某些情况下，字段可能来自一个特定的表达式。</w:t>
      </w:r>
    </w:p>
    <w:p w14:paraId="250EA4A7" w14:textId="77777777" w:rsidR="0070103E" w:rsidRPr="000C686C" w:rsidRDefault="0070103E" w:rsidP="000C686C">
      <w:pPr>
        <w:pStyle w:val="a"/>
        <w:snapToGrid w:val="0"/>
        <w:spacing w:line="288" w:lineRule="auto"/>
        <w:ind w:left="924" w:hanging="357"/>
      </w:pPr>
      <w:r w:rsidRPr="000C686C">
        <w:rPr>
          <w:rFonts w:hint="eastAsia"/>
        </w:rPr>
        <w:t>备注</w:t>
      </w:r>
    </w:p>
    <w:p w14:paraId="3DCF521E" w14:textId="77777777" w:rsidR="0070103E" w:rsidRPr="000C686C" w:rsidRDefault="0070103E" w:rsidP="000C686C">
      <w:pPr>
        <w:pStyle w:val="a8"/>
        <w:snapToGrid w:val="0"/>
        <w:spacing w:line="288" w:lineRule="auto"/>
      </w:pPr>
      <w:r w:rsidRPr="000C686C">
        <w:rPr>
          <w:rFonts w:hint="eastAsia"/>
        </w:rPr>
        <w:t>该视图中，各个字段有关的限制性说明，包括：</w:t>
      </w:r>
    </w:p>
    <w:p w14:paraId="558E0C42" w14:textId="77777777" w:rsidR="0070103E" w:rsidRPr="000C686C" w:rsidRDefault="0070103E" w:rsidP="000C686C">
      <w:pPr>
        <w:numPr>
          <w:ilvl w:val="0"/>
          <w:numId w:val="18"/>
        </w:numPr>
        <w:snapToGrid w:val="0"/>
        <w:spacing w:line="288" w:lineRule="auto"/>
        <w:ind w:firstLine="420"/>
      </w:pPr>
      <w:r w:rsidRPr="000C686C">
        <w:rPr>
          <w:rFonts w:hint="eastAsia"/>
        </w:rPr>
        <w:t>值域；</w:t>
      </w:r>
    </w:p>
    <w:p w14:paraId="45792521" w14:textId="77777777" w:rsidR="0070103E" w:rsidRPr="000C686C" w:rsidRDefault="0070103E" w:rsidP="000C686C">
      <w:pPr>
        <w:numPr>
          <w:ilvl w:val="0"/>
          <w:numId w:val="18"/>
        </w:numPr>
        <w:snapToGrid w:val="0"/>
        <w:spacing w:line="288" w:lineRule="auto"/>
        <w:ind w:firstLine="420"/>
      </w:pPr>
      <w:r w:rsidRPr="000C686C">
        <w:rPr>
          <w:rFonts w:hint="eastAsia"/>
        </w:rPr>
        <w:t>缺省值；</w:t>
      </w:r>
    </w:p>
    <w:p w14:paraId="53924512" w14:textId="77777777" w:rsidR="0070103E" w:rsidRPr="000C686C" w:rsidRDefault="0070103E" w:rsidP="000C686C">
      <w:pPr>
        <w:numPr>
          <w:ilvl w:val="0"/>
          <w:numId w:val="18"/>
        </w:numPr>
        <w:snapToGrid w:val="0"/>
        <w:spacing w:line="288" w:lineRule="auto"/>
        <w:ind w:firstLine="420"/>
      </w:pPr>
      <w:r w:rsidRPr="000C686C">
        <w:rPr>
          <w:rFonts w:hint="eastAsia"/>
        </w:rPr>
        <w:t>空字段限制；</w:t>
      </w:r>
    </w:p>
    <w:p w14:paraId="2D709477" w14:textId="77777777" w:rsidR="0070103E" w:rsidRPr="000C686C" w:rsidRDefault="0070103E" w:rsidP="000C686C">
      <w:pPr>
        <w:numPr>
          <w:ilvl w:val="0"/>
          <w:numId w:val="18"/>
        </w:numPr>
        <w:snapToGrid w:val="0"/>
        <w:spacing w:line="288" w:lineRule="auto"/>
        <w:ind w:firstLine="420"/>
      </w:pPr>
      <w:r w:rsidRPr="000C686C">
        <w:rPr>
          <w:rFonts w:hint="eastAsia"/>
        </w:rPr>
        <w:t>显示格式与小数位数；</w:t>
      </w:r>
    </w:p>
    <w:p w14:paraId="52FC534D" w14:textId="77777777" w:rsidR="0070103E" w:rsidRPr="000C686C" w:rsidRDefault="0070103E" w:rsidP="000C686C">
      <w:pPr>
        <w:numPr>
          <w:ilvl w:val="0"/>
          <w:numId w:val="18"/>
        </w:numPr>
        <w:snapToGrid w:val="0"/>
        <w:spacing w:line="288" w:lineRule="auto"/>
        <w:ind w:firstLine="420"/>
      </w:pPr>
      <w:r w:rsidRPr="000C686C">
        <w:rPr>
          <w:rFonts w:hint="eastAsia"/>
        </w:rPr>
        <w:lastRenderedPageBreak/>
        <w:t>有效性规则与约束；</w:t>
      </w:r>
    </w:p>
    <w:p w14:paraId="3514820C" w14:textId="77777777" w:rsidR="0070103E" w:rsidRPr="000C686C" w:rsidRDefault="0070103E" w:rsidP="000C686C">
      <w:pPr>
        <w:numPr>
          <w:ilvl w:val="0"/>
          <w:numId w:val="18"/>
        </w:numPr>
        <w:snapToGrid w:val="0"/>
        <w:spacing w:line="288" w:lineRule="auto"/>
        <w:ind w:firstLine="420"/>
      </w:pPr>
      <w:r w:rsidRPr="000C686C">
        <w:rPr>
          <w:rFonts w:hint="eastAsia"/>
        </w:rPr>
        <w:t>标题；</w:t>
      </w:r>
    </w:p>
    <w:p w14:paraId="6ECDCE5D" w14:textId="77777777" w:rsidR="0070103E" w:rsidRPr="000C686C" w:rsidRDefault="0070103E" w:rsidP="000C686C">
      <w:pPr>
        <w:numPr>
          <w:ilvl w:val="0"/>
          <w:numId w:val="18"/>
        </w:numPr>
        <w:snapToGrid w:val="0"/>
        <w:spacing w:line="288" w:lineRule="auto"/>
        <w:ind w:firstLine="420"/>
      </w:pPr>
      <w:r w:rsidRPr="000C686C">
        <w:rPr>
          <w:rFonts w:hint="eastAsia"/>
        </w:rPr>
        <w:t>等等。</w:t>
      </w:r>
    </w:p>
    <w:p w14:paraId="6872B4FA" w14:textId="77777777" w:rsidR="0070103E" w:rsidRPr="000C686C" w:rsidRDefault="0070103E" w:rsidP="000C686C">
      <w:pPr>
        <w:pStyle w:val="a"/>
        <w:snapToGrid w:val="0"/>
        <w:spacing w:line="288" w:lineRule="auto"/>
        <w:ind w:left="924" w:hanging="357"/>
      </w:pPr>
      <w:r w:rsidRPr="000C686C">
        <w:rPr>
          <w:rFonts w:hint="eastAsia"/>
        </w:rPr>
        <w:t>说明</w:t>
      </w:r>
    </w:p>
    <w:p w14:paraId="1395C9F1" w14:textId="77777777" w:rsidR="0070103E" w:rsidRPr="000C686C" w:rsidRDefault="0070103E" w:rsidP="000C686C">
      <w:pPr>
        <w:pStyle w:val="a8"/>
        <w:snapToGrid w:val="0"/>
        <w:spacing w:line="288" w:lineRule="auto"/>
      </w:pPr>
      <w:r w:rsidRPr="000C686C">
        <w:rPr>
          <w:rFonts w:hint="eastAsia"/>
        </w:rPr>
        <w:t>说明一些有关本视图的、必须描述清楚的问题，需要描述的内容可能包括：</w:t>
      </w:r>
    </w:p>
    <w:p w14:paraId="7470E456" w14:textId="77777777" w:rsidR="0070103E" w:rsidRPr="000C686C" w:rsidRDefault="0070103E" w:rsidP="000C686C">
      <w:pPr>
        <w:numPr>
          <w:ilvl w:val="0"/>
          <w:numId w:val="18"/>
        </w:numPr>
        <w:snapToGrid w:val="0"/>
        <w:spacing w:line="288" w:lineRule="auto"/>
        <w:ind w:firstLine="420"/>
      </w:pPr>
      <w:r w:rsidRPr="000C686C">
        <w:rPr>
          <w:rFonts w:hint="eastAsia"/>
        </w:rPr>
        <w:t>索引；</w:t>
      </w:r>
    </w:p>
    <w:p w14:paraId="29F4A384" w14:textId="77777777" w:rsidR="0070103E" w:rsidRPr="000C686C" w:rsidRDefault="0070103E" w:rsidP="000C686C">
      <w:pPr>
        <w:numPr>
          <w:ilvl w:val="0"/>
          <w:numId w:val="18"/>
        </w:numPr>
        <w:snapToGrid w:val="0"/>
        <w:spacing w:line="288" w:lineRule="auto"/>
        <w:ind w:firstLine="420"/>
      </w:pPr>
      <w:r w:rsidRPr="000C686C">
        <w:rPr>
          <w:rFonts w:hint="eastAsia"/>
        </w:rPr>
        <w:t>权限；</w:t>
      </w:r>
    </w:p>
    <w:p w14:paraId="2931C490" w14:textId="77777777" w:rsidR="0070103E" w:rsidRPr="000C686C" w:rsidRDefault="0070103E" w:rsidP="000C686C">
      <w:pPr>
        <w:numPr>
          <w:ilvl w:val="0"/>
          <w:numId w:val="18"/>
        </w:numPr>
        <w:snapToGrid w:val="0"/>
        <w:spacing w:line="288" w:lineRule="auto"/>
        <w:ind w:firstLine="420"/>
      </w:pPr>
      <w:r w:rsidRPr="000C686C">
        <w:rPr>
          <w:rFonts w:hint="eastAsia"/>
        </w:rPr>
        <w:t>等等</w:t>
      </w:r>
    </w:p>
    <w:p w14:paraId="754E9855" w14:textId="77777777" w:rsidR="0070103E" w:rsidRPr="000C686C" w:rsidRDefault="0070103E" w:rsidP="000C686C">
      <w:pPr>
        <w:pStyle w:val="2"/>
        <w:snapToGrid w:val="0"/>
        <w:spacing w:before="0" w:after="0" w:line="288" w:lineRule="auto"/>
        <w:rPr>
          <w:rFonts w:ascii="Consolas" w:eastAsia="微软雅黑" w:hAnsi="Consolas"/>
        </w:rPr>
      </w:pPr>
      <w:bookmarkStart w:id="703" w:name="_Toc120352607"/>
      <w:bookmarkStart w:id="704" w:name="_Toc121129839"/>
      <w:bookmarkStart w:id="705" w:name="_Toc127799151"/>
      <w:bookmarkStart w:id="706" w:name="_Toc120961158"/>
      <w:bookmarkStart w:id="707" w:name="_Toc120961323"/>
      <w:bookmarkStart w:id="708" w:name="_Toc120961494"/>
      <w:bookmarkStart w:id="709" w:name="_Toc120961658"/>
      <w:bookmarkStart w:id="710" w:name="_Toc120968754"/>
      <w:bookmarkStart w:id="711" w:name="_Toc120968918"/>
      <w:bookmarkStart w:id="712" w:name="_Toc124506275"/>
      <w:bookmarkStart w:id="713" w:name="_Toc154578159"/>
      <w:r w:rsidRPr="000C686C">
        <w:rPr>
          <w:rFonts w:ascii="Consolas" w:eastAsia="微软雅黑" w:hAnsi="Consolas" w:hint="eastAsia"/>
        </w:rPr>
        <w:t>索引设计</w:t>
      </w:r>
      <w:bookmarkEnd w:id="703"/>
      <w:bookmarkEnd w:id="704"/>
      <w:bookmarkEnd w:id="705"/>
      <w:bookmarkEnd w:id="706"/>
      <w:bookmarkEnd w:id="707"/>
      <w:bookmarkEnd w:id="708"/>
      <w:bookmarkEnd w:id="709"/>
      <w:bookmarkEnd w:id="710"/>
      <w:bookmarkEnd w:id="711"/>
      <w:bookmarkEnd w:id="712"/>
      <w:bookmarkEnd w:id="713"/>
    </w:p>
    <w:p w14:paraId="6336F4C8" w14:textId="77777777" w:rsidR="0070103E" w:rsidRPr="000C686C" w:rsidRDefault="0070103E" w:rsidP="000C686C">
      <w:pPr>
        <w:snapToGrid w:val="0"/>
        <w:spacing w:line="288" w:lineRule="auto"/>
      </w:pPr>
      <w:r w:rsidRPr="000C686C">
        <w:rPr>
          <w:rFonts w:hint="eastAsia"/>
        </w:rPr>
        <w:t>每个数据库的所有采用一张表格进行描述，其格式如下：</w:t>
      </w:r>
    </w:p>
    <w:p w14:paraId="4E5978E4" w14:textId="77777777" w:rsidR="00500A63" w:rsidRPr="000C686C" w:rsidRDefault="00500A63" w:rsidP="000C686C">
      <w:pPr>
        <w:pStyle w:val="20"/>
        <w:snapToGrid w:val="0"/>
        <w:spacing w:after="0" w:line="288"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1705"/>
        <w:gridCol w:w="1704"/>
        <w:gridCol w:w="1704"/>
        <w:gridCol w:w="1704"/>
      </w:tblGrid>
      <w:tr w:rsidR="00BB21E2" w:rsidRPr="000C686C" w14:paraId="131C9618" w14:textId="77777777">
        <w:tc>
          <w:tcPr>
            <w:tcW w:w="8522" w:type="dxa"/>
            <w:gridSpan w:val="5"/>
          </w:tcPr>
          <w:p w14:paraId="597FB3AB" w14:textId="77777777" w:rsidR="0070103E" w:rsidRPr="000C686C" w:rsidRDefault="0070103E" w:rsidP="000C686C">
            <w:pPr>
              <w:snapToGrid w:val="0"/>
              <w:spacing w:line="288" w:lineRule="auto"/>
              <w:ind w:firstLineChars="0" w:firstLine="0"/>
            </w:pPr>
            <w:r w:rsidRPr="000C686C">
              <w:rPr>
                <w:rFonts w:hint="eastAsia"/>
              </w:rPr>
              <w:t>数据库编号：</w:t>
            </w:r>
          </w:p>
        </w:tc>
      </w:tr>
      <w:tr w:rsidR="00BB21E2" w:rsidRPr="000C686C" w14:paraId="4F100BB2" w14:textId="77777777">
        <w:tc>
          <w:tcPr>
            <w:tcW w:w="1705" w:type="dxa"/>
          </w:tcPr>
          <w:p w14:paraId="4AB6CA92" w14:textId="77777777" w:rsidR="0070103E" w:rsidRPr="000C686C" w:rsidRDefault="0070103E" w:rsidP="000C686C">
            <w:pPr>
              <w:snapToGrid w:val="0"/>
              <w:spacing w:line="288" w:lineRule="auto"/>
            </w:pPr>
            <w:r w:rsidRPr="000C686C">
              <w:rPr>
                <w:rFonts w:hint="eastAsia"/>
              </w:rPr>
              <w:t>索引编号</w:t>
            </w:r>
          </w:p>
        </w:tc>
        <w:tc>
          <w:tcPr>
            <w:tcW w:w="1705" w:type="dxa"/>
          </w:tcPr>
          <w:p w14:paraId="61861130" w14:textId="77777777" w:rsidR="0070103E" w:rsidRPr="000C686C" w:rsidRDefault="0070103E" w:rsidP="000C686C">
            <w:pPr>
              <w:snapToGrid w:val="0"/>
              <w:spacing w:line="288" w:lineRule="auto"/>
            </w:pPr>
            <w:r w:rsidRPr="000C686C">
              <w:rPr>
                <w:rFonts w:hint="eastAsia"/>
              </w:rPr>
              <w:t>基表名称</w:t>
            </w:r>
          </w:p>
        </w:tc>
        <w:tc>
          <w:tcPr>
            <w:tcW w:w="1704" w:type="dxa"/>
          </w:tcPr>
          <w:p w14:paraId="6F4E4995" w14:textId="77777777" w:rsidR="0070103E" w:rsidRPr="000C686C" w:rsidRDefault="0070103E" w:rsidP="000C686C">
            <w:pPr>
              <w:snapToGrid w:val="0"/>
              <w:spacing w:line="288" w:lineRule="auto"/>
            </w:pPr>
            <w:r w:rsidRPr="000C686C">
              <w:rPr>
                <w:rFonts w:hint="eastAsia"/>
              </w:rPr>
              <w:t>索引名称</w:t>
            </w:r>
          </w:p>
        </w:tc>
        <w:tc>
          <w:tcPr>
            <w:tcW w:w="1704" w:type="dxa"/>
          </w:tcPr>
          <w:p w14:paraId="2969CF98" w14:textId="77777777" w:rsidR="0070103E" w:rsidRPr="000C686C" w:rsidRDefault="0070103E" w:rsidP="000C686C">
            <w:pPr>
              <w:snapToGrid w:val="0"/>
              <w:spacing w:line="288" w:lineRule="auto"/>
            </w:pPr>
            <w:r w:rsidRPr="000C686C">
              <w:rPr>
                <w:rFonts w:hint="eastAsia"/>
              </w:rPr>
              <w:t>字段集名称</w:t>
            </w:r>
          </w:p>
        </w:tc>
        <w:tc>
          <w:tcPr>
            <w:tcW w:w="1704" w:type="dxa"/>
          </w:tcPr>
          <w:p w14:paraId="5B4DB470" w14:textId="77777777" w:rsidR="0070103E" w:rsidRPr="000C686C" w:rsidRDefault="0070103E" w:rsidP="000C686C">
            <w:pPr>
              <w:snapToGrid w:val="0"/>
              <w:spacing w:line="288" w:lineRule="auto"/>
            </w:pPr>
            <w:r w:rsidRPr="000C686C">
              <w:rPr>
                <w:rFonts w:hint="eastAsia"/>
              </w:rPr>
              <w:t>备注</w:t>
            </w:r>
          </w:p>
        </w:tc>
      </w:tr>
      <w:tr w:rsidR="00BB21E2" w:rsidRPr="000C686C" w14:paraId="7CB56FD8" w14:textId="77777777">
        <w:tc>
          <w:tcPr>
            <w:tcW w:w="1705" w:type="dxa"/>
          </w:tcPr>
          <w:p w14:paraId="359D91CB" w14:textId="77777777" w:rsidR="00BB21E2" w:rsidRPr="000C686C" w:rsidRDefault="00BB21E2" w:rsidP="000C686C">
            <w:pPr>
              <w:snapToGrid w:val="0"/>
              <w:spacing w:line="288" w:lineRule="auto"/>
            </w:pPr>
          </w:p>
        </w:tc>
        <w:tc>
          <w:tcPr>
            <w:tcW w:w="1705" w:type="dxa"/>
          </w:tcPr>
          <w:p w14:paraId="78EEE253" w14:textId="77777777" w:rsidR="00BB21E2" w:rsidRPr="000C686C" w:rsidRDefault="00BB21E2" w:rsidP="000C686C">
            <w:pPr>
              <w:snapToGrid w:val="0"/>
              <w:spacing w:line="288" w:lineRule="auto"/>
            </w:pPr>
          </w:p>
        </w:tc>
        <w:tc>
          <w:tcPr>
            <w:tcW w:w="1704" w:type="dxa"/>
          </w:tcPr>
          <w:p w14:paraId="7F6D7239" w14:textId="77777777" w:rsidR="00BB21E2" w:rsidRPr="000C686C" w:rsidRDefault="00BB21E2" w:rsidP="000C686C">
            <w:pPr>
              <w:snapToGrid w:val="0"/>
              <w:spacing w:line="288" w:lineRule="auto"/>
            </w:pPr>
          </w:p>
        </w:tc>
        <w:tc>
          <w:tcPr>
            <w:tcW w:w="1704" w:type="dxa"/>
          </w:tcPr>
          <w:p w14:paraId="24C40073" w14:textId="77777777" w:rsidR="00BB21E2" w:rsidRPr="000C686C" w:rsidRDefault="00BB21E2" w:rsidP="000C686C">
            <w:pPr>
              <w:snapToGrid w:val="0"/>
              <w:spacing w:line="288" w:lineRule="auto"/>
            </w:pPr>
          </w:p>
        </w:tc>
        <w:tc>
          <w:tcPr>
            <w:tcW w:w="1704" w:type="dxa"/>
          </w:tcPr>
          <w:p w14:paraId="0E520C7A" w14:textId="77777777" w:rsidR="00BB21E2" w:rsidRPr="000C686C" w:rsidRDefault="00BB21E2" w:rsidP="000C686C">
            <w:pPr>
              <w:snapToGrid w:val="0"/>
              <w:spacing w:line="288" w:lineRule="auto"/>
            </w:pPr>
          </w:p>
        </w:tc>
      </w:tr>
    </w:tbl>
    <w:p w14:paraId="5790B544" w14:textId="77777777" w:rsidR="0070103E" w:rsidRPr="000C686C" w:rsidRDefault="0070103E" w:rsidP="000C686C">
      <w:pPr>
        <w:snapToGrid w:val="0"/>
        <w:spacing w:line="288" w:lineRule="auto"/>
      </w:pPr>
      <w:r w:rsidRPr="000C686C">
        <w:rPr>
          <w:rFonts w:hint="eastAsia"/>
        </w:rPr>
        <w:t>其中：</w:t>
      </w:r>
    </w:p>
    <w:p w14:paraId="6586DF06" w14:textId="77777777" w:rsidR="0070103E" w:rsidRPr="000C686C" w:rsidRDefault="0070103E" w:rsidP="000C686C">
      <w:pPr>
        <w:pStyle w:val="a"/>
        <w:snapToGrid w:val="0"/>
        <w:spacing w:line="288" w:lineRule="auto"/>
        <w:ind w:left="924" w:hanging="357"/>
      </w:pPr>
      <w:r w:rsidRPr="000C686C">
        <w:rPr>
          <w:rFonts w:hint="eastAsia"/>
        </w:rPr>
        <w:t>数据库编号</w:t>
      </w:r>
    </w:p>
    <w:p w14:paraId="0226C38C" w14:textId="77777777" w:rsidR="0070103E" w:rsidRPr="000C686C" w:rsidRDefault="0070103E" w:rsidP="000C686C">
      <w:pPr>
        <w:pStyle w:val="a8"/>
        <w:snapToGrid w:val="0"/>
        <w:spacing w:line="288" w:lineRule="auto"/>
      </w:pPr>
      <w:r w:rsidRPr="000C686C">
        <w:rPr>
          <w:rFonts w:hint="eastAsia"/>
        </w:rPr>
        <w:t>含义同上。</w:t>
      </w:r>
    </w:p>
    <w:p w14:paraId="24288796" w14:textId="77777777" w:rsidR="0070103E" w:rsidRPr="000C686C" w:rsidRDefault="0070103E" w:rsidP="000C686C">
      <w:pPr>
        <w:pStyle w:val="a"/>
        <w:snapToGrid w:val="0"/>
        <w:spacing w:line="288" w:lineRule="auto"/>
        <w:ind w:left="924" w:hanging="357"/>
      </w:pPr>
      <w:r w:rsidRPr="000C686C">
        <w:rPr>
          <w:rFonts w:hint="eastAsia"/>
        </w:rPr>
        <w:t>索引编号</w:t>
      </w:r>
    </w:p>
    <w:p w14:paraId="41E64209" w14:textId="77777777" w:rsidR="0070103E" w:rsidRPr="000C686C" w:rsidRDefault="0070103E" w:rsidP="000C686C">
      <w:pPr>
        <w:pStyle w:val="a8"/>
        <w:snapToGrid w:val="0"/>
        <w:spacing w:line="288" w:lineRule="auto"/>
      </w:pPr>
      <w:r w:rsidRPr="000C686C">
        <w:rPr>
          <w:rFonts w:hint="eastAsia"/>
        </w:rPr>
        <w:t>给出本项索引的顺序编号。</w:t>
      </w:r>
    </w:p>
    <w:p w14:paraId="39803B1F" w14:textId="77777777" w:rsidR="0070103E" w:rsidRPr="000C686C" w:rsidRDefault="0070103E" w:rsidP="000C686C">
      <w:pPr>
        <w:pStyle w:val="a"/>
        <w:snapToGrid w:val="0"/>
        <w:spacing w:line="288" w:lineRule="auto"/>
        <w:ind w:left="924" w:hanging="357"/>
      </w:pPr>
      <w:r w:rsidRPr="000C686C">
        <w:rPr>
          <w:rFonts w:hint="eastAsia"/>
        </w:rPr>
        <w:t>基表名称</w:t>
      </w:r>
    </w:p>
    <w:p w14:paraId="0768E4AA" w14:textId="77777777" w:rsidR="0070103E" w:rsidRPr="000C686C" w:rsidRDefault="0070103E" w:rsidP="000C686C">
      <w:pPr>
        <w:pStyle w:val="a8"/>
        <w:snapToGrid w:val="0"/>
        <w:spacing w:line="288" w:lineRule="auto"/>
      </w:pPr>
      <w:r w:rsidRPr="000C686C">
        <w:rPr>
          <w:rFonts w:hint="eastAsia"/>
        </w:rPr>
        <w:t>给出本项索引所在的基表名称。</w:t>
      </w:r>
    </w:p>
    <w:p w14:paraId="5E18FD69" w14:textId="77777777" w:rsidR="0070103E" w:rsidRPr="000C686C" w:rsidRDefault="0070103E" w:rsidP="000C686C">
      <w:pPr>
        <w:pStyle w:val="a"/>
        <w:snapToGrid w:val="0"/>
        <w:spacing w:line="288" w:lineRule="auto"/>
        <w:ind w:left="924" w:hanging="357"/>
      </w:pPr>
      <w:r w:rsidRPr="000C686C">
        <w:rPr>
          <w:rFonts w:hint="eastAsia"/>
        </w:rPr>
        <w:t>索引名称</w:t>
      </w:r>
    </w:p>
    <w:p w14:paraId="7FBE9310" w14:textId="77777777" w:rsidR="0070103E" w:rsidRPr="000C686C" w:rsidRDefault="0070103E" w:rsidP="000C686C">
      <w:pPr>
        <w:pStyle w:val="a8"/>
        <w:snapToGrid w:val="0"/>
        <w:spacing w:line="288" w:lineRule="auto"/>
      </w:pPr>
      <w:r w:rsidRPr="000C686C">
        <w:rPr>
          <w:rFonts w:hint="eastAsia"/>
        </w:rPr>
        <w:t>给出本项索引的名称。</w:t>
      </w:r>
    </w:p>
    <w:p w14:paraId="4D1CB88F" w14:textId="77777777" w:rsidR="0070103E" w:rsidRPr="000C686C" w:rsidRDefault="0070103E" w:rsidP="000C686C">
      <w:pPr>
        <w:pStyle w:val="a"/>
        <w:snapToGrid w:val="0"/>
        <w:spacing w:line="288" w:lineRule="auto"/>
        <w:ind w:left="924" w:hanging="357"/>
      </w:pPr>
      <w:r w:rsidRPr="000C686C">
        <w:rPr>
          <w:rFonts w:hint="eastAsia"/>
        </w:rPr>
        <w:t>字段集名称</w:t>
      </w:r>
    </w:p>
    <w:p w14:paraId="61E12794" w14:textId="77777777" w:rsidR="0070103E" w:rsidRPr="000C686C" w:rsidRDefault="0070103E" w:rsidP="000C686C">
      <w:pPr>
        <w:pStyle w:val="a8"/>
        <w:snapToGrid w:val="0"/>
        <w:spacing w:line="288" w:lineRule="auto"/>
      </w:pPr>
      <w:r w:rsidRPr="000C686C">
        <w:rPr>
          <w:rFonts w:hint="eastAsia"/>
        </w:rPr>
        <w:t>给出本项索引所在的字段名称或者字段集名称。</w:t>
      </w:r>
    </w:p>
    <w:p w14:paraId="15B84C9C" w14:textId="77777777" w:rsidR="0070103E" w:rsidRPr="000C686C" w:rsidRDefault="0070103E" w:rsidP="000C686C">
      <w:pPr>
        <w:pStyle w:val="a"/>
        <w:snapToGrid w:val="0"/>
        <w:spacing w:line="288" w:lineRule="auto"/>
        <w:ind w:left="924" w:hanging="357"/>
      </w:pPr>
      <w:r w:rsidRPr="000C686C">
        <w:rPr>
          <w:rFonts w:hint="eastAsia"/>
        </w:rPr>
        <w:t>备注</w:t>
      </w:r>
    </w:p>
    <w:p w14:paraId="5A5FA91A" w14:textId="77777777" w:rsidR="0070103E" w:rsidRPr="000C686C" w:rsidRDefault="0070103E" w:rsidP="000C686C">
      <w:pPr>
        <w:pStyle w:val="a8"/>
        <w:snapToGrid w:val="0"/>
        <w:spacing w:line="288" w:lineRule="auto"/>
      </w:pPr>
      <w:r w:rsidRPr="000C686C">
        <w:rPr>
          <w:rFonts w:hint="eastAsia"/>
        </w:rPr>
        <w:t>描述有关本项索引中，其它需要说明的事项，例如：排序方式、等等。</w:t>
      </w:r>
    </w:p>
    <w:p w14:paraId="22E73FA3" w14:textId="77777777" w:rsidR="0070103E" w:rsidRPr="000C686C" w:rsidRDefault="0070103E" w:rsidP="000C686C">
      <w:pPr>
        <w:pStyle w:val="2"/>
        <w:snapToGrid w:val="0"/>
        <w:spacing w:before="0" w:after="0" w:line="288" w:lineRule="auto"/>
        <w:rPr>
          <w:rFonts w:ascii="Consolas" w:eastAsia="微软雅黑" w:hAnsi="Consolas"/>
        </w:rPr>
      </w:pPr>
      <w:bookmarkStart w:id="714" w:name="_Toc120352608"/>
      <w:bookmarkStart w:id="715" w:name="_Toc121129840"/>
      <w:bookmarkStart w:id="716" w:name="_Toc127799152"/>
      <w:bookmarkStart w:id="717" w:name="_Toc120961159"/>
      <w:bookmarkStart w:id="718" w:name="_Toc120961324"/>
      <w:bookmarkStart w:id="719" w:name="_Toc120961495"/>
      <w:bookmarkStart w:id="720" w:name="_Toc120961659"/>
      <w:bookmarkStart w:id="721" w:name="_Toc120968755"/>
      <w:bookmarkStart w:id="722" w:name="_Toc120968919"/>
      <w:bookmarkStart w:id="723" w:name="_Toc124506276"/>
      <w:bookmarkStart w:id="724" w:name="_Toc154578160"/>
      <w:r w:rsidRPr="000C686C">
        <w:rPr>
          <w:rFonts w:ascii="Consolas" w:eastAsia="微软雅黑" w:hAnsi="Consolas" w:hint="eastAsia"/>
        </w:rPr>
        <w:t>完整性约束</w:t>
      </w:r>
      <w:bookmarkEnd w:id="714"/>
      <w:bookmarkEnd w:id="715"/>
      <w:bookmarkEnd w:id="716"/>
      <w:bookmarkEnd w:id="717"/>
      <w:bookmarkEnd w:id="718"/>
      <w:bookmarkEnd w:id="719"/>
      <w:bookmarkEnd w:id="720"/>
      <w:bookmarkEnd w:id="721"/>
      <w:bookmarkEnd w:id="722"/>
      <w:bookmarkEnd w:id="723"/>
      <w:bookmarkEnd w:id="724"/>
    </w:p>
    <w:p w14:paraId="1C8106FD" w14:textId="77777777" w:rsidR="0070103E" w:rsidRPr="000C686C" w:rsidRDefault="0070103E" w:rsidP="000C686C">
      <w:pPr>
        <w:snapToGrid w:val="0"/>
        <w:spacing w:line="288" w:lineRule="auto"/>
      </w:pPr>
      <w:r w:rsidRPr="000C686C">
        <w:rPr>
          <w:rFonts w:hint="eastAsia"/>
        </w:rPr>
        <w:t>每个数据库的完整性约束采用一张表格进行描述，其格式如下：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1705"/>
        <w:gridCol w:w="1704"/>
        <w:gridCol w:w="1704"/>
        <w:gridCol w:w="1704"/>
      </w:tblGrid>
      <w:tr w:rsidR="00BB21E2" w:rsidRPr="000C686C" w14:paraId="2103530A" w14:textId="77777777">
        <w:tc>
          <w:tcPr>
            <w:tcW w:w="8522" w:type="dxa"/>
            <w:gridSpan w:val="5"/>
          </w:tcPr>
          <w:p w14:paraId="1CF5E949" w14:textId="77777777" w:rsidR="0070103E" w:rsidRPr="000C686C" w:rsidRDefault="0070103E" w:rsidP="000C686C">
            <w:pPr>
              <w:snapToGrid w:val="0"/>
              <w:spacing w:line="288" w:lineRule="auto"/>
              <w:ind w:firstLineChars="0" w:firstLine="0"/>
            </w:pPr>
            <w:r w:rsidRPr="000C686C">
              <w:rPr>
                <w:rFonts w:hint="eastAsia"/>
              </w:rPr>
              <w:t>数据库编号：</w:t>
            </w:r>
          </w:p>
        </w:tc>
      </w:tr>
      <w:tr w:rsidR="00BB21E2" w:rsidRPr="000C686C" w14:paraId="1DCBEDD9" w14:textId="77777777">
        <w:tc>
          <w:tcPr>
            <w:tcW w:w="1705" w:type="dxa"/>
          </w:tcPr>
          <w:p w14:paraId="17955EFB" w14:textId="77777777" w:rsidR="0070103E" w:rsidRPr="000C686C" w:rsidRDefault="0070103E" w:rsidP="000C686C">
            <w:pPr>
              <w:snapToGrid w:val="0"/>
              <w:spacing w:line="288" w:lineRule="auto"/>
              <w:jc w:val="center"/>
            </w:pPr>
            <w:r w:rsidRPr="000C686C">
              <w:rPr>
                <w:rFonts w:hint="eastAsia"/>
              </w:rPr>
              <w:t>索引编号</w:t>
            </w:r>
          </w:p>
        </w:tc>
        <w:tc>
          <w:tcPr>
            <w:tcW w:w="1705" w:type="dxa"/>
          </w:tcPr>
          <w:p w14:paraId="58698D70" w14:textId="77777777" w:rsidR="0070103E" w:rsidRPr="000C686C" w:rsidRDefault="0070103E" w:rsidP="000C686C">
            <w:pPr>
              <w:snapToGrid w:val="0"/>
              <w:spacing w:line="288" w:lineRule="auto"/>
              <w:jc w:val="center"/>
            </w:pPr>
            <w:r w:rsidRPr="000C686C">
              <w:rPr>
                <w:rFonts w:hint="eastAsia"/>
              </w:rPr>
              <w:t>基表名称</w:t>
            </w:r>
          </w:p>
        </w:tc>
        <w:tc>
          <w:tcPr>
            <w:tcW w:w="1704" w:type="dxa"/>
          </w:tcPr>
          <w:p w14:paraId="6463DBC0" w14:textId="77777777" w:rsidR="0070103E" w:rsidRPr="000C686C" w:rsidRDefault="0070103E" w:rsidP="000C686C">
            <w:pPr>
              <w:snapToGrid w:val="0"/>
              <w:spacing w:line="288" w:lineRule="auto"/>
              <w:jc w:val="center"/>
            </w:pPr>
            <w:r w:rsidRPr="000C686C">
              <w:rPr>
                <w:rFonts w:hint="eastAsia"/>
              </w:rPr>
              <w:t>索引名称</w:t>
            </w:r>
          </w:p>
        </w:tc>
        <w:tc>
          <w:tcPr>
            <w:tcW w:w="1704" w:type="dxa"/>
          </w:tcPr>
          <w:p w14:paraId="65F23B53" w14:textId="77777777" w:rsidR="0070103E" w:rsidRPr="000C686C" w:rsidRDefault="0070103E" w:rsidP="000C686C">
            <w:pPr>
              <w:snapToGrid w:val="0"/>
              <w:spacing w:line="288" w:lineRule="auto"/>
              <w:jc w:val="center"/>
            </w:pPr>
            <w:r w:rsidRPr="000C686C">
              <w:rPr>
                <w:rFonts w:hint="eastAsia"/>
              </w:rPr>
              <w:t>字段集名称</w:t>
            </w:r>
          </w:p>
        </w:tc>
        <w:tc>
          <w:tcPr>
            <w:tcW w:w="1704" w:type="dxa"/>
          </w:tcPr>
          <w:p w14:paraId="18DAD28B" w14:textId="77777777" w:rsidR="0070103E" w:rsidRPr="000C686C" w:rsidRDefault="0070103E" w:rsidP="000C686C">
            <w:pPr>
              <w:snapToGrid w:val="0"/>
              <w:spacing w:line="288" w:lineRule="auto"/>
              <w:jc w:val="center"/>
            </w:pPr>
            <w:r w:rsidRPr="000C686C">
              <w:rPr>
                <w:rFonts w:hint="eastAsia"/>
              </w:rPr>
              <w:t>备注</w:t>
            </w:r>
          </w:p>
        </w:tc>
      </w:tr>
      <w:tr w:rsidR="00BB21E2" w:rsidRPr="000C686C" w14:paraId="0BD91306" w14:textId="77777777">
        <w:tc>
          <w:tcPr>
            <w:tcW w:w="1705" w:type="dxa"/>
          </w:tcPr>
          <w:p w14:paraId="33705F05" w14:textId="77777777" w:rsidR="00BB21E2" w:rsidRPr="000C686C" w:rsidRDefault="00BB21E2" w:rsidP="000C686C">
            <w:pPr>
              <w:snapToGrid w:val="0"/>
              <w:spacing w:line="288" w:lineRule="auto"/>
            </w:pPr>
          </w:p>
        </w:tc>
        <w:tc>
          <w:tcPr>
            <w:tcW w:w="1705" w:type="dxa"/>
          </w:tcPr>
          <w:p w14:paraId="78FA1DB4" w14:textId="77777777" w:rsidR="00BB21E2" w:rsidRPr="000C686C" w:rsidRDefault="00BB21E2" w:rsidP="000C686C">
            <w:pPr>
              <w:snapToGrid w:val="0"/>
              <w:spacing w:line="288" w:lineRule="auto"/>
            </w:pPr>
          </w:p>
        </w:tc>
        <w:tc>
          <w:tcPr>
            <w:tcW w:w="1704" w:type="dxa"/>
          </w:tcPr>
          <w:p w14:paraId="2E5268E5" w14:textId="77777777" w:rsidR="00BB21E2" w:rsidRPr="000C686C" w:rsidRDefault="00BB21E2" w:rsidP="000C686C">
            <w:pPr>
              <w:snapToGrid w:val="0"/>
              <w:spacing w:line="288" w:lineRule="auto"/>
            </w:pPr>
          </w:p>
        </w:tc>
        <w:tc>
          <w:tcPr>
            <w:tcW w:w="1704" w:type="dxa"/>
          </w:tcPr>
          <w:p w14:paraId="2A8EDF40" w14:textId="77777777" w:rsidR="00BB21E2" w:rsidRPr="000C686C" w:rsidRDefault="00BB21E2" w:rsidP="000C686C">
            <w:pPr>
              <w:snapToGrid w:val="0"/>
              <w:spacing w:line="288" w:lineRule="auto"/>
            </w:pPr>
          </w:p>
        </w:tc>
        <w:tc>
          <w:tcPr>
            <w:tcW w:w="1704" w:type="dxa"/>
          </w:tcPr>
          <w:p w14:paraId="46176DB8" w14:textId="77777777" w:rsidR="00BB21E2" w:rsidRPr="000C686C" w:rsidRDefault="00BB21E2" w:rsidP="000C686C">
            <w:pPr>
              <w:snapToGrid w:val="0"/>
              <w:spacing w:line="288" w:lineRule="auto"/>
            </w:pPr>
          </w:p>
        </w:tc>
      </w:tr>
    </w:tbl>
    <w:p w14:paraId="21BB853A" w14:textId="77777777" w:rsidR="0070103E" w:rsidRPr="000C686C" w:rsidRDefault="0070103E" w:rsidP="000C686C">
      <w:pPr>
        <w:snapToGrid w:val="0"/>
        <w:spacing w:line="288" w:lineRule="auto"/>
      </w:pPr>
      <w:r w:rsidRPr="000C686C">
        <w:rPr>
          <w:rFonts w:hint="eastAsia"/>
        </w:rPr>
        <w:lastRenderedPageBreak/>
        <w:t>其中：</w:t>
      </w:r>
    </w:p>
    <w:p w14:paraId="31F2D6D1" w14:textId="77777777" w:rsidR="0070103E" w:rsidRPr="000C686C" w:rsidRDefault="0070103E" w:rsidP="000C686C">
      <w:pPr>
        <w:pStyle w:val="a"/>
        <w:snapToGrid w:val="0"/>
        <w:spacing w:line="288" w:lineRule="auto"/>
        <w:ind w:left="924" w:hanging="357"/>
      </w:pPr>
      <w:r w:rsidRPr="000C686C">
        <w:rPr>
          <w:rFonts w:hint="eastAsia"/>
        </w:rPr>
        <w:t>数据库编号</w:t>
      </w:r>
    </w:p>
    <w:p w14:paraId="4C27D41C" w14:textId="77777777" w:rsidR="0070103E" w:rsidRPr="000C686C" w:rsidRDefault="0070103E" w:rsidP="000C686C">
      <w:pPr>
        <w:pStyle w:val="a8"/>
        <w:snapToGrid w:val="0"/>
        <w:spacing w:line="288" w:lineRule="auto"/>
      </w:pPr>
      <w:r w:rsidRPr="000C686C">
        <w:rPr>
          <w:rFonts w:hint="eastAsia"/>
        </w:rPr>
        <w:t>含义同上。</w:t>
      </w:r>
    </w:p>
    <w:p w14:paraId="2F011B40" w14:textId="77777777" w:rsidR="0070103E" w:rsidRPr="000C686C" w:rsidRDefault="0070103E" w:rsidP="000C686C">
      <w:pPr>
        <w:pStyle w:val="a"/>
        <w:snapToGrid w:val="0"/>
        <w:spacing w:line="288" w:lineRule="auto"/>
        <w:ind w:left="924" w:hanging="357"/>
      </w:pPr>
      <w:r w:rsidRPr="000C686C">
        <w:rPr>
          <w:rFonts w:hint="eastAsia"/>
        </w:rPr>
        <w:t>约束编号</w:t>
      </w:r>
    </w:p>
    <w:p w14:paraId="587F415D" w14:textId="77777777" w:rsidR="0070103E" w:rsidRPr="000C686C" w:rsidRDefault="0070103E" w:rsidP="000C686C">
      <w:pPr>
        <w:pStyle w:val="a8"/>
        <w:snapToGrid w:val="0"/>
        <w:spacing w:line="288" w:lineRule="auto"/>
      </w:pPr>
      <w:r w:rsidRPr="000C686C">
        <w:rPr>
          <w:rFonts w:hint="eastAsia"/>
        </w:rPr>
        <w:t>给出本项完整性约束的顺序编号。</w:t>
      </w:r>
    </w:p>
    <w:p w14:paraId="24FB61D5" w14:textId="77777777" w:rsidR="0070103E" w:rsidRPr="000C686C" w:rsidRDefault="0070103E" w:rsidP="000C686C">
      <w:pPr>
        <w:pStyle w:val="a"/>
        <w:snapToGrid w:val="0"/>
        <w:spacing w:line="288" w:lineRule="auto"/>
        <w:ind w:left="924" w:hanging="357"/>
      </w:pPr>
      <w:r w:rsidRPr="000C686C">
        <w:rPr>
          <w:rFonts w:hint="eastAsia"/>
        </w:rPr>
        <w:t>完整性约束名</w:t>
      </w:r>
    </w:p>
    <w:p w14:paraId="5AE4E213" w14:textId="77777777" w:rsidR="0070103E" w:rsidRPr="000C686C" w:rsidRDefault="0070103E" w:rsidP="000C686C">
      <w:pPr>
        <w:pStyle w:val="a8"/>
        <w:snapToGrid w:val="0"/>
        <w:spacing w:line="288" w:lineRule="auto"/>
      </w:pPr>
      <w:r w:rsidRPr="000C686C">
        <w:rPr>
          <w:rFonts w:hint="eastAsia"/>
        </w:rPr>
        <w:t>给出本项完整性约束的名称。</w:t>
      </w:r>
    </w:p>
    <w:p w14:paraId="19C1C780" w14:textId="77777777" w:rsidR="0070103E" w:rsidRPr="000C686C" w:rsidRDefault="0070103E" w:rsidP="000C686C">
      <w:pPr>
        <w:pStyle w:val="a"/>
        <w:snapToGrid w:val="0"/>
        <w:spacing w:line="288" w:lineRule="auto"/>
        <w:ind w:left="924" w:hanging="357"/>
      </w:pPr>
      <w:r w:rsidRPr="000C686C">
        <w:rPr>
          <w:rFonts w:hint="eastAsia"/>
        </w:rPr>
        <w:t>基表名</w:t>
      </w:r>
    </w:p>
    <w:p w14:paraId="3A0F2FC0" w14:textId="77777777" w:rsidR="0070103E" w:rsidRPr="000C686C" w:rsidRDefault="0070103E" w:rsidP="000C686C">
      <w:pPr>
        <w:pStyle w:val="a8"/>
        <w:snapToGrid w:val="0"/>
        <w:spacing w:line="288" w:lineRule="auto"/>
      </w:pPr>
      <w:r w:rsidRPr="000C686C">
        <w:rPr>
          <w:rFonts w:hint="eastAsia"/>
        </w:rPr>
        <w:t>给出本项完整性约束所在的基表名称。</w:t>
      </w:r>
    </w:p>
    <w:p w14:paraId="73A79FB4" w14:textId="77777777" w:rsidR="0070103E" w:rsidRPr="000C686C" w:rsidRDefault="0070103E" w:rsidP="000C686C">
      <w:pPr>
        <w:pStyle w:val="a"/>
        <w:snapToGrid w:val="0"/>
        <w:spacing w:line="288" w:lineRule="auto"/>
        <w:ind w:left="924" w:hanging="357"/>
      </w:pPr>
      <w:r w:rsidRPr="000C686C">
        <w:rPr>
          <w:rFonts w:hint="eastAsia"/>
        </w:rPr>
        <w:t>字段名</w:t>
      </w:r>
    </w:p>
    <w:p w14:paraId="00A6BD1F" w14:textId="77777777" w:rsidR="0070103E" w:rsidRPr="000C686C" w:rsidRDefault="0070103E" w:rsidP="000C686C">
      <w:pPr>
        <w:pStyle w:val="a8"/>
        <w:snapToGrid w:val="0"/>
        <w:spacing w:line="288" w:lineRule="auto"/>
      </w:pPr>
      <w:r w:rsidRPr="000C686C">
        <w:rPr>
          <w:rFonts w:hint="eastAsia"/>
        </w:rPr>
        <w:t>给出本项完整性约束所在的字段名称。</w:t>
      </w:r>
    </w:p>
    <w:p w14:paraId="17B20423" w14:textId="77777777" w:rsidR="0070103E" w:rsidRPr="000C686C" w:rsidRDefault="0070103E" w:rsidP="000C686C">
      <w:pPr>
        <w:pStyle w:val="a"/>
        <w:snapToGrid w:val="0"/>
        <w:spacing w:line="288" w:lineRule="auto"/>
        <w:ind w:left="924" w:hanging="357"/>
      </w:pPr>
      <w:r w:rsidRPr="000C686C">
        <w:rPr>
          <w:rFonts w:hint="eastAsia"/>
        </w:rPr>
        <w:t>约束表达式</w:t>
      </w:r>
    </w:p>
    <w:p w14:paraId="23557D32" w14:textId="77777777" w:rsidR="0070103E" w:rsidRPr="000C686C" w:rsidRDefault="0070103E" w:rsidP="000C686C">
      <w:pPr>
        <w:pStyle w:val="a8"/>
        <w:snapToGrid w:val="0"/>
        <w:spacing w:line="288" w:lineRule="auto"/>
      </w:pPr>
      <w:r w:rsidRPr="000C686C">
        <w:rPr>
          <w:rFonts w:hint="eastAsia"/>
        </w:rPr>
        <w:t>给出本项完整性约束的逻辑表达式。</w:t>
      </w:r>
    </w:p>
    <w:p w14:paraId="21B0BB46" w14:textId="77777777" w:rsidR="0070103E" w:rsidRPr="000C686C" w:rsidRDefault="0070103E" w:rsidP="000C686C">
      <w:pPr>
        <w:pStyle w:val="a"/>
        <w:snapToGrid w:val="0"/>
        <w:spacing w:line="288" w:lineRule="auto"/>
        <w:ind w:left="924" w:hanging="357"/>
      </w:pPr>
      <w:r w:rsidRPr="000C686C">
        <w:rPr>
          <w:rFonts w:hint="eastAsia"/>
        </w:rPr>
        <w:t>备注</w:t>
      </w:r>
    </w:p>
    <w:p w14:paraId="140D2EEE" w14:textId="77777777" w:rsidR="0070103E" w:rsidRPr="000C686C" w:rsidRDefault="0070103E" w:rsidP="000C686C">
      <w:pPr>
        <w:pStyle w:val="a8"/>
        <w:snapToGrid w:val="0"/>
        <w:spacing w:line="288" w:lineRule="auto"/>
      </w:pPr>
      <w:r w:rsidRPr="000C686C">
        <w:rPr>
          <w:rFonts w:hint="eastAsia"/>
        </w:rPr>
        <w:t>描述有关本项完整性约束中，其它需要说明的事项。</w:t>
      </w:r>
    </w:p>
    <w:p w14:paraId="58CE2F06" w14:textId="77777777" w:rsidR="0070103E" w:rsidRPr="000C686C" w:rsidRDefault="0070103E" w:rsidP="000C686C">
      <w:pPr>
        <w:pStyle w:val="2"/>
        <w:snapToGrid w:val="0"/>
        <w:spacing w:before="0" w:after="0" w:line="288" w:lineRule="auto"/>
        <w:rPr>
          <w:rFonts w:ascii="Consolas" w:eastAsia="微软雅黑" w:hAnsi="Consolas"/>
        </w:rPr>
      </w:pPr>
      <w:bookmarkStart w:id="725" w:name="_Toc120352609"/>
      <w:bookmarkStart w:id="726" w:name="_Toc121129841"/>
      <w:bookmarkStart w:id="727" w:name="_Toc127799153"/>
      <w:bookmarkStart w:id="728" w:name="_Toc120961160"/>
      <w:bookmarkStart w:id="729" w:name="_Toc120961325"/>
      <w:bookmarkStart w:id="730" w:name="_Toc120961496"/>
      <w:bookmarkStart w:id="731" w:name="_Toc120961660"/>
      <w:bookmarkStart w:id="732" w:name="_Toc120968756"/>
      <w:bookmarkStart w:id="733" w:name="_Toc120968920"/>
      <w:bookmarkStart w:id="734" w:name="_Toc124506277"/>
      <w:bookmarkStart w:id="735" w:name="_Toc154578161"/>
      <w:r w:rsidRPr="000C686C">
        <w:rPr>
          <w:rFonts w:ascii="Consolas" w:eastAsia="微软雅黑" w:hAnsi="Consolas" w:hint="eastAsia"/>
        </w:rPr>
        <w:t>授权设计</w:t>
      </w:r>
      <w:bookmarkEnd w:id="725"/>
      <w:bookmarkEnd w:id="726"/>
      <w:bookmarkEnd w:id="727"/>
      <w:bookmarkEnd w:id="728"/>
      <w:bookmarkEnd w:id="729"/>
      <w:bookmarkEnd w:id="730"/>
      <w:bookmarkEnd w:id="731"/>
      <w:bookmarkEnd w:id="732"/>
      <w:bookmarkEnd w:id="733"/>
      <w:bookmarkEnd w:id="734"/>
      <w:bookmarkEnd w:id="735"/>
    </w:p>
    <w:p w14:paraId="78EED11B" w14:textId="77777777" w:rsidR="0070103E" w:rsidRPr="000C686C" w:rsidRDefault="0070103E" w:rsidP="000C686C">
      <w:pPr>
        <w:snapToGrid w:val="0"/>
        <w:spacing w:line="288" w:lineRule="auto"/>
      </w:pPr>
      <w:r w:rsidRPr="000C686C">
        <w:rPr>
          <w:rFonts w:hint="eastAsia"/>
        </w:rPr>
        <w:t>每个数据库的授权采用一张表格进行描述，其格式如下：</w:t>
      </w:r>
    </w:p>
    <w:p w14:paraId="7CD8EBBF" w14:textId="77777777" w:rsidR="00500A63" w:rsidRPr="000C686C" w:rsidRDefault="00500A63" w:rsidP="000C686C">
      <w:pPr>
        <w:pStyle w:val="20"/>
        <w:snapToGrid w:val="0"/>
        <w:spacing w:after="0" w:line="288"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1705"/>
        <w:gridCol w:w="1704"/>
        <w:gridCol w:w="1704"/>
        <w:gridCol w:w="1704"/>
      </w:tblGrid>
      <w:tr w:rsidR="00BB21E2" w:rsidRPr="000C686C" w14:paraId="259AD066" w14:textId="77777777">
        <w:tc>
          <w:tcPr>
            <w:tcW w:w="8522" w:type="dxa"/>
            <w:gridSpan w:val="5"/>
          </w:tcPr>
          <w:p w14:paraId="28D8F0CE" w14:textId="77777777" w:rsidR="0070103E" w:rsidRPr="000C686C" w:rsidRDefault="0070103E" w:rsidP="000C686C">
            <w:pPr>
              <w:snapToGrid w:val="0"/>
              <w:spacing w:line="288" w:lineRule="auto"/>
              <w:ind w:firstLineChars="0" w:firstLine="0"/>
            </w:pPr>
            <w:r w:rsidRPr="000C686C">
              <w:rPr>
                <w:rFonts w:hint="eastAsia"/>
              </w:rPr>
              <w:t>数据库编号：</w:t>
            </w:r>
          </w:p>
        </w:tc>
      </w:tr>
      <w:tr w:rsidR="00BB21E2" w:rsidRPr="000C686C" w14:paraId="2C9E1F19" w14:textId="77777777">
        <w:tc>
          <w:tcPr>
            <w:tcW w:w="1705" w:type="dxa"/>
          </w:tcPr>
          <w:p w14:paraId="3F39B06C" w14:textId="77777777" w:rsidR="0070103E" w:rsidRPr="000C686C" w:rsidRDefault="0070103E" w:rsidP="000C686C">
            <w:pPr>
              <w:snapToGrid w:val="0"/>
              <w:spacing w:line="288" w:lineRule="auto"/>
            </w:pPr>
            <w:r w:rsidRPr="000C686C">
              <w:rPr>
                <w:rFonts w:hint="eastAsia"/>
              </w:rPr>
              <w:t>授权编号</w:t>
            </w:r>
          </w:p>
        </w:tc>
        <w:tc>
          <w:tcPr>
            <w:tcW w:w="1705" w:type="dxa"/>
          </w:tcPr>
          <w:p w14:paraId="2331F122" w14:textId="77777777" w:rsidR="0070103E" w:rsidRPr="000C686C" w:rsidRDefault="0070103E" w:rsidP="000C686C">
            <w:pPr>
              <w:snapToGrid w:val="0"/>
              <w:spacing w:line="288" w:lineRule="auto"/>
            </w:pPr>
            <w:r w:rsidRPr="000C686C">
              <w:rPr>
                <w:rFonts w:hint="eastAsia"/>
              </w:rPr>
              <w:t>用户名称</w:t>
            </w:r>
          </w:p>
        </w:tc>
        <w:tc>
          <w:tcPr>
            <w:tcW w:w="1704" w:type="dxa"/>
          </w:tcPr>
          <w:p w14:paraId="4DFC6D48" w14:textId="77777777" w:rsidR="0070103E" w:rsidRPr="000C686C" w:rsidRDefault="0070103E" w:rsidP="000C686C">
            <w:pPr>
              <w:snapToGrid w:val="0"/>
              <w:spacing w:line="288" w:lineRule="auto"/>
            </w:pPr>
            <w:r w:rsidRPr="000C686C">
              <w:rPr>
                <w:rFonts w:hint="eastAsia"/>
              </w:rPr>
              <w:t>对象名称</w:t>
            </w:r>
          </w:p>
        </w:tc>
        <w:tc>
          <w:tcPr>
            <w:tcW w:w="1704" w:type="dxa"/>
          </w:tcPr>
          <w:p w14:paraId="67F94B61" w14:textId="77777777" w:rsidR="0070103E" w:rsidRPr="000C686C" w:rsidRDefault="0070103E" w:rsidP="000C686C">
            <w:pPr>
              <w:snapToGrid w:val="0"/>
              <w:spacing w:line="288" w:lineRule="auto"/>
            </w:pPr>
            <w:r w:rsidRPr="000C686C">
              <w:rPr>
                <w:rFonts w:hint="eastAsia"/>
              </w:rPr>
              <w:t>权限</w:t>
            </w:r>
          </w:p>
        </w:tc>
        <w:tc>
          <w:tcPr>
            <w:tcW w:w="1704" w:type="dxa"/>
          </w:tcPr>
          <w:p w14:paraId="61CDBB7A" w14:textId="77777777" w:rsidR="0070103E" w:rsidRPr="000C686C" w:rsidRDefault="0070103E" w:rsidP="000C686C">
            <w:pPr>
              <w:snapToGrid w:val="0"/>
              <w:spacing w:line="288" w:lineRule="auto"/>
            </w:pPr>
            <w:r w:rsidRPr="000C686C">
              <w:rPr>
                <w:rFonts w:hint="eastAsia"/>
              </w:rPr>
              <w:t>备注</w:t>
            </w:r>
          </w:p>
        </w:tc>
      </w:tr>
      <w:tr w:rsidR="00BB21E2" w:rsidRPr="000C686C" w14:paraId="7894A1FA" w14:textId="77777777">
        <w:tc>
          <w:tcPr>
            <w:tcW w:w="1705" w:type="dxa"/>
          </w:tcPr>
          <w:p w14:paraId="491BCB83" w14:textId="77777777" w:rsidR="00BB21E2" w:rsidRPr="000C686C" w:rsidRDefault="00BB21E2" w:rsidP="000C686C">
            <w:pPr>
              <w:snapToGrid w:val="0"/>
              <w:spacing w:line="288" w:lineRule="auto"/>
            </w:pPr>
          </w:p>
        </w:tc>
        <w:tc>
          <w:tcPr>
            <w:tcW w:w="1705" w:type="dxa"/>
          </w:tcPr>
          <w:p w14:paraId="4A5B3ABA" w14:textId="77777777" w:rsidR="00BB21E2" w:rsidRPr="000C686C" w:rsidRDefault="00BB21E2" w:rsidP="000C686C">
            <w:pPr>
              <w:snapToGrid w:val="0"/>
              <w:spacing w:line="288" w:lineRule="auto"/>
            </w:pPr>
          </w:p>
        </w:tc>
        <w:tc>
          <w:tcPr>
            <w:tcW w:w="1704" w:type="dxa"/>
          </w:tcPr>
          <w:p w14:paraId="28E8DF1E" w14:textId="77777777" w:rsidR="00BB21E2" w:rsidRPr="000C686C" w:rsidRDefault="00BB21E2" w:rsidP="000C686C">
            <w:pPr>
              <w:snapToGrid w:val="0"/>
              <w:spacing w:line="288" w:lineRule="auto"/>
            </w:pPr>
          </w:p>
        </w:tc>
        <w:tc>
          <w:tcPr>
            <w:tcW w:w="1704" w:type="dxa"/>
          </w:tcPr>
          <w:p w14:paraId="08C44ACF" w14:textId="77777777" w:rsidR="00BB21E2" w:rsidRPr="000C686C" w:rsidRDefault="00BB21E2" w:rsidP="000C686C">
            <w:pPr>
              <w:snapToGrid w:val="0"/>
              <w:spacing w:line="288" w:lineRule="auto"/>
            </w:pPr>
          </w:p>
        </w:tc>
        <w:tc>
          <w:tcPr>
            <w:tcW w:w="1704" w:type="dxa"/>
          </w:tcPr>
          <w:p w14:paraId="6D76908F" w14:textId="77777777" w:rsidR="00BB21E2" w:rsidRPr="000C686C" w:rsidRDefault="00BB21E2" w:rsidP="000C686C">
            <w:pPr>
              <w:snapToGrid w:val="0"/>
              <w:spacing w:line="288" w:lineRule="auto"/>
            </w:pPr>
          </w:p>
        </w:tc>
      </w:tr>
    </w:tbl>
    <w:p w14:paraId="7916E08A" w14:textId="77777777" w:rsidR="0070103E" w:rsidRPr="000C686C" w:rsidRDefault="0070103E" w:rsidP="000C686C">
      <w:pPr>
        <w:snapToGrid w:val="0"/>
        <w:spacing w:line="288" w:lineRule="auto"/>
      </w:pPr>
      <w:r w:rsidRPr="000C686C">
        <w:rPr>
          <w:rFonts w:hint="eastAsia"/>
        </w:rPr>
        <w:t>其中：</w:t>
      </w:r>
    </w:p>
    <w:p w14:paraId="7DB0FD8C" w14:textId="77777777" w:rsidR="0070103E" w:rsidRPr="000C686C" w:rsidRDefault="0070103E" w:rsidP="000C686C">
      <w:pPr>
        <w:pStyle w:val="a"/>
        <w:snapToGrid w:val="0"/>
        <w:spacing w:line="288" w:lineRule="auto"/>
        <w:ind w:left="924" w:hanging="357"/>
      </w:pPr>
      <w:r w:rsidRPr="000C686C">
        <w:rPr>
          <w:rFonts w:hint="eastAsia"/>
        </w:rPr>
        <w:t>数据库编号</w:t>
      </w:r>
    </w:p>
    <w:p w14:paraId="09FBE7F6" w14:textId="77777777" w:rsidR="0070103E" w:rsidRPr="000C686C" w:rsidRDefault="0070103E" w:rsidP="000C686C">
      <w:pPr>
        <w:pStyle w:val="a8"/>
        <w:snapToGrid w:val="0"/>
        <w:spacing w:line="288" w:lineRule="auto"/>
      </w:pPr>
      <w:r w:rsidRPr="000C686C">
        <w:rPr>
          <w:rFonts w:hint="eastAsia"/>
        </w:rPr>
        <w:t>含义同上。</w:t>
      </w:r>
    </w:p>
    <w:p w14:paraId="1FFE84D6" w14:textId="77777777" w:rsidR="0070103E" w:rsidRPr="000C686C" w:rsidRDefault="0070103E" w:rsidP="000C686C">
      <w:pPr>
        <w:pStyle w:val="a"/>
        <w:snapToGrid w:val="0"/>
        <w:spacing w:line="288" w:lineRule="auto"/>
        <w:ind w:left="924" w:hanging="357"/>
      </w:pPr>
      <w:r w:rsidRPr="000C686C">
        <w:rPr>
          <w:rFonts w:hint="eastAsia"/>
        </w:rPr>
        <w:t>授权编号</w:t>
      </w:r>
    </w:p>
    <w:p w14:paraId="023ACFA0" w14:textId="77777777" w:rsidR="0070103E" w:rsidRPr="000C686C" w:rsidRDefault="0070103E" w:rsidP="000C686C">
      <w:pPr>
        <w:pStyle w:val="a8"/>
        <w:snapToGrid w:val="0"/>
        <w:spacing w:line="288" w:lineRule="auto"/>
      </w:pPr>
      <w:r w:rsidRPr="000C686C">
        <w:rPr>
          <w:rFonts w:hint="eastAsia"/>
        </w:rPr>
        <w:t>给出本项授权的顺序编号。</w:t>
      </w:r>
    </w:p>
    <w:p w14:paraId="253BE459" w14:textId="77777777" w:rsidR="0070103E" w:rsidRPr="000C686C" w:rsidRDefault="0070103E" w:rsidP="000C686C">
      <w:pPr>
        <w:pStyle w:val="a"/>
        <w:snapToGrid w:val="0"/>
        <w:spacing w:line="288" w:lineRule="auto"/>
        <w:ind w:left="924" w:hanging="357"/>
      </w:pPr>
      <w:r w:rsidRPr="000C686C">
        <w:rPr>
          <w:rFonts w:hint="eastAsia"/>
        </w:rPr>
        <w:t>用户名称</w:t>
      </w:r>
    </w:p>
    <w:p w14:paraId="05B3FF28" w14:textId="77777777" w:rsidR="0070103E" w:rsidRPr="000C686C" w:rsidRDefault="0070103E" w:rsidP="000C686C">
      <w:pPr>
        <w:pStyle w:val="a8"/>
        <w:snapToGrid w:val="0"/>
        <w:spacing w:line="288" w:lineRule="auto"/>
      </w:pPr>
      <w:r w:rsidRPr="000C686C">
        <w:rPr>
          <w:rFonts w:hint="eastAsia"/>
        </w:rPr>
        <w:t>给出本项授权的用户名称，这里的用户不一定是具体用户，也可以是用户组。</w:t>
      </w:r>
    </w:p>
    <w:p w14:paraId="65505D52" w14:textId="77777777" w:rsidR="0070103E" w:rsidRPr="000C686C" w:rsidRDefault="0070103E" w:rsidP="000C686C">
      <w:pPr>
        <w:pStyle w:val="a"/>
        <w:snapToGrid w:val="0"/>
        <w:spacing w:line="288" w:lineRule="auto"/>
        <w:ind w:left="924" w:hanging="357"/>
      </w:pPr>
      <w:r w:rsidRPr="000C686C">
        <w:rPr>
          <w:rFonts w:hint="eastAsia"/>
        </w:rPr>
        <w:t>对象名称</w:t>
      </w:r>
    </w:p>
    <w:p w14:paraId="5719110B" w14:textId="77777777" w:rsidR="0070103E" w:rsidRPr="000C686C" w:rsidRDefault="0070103E" w:rsidP="000C686C">
      <w:pPr>
        <w:pStyle w:val="a8"/>
        <w:snapToGrid w:val="0"/>
        <w:spacing w:line="288" w:lineRule="auto"/>
      </w:pPr>
      <w:r w:rsidRPr="000C686C">
        <w:rPr>
          <w:rFonts w:hint="eastAsia"/>
        </w:rPr>
        <w:t>给出本项授权的对象名称，例如：基表、字段、等等。</w:t>
      </w:r>
    </w:p>
    <w:p w14:paraId="77AFAF4E" w14:textId="77777777" w:rsidR="0070103E" w:rsidRPr="000C686C" w:rsidRDefault="0070103E" w:rsidP="000C686C">
      <w:pPr>
        <w:pStyle w:val="a8"/>
        <w:snapToGrid w:val="0"/>
        <w:spacing w:line="288" w:lineRule="auto"/>
      </w:pPr>
      <w:r w:rsidRPr="000C686C">
        <w:rPr>
          <w:rFonts w:hint="eastAsia"/>
        </w:rPr>
        <w:t>必须注意到，一个用户可能存在多项授权，应该逐项描述。</w:t>
      </w:r>
    </w:p>
    <w:p w14:paraId="29E53B26" w14:textId="77777777" w:rsidR="0070103E" w:rsidRPr="000C686C" w:rsidRDefault="0070103E" w:rsidP="000C686C">
      <w:pPr>
        <w:pStyle w:val="a"/>
        <w:snapToGrid w:val="0"/>
        <w:spacing w:line="288" w:lineRule="auto"/>
        <w:ind w:left="924" w:hanging="357"/>
      </w:pPr>
      <w:r w:rsidRPr="000C686C">
        <w:rPr>
          <w:rFonts w:hint="eastAsia"/>
        </w:rPr>
        <w:t>权限</w:t>
      </w:r>
    </w:p>
    <w:p w14:paraId="5A1AE55D" w14:textId="77777777" w:rsidR="0070103E" w:rsidRPr="000C686C" w:rsidRDefault="0070103E" w:rsidP="000C686C">
      <w:pPr>
        <w:pStyle w:val="a8"/>
        <w:snapToGrid w:val="0"/>
        <w:spacing w:line="288" w:lineRule="auto"/>
      </w:pPr>
      <w:r w:rsidRPr="000C686C">
        <w:rPr>
          <w:rFonts w:hint="eastAsia"/>
        </w:rPr>
        <w:lastRenderedPageBreak/>
        <w:t>被授权用户在该对象上拥有的访问权限，例如：查询权、修改权、等等。</w:t>
      </w:r>
    </w:p>
    <w:p w14:paraId="54DE0257" w14:textId="77777777" w:rsidR="0070103E" w:rsidRPr="000C686C" w:rsidRDefault="0070103E" w:rsidP="000C686C">
      <w:pPr>
        <w:pStyle w:val="a"/>
        <w:snapToGrid w:val="0"/>
        <w:spacing w:line="288" w:lineRule="auto"/>
        <w:ind w:left="924" w:hanging="357"/>
      </w:pPr>
      <w:r w:rsidRPr="000C686C">
        <w:rPr>
          <w:rFonts w:hint="eastAsia"/>
        </w:rPr>
        <w:t>备注</w:t>
      </w:r>
    </w:p>
    <w:p w14:paraId="640CB079" w14:textId="77777777" w:rsidR="0070103E" w:rsidRPr="000C686C" w:rsidRDefault="0070103E" w:rsidP="000C686C">
      <w:pPr>
        <w:pStyle w:val="a8"/>
        <w:snapToGrid w:val="0"/>
        <w:spacing w:line="288" w:lineRule="auto"/>
      </w:pPr>
      <w:r w:rsidRPr="000C686C">
        <w:rPr>
          <w:rFonts w:hint="eastAsia"/>
        </w:rPr>
        <w:t>描述有关本项授权中，其它需要说明的事项。</w:t>
      </w:r>
    </w:p>
    <w:p w14:paraId="55DB0F3C" w14:textId="77777777" w:rsidR="0070103E" w:rsidRPr="000C686C" w:rsidRDefault="0070103E" w:rsidP="000C686C">
      <w:pPr>
        <w:pStyle w:val="2"/>
        <w:snapToGrid w:val="0"/>
        <w:spacing w:before="0" w:after="0" w:line="288" w:lineRule="auto"/>
        <w:rPr>
          <w:rFonts w:ascii="Consolas" w:eastAsia="微软雅黑" w:hAnsi="Consolas"/>
        </w:rPr>
      </w:pPr>
      <w:bookmarkStart w:id="736" w:name="_Toc120352610"/>
      <w:bookmarkStart w:id="737" w:name="_Toc121129842"/>
      <w:bookmarkStart w:id="738" w:name="_Toc127799154"/>
      <w:bookmarkStart w:id="739" w:name="_Toc120961161"/>
      <w:bookmarkStart w:id="740" w:name="_Toc120961326"/>
      <w:bookmarkStart w:id="741" w:name="_Toc120961497"/>
      <w:bookmarkStart w:id="742" w:name="_Toc120961661"/>
      <w:bookmarkStart w:id="743" w:name="_Toc120968757"/>
      <w:bookmarkStart w:id="744" w:name="_Toc120968921"/>
      <w:bookmarkStart w:id="745" w:name="_Toc124506278"/>
      <w:bookmarkStart w:id="746" w:name="_Toc154578162"/>
      <w:r w:rsidRPr="000C686C">
        <w:rPr>
          <w:rFonts w:ascii="Consolas" w:eastAsia="微软雅黑" w:hAnsi="Consolas" w:hint="eastAsia"/>
        </w:rPr>
        <w:t>触发器设计</w:t>
      </w:r>
      <w:bookmarkEnd w:id="736"/>
      <w:bookmarkEnd w:id="737"/>
      <w:bookmarkEnd w:id="738"/>
      <w:bookmarkEnd w:id="739"/>
      <w:bookmarkEnd w:id="740"/>
      <w:bookmarkEnd w:id="741"/>
      <w:bookmarkEnd w:id="742"/>
      <w:bookmarkEnd w:id="743"/>
      <w:bookmarkEnd w:id="744"/>
      <w:bookmarkEnd w:id="745"/>
      <w:bookmarkEnd w:id="746"/>
    </w:p>
    <w:p w14:paraId="4FE4659C" w14:textId="77777777" w:rsidR="0070103E" w:rsidRPr="000C686C" w:rsidRDefault="0070103E" w:rsidP="000C686C">
      <w:pPr>
        <w:pStyle w:val="a"/>
        <w:snapToGrid w:val="0"/>
        <w:spacing w:line="288" w:lineRule="auto"/>
        <w:ind w:left="924" w:hanging="357"/>
      </w:pPr>
      <w:r w:rsidRPr="000C686C">
        <w:rPr>
          <w:rFonts w:hint="eastAsia"/>
        </w:rPr>
        <w:t>数据库编号</w:t>
      </w:r>
    </w:p>
    <w:p w14:paraId="081AF255" w14:textId="77777777" w:rsidR="0070103E" w:rsidRPr="000C686C" w:rsidRDefault="0070103E" w:rsidP="000C686C">
      <w:pPr>
        <w:pStyle w:val="a8"/>
        <w:snapToGrid w:val="0"/>
        <w:spacing w:line="288" w:lineRule="auto"/>
      </w:pPr>
      <w:r w:rsidRPr="000C686C">
        <w:rPr>
          <w:rFonts w:hint="eastAsia"/>
        </w:rPr>
        <w:t>含义同上。</w:t>
      </w:r>
    </w:p>
    <w:p w14:paraId="0CCF667F" w14:textId="77777777" w:rsidR="0070103E" w:rsidRPr="000C686C" w:rsidRDefault="0070103E" w:rsidP="000C686C">
      <w:pPr>
        <w:pStyle w:val="a"/>
        <w:snapToGrid w:val="0"/>
        <w:spacing w:line="288" w:lineRule="auto"/>
        <w:ind w:left="924" w:hanging="357"/>
      </w:pPr>
      <w:r w:rsidRPr="000C686C">
        <w:rPr>
          <w:rFonts w:hint="eastAsia"/>
        </w:rPr>
        <w:t>触发器编号</w:t>
      </w:r>
    </w:p>
    <w:p w14:paraId="0B9BD1C8" w14:textId="77777777" w:rsidR="0070103E" w:rsidRPr="000C686C" w:rsidRDefault="0070103E" w:rsidP="000C686C">
      <w:pPr>
        <w:pStyle w:val="a8"/>
        <w:snapToGrid w:val="0"/>
        <w:spacing w:line="288" w:lineRule="auto"/>
      </w:pPr>
      <w:r w:rsidRPr="000C686C">
        <w:rPr>
          <w:rFonts w:hint="eastAsia"/>
        </w:rPr>
        <w:t>给出本触发器的顺序编号。</w:t>
      </w:r>
    </w:p>
    <w:p w14:paraId="73CBAF9C" w14:textId="77777777" w:rsidR="0070103E" w:rsidRPr="000C686C" w:rsidRDefault="0070103E" w:rsidP="000C686C">
      <w:pPr>
        <w:pStyle w:val="a"/>
        <w:snapToGrid w:val="0"/>
        <w:spacing w:line="288" w:lineRule="auto"/>
        <w:ind w:left="924" w:hanging="357"/>
      </w:pPr>
      <w:r w:rsidRPr="000C686C">
        <w:rPr>
          <w:rFonts w:hint="eastAsia"/>
        </w:rPr>
        <w:t>触发器英文名称</w:t>
      </w:r>
    </w:p>
    <w:p w14:paraId="681CD839" w14:textId="77777777" w:rsidR="0070103E" w:rsidRPr="000C686C" w:rsidRDefault="0070103E" w:rsidP="000C686C">
      <w:pPr>
        <w:pStyle w:val="a8"/>
        <w:snapToGrid w:val="0"/>
        <w:spacing w:line="288" w:lineRule="auto"/>
        <w:ind w:leftChars="470" w:left="987" w:firstLineChars="0" w:firstLine="0"/>
      </w:pPr>
      <w:r w:rsidRPr="000C686C">
        <w:rPr>
          <w:rFonts w:hint="eastAsia"/>
        </w:rPr>
        <w:t>给出本触发器的英文名称，必须符合《南京市交通局信息化数据库建设规范》中相关命名规范。</w:t>
      </w:r>
    </w:p>
    <w:p w14:paraId="359FF9EB" w14:textId="77777777" w:rsidR="0070103E" w:rsidRPr="000C686C" w:rsidRDefault="0070103E" w:rsidP="000C686C">
      <w:pPr>
        <w:pStyle w:val="a"/>
        <w:snapToGrid w:val="0"/>
        <w:spacing w:line="288" w:lineRule="auto"/>
        <w:ind w:left="924" w:hanging="357"/>
      </w:pPr>
      <w:r w:rsidRPr="000C686C">
        <w:rPr>
          <w:rFonts w:hint="eastAsia"/>
        </w:rPr>
        <w:t>触发器中文名称</w:t>
      </w:r>
    </w:p>
    <w:p w14:paraId="554385D6" w14:textId="77777777" w:rsidR="0070103E" w:rsidRPr="000C686C" w:rsidRDefault="0070103E" w:rsidP="000C686C">
      <w:pPr>
        <w:pStyle w:val="a8"/>
        <w:snapToGrid w:val="0"/>
        <w:spacing w:line="288" w:lineRule="auto"/>
      </w:pPr>
      <w:r w:rsidRPr="000C686C">
        <w:rPr>
          <w:rFonts w:hint="eastAsia"/>
        </w:rPr>
        <w:t>给出本触发器的中文名称，该名称是本触发器英文名称的说明。</w:t>
      </w:r>
    </w:p>
    <w:p w14:paraId="1A7237F0" w14:textId="77777777" w:rsidR="0070103E" w:rsidRPr="000C686C" w:rsidRDefault="0070103E" w:rsidP="000C686C">
      <w:pPr>
        <w:pStyle w:val="a"/>
        <w:snapToGrid w:val="0"/>
        <w:spacing w:line="288" w:lineRule="auto"/>
        <w:ind w:left="924" w:hanging="357"/>
      </w:pPr>
      <w:r w:rsidRPr="000C686C">
        <w:rPr>
          <w:rFonts w:hint="eastAsia"/>
        </w:rPr>
        <w:t>触发器条件</w:t>
      </w:r>
    </w:p>
    <w:p w14:paraId="2AD8B9D2" w14:textId="77777777" w:rsidR="0070103E" w:rsidRPr="000C686C" w:rsidRDefault="0070103E" w:rsidP="000C686C">
      <w:pPr>
        <w:pStyle w:val="a8"/>
        <w:snapToGrid w:val="0"/>
        <w:spacing w:line="288" w:lineRule="auto"/>
      </w:pPr>
      <w:r w:rsidRPr="000C686C">
        <w:rPr>
          <w:rFonts w:hint="eastAsia"/>
        </w:rPr>
        <w:t>给出该触发器产生触发的条件。</w:t>
      </w:r>
    </w:p>
    <w:p w14:paraId="575D79A4" w14:textId="77777777" w:rsidR="0070103E" w:rsidRPr="000C686C" w:rsidRDefault="0070103E" w:rsidP="000C686C">
      <w:pPr>
        <w:pStyle w:val="a"/>
        <w:snapToGrid w:val="0"/>
        <w:spacing w:line="288" w:lineRule="auto"/>
        <w:ind w:left="924" w:hanging="357"/>
      </w:pPr>
      <w:r w:rsidRPr="000C686C">
        <w:rPr>
          <w:rFonts w:hint="eastAsia"/>
        </w:rPr>
        <w:t>触发器结果</w:t>
      </w:r>
    </w:p>
    <w:p w14:paraId="381065F1" w14:textId="77777777" w:rsidR="0070103E" w:rsidRPr="000C686C" w:rsidRDefault="0070103E" w:rsidP="000C686C">
      <w:pPr>
        <w:pStyle w:val="a8"/>
        <w:snapToGrid w:val="0"/>
        <w:spacing w:line="288" w:lineRule="auto"/>
      </w:pPr>
      <w:r w:rsidRPr="000C686C">
        <w:rPr>
          <w:rFonts w:hint="eastAsia"/>
        </w:rPr>
        <w:t>给出该触发器被触发后所执行的动作内容。</w:t>
      </w:r>
    </w:p>
    <w:p w14:paraId="68238E76" w14:textId="77777777" w:rsidR="0070103E" w:rsidRPr="000C686C" w:rsidRDefault="0070103E" w:rsidP="000C686C">
      <w:pPr>
        <w:pStyle w:val="2"/>
        <w:snapToGrid w:val="0"/>
        <w:spacing w:before="0" w:after="0" w:line="288" w:lineRule="auto"/>
        <w:rPr>
          <w:rFonts w:ascii="Consolas" w:eastAsia="微软雅黑" w:hAnsi="Consolas"/>
        </w:rPr>
      </w:pPr>
      <w:bookmarkStart w:id="747" w:name="_Toc120352611"/>
      <w:bookmarkStart w:id="748" w:name="_Toc121129843"/>
      <w:bookmarkStart w:id="749" w:name="_Toc127799155"/>
      <w:bookmarkStart w:id="750" w:name="_Toc120961162"/>
      <w:bookmarkStart w:id="751" w:name="_Toc120961327"/>
      <w:bookmarkStart w:id="752" w:name="_Toc120961498"/>
      <w:bookmarkStart w:id="753" w:name="_Toc120961662"/>
      <w:bookmarkStart w:id="754" w:name="_Toc120968758"/>
      <w:bookmarkStart w:id="755" w:name="_Toc120968922"/>
      <w:bookmarkStart w:id="756" w:name="_Toc124506279"/>
      <w:bookmarkStart w:id="757" w:name="_Toc154578163"/>
      <w:r w:rsidRPr="000C686C">
        <w:rPr>
          <w:rFonts w:ascii="Consolas" w:eastAsia="微软雅黑" w:hAnsi="Consolas" w:hint="eastAsia"/>
        </w:rPr>
        <w:t>存储过程设计</w:t>
      </w:r>
      <w:bookmarkEnd w:id="747"/>
      <w:bookmarkEnd w:id="748"/>
      <w:bookmarkEnd w:id="749"/>
      <w:bookmarkEnd w:id="750"/>
      <w:bookmarkEnd w:id="751"/>
      <w:bookmarkEnd w:id="752"/>
      <w:bookmarkEnd w:id="753"/>
      <w:bookmarkEnd w:id="754"/>
      <w:bookmarkEnd w:id="755"/>
      <w:bookmarkEnd w:id="756"/>
      <w:bookmarkEnd w:id="757"/>
    </w:p>
    <w:p w14:paraId="371D42BF" w14:textId="77777777" w:rsidR="0070103E" w:rsidRPr="000C686C" w:rsidRDefault="0070103E" w:rsidP="000C686C">
      <w:pPr>
        <w:snapToGrid w:val="0"/>
        <w:spacing w:line="288" w:lineRule="auto"/>
      </w:pPr>
      <w:r w:rsidRPr="000C686C">
        <w:rPr>
          <w:rFonts w:hint="eastAsia"/>
        </w:rPr>
        <w:t>每个数据库的授权采用一张表格进行描述，其格式如下：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49"/>
      </w:tblGrid>
      <w:tr w:rsidR="00BB21E2" w:rsidRPr="000C686C" w14:paraId="3FB53F65" w14:textId="77777777">
        <w:trPr>
          <w:jc w:val="center"/>
        </w:trPr>
        <w:tc>
          <w:tcPr>
            <w:tcW w:w="7849" w:type="dxa"/>
          </w:tcPr>
          <w:p w14:paraId="78967938" w14:textId="77777777" w:rsidR="0070103E" w:rsidRPr="000C686C" w:rsidRDefault="0070103E" w:rsidP="000C686C">
            <w:pPr>
              <w:snapToGrid w:val="0"/>
              <w:spacing w:line="288" w:lineRule="auto"/>
              <w:ind w:left="540" w:hangingChars="257" w:hanging="540"/>
            </w:pPr>
            <w:r w:rsidRPr="000C686C">
              <w:rPr>
                <w:rFonts w:hint="eastAsia"/>
              </w:rPr>
              <w:t>数据库编号：</w:t>
            </w:r>
          </w:p>
        </w:tc>
      </w:tr>
      <w:tr w:rsidR="00BB21E2" w:rsidRPr="000C686C" w14:paraId="73CF9BB1" w14:textId="77777777">
        <w:trPr>
          <w:jc w:val="center"/>
        </w:trPr>
        <w:tc>
          <w:tcPr>
            <w:tcW w:w="7849" w:type="dxa"/>
          </w:tcPr>
          <w:p w14:paraId="274DEED1" w14:textId="77777777" w:rsidR="0070103E" w:rsidRPr="000C686C" w:rsidRDefault="0070103E" w:rsidP="000C686C">
            <w:pPr>
              <w:snapToGrid w:val="0"/>
              <w:spacing w:line="288" w:lineRule="auto"/>
              <w:ind w:firstLineChars="0" w:firstLine="0"/>
            </w:pPr>
            <w:r w:rsidRPr="000C686C">
              <w:rPr>
                <w:rFonts w:hint="eastAsia"/>
              </w:rPr>
              <w:t>存储过程编号：</w:t>
            </w:r>
          </w:p>
        </w:tc>
      </w:tr>
      <w:tr w:rsidR="00BB21E2" w:rsidRPr="000C686C" w14:paraId="2F3CC2B2" w14:textId="77777777">
        <w:trPr>
          <w:jc w:val="center"/>
        </w:trPr>
        <w:tc>
          <w:tcPr>
            <w:tcW w:w="7849" w:type="dxa"/>
          </w:tcPr>
          <w:p w14:paraId="7E94D859" w14:textId="77777777" w:rsidR="0070103E" w:rsidRPr="000C686C" w:rsidRDefault="0070103E" w:rsidP="000C686C">
            <w:pPr>
              <w:snapToGrid w:val="0"/>
              <w:spacing w:line="288" w:lineRule="auto"/>
              <w:ind w:firstLineChars="0" w:firstLine="0"/>
            </w:pPr>
            <w:r w:rsidRPr="000C686C">
              <w:rPr>
                <w:rFonts w:hint="eastAsia"/>
              </w:rPr>
              <w:t>存储过程英文名称：</w:t>
            </w:r>
          </w:p>
        </w:tc>
      </w:tr>
      <w:tr w:rsidR="00BB21E2" w:rsidRPr="000C686C" w14:paraId="06D26097" w14:textId="77777777">
        <w:trPr>
          <w:jc w:val="center"/>
        </w:trPr>
        <w:tc>
          <w:tcPr>
            <w:tcW w:w="7849" w:type="dxa"/>
          </w:tcPr>
          <w:p w14:paraId="490603F3" w14:textId="77777777" w:rsidR="0070103E" w:rsidRPr="000C686C" w:rsidRDefault="0070103E" w:rsidP="000C686C">
            <w:pPr>
              <w:snapToGrid w:val="0"/>
              <w:spacing w:line="288" w:lineRule="auto"/>
              <w:ind w:firstLineChars="0" w:firstLine="0"/>
            </w:pPr>
            <w:r w:rsidRPr="000C686C">
              <w:rPr>
                <w:rFonts w:hint="eastAsia"/>
              </w:rPr>
              <w:t>存储过程中文名称：</w:t>
            </w:r>
          </w:p>
        </w:tc>
      </w:tr>
      <w:tr w:rsidR="00BB21E2" w:rsidRPr="000C686C" w14:paraId="01B96F73" w14:textId="77777777">
        <w:trPr>
          <w:jc w:val="center"/>
        </w:trPr>
        <w:tc>
          <w:tcPr>
            <w:tcW w:w="7849" w:type="dxa"/>
          </w:tcPr>
          <w:p w14:paraId="4FD03621" w14:textId="77777777" w:rsidR="0070103E" w:rsidRPr="000C686C" w:rsidRDefault="0070103E" w:rsidP="000C686C">
            <w:pPr>
              <w:snapToGrid w:val="0"/>
              <w:spacing w:line="288" w:lineRule="auto"/>
              <w:ind w:firstLineChars="0" w:firstLine="0"/>
            </w:pPr>
            <w:r w:rsidRPr="000C686C">
              <w:rPr>
                <w:rFonts w:hint="eastAsia"/>
              </w:rPr>
              <w:t>存储过程内容：</w:t>
            </w:r>
          </w:p>
        </w:tc>
      </w:tr>
      <w:tr w:rsidR="00BB21E2" w:rsidRPr="000C686C" w14:paraId="7B572E20" w14:textId="77777777">
        <w:trPr>
          <w:jc w:val="center"/>
        </w:trPr>
        <w:tc>
          <w:tcPr>
            <w:tcW w:w="7849" w:type="dxa"/>
          </w:tcPr>
          <w:p w14:paraId="41F551FD" w14:textId="77777777" w:rsidR="0070103E" w:rsidRPr="000C686C" w:rsidRDefault="0070103E" w:rsidP="000C686C">
            <w:pPr>
              <w:snapToGrid w:val="0"/>
              <w:spacing w:line="288" w:lineRule="auto"/>
              <w:ind w:firstLineChars="0" w:firstLine="0"/>
            </w:pPr>
            <w:r w:rsidRPr="000C686C">
              <w:rPr>
                <w:rFonts w:hint="eastAsia"/>
              </w:rPr>
              <w:t>说明：</w:t>
            </w:r>
          </w:p>
        </w:tc>
      </w:tr>
    </w:tbl>
    <w:p w14:paraId="5A9182F3" w14:textId="77777777" w:rsidR="0070103E" w:rsidRPr="000C686C" w:rsidRDefault="0070103E" w:rsidP="000C686C">
      <w:pPr>
        <w:pStyle w:val="a8"/>
        <w:snapToGrid w:val="0"/>
        <w:spacing w:line="288" w:lineRule="auto"/>
        <w:ind w:leftChars="0" w:left="0"/>
      </w:pPr>
      <w:r w:rsidRPr="000C686C">
        <w:rPr>
          <w:rFonts w:hint="eastAsia"/>
        </w:rPr>
        <w:t>其中：</w:t>
      </w:r>
    </w:p>
    <w:p w14:paraId="1B5991E6" w14:textId="77777777" w:rsidR="0070103E" w:rsidRPr="000C686C" w:rsidRDefault="0070103E" w:rsidP="000C686C">
      <w:pPr>
        <w:pStyle w:val="a"/>
        <w:snapToGrid w:val="0"/>
        <w:spacing w:line="288" w:lineRule="auto"/>
        <w:ind w:left="924" w:hanging="357"/>
      </w:pPr>
      <w:r w:rsidRPr="000C686C">
        <w:rPr>
          <w:rFonts w:hint="eastAsia"/>
        </w:rPr>
        <w:t>数据库编号</w:t>
      </w:r>
    </w:p>
    <w:p w14:paraId="563EF46D" w14:textId="77777777" w:rsidR="0070103E" w:rsidRPr="000C686C" w:rsidRDefault="0070103E" w:rsidP="000C686C">
      <w:pPr>
        <w:pStyle w:val="a8"/>
        <w:snapToGrid w:val="0"/>
        <w:spacing w:line="288" w:lineRule="auto"/>
      </w:pPr>
      <w:r w:rsidRPr="000C686C">
        <w:rPr>
          <w:rFonts w:hint="eastAsia"/>
        </w:rPr>
        <w:t>含义同上。</w:t>
      </w:r>
    </w:p>
    <w:p w14:paraId="4833EB90" w14:textId="77777777" w:rsidR="0070103E" w:rsidRPr="000C686C" w:rsidRDefault="0070103E" w:rsidP="000C686C">
      <w:pPr>
        <w:pStyle w:val="a"/>
        <w:snapToGrid w:val="0"/>
        <w:spacing w:line="288" w:lineRule="auto"/>
        <w:ind w:left="924" w:hanging="357"/>
      </w:pPr>
      <w:r w:rsidRPr="000C686C">
        <w:rPr>
          <w:rFonts w:hint="eastAsia"/>
        </w:rPr>
        <w:t>存储过程编号</w:t>
      </w:r>
    </w:p>
    <w:p w14:paraId="0AE0D7B8" w14:textId="77777777" w:rsidR="0070103E" w:rsidRPr="000C686C" w:rsidRDefault="0070103E" w:rsidP="000C686C">
      <w:pPr>
        <w:pStyle w:val="a8"/>
        <w:snapToGrid w:val="0"/>
        <w:spacing w:line="288" w:lineRule="auto"/>
      </w:pPr>
      <w:r w:rsidRPr="000C686C">
        <w:rPr>
          <w:rFonts w:hint="eastAsia"/>
        </w:rPr>
        <w:t>给出本存储过程的顺序编号。</w:t>
      </w:r>
    </w:p>
    <w:p w14:paraId="6EC0709A" w14:textId="77777777" w:rsidR="0070103E" w:rsidRPr="000C686C" w:rsidRDefault="0070103E" w:rsidP="000C686C">
      <w:pPr>
        <w:pStyle w:val="a"/>
        <w:snapToGrid w:val="0"/>
        <w:spacing w:line="288" w:lineRule="auto"/>
        <w:ind w:left="924" w:hanging="357"/>
      </w:pPr>
      <w:r w:rsidRPr="000C686C">
        <w:rPr>
          <w:rFonts w:hint="eastAsia"/>
        </w:rPr>
        <w:t>存储过程英文名称</w:t>
      </w:r>
    </w:p>
    <w:p w14:paraId="67ACBE14" w14:textId="77777777" w:rsidR="0070103E" w:rsidRPr="000C686C" w:rsidRDefault="0070103E" w:rsidP="000C686C">
      <w:pPr>
        <w:pStyle w:val="a8"/>
        <w:snapToGrid w:val="0"/>
        <w:spacing w:line="288" w:lineRule="auto"/>
      </w:pPr>
      <w:r w:rsidRPr="000C686C">
        <w:rPr>
          <w:rFonts w:hint="eastAsia"/>
        </w:rPr>
        <w:t>给出本存储过程的英文名称，该名称是在应用软件中实际使用的名称，必须符</w:t>
      </w:r>
    </w:p>
    <w:p w14:paraId="6904E219" w14:textId="77777777" w:rsidR="0070103E" w:rsidRPr="000C686C" w:rsidRDefault="0070103E" w:rsidP="000C686C">
      <w:pPr>
        <w:pStyle w:val="a8"/>
        <w:snapToGrid w:val="0"/>
        <w:spacing w:line="288" w:lineRule="auto"/>
      </w:pPr>
      <w:r w:rsidRPr="000C686C">
        <w:rPr>
          <w:rFonts w:hint="eastAsia"/>
        </w:rPr>
        <w:lastRenderedPageBreak/>
        <w:t>合命名规范。</w:t>
      </w:r>
    </w:p>
    <w:p w14:paraId="7B62DB4E" w14:textId="77777777" w:rsidR="0070103E" w:rsidRPr="000C686C" w:rsidRDefault="0070103E" w:rsidP="000C686C">
      <w:pPr>
        <w:pStyle w:val="a"/>
        <w:snapToGrid w:val="0"/>
        <w:spacing w:line="288" w:lineRule="auto"/>
        <w:ind w:left="924" w:hanging="357"/>
      </w:pPr>
      <w:r w:rsidRPr="000C686C">
        <w:rPr>
          <w:rFonts w:hint="eastAsia"/>
        </w:rPr>
        <w:t>存储过程中文名称</w:t>
      </w:r>
    </w:p>
    <w:p w14:paraId="1A8433B4" w14:textId="77777777" w:rsidR="0070103E" w:rsidRPr="000C686C" w:rsidRDefault="0070103E" w:rsidP="000C686C">
      <w:pPr>
        <w:pStyle w:val="a8"/>
        <w:snapToGrid w:val="0"/>
        <w:spacing w:line="288" w:lineRule="auto"/>
      </w:pPr>
      <w:r w:rsidRPr="000C686C">
        <w:rPr>
          <w:rFonts w:hint="eastAsia"/>
        </w:rPr>
        <w:t>给出本存储过程的中文名称，该名称是本存储过程英文名称的说明。</w:t>
      </w:r>
    </w:p>
    <w:p w14:paraId="5CC03750" w14:textId="77777777" w:rsidR="0070103E" w:rsidRPr="000C686C" w:rsidRDefault="0070103E" w:rsidP="000C686C">
      <w:pPr>
        <w:pStyle w:val="a"/>
        <w:snapToGrid w:val="0"/>
        <w:spacing w:line="288" w:lineRule="auto"/>
        <w:ind w:left="924" w:hanging="357"/>
      </w:pPr>
      <w:r w:rsidRPr="000C686C">
        <w:rPr>
          <w:rFonts w:hint="eastAsia"/>
        </w:rPr>
        <w:t>存储过程内容</w:t>
      </w:r>
    </w:p>
    <w:p w14:paraId="5516D75F" w14:textId="77777777" w:rsidR="0070103E" w:rsidRPr="000C686C" w:rsidRDefault="0070103E" w:rsidP="000C686C">
      <w:pPr>
        <w:pStyle w:val="a8"/>
        <w:snapToGrid w:val="0"/>
        <w:spacing w:line="288" w:lineRule="auto"/>
      </w:pPr>
      <w:r w:rsidRPr="000C686C">
        <w:rPr>
          <w:rFonts w:hint="eastAsia"/>
        </w:rPr>
        <w:t>给出该存储过程算法或者描述详细内容，如果需要，应该辅以流程图说明。</w:t>
      </w:r>
    </w:p>
    <w:p w14:paraId="68513326" w14:textId="77777777" w:rsidR="0070103E" w:rsidRPr="000C686C" w:rsidRDefault="0070103E" w:rsidP="000C686C">
      <w:pPr>
        <w:pStyle w:val="a"/>
        <w:snapToGrid w:val="0"/>
        <w:spacing w:line="288" w:lineRule="auto"/>
        <w:ind w:left="924" w:hanging="357"/>
      </w:pPr>
      <w:r w:rsidRPr="000C686C">
        <w:rPr>
          <w:rFonts w:hint="eastAsia"/>
        </w:rPr>
        <w:t>说明</w:t>
      </w:r>
    </w:p>
    <w:p w14:paraId="0E241844" w14:textId="77777777" w:rsidR="0070103E" w:rsidRPr="000C686C" w:rsidRDefault="0070103E" w:rsidP="000C686C">
      <w:pPr>
        <w:pStyle w:val="a8"/>
        <w:snapToGrid w:val="0"/>
        <w:spacing w:line="288" w:lineRule="auto"/>
      </w:pPr>
      <w:r w:rsidRPr="000C686C">
        <w:rPr>
          <w:rFonts w:hint="eastAsia"/>
        </w:rPr>
        <w:t>描述本存储过程需要说明的一些事项。</w:t>
      </w:r>
    </w:p>
    <w:p w14:paraId="19C3ABEB" w14:textId="77777777" w:rsidR="0070103E" w:rsidRPr="000C686C" w:rsidRDefault="0070103E" w:rsidP="000C686C">
      <w:pPr>
        <w:pStyle w:val="2"/>
        <w:snapToGrid w:val="0"/>
        <w:spacing w:before="0" w:after="0" w:line="288" w:lineRule="auto"/>
        <w:rPr>
          <w:rFonts w:ascii="Consolas" w:eastAsia="微软雅黑" w:hAnsi="Consolas"/>
        </w:rPr>
      </w:pPr>
      <w:bookmarkStart w:id="758" w:name="_Toc120352612"/>
      <w:bookmarkStart w:id="759" w:name="_Toc121129844"/>
      <w:bookmarkStart w:id="760" w:name="_Toc127799156"/>
      <w:bookmarkStart w:id="761" w:name="_Toc120961163"/>
      <w:bookmarkStart w:id="762" w:name="_Toc120961328"/>
      <w:bookmarkStart w:id="763" w:name="_Toc120961499"/>
      <w:bookmarkStart w:id="764" w:name="_Toc120961663"/>
      <w:bookmarkStart w:id="765" w:name="_Toc120968759"/>
      <w:bookmarkStart w:id="766" w:name="_Toc120968923"/>
      <w:bookmarkStart w:id="767" w:name="_Toc124506280"/>
      <w:bookmarkStart w:id="768" w:name="_Toc154578164"/>
      <w:r w:rsidRPr="000C686C">
        <w:rPr>
          <w:rFonts w:ascii="Consolas" w:eastAsia="微软雅黑" w:hAnsi="Consolas" w:hint="eastAsia"/>
        </w:rPr>
        <w:t>数据复制设计</w:t>
      </w:r>
      <w:bookmarkEnd w:id="758"/>
      <w:bookmarkEnd w:id="759"/>
      <w:bookmarkEnd w:id="760"/>
      <w:bookmarkEnd w:id="761"/>
      <w:bookmarkEnd w:id="762"/>
      <w:bookmarkEnd w:id="763"/>
      <w:bookmarkEnd w:id="764"/>
      <w:bookmarkEnd w:id="765"/>
      <w:bookmarkEnd w:id="766"/>
      <w:bookmarkEnd w:id="767"/>
      <w:bookmarkEnd w:id="768"/>
    </w:p>
    <w:p w14:paraId="02A7073A" w14:textId="77777777" w:rsidR="0070103E" w:rsidRPr="000C686C" w:rsidRDefault="0070103E" w:rsidP="000C686C">
      <w:pPr>
        <w:snapToGrid w:val="0"/>
        <w:spacing w:line="288" w:lineRule="auto"/>
      </w:pPr>
      <w:r w:rsidRPr="000C686C">
        <w:rPr>
          <w:rFonts w:hint="eastAsia"/>
        </w:rPr>
        <w:t>每项数据复制采用一张表格进行描述，其格式如下：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BB21E2" w:rsidRPr="000C686C" w14:paraId="3F870315" w14:textId="77777777">
        <w:tc>
          <w:tcPr>
            <w:tcW w:w="8522" w:type="dxa"/>
            <w:gridSpan w:val="4"/>
          </w:tcPr>
          <w:p w14:paraId="5CCD0007" w14:textId="77777777" w:rsidR="0070103E" w:rsidRPr="000C686C" w:rsidRDefault="0070103E" w:rsidP="000C686C">
            <w:pPr>
              <w:snapToGrid w:val="0"/>
              <w:spacing w:line="288" w:lineRule="auto"/>
              <w:ind w:firstLineChars="0" w:firstLine="0"/>
            </w:pPr>
            <w:r w:rsidRPr="000C686C">
              <w:rPr>
                <w:rFonts w:hint="eastAsia"/>
              </w:rPr>
              <w:t>数据复制编号：</w:t>
            </w:r>
          </w:p>
        </w:tc>
      </w:tr>
      <w:tr w:rsidR="00BB21E2" w:rsidRPr="000C686C" w14:paraId="1ABEAE3E" w14:textId="77777777">
        <w:tc>
          <w:tcPr>
            <w:tcW w:w="8522" w:type="dxa"/>
            <w:gridSpan w:val="4"/>
          </w:tcPr>
          <w:p w14:paraId="398E14BF" w14:textId="77777777" w:rsidR="0070103E" w:rsidRPr="000C686C" w:rsidRDefault="0070103E" w:rsidP="000C686C">
            <w:pPr>
              <w:snapToGrid w:val="0"/>
              <w:spacing w:line="288" w:lineRule="auto"/>
              <w:ind w:firstLineChars="0" w:firstLine="0"/>
            </w:pPr>
            <w:r w:rsidRPr="000C686C">
              <w:rPr>
                <w:rFonts w:hint="eastAsia"/>
              </w:rPr>
              <w:t>复制英文名称：</w:t>
            </w:r>
          </w:p>
        </w:tc>
      </w:tr>
      <w:tr w:rsidR="00BB21E2" w:rsidRPr="000C686C" w14:paraId="508E3748" w14:textId="77777777">
        <w:tc>
          <w:tcPr>
            <w:tcW w:w="8522" w:type="dxa"/>
            <w:gridSpan w:val="4"/>
          </w:tcPr>
          <w:p w14:paraId="202F459C" w14:textId="77777777" w:rsidR="0070103E" w:rsidRPr="000C686C" w:rsidRDefault="0070103E" w:rsidP="000C686C">
            <w:pPr>
              <w:snapToGrid w:val="0"/>
              <w:spacing w:line="288" w:lineRule="auto"/>
              <w:ind w:firstLineChars="0" w:firstLine="0"/>
            </w:pPr>
            <w:r w:rsidRPr="000C686C">
              <w:rPr>
                <w:rFonts w:hint="eastAsia"/>
              </w:rPr>
              <w:t>复制中文名称：</w:t>
            </w:r>
          </w:p>
        </w:tc>
      </w:tr>
      <w:tr w:rsidR="00BB21E2" w:rsidRPr="000C686C" w14:paraId="3AC6DF40" w14:textId="77777777">
        <w:tc>
          <w:tcPr>
            <w:tcW w:w="8522" w:type="dxa"/>
            <w:gridSpan w:val="4"/>
          </w:tcPr>
          <w:p w14:paraId="7AEB952D" w14:textId="77777777" w:rsidR="0070103E" w:rsidRPr="000C686C" w:rsidRDefault="0070103E" w:rsidP="000C686C">
            <w:pPr>
              <w:snapToGrid w:val="0"/>
              <w:spacing w:line="288" w:lineRule="auto"/>
              <w:ind w:firstLineChars="0" w:firstLine="0"/>
            </w:pPr>
            <w:r w:rsidRPr="000C686C">
              <w:rPr>
                <w:rFonts w:hint="eastAsia"/>
              </w:rPr>
              <w:t>源数据库编号：</w:t>
            </w:r>
          </w:p>
        </w:tc>
      </w:tr>
      <w:tr w:rsidR="00BB21E2" w:rsidRPr="000C686C" w14:paraId="212163E4" w14:textId="77777777">
        <w:tc>
          <w:tcPr>
            <w:tcW w:w="8522" w:type="dxa"/>
            <w:gridSpan w:val="4"/>
          </w:tcPr>
          <w:p w14:paraId="7A6F767C" w14:textId="77777777" w:rsidR="0070103E" w:rsidRPr="000C686C" w:rsidRDefault="0070103E" w:rsidP="000C686C">
            <w:pPr>
              <w:snapToGrid w:val="0"/>
              <w:spacing w:line="288" w:lineRule="auto"/>
              <w:ind w:firstLineChars="0" w:firstLine="0"/>
            </w:pPr>
            <w:r w:rsidRPr="000C686C">
              <w:rPr>
                <w:rFonts w:hint="eastAsia"/>
              </w:rPr>
              <w:t>目标数据库编号：</w:t>
            </w:r>
          </w:p>
        </w:tc>
      </w:tr>
      <w:tr w:rsidR="00BB21E2" w:rsidRPr="000C686C" w14:paraId="79913E47" w14:textId="77777777">
        <w:trPr>
          <w:trHeight w:val="643"/>
        </w:trPr>
        <w:tc>
          <w:tcPr>
            <w:tcW w:w="8522" w:type="dxa"/>
            <w:gridSpan w:val="4"/>
          </w:tcPr>
          <w:p w14:paraId="1901EA96" w14:textId="77777777" w:rsidR="0070103E" w:rsidRPr="000C686C" w:rsidRDefault="0070103E" w:rsidP="000C686C">
            <w:pPr>
              <w:snapToGrid w:val="0"/>
              <w:spacing w:line="288" w:lineRule="auto"/>
              <w:ind w:firstLineChars="0" w:firstLine="0"/>
            </w:pPr>
            <w:r w:rsidRPr="000C686C">
              <w:rPr>
                <w:rFonts w:hint="eastAsia"/>
              </w:rPr>
              <w:t>复制说明：</w:t>
            </w:r>
          </w:p>
        </w:tc>
      </w:tr>
      <w:tr w:rsidR="00BB21E2" w:rsidRPr="000C686C" w14:paraId="61CE4FC8" w14:textId="77777777">
        <w:tc>
          <w:tcPr>
            <w:tcW w:w="8522" w:type="dxa"/>
            <w:gridSpan w:val="4"/>
          </w:tcPr>
          <w:p w14:paraId="540F1610" w14:textId="77777777" w:rsidR="0070103E" w:rsidRPr="000C686C" w:rsidRDefault="0070103E" w:rsidP="000C686C">
            <w:pPr>
              <w:snapToGrid w:val="0"/>
              <w:spacing w:line="288" w:lineRule="auto"/>
              <w:ind w:firstLineChars="0" w:firstLine="0"/>
            </w:pPr>
            <w:r w:rsidRPr="000C686C">
              <w:rPr>
                <w:rFonts w:hint="eastAsia"/>
              </w:rPr>
              <w:t>执行方式：</w:t>
            </w:r>
          </w:p>
        </w:tc>
      </w:tr>
      <w:tr w:rsidR="00BB21E2" w:rsidRPr="000C686C" w14:paraId="2227B8EF" w14:textId="77777777">
        <w:tc>
          <w:tcPr>
            <w:tcW w:w="4260" w:type="dxa"/>
            <w:gridSpan w:val="2"/>
          </w:tcPr>
          <w:p w14:paraId="42D7A20B" w14:textId="77777777" w:rsidR="0070103E" w:rsidRPr="000C686C" w:rsidRDefault="0070103E" w:rsidP="000C686C">
            <w:pPr>
              <w:snapToGrid w:val="0"/>
              <w:spacing w:line="288" w:lineRule="auto"/>
              <w:jc w:val="center"/>
            </w:pPr>
            <w:r w:rsidRPr="000C686C">
              <w:rPr>
                <w:rFonts w:hint="eastAsia"/>
              </w:rPr>
              <w:t>源数据库名称</w:t>
            </w:r>
          </w:p>
        </w:tc>
        <w:tc>
          <w:tcPr>
            <w:tcW w:w="4262" w:type="dxa"/>
            <w:gridSpan w:val="2"/>
          </w:tcPr>
          <w:p w14:paraId="65705989" w14:textId="77777777" w:rsidR="0070103E" w:rsidRPr="000C686C" w:rsidRDefault="0070103E" w:rsidP="000C686C">
            <w:pPr>
              <w:snapToGrid w:val="0"/>
              <w:spacing w:line="288" w:lineRule="auto"/>
              <w:jc w:val="center"/>
            </w:pPr>
            <w:r w:rsidRPr="000C686C">
              <w:rPr>
                <w:rFonts w:hint="eastAsia"/>
              </w:rPr>
              <w:t>目标数据库名称</w:t>
            </w:r>
          </w:p>
        </w:tc>
      </w:tr>
      <w:tr w:rsidR="00BB21E2" w:rsidRPr="000C686C" w14:paraId="24A4AD87" w14:textId="77777777">
        <w:tc>
          <w:tcPr>
            <w:tcW w:w="2130" w:type="dxa"/>
          </w:tcPr>
          <w:p w14:paraId="68EE6C55" w14:textId="77777777" w:rsidR="0070103E" w:rsidRPr="000C686C" w:rsidRDefault="0070103E" w:rsidP="000C686C">
            <w:pPr>
              <w:snapToGrid w:val="0"/>
              <w:spacing w:line="288" w:lineRule="auto"/>
            </w:pPr>
            <w:r w:rsidRPr="000C686C">
              <w:rPr>
                <w:rFonts w:hint="eastAsia"/>
              </w:rPr>
              <w:t>基表名称</w:t>
            </w:r>
          </w:p>
        </w:tc>
        <w:tc>
          <w:tcPr>
            <w:tcW w:w="2130" w:type="dxa"/>
          </w:tcPr>
          <w:p w14:paraId="1DBEEBF9" w14:textId="77777777" w:rsidR="0070103E" w:rsidRPr="000C686C" w:rsidRDefault="0070103E" w:rsidP="000C686C">
            <w:pPr>
              <w:snapToGrid w:val="0"/>
              <w:spacing w:line="288" w:lineRule="auto"/>
            </w:pPr>
            <w:r w:rsidRPr="000C686C">
              <w:rPr>
                <w:rFonts w:hint="eastAsia"/>
              </w:rPr>
              <w:t>字段名称</w:t>
            </w:r>
          </w:p>
        </w:tc>
        <w:tc>
          <w:tcPr>
            <w:tcW w:w="2131" w:type="dxa"/>
          </w:tcPr>
          <w:p w14:paraId="406F62EF" w14:textId="77777777" w:rsidR="0070103E" w:rsidRPr="000C686C" w:rsidRDefault="0070103E" w:rsidP="000C686C">
            <w:pPr>
              <w:snapToGrid w:val="0"/>
              <w:spacing w:line="288" w:lineRule="auto"/>
            </w:pPr>
            <w:r w:rsidRPr="000C686C">
              <w:rPr>
                <w:rFonts w:hint="eastAsia"/>
              </w:rPr>
              <w:t>基表名称</w:t>
            </w:r>
          </w:p>
        </w:tc>
        <w:tc>
          <w:tcPr>
            <w:tcW w:w="2131" w:type="dxa"/>
          </w:tcPr>
          <w:p w14:paraId="0C333C80" w14:textId="77777777" w:rsidR="0070103E" w:rsidRPr="000C686C" w:rsidRDefault="0070103E" w:rsidP="000C686C">
            <w:pPr>
              <w:snapToGrid w:val="0"/>
              <w:spacing w:line="288" w:lineRule="auto"/>
            </w:pPr>
            <w:r w:rsidRPr="000C686C">
              <w:rPr>
                <w:rFonts w:hint="eastAsia"/>
              </w:rPr>
              <w:t>字段名称</w:t>
            </w:r>
          </w:p>
        </w:tc>
      </w:tr>
      <w:tr w:rsidR="00BB21E2" w:rsidRPr="000C686C" w14:paraId="411B0C03" w14:textId="77777777">
        <w:tc>
          <w:tcPr>
            <w:tcW w:w="2130" w:type="dxa"/>
          </w:tcPr>
          <w:p w14:paraId="5CA1E244" w14:textId="77777777" w:rsidR="00BB21E2" w:rsidRPr="000C686C" w:rsidRDefault="00BB21E2" w:rsidP="000C686C">
            <w:pPr>
              <w:snapToGrid w:val="0"/>
              <w:spacing w:line="288" w:lineRule="auto"/>
            </w:pPr>
          </w:p>
        </w:tc>
        <w:tc>
          <w:tcPr>
            <w:tcW w:w="2130" w:type="dxa"/>
          </w:tcPr>
          <w:p w14:paraId="49723CD2" w14:textId="77777777" w:rsidR="00BB21E2" w:rsidRPr="000C686C" w:rsidRDefault="00BB21E2" w:rsidP="000C686C">
            <w:pPr>
              <w:snapToGrid w:val="0"/>
              <w:spacing w:line="288" w:lineRule="auto"/>
            </w:pPr>
          </w:p>
        </w:tc>
        <w:tc>
          <w:tcPr>
            <w:tcW w:w="2131" w:type="dxa"/>
          </w:tcPr>
          <w:p w14:paraId="3E941044" w14:textId="77777777" w:rsidR="00BB21E2" w:rsidRPr="000C686C" w:rsidRDefault="00BB21E2" w:rsidP="000C686C">
            <w:pPr>
              <w:snapToGrid w:val="0"/>
              <w:spacing w:line="288" w:lineRule="auto"/>
            </w:pPr>
          </w:p>
        </w:tc>
        <w:tc>
          <w:tcPr>
            <w:tcW w:w="2131" w:type="dxa"/>
          </w:tcPr>
          <w:p w14:paraId="5140E196" w14:textId="77777777" w:rsidR="00BB21E2" w:rsidRPr="000C686C" w:rsidRDefault="00BB21E2" w:rsidP="000C686C">
            <w:pPr>
              <w:snapToGrid w:val="0"/>
              <w:spacing w:line="288" w:lineRule="auto"/>
            </w:pPr>
          </w:p>
        </w:tc>
      </w:tr>
      <w:tr w:rsidR="00BB21E2" w:rsidRPr="000C686C" w14:paraId="71C48B5F" w14:textId="77777777">
        <w:trPr>
          <w:trHeight w:val="643"/>
        </w:trPr>
        <w:tc>
          <w:tcPr>
            <w:tcW w:w="8522" w:type="dxa"/>
            <w:gridSpan w:val="4"/>
          </w:tcPr>
          <w:p w14:paraId="45A8A4BC" w14:textId="77777777" w:rsidR="0070103E" w:rsidRPr="000C686C" w:rsidRDefault="0070103E" w:rsidP="000C686C">
            <w:pPr>
              <w:snapToGrid w:val="0"/>
              <w:spacing w:line="288" w:lineRule="auto"/>
              <w:ind w:firstLineChars="0" w:firstLine="0"/>
            </w:pPr>
            <w:r w:rsidRPr="000C686C">
              <w:rPr>
                <w:rFonts w:hint="eastAsia"/>
              </w:rPr>
              <w:t>备注：</w:t>
            </w:r>
          </w:p>
        </w:tc>
      </w:tr>
    </w:tbl>
    <w:p w14:paraId="1C23BBDE" w14:textId="77777777" w:rsidR="0070103E" w:rsidRPr="000C686C" w:rsidRDefault="0070103E" w:rsidP="000C686C">
      <w:pPr>
        <w:snapToGrid w:val="0"/>
        <w:spacing w:line="288" w:lineRule="auto"/>
      </w:pPr>
      <w:r w:rsidRPr="000C686C">
        <w:rPr>
          <w:rFonts w:hint="eastAsia"/>
        </w:rPr>
        <w:t>其中：</w:t>
      </w:r>
    </w:p>
    <w:p w14:paraId="21EAECF9" w14:textId="77777777" w:rsidR="0070103E" w:rsidRPr="000C686C" w:rsidRDefault="0070103E" w:rsidP="000C686C">
      <w:pPr>
        <w:pStyle w:val="a"/>
        <w:snapToGrid w:val="0"/>
        <w:spacing w:line="288" w:lineRule="auto"/>
        <w:ind w:left="924" w:hanging="357"/>
      </w:pPr>
      <w:r w:rsidRPr="000C686C">
        <w:rPr>
          <w:rFonts w:hint="eastAsia"/>
        </w:rPr>
        <w:t>数据复制编号</w:t>
      </w:r>
    </w:p>
    <w:p w14:paraId="4C91BE35" w14:textId="77777777" w:rsidR="0070103E" w:rsidRPr="000C686C" w:rsidRDefault="0070103E" w:rsidP="000C686C">
      <w:pPr>
        <w:pStyle w:val="a8"/>
        <w:snapToGrid w:val="0"/>
        <w:spacing w:line="288" w:lineRule="auto"/>
      </w:pPr>
      <w:r w:rsidRPr="000C686C">
        <w:rPr>
          <w:rFonts w:hint="eastAsia"/>
        </w:rPr>
        <w:t>给出本数据复制的顺序编哥</w:t>
      </w:r>
    </w:p>
    <w:p w14:paraId="0E3AE879" w14:textId="77777777" w:rsidR="0070103E" w:rsidRPr="000C686C" w:rsidRDefault="0070103E" w:rsidP="000C686C">
      <w:pPr>
        <w:pStyle w:val="a"/>
        <w:snapToGrid w:val="0"/>
        <w:spacing w:line="288" w:lineRule="auto"/>
        <w:ind w:left="924" w:hanging="357"/>
      </w:pPr>
      <w:r w:rsidRPr="000C686C">
        <w:rPr>
          <w:rFonts w:hint="eastAsia"/>
        </w:rPr>
        <w:t>数据复制英文名称</w:t>
      </w:r>
    </w:p>
    <w:p w14:paraId="04F52F0B" w14:textId="77777777" w:rsidR="0070103E" w:rsidRPr="000C686C" w:rsidRDefault="0070103E" w:rsidP="000C686C">
      <w:pPr>
        <w:pStyle w:val="a8"/>
        <w:snapToGrid w:val="0"/>
        <w:spacing w:line="288" w:lineRule="auto"/>
      </w:pPr>
      <w:r w:rsidRPr="000C686C">
        <w:rPr>
          <w:rFonts w:hint="eastAsia"/>
        </w:rPr>
        <w:t>给出本数据复制的英文名称，该名称是在应用软件中实际使用的名称，必须符</w:t>
      </w:r>
    </w:p>
    <w:p w14:paraId="4D1A7E9B" w14:textId="77777777" w:rsidR="0070103E" w:rsidRPr="000C686C" w:rsidRDefault="0070103E" w:rsidP="000C686C">
      <w:pPr>
        <w:pStyle w:val="a8"/>
        <w:snapToGrid w:val="0"/>
        <w:spacing w:line="288" w:lineRule="auto"/>
      </w:pPr>
      <w:r w:rsidRPr="000C686C">
        <w:rPr>
          <w:rFonts w:hint="eastAsia"/>
        </w:rPr>
        <w:t>合命名规范。</w:t>
      </w:r>
    </w:p>
    <w:p w14:paraId="0C77D056" w14:textId="77777777" w:rsidR="0070103E" w:rsidRPr="000C686C" w:rsidRDefault="0070103E" w:rsidP="000C686C">
      <w:pPr>
        <w:pStyle w:val="a"/>
        <w:snapToGrid w:val="0"/>
        <w:spacing w:line="288" w:lineRule="auto"/>
        <w:ind w:left="924" w:hanging="357"/>
      </w:pPr>
      <w:r w:rsidRPr="000C686C">
        <w:rPr>
          <w:rFonts w:hint="eastAsia"/>
        </w:rPr>
        <w:t>数据复制中文名称</w:t>
      </w:r>
    </w:p>
    <w:p w14:paraId="6B80266A" w14:textId="77777777" w:rsidR="0070103E" w:rsidRPr="000C686C" w:rsidRDefault="0070103E" w:rsidP="000C686C">
      <w:pPr>
        <w:pStyle w:val="a8"/>
        <w:snapToGrid w:val="0"/>
        <w:spacing w:line="288" w:lineRule="auto"/>
      </w:pPr>
      <w:r w:rsidRPr="000C686C">
        <w:rPr>
          <w:rFonts w:hint="eastAsia"/>
        </w:rPr>
        <w:t>给出本数据复制的中文名称，该名称是本数据复制英文名称的说明。</w:t>
      </w:r>
    </w:p>
    <w:p w14:paraId="2E4EB309" w14:textId="77777777" w:rsidR="0070103E" w:rsidRPr="000C686C" w:rsidRDefault="0070103E" w:rsidP="000C686C">
      <w:pPr>
        <w:pStyle w:val="a"/>
        <w:snapToGrid w:val="0"/>
        <w:spacing w:line="288" w:lineRule="auto"/>
        <w:ind w:left="924" w:hanging="357"/>
      </w:pPr>
      <w:r w:rsidRPr="000C686C">
        <w:rPr>
          <w:rFonts w:hint="eastAsia"/>
        </w:rPr>
        <w:t>源数据库编号</w:t>
      </w:r>
    </w:p>
    <w:p w14:paraId="1C3723EF" w14:textId="77777777" w:rsidR="0070103E" w:rsidRPr="000C686C" w:rsidRDefault="0070103E" w:rsidP="000C686C">
      <w:pPr>
        <w:pStyle w:val="a8"/>
        <w:snapToGrid w:val="0"/>
        <w:spacing w:line="288" w:lineRule="auto"/>
      </w:pPr>
      <w:r w:rsidRPr="000C686C">
        <w:rPr>
          <w:rFonts w:hint="eastAsia"/>
        </w:rPr>
        <w:t>作为复制数据源的数据库编号，编号含义同上。</w:t>
      </w:r>
    </w:p>
    <w:p w14:paraId="0A6A3C21" w14:textId="77777777" w:rsidR="0070103E" w:rsidRPr="000C686C" w:rsidRDefault="0070103E" w:rsidP="000C686C">
      <w:pPr>
        <w:pStyle w:val="a"/>
        <w:snapToGrid w:val="0"/>
        <w:spacing w:line="288" w:lineRule="auto"/>
        <w:ind w:left="924" w:hanging="357"/>
      </w:pPr>
      <w:r w:rsidRPr="000C686C">
        <w:rPr>
          <w:rFonts w:hint="eastAsia"/>
        </w:rPr>
        <w:t>目标数据库编号</w:t>
      </w:r>
    </w:p>
    <w:p w14:paraId="28916939" w14:textId="77777777" w:rsidR="0070103E" w:rsidRPr="000C686C" w:rsidRDefault="0070103E" w:rsidP="000C686C">
      <w:pPr>
        <w:pStyle w:val="a8"/>
        <w:snapToGrid w:val="0"/>
        <w:spacing w:line="288" w:lineRule="auto"/>
      </w:pPr>
      <w:r w:rsidRPr="000C686C">
        <w:rPr>
          <w:rFonts w:hint="eastAsia"/>
        </w:rPr>
        <w:lastRenderedPageBreak/>
        <w:t>作为复制目标的数据库编号，编号含义同上。</w:t>
      </w:r>
    </w:p>
    <w:p w14:paraId="6D7E8220" w14:textId="77777777" w:rsidR="0070103E" w:rsidRPr="000C686C" w:rsidRDefault="0070103E" w:rsidP="000C686C">
      <w:pPr>
        <w:pStyle w:val="a"/>
        <w:snapToGrid w:val="0"/>
        <w:spacing w:line="288" w:lineRule="auto"/>
        <w:ind w:left="924" w:hanging="357"/>
      </w:pPr>
      <w:r w:rsidRPr="000C686C">
        <w:rPr>
          <w:rFonts w:hint="eastAsia"/>
        </w:rPr>
        <w:t>复制说明</w:t>
      </w:r>
    </w:p>
    <w:p w14:paraId="2952FE56" w14:textId="77777777" w:rsidR="0070103E" w:rsidRPr="000C686C" w:rsidRDefault="0070103E" w:rsidP="000C686C">
      <w:pPr>
        <w:pStyle w:val="a8"/>
        <w:snapToGrid w:val="0"/>
        <w:spacing w:line="288" w:lineRule="auto"/>
      </w:pPr>
      <w:r w:rsidRPr="000C686C">
        <w:rPr>
          <w:rFonts w:hint="eastAsia"/>
        </w:rPr>
        <w:t>给出该复制的详细描述，如果需要，应该辅以示意图说明。</w:t>
      </w:r>
    </w:p>
    <w:p w14:paraId="6FF3F4B1" w14:textId="77777777" w:rsidR="0070103E" w:rsidRPr="000C686C" w:rsidRDefault="0070103E" w:rsidP="000C686C">
      <w:pPr>
        <w:pStyle w:val="a"/>
        <w:snapToGrid w:val="0"/>
        <w:spacing w:line="288" w:lineRule="auto"/>
        <w:ind w:left="924" w:hanging="357"/>
      </w:pPr>
      <w:r w:rsidRPr="000C686C">
        <w:rPr>
          <w:rFonts w:hint="eastAsia"/>
        </w:rPr>
        <w:t>执行方式</w:t>
      </w:r>
    </w:p>
    <w:p w14:paraId="7CFF2721" w14:textId="77777777" w:rsidR="0070103E" w:rsidRPr="000C686C" w:rsidRDefault="0070103E" w:rsidP="000C686C">
      <w:pPr>
        <w:pStyle w:val="a8"/>
        <w:snapToGrid w:val="0"/>
        <w:spacing w:line="288" w:lineRule="auto"/>
      </w:pPr>
      <w:r w:rsidRPr="000C686C">
        <w:rPr>
          <w:rFonts w:hint="eastAsia"/>
        </w:rPr>
        <w:t>给出该复制的执行方式，描述时应该说明：</w:t>
      </w:r>
    </w:p>
    <w:p w14:paraId="638D0E81" w14:textId="77777777" w:rsidR="0070103E" w:rsidRPr="000C686C" w:rsidRDefault="0070103E" w:rsidP="000C686C">
      <w:pPr>
        <w:pStyle w:val="a"/>
        <w:snapToGrid w:val="0"/>
        <w:spacing w:line="288" w:lineRule="auto"/>
        <w:ind w:left="924" w:hanging="357"/>
      </w:pPr>
      <w:r w:rsidRPr="000C686C">
        <w:rPr>
          <w:rFonts w:hint="eastAsia"/>
        </w:rPr>
        <w:t>自动执行</w:t>
      </w:r>
    </w:p>
    <w:p w14:paraId="35724BE5" w14:textId="77777777" w:rsidR="0070103E" w:rsidRPr="000C686C" w:rsidRDefault="0070103E" w:rsidP="000C686C">
      <w:pPr>
        <w:pStyle w:val="a8"/>
        <w:snapToGrid w:val="0"/>
        <w:spacing w:line="288" w:lineRule="auto"/>
      </w:pPr>
      <w:r w:rsidRPr="000C686C">
        <w:rPr>
          <w:rFonts w:hint="eastAsia"/>
        </w:rPr>
        <w:t>必须说明执行周期或者执行条件。</w:t>
      </w:r>
    </w:p>
    <w:p w14:paraId="7CD672A5" w14:textId="77777777" w:rsidR="0070103E" w:rsidRPr="000C686C" w:rsidRDefault="0070103E" w:rsidP="000C686C">
      <w:pPr>
        <w:pStyle w:val="a"/>
        <w:snapToGrid w:val="0"/>
        <w:spacing w:line="288" w:lineRule="auto"/>
        <w:ind w:left="924" w:hanging="357"/>
      </w:pPr>
      <w:r w:rsidRPr="000C686C">
        <w:rPr>
          <w:rFonts w:hint="eastAsia"/>
        </w:rPr>
        <w:t>调用执行</w:t>
      </w:r>
    </w:p>
    <w:p w14:paraId="49F917B5" w14:textId="77777777" w:rsidR="0070103E" w:rsidRPr="000C686C" w:rsidRDefault="0070103E" w:rsidP="000C686C">
      <w:pPr>
        <w:pStyle w:val="a8"/>
        <w:snapToGrid w:val="0"/>
        <w:spacing w:line="288" w:lineRule="auto"/>
      </w:pPr>
      <w:r w:rsidRPr="000C686C">
        <w:rPr>
          <w:rFonts w:hint="eastAsia"/>
        </w:rPr>
        <w:t>必须说明被那个模块调用，以及是手动调用，还是条件调用。</w:t>
      </w:r>
    </w:p>
    <w:p w14:paraId="740F46A7" w14:textId="77777777" w:rsidR="0070103E" w:rsidRPr="000C686C" w:rsidRDefault="0070103E" w:rsidP="000C686C">
      <w:pPr>
        <w:pStyle w:val="a"/>
        <w:snapToGrid w:val="0"/>
        <w:spacing w:line="288" w:lineRule="auto"/>
        <w:ind w:left="924" w:hanging="357"/>
      </w:pPr>
      <w:r w:rsidRPr="000C686C">
        <w:rPr>
          <w:rFonts w:hint="eastAsia"/>
        </w:rPr>
        <w:t>源数据库名称</w:t>
      </w:r>
    </w:p>
    <w:p w14:paraId="091674F3" w14:textId="77777777" w:rsidR="0070103E" w:rsidRPr="000C686C" w:rsidRDefault="0070103E" w:rsidP="000C686C">
      <w:pPr>
        <w:pStyle w:val="a8"/>
        <w:snapToGrid w:val="0"/>
        <w:spacing w:line="288" w:lineRule="auto"/>
      </w:pPr>
      <w:r w:rsidRPr="000C686C">
        <w:rPr>
          <w:rFonts w:hint="eastAsia"/>
        </w:rPr>
        <w:t>给出对应源数据库编号的源数据库名称。</w:t>
      </w:r>
    </w:p>
    <w:p w14:paraId="3D91408E" w14:textId="77777777" w:rsidR="0070103E" w:rsidRPr="000C686C" w:rsidRDefault="0070103E" w:rsidP="000C686C">
      <w:pPr>
        <w:pStyle w:val="a"/>
        <w:snapToGrid w:val="0"/>
        <w:spacing w:line="288" w:lineRule="auto"/>
        <w:ind w:left="924" w:hanging="357"/>
      </w:pPr>
      <w:r w:rsidRPr="000C686C">
        <w:rPr>
          <w:rFonts w:hint="eastAsia"/>
        </w:rPr>
        <w:t>目标数据库名称</w:t>
      </w:r>
    </w:p>
    <w:p w14:paraId="08665CDC" w14:textId="77777777" w:rsidR="0070103E" w:rsidRPr="000C686C" w:rsidRDefault="0070103E" w:rsidP="000C686C">
      <w:pPr>
        <w:pStyle w:val="a8"/>
        <w:snapToGrid w:val="0"/>
        <w:spacing w:line="288" w:lineRule="auto"/>
      </w:pPr>
      <w:r w:rsidRPr="000C686C">
        <w:rPr>
          <w:rFonts w:hint="eastAsia"/>
        </w:rPr>
        <w:t>给出对应目标数据库编号的目标数据库名称。</w:t>
      </w:r>
    </w:p>
    <w:p w14:paraId="5A050C28" w14:textId="77777777" w:rsidR="0070103E" w:rsidRPr="000C686C" w:rsidRDefault="0070103E" w:rsidP="000C686C">
      <w:pPr>
        <w:pStyle w:val="a"/>
        <w:snapToGrid w:val="0"/>
        <w:spacing w:line="288" w:lineRule="auto"/>
        <w:ind w:left="924" w:hanging="357"/>
      </w:pPr>
      <w:r w:rsidRPr="000C686C">
        <w:rPr>
          <w:rFonts w:hint="eastAsia"/>
        </w:rPr>
        <w:t>基表名称</w:t>
      </w:r>
    </w:p>
    <w:p w14:paraId="0EB04921" w14:textId="77777777" w:rsidR="0070103E" w:rsidRPr="000C686C" w:rsidRDefault="0070103E" w:rsidP="000C686C">
      <w:pPr>
        <w:pStyle w:val="a8"/>
        <w:snapToGrid w:val="0"/>
        <w:spacing w:line="288" w:lineRule="auto"/>
      </w:pPr>
      <w:r w:rsidRPr="000C686C">
        <w:rPr>
          <w:rFonts w:hint="eastAsia"/>
        </w:rPr>
        <w:t>分别给出源数据库和目标数据库中，进行对应复制的源基表名称和目标基表名</w:t>
      </w:r>
    </w:p>
    <w:p w14:paraId="1BF22E5D" w14:textId="77777777" w:rsidR="0070103E" w:rsidRPr="000C686C" w:rsidRDefault="0070103E" w:rsidP="000C686C">
      <w:pPr>
        <w:pStyle w:val="a8"/>
        <w:snapToGrid w:val="0"/>
        <w:spacing w:line="288" w:lineRule="auto"/>
      </w:pPr>
      <w:r w:rsidRPr="000C686C">
        <w:rPr>
          <w:rFonts w:hint="eastAsia"/>
        </w:rPr>
        <w:t>事例。</w:t>
      </w:r>
    </w:p>
    <w:p w14:paraId="34E9622E" w14:textId="77777777" w:rsidR="0070103E" w:rsidRPr="000C686C" w:rsidRDefault="0070103E" w:rsidP="000C686C">
      <w:pPr>
        <w:pStyle w:val="a"/>
        <w:snapToGrid w:val="0"/>
        <w:spacing w:line="288" w:lineRule="auto"/>
        <w:ind w:left="924" w:hanging="357"/>
      </w:pPr>
      <w:r w:rsidRPr="000C686C">
        <w:rPr>
          <w:rFonts w:hint="eastAsia"/>
        </w:rPr>
        <w:t>字段名称</w:t>
      </w:r>
    </w:p>
    <w:p w14:paraId="7868419E" w14:textId="77777777" w:rsidR="0070103E" w:rsidRPr="000C686C" w:rsidRDefault="0070103E" w:rsidP="000C686C">
      <w:pPr>
        <w:pStyle w:val="a8"/>
        <w:snapToGrid w:val="0"/>
        <w:spacing w:line="288" w:lineRule="auto"/>
      </w:pPr>
      <w:r w:rsidRPr="000C686C">
        <w:rPr>
          <w:rFonts w:hint="eastAsia"/>
        </w:rPr>
        <w:t>分别给出源基表和目标基表中，进行对应复制的源字段名称和目标字段名称。</w:t>
      </w:r>
    </w:p>
    <w:p w14:paraId="52AA5278" w14:textId="77777777" w:rsidR="0070103E" w:rsidRPr="000C686C" w:rsidRDefault="0070103E" w:rsidP="000C686C">
      <w:pPr>
        <w:pStyle w:val="a"/>
        <w:snapToGrid w:val="0"/>
        <w:spacing w:line="288" w:lineRule="auto"/>
        <w:ind w:left="924" w:hanging="357"/>
      </w:pPr>
      <w:r w:rsidRPr="000C686C">
        <w:rPr>
          <w:rFonts w:hint="eastAsia"/>
        </w:rPr>
        <w:t>备注</w:t>
      </w:r>
    </w:p>
    <w:p w14:paraId="5C64404E" w14:textId="52D37B90" w:rsidR="001E3C2C" w:rsidRPr="000C686C" w:rsidRDefault="0070103E" w:rsidP="000C686C">
      <w:pPr>
        <w:pStyle w:val="a8"/>
        <w:snapToGrid w:val="0"/>
        <w:spacing w:line="288" w:lineRule="auto"/>
      </w:pPr>
      <w:r w:rsidRPr="000C686C">
        <w:rPr>
          <w:rFonts w:hint="eastAsia"/>
        </w:rPr>
        <w:t>描述本复制中需要说明的一些特殊事项。</w:t>
      </w:r>
    </w:p>
    <w:p w14:paraId="0D03E60D" w14:textId="77777777" w:rsidR="006A6844" w:rsidRPr="000C686C" w:rsidRDefault="006A6844" w:rsidP="000C686C">
      <w:pPr>
        <w:pStyle w:val="a8"/>
        <w:snapToGrid w:val="0"/>
        <w:spacing w:line="288" w:lineRule="auto"/>
      </w:pPr>
    </w:p>
    <w:p w14:paraId="699D41E8" w14:textId="77777777" w:rsidR="006A6844" w:rsidRPr="000C686C" w:rsidRDefault="006A6844" w:rsidP="000C686C">
      <w:pPr>
        <w:pStyle w:val="a8"/>
        <w:snapToGrid w:val="0"/>
        <w:spacing w:line="288" w:lineRule="auto"/>
        <w:sectPr w:rsidR="006A6844" w:rsidRPr="000C686C" w:rsidSect="00E53463">
          <w:headerReference w:type="default" r:id="rId23"/>
          <w:pgSz w:w="11906" w:h="16838"/>
          <w:pgMar w:top="1440" w:right="1800" w:bottom="1440" w:left="1800" w:header="851" w:footer="992" w:gutter="0"/>
          <w:cols w:space="720"/>
          <w:docGrid w:type="lines" w:linePitch="312"/>
        </w:sectPr>
      </w:pPr>
    </w:p>
    <w:p w14:paraId="50F66288" w14:textId="7C5FCD1C" w:rsidR="006A6844" w:rsidRPr="000C686C" w:rsidRDefault="006A6844" w:rsidP="000C686C">
      <w:pPr>
        <w:pStyle w:val="1"/>
        <w:numPr>
          <w:ilvl w:val="0"/>
          <w:numId w:val="0"/>
        </w:numPr>
        <w:snapToGrid w:val="0"/>
        <w:spacing w:before="0" w:after="0" w:line="288" w:lineRule="auto"/>
      </w:pPr>
      <w:bookmarkStart w:id="769" w:name="_Toc120961164"/>
      <w:bookmarkStart w:id="770" w:name="_Toc120961329"/>
      <w:bookmarkStart w:id="771" w:name="_Toc120961500"/>
      <w:bookmarkStart w:id="772" w:name="_Toc120961664"/>
      <w:bookmarkStart w:id="773" w:name="_Toc120968760"/>
      <w:bookmarkStart w:id="774" w:name="_Toc120968924"/>
      <w:bookmarkStart w:id="775" w:name="_Toc124506281"/>
      <w:bookmarkStart w:id="776" w:name="_Toc154578165"/>
      <w:r w:rsidRPr="000C686C">
        <w:rPr>
          <w:rFonts w:hint="eastAsia"/>
        </w:rPr>
        <w:lastRenderedPageBreak/>
        <w:t>附录</w:t>
      </w:r>
      <w:r w:rsidRPr="000C686C">
        <w:rPr>
          <w:rFonts w:hint="eastAsia"/>
        </w:rPr>
        <w:t>E</w:t>
      </w:r>
      <w:r w:rsidR="00912CDF" w:rsidRPr="000C686C">
        <w:rPr>
          <w:rFonts w:hint="eastAsia"/>
        </w:rPr>
        <w:t xml:space="preserve">   </w:t>
      </w:r>
      <w:r w:rsidRPr="000C686C">
        <w:rPr>
          <w:rFonts w:hint="eastAsia"/>
        </w:rPr>
        <w:t>软件测试</w:t>
      </w:r>
      <w:r w:rsidR="003B41FB" w:rsidRPr="000C686C">
        <w:rPr>
          <w:rFonts w:hint="eastAsia"/>
        </w:rPr>
        <w:t>报告</w:t>
      </w:r>
      <w:r w:rsidR="0002310C" w:rsidRPr="000C686C">
        <w:rPr>
          <w:rFonts w:hint="eastAsia"/>
        </w:rPr>
        <w:t>文档</w:t>
      </w:r>
      <w:r w:rsidR="00B2079F" w:rsidRPr="000C686C">
        <w:rPr>
          <w:rFonts w:hint="eastAsia"/>
        </w:rPr>
        <w:t>模板</w:t>
      </w:r>
      <w:bookmarkEnd w:id="769"/>
      <w:bookmarkEnd w:id="770"/>
      <w:bookmarkEnd w:id="771"/>
      <w:bookmarkEnd w:id="772"/>
      <w:bookmarkEnd w:id="773"/>
      <w:bookmarkEnd w:id="774"/>
      <w:bookmarkEnd w:id="775"/>
      <w:bookmarkEnd w:id="776"/>
    </w:p>
    <w:p w14:paraId="1322B292" w14:textId="25EC8418" w:rsidR="00B11425" w:rsidRPr="000C686C" w:rsidRDefault="00DA15D9" w:rsidP="000C686C">
      <w:pPr>
        <w:pStyle w:val="1"/>
        <w:numPr>
          <w:ilvl w:val="0"/>
          <w:numId w:val="0"/>
        </w:numPr>
        <w:snapToGrid w:val="0"/>
        <w:spacing w:before="0" w:after="0" w:line="288" w:lineRule="auto"/>
      </w:pPr>
      <w:bookmarkStart w:id="777" w:name="_Toc75634798"/>
      <w:bookmarkStart w:id="778" w:name="_Toc120961165"/>
      <w:bookmarkStart w:id="779" w:name="_Toc120961330"/>
      <w:bookmarkStart w:id="780" w:name="_Toc120961501"/>
      <w:bookmarkStart w:id="781" w:name="_Toc120961665"/>
      <w:bookmarkStart w:id="782" w:name="_Toc120968761"/>
      <w:bookmarkStart w:id="783" w:name="_Toc120968925"/>
      <w:bookmarkStart w:id="784" w:name="_Toc124506282"/>
      <w:bookmarkStart w:id="785" w:name="_Toc154578166"/>
      <w:r w:rsidRPr="000C686C">
        <w:t>1.</w:t>
      </w:r>
      <w:r w:rsidR="00912CDF" w:rsidRPr="000C686C">
        <w:t xml:space="preserve"> </w:t>
      </w:r>
      <w:bookmarkEnd w:id="777"/>
      <w:bookmarkEnd w:id="778"/>
      <w:bookmarkEnd w:id="779"/>
      <w:bookmarkEnd w:id="780"/>
      <w:bookmarkEnd w:id="781"/>
      <w:bookmarkEnd w:id="782"/>
      <w:bookmarkEnd w:id="783"/>
      <w:r w:rsidR="00855F7D" w:rsidRPr="000C686C">
        <w:rPr>
          <w:rFonts w:hint="eastAsia"/>
        </w:rPr>
        <w:t>引言</w:t>
      </w:r>
      <w:bookmarkEnd w:id="784"/>
      <w:bookmarkEnd w:id="785"/>
      <w:r w:rsidR="00FB3AFB" w:rsidRPr="000C686C">
        <w:rPr>
          <w:rFonts w:hint="eastAsia"/>
        </w:rPr>
        <w:t>（引言不超过</w:t>
      </w:r>
      <w:r w:rsidR="00FB3AFB" w:rsidRPr="000C686C">
        <w:t>500</w:t>
      </w:r>
      <w:r w:rsidR="00FB3AFB" w:rsidRPr="000C686C">
        <w:rPr>
          <w:rFonts w:hint="eastAsia"/>
        </w:rPr>
        <w:t>字）</w:t>
      </w:r>
    </w:p>
    <w:p w14:paraId="35295237" w14:textId="77777777" w:rsidR="00855F7D" w:rsidRPr="000C686C" w:rsidRDefault="00855F7D" w:rsidP="000C686C">
      <w:pPr>
        <w:widowControl/>
        <w:shd w:val="clear" w:color="auto" w:fill="FFFFFF"/>
        <w:snapToGrid w:val="0"/>
        <w:spacing w:line="288" w:lineRule="auto"/>
        <w:ind w:firstLineChars="0" w:firstLine="0"/>
        <w:jc w:val="left"/>
        <w:rPr>
          <w:rFonts w:cs="Helvetica"/>
          <w:color w:val="2E74B5" w:themeColor="accent5" w:themeShade="BF"/>
          <w:kern w:val="0"/>
          <w:sz w:val="24"/>
        </w:rPr>
      </w:pPr>
      <w:bookmarkStart w:id="786" w:name="_Hlk124495848"/>
      <w:r w:rsidRPr="000C686C">
        <w:rPr>
          <w:rFonts w:cs="Helvetica" w:hint="eastAsia"/>
          <w:color w:val="2E74B5" w:themeColor="accent5" w:themeShade="BF"/>
          <w:kern w:val="0"/>
          <w:szCs w:val="21"/>
        </w:rPr>
        <w:t>（</w:t>
      </w:r>
      <w:r w:rsidRPr="000C686C">
        <w:rPr>
          <w:rFonts w:cs="Helvetica"/>
          <w:color w:val="2E74B5" w:themeColor="accent5" w:themeShade="BF"/>
          <w:kern w:val="0"/>
          <w:szCs w:val="21"/>
        </w:rPr>
        <w:t>提示：请用户根据项目的实际测试状况，裁剪本测试</w:t>
      </w:r>
      <w:r w:rsidRPr="000C686C">
        <w:rPr>
          <w:rFonts w:cs="Helvetica" w:hint="eastAsia"/>
          <w:color w:val="2E74B5" w:themeColor="accent5" w:themeShade="BF"/>
          <w:kern w:val="0"/>
          <w:szCs w:val="21"/>
        </w:rPr>
        <w:t>报告</w:t>
      </w:r>
      <w:r w:rsidRPr="000C686C">
        <w:rPr>
          <w:rFonts w:cs="Helvetica"/>
          <w:color w:val="2E74B5" w:themeColor="accent5" w:themeShade="BF"/>
          <w:kern w:val="0"/>
          <w:szCs w:val="21"/>
        </w:rPr>
        <w:t>模板</w:t>
      </w:r>
      <w:r w:rsidRPr="000C686C">
        <w:rPr>
          <w:rFonts w:cs="Helvetica" w:hint="eastAsia"/>
          <w:color w:val="2E74B5" w:themeColor="accent5" w:themeShade="BF"/>
          <w:kern w:val="0"/>
          <w:szCs w:val="21"/>
        </w:rPr>
        <w:t>）</w:t>
      </w:r>
    </w:p>
    <w:p w14:paraId="30D819E5" w14:textId="77777777" w:rsidR="00B11425" w:rsidRPr="000C686C" w:rsidRDefault="00DA15D9" w:rsidP="000C686C">
      <w:pPr>
        <w:keepNext/>
        <w:keepLines/>
        <w:snapToGrid w:val="0"/>
        <w:spacing w:line="288" w:lineRule="auto"/>
        <w:ind w:firstLineChars="0" w:firstLine="0"/>
        <w:jc w:val="left"/>
        <w:outlineLvl w:val="0"/>
        <w:rPr>
          <w:b/>
          <w:bCs/>
          <w:kern w:val="44"/>
          <w:sz w:val="28"/>
          <w:szCs w:val="44"/>
        </w:rPr>
      </w:pPr>
      <w:bookmarkStart w:id="787" w:name="_Toc75634804"/>
      <w:bookmarkStart w:id="788" w:name="_Toc120961171"/>
      <w:bookmarkStart w:id="789" w:name="_Toc120961336"/>
      <w:bookmarkStart w:id="790" w:name="_Toc120961507"/>
      <w:bookmarkStart w:id="791" w:name="_Toc120961671"/>
      <w:bookmarkStart w:id="792" w:name="_Toc120968767"/>
      <w:bookmarkStart w:id="793" w:name="_Toc120968931"/>
      <w:bookmarkStart w:id="794" w:name="_Toc124506288"/>
      <w:bookmarkStart w:id="795" w:name="_Toc154578172"/>
      <w:bookmarkEnd w:id="786"/>
      <w:r w:rsidRPr="000C686C">
        <w:rPr>
          <w:b/>
          <w:bCs/>
          <w:kern w:val="44"/>
          <w:sz w:val="28"/>
          <w:szCs w:val="44"/>
        </w:rPr>
        <w:t>2</w:t>
      </w:r>
      <w:r w:rsidR="00B11425" w:rsidRPr="000C686C">
        <w:rPr>
          <w:b/>
          <w:bCs/>
          <w:kern w:val="44"/>
          <w:sz w:val="28"/>
          <w:szCs w:val="44"/>
        </w:rPr>
        <w:t>.</w:t>
      </w:r>
      <w:r w:rsidR="00912CDF" w:rsidRPr="000C686C">
        <w:rPr>
          <w:b/>
          <w:bCs/>
          <w:kern w:val="44"/>
          <w:sz w:val="28"/>
          <w:szCs w:val="44"/>
        </w:rPr>
        <w:t xml:space="preserve"> </w:t>
      </w:r>
      <w:r w:rsidR="00641C7D" w:rsidRPr="000C686C">
        <w:rPr>
          <w:rFonts w:hint="eastAsia"/>
          <w:b/>
          <w:bCs/>
          <w:kern w:val="44"/>
          <w:sz w:val="28"/>
          <w:szCs w:val="44"/>
        </w:rPr>
        <w:t>单元</w:t>
      </w:r>
      <w:r w:rsidR="00B11425" w:rsidRPr="000C686C">
        <w:rPr>
          <w:b/>
          <w:bCs/>
          <w:kern w:val="44"/>
          <w:sz w:val="28"/>
          <w:szCs w:val="44"/>
        </w:rPr>
        <w:t>测试</w:t>
      </w:r>
      <w:bookmarkEnd w:id="787"/>
      <w:bookmarkEnd w:id="788"/>
      <w:bookmarkEnd w:id="789"/>
      <w:bookmarkEnd w:id="790"/>
      <w:bookmarkEnd w:id="791"/>
      <w:bookmarkEnd w:id="792"/>
      <w:bookmarkEnd w:id="793"/>
      <w:bookmarkEnd w:id="794"/>
      <w:bookmarkEnd w:id="795"/>
      <w:r w:rsidR="00912CDF" w:rsidRPr="000C686C">
        <w:rPr>
          <w:rFonts w:hint="eastAsia"/>
          <w:b/>
          <w:bCs/>
          <w:kern w:val="44"/>
          <w:sz w:val="28"/>
          <w:szCs w:val="44"/>
        </w:rPr>
        <w:t xml:space="preserve"> </w:t>
      </w:r>
    </w:p>
    <w:p w14:paraId="6D6635C3" w14:textId="77777777" w:rsidR="00B11425" w:rsidRPr="000C686C" w:rsidRDefault="00DA15D9" w:rsidP="000C686C">
      <w:pPr>
        <w:keepNext/>
        <w:keepLines/>
        <w:snapToGrid w:val="0"/>
        <w:spacing w:line="288" w:lineRule="auto"/>
        <w:ind w:firstLineChars="0" w:firstLine="0"/>
        <w:outlineLvl w:val="1"/>
        <w:rPr>
          <w:b/>
          <w:bCs/>
          <w:sz w:val="24"/>
          <w:szCs w:val="32"/>
        </w:rPr>
      </w:pPr>
      <w:bookmarkStart w:id="796" w:name="_Toc75634805"/>
      <w:bookmarkStart w:id="797" w:name="_Toc120961172"/>
      <w:bookmarkStart w:id="798" w:name="_Toc120961337"/>
      <w:bookmarkStart w:id="799" w:name="_Toc120961508"/>
      <w:bookmarkStart w:id="800" w:name="_Toc120961672"/>
      <w:bookmarkStart w:id="801" w:name="_Toc120968768"/>
      <w:bookmarkStart w:id="802" w:name="_Toc120968932"/>
      <w:bookmarkStart w:id="803" w:name="_Toc124506289"/>
      <w:bookmarkStart w:id="804" w:name="_Toc154578173"/>
      <w:r w:rsidRPr="000C686C">
        <w:rPr>
          <w:b/>
          <w:bCs/>
          <w:sz w:val="24"/>
          <w:szCs w:val="32"/>
        </w:rPr>
        <w:t>2</w:t>
      </w:r>
      <w:r w:rsidR="00B11425" w:rsidRPr="000C686C">
        <w:rPr>
          <w:b/>
          <w:bCs/>
          <w:sz w:val="24"/>
          <w:szCs w:val="32"/>
        </w:rPr>
        <w:t>.1</w:t>
      </w:r>
      <w:r w:rsidR="00912CDF" w:rsidRPr="000C686C">
        <w:rPr>
          <w:b/>
          <w:bCs/>
          <w:sz w:val="24"/>
          <w:szCs w:val="32"/>
        </w:rPr>
        <w:t xml:space="preserve"> </w:t>
      </w:r>
      <w:r w:rsidR="00B11425" w:rsidRPr="000C686C">
        <w:rPr>
          <w:b/>
          <w:bCs/>
          <w:sz w:val="24"/>
          <w:szCs w:val="32"/>
        </w:rPr>
        <w:t>被测试对象（单元）的介绍</w:t>
      </w:r>
      <w:bookmarkEnd w:id="796"/>
      <w:bookmarkEnd w:id="797"/>
      <w:bookmarkEnd w:id="798"/>
      <w:bookmarkEnd w:id="799"/>
      <w:bookmarkEnd w:id="800"/>
      <w:bookmarkEnd w:id="801"/>
      <w:bookmarkEnd w:id="802"/>
      <w:bookmarkEnd w:id="803"/>
      <w:bookmarkEnd w:id="804"/>
    </w:p>
    <w:p w14:paraId="0529764D" w14:textId="77777777" w:rsidR="00B11425" w:rsidRPr="000C686C" w:rsidRDefault="00912CDF" w:rsidP="000C686C">
      <w:pPr>
        <w:widowControl/>
        <w:shd w:val="clear" w:color="auto" w:fill="FFFFFF"/>
        <w:snapToGrid w:val="0"/>
        <w:spacing w:line="288" w:lineRule="auto"/>
        <w:ind w:firstLineChars="0" w:firstLine="0"/>
        <w:jc w:val="left"/>
        <w:rPr>
          <w:rFonts w:cs="Helvetica"/>
          <w:kern w:val="0"/>
          <w:sz w:val="24"/>
        </w:rPr>
      </w:pPr>
      <w:r w:rsidRPr="000C686C">
        <w:rPr>
          <w:rFonts w:cs="Helvetica" w:hint="eastAsia"/>
          <w:kern w:val="0"/>
          <w:sz w:val="18"/>
          <w:szCs w:val="18"/>
        </w:rPr>
        <w:t xml:space="preserve"> </w:t>
      </w:r>
    </w:p>
    <w:p w14:paraId="22AC1036" w14:textId="77777777" w:rsidR="00B11425" w:rsidRPr="000C686C" w:rsidRDefault="00DA15D9" w:rsidP="000C686C">
      <w:pPr>
        <w:keepNext/>
        <w:keepLines/>
        <w:snapToGrid w:val="0"/>
        <w:spacing w:line="288" w:lineRule="auto"/>
        <w:ind w:firstLineChars="0" w:firstLine="0"/>
        <w:outlineLvl w:val="1"/>
        <w:rPr>
          <w:b/>
          <w:bCs/>
          <w:sz w:val="24"/>
          <w:szCs w:val="32"/>
        </w:rPr>
      </w:pPr>
      <w:bookmarkStart w:id="805" w:name="_Toc75634806"/>
      <w:bookmarkStart w:id="806" w:name="_Toc120961173"/>
      <w:bookmarkStart w:id="807" w:name="_Toc120961338"/>
      <w:bookmarkStart w:id="808" w:name="_Toc120961509"/>
      <w:bookmarkStart w:id="809" w:name="_Toc120961673"/>
      <w:bookmarkStart w:id="810" w:name="_Toc120968769"/>
      <w:bookmarkStart w:id="811" w:name="_Toc120968933"/>
      <w:bookmarkStart w:id="812" w:name="_Toc124506290"/>
      <w:bookmarkStart w:id="813" w:name="_Toc154578174"/>
      <w:r w:rsidRPr="000C686C">
        <w:rPr>
          <w:b/>
          <w:bCs/>
          <w:sz w:val="24"/>
          <w:szCs w:val="32"/>
        </w:rPr>
        <w:t>2</w:t>
      </w:r>
      <w:r w:rsidR="00B11425" w:rsidRPr="000C686C">
        <w:rPr>
          <w:b/>
          <w:bCs/>
          <w:sz w:val="24"/>
          <w:szCs w:val="32"/>
        </w:rPr>
        <w:t>.2</w:t>
      </w:r>
      <w:r w:rsidR="00912CDF" w:rsidRPr="000C686C">
        <w:rPr>
          <w:rFonts w:hint="eastAsia"/>
          <w:b/>
          <w:bCs/>
          <w:sz w:val="24"/>
          <w:szCs w:val="32"/>
        </w:rPr>
        <w:t xml:space="preserve"> </w:t>
      </w:r>
      <w:r w:rsidR="00B11425" w:rsidRPr="000C686C">
        <w:rPr>
          <w:b/>
          <w:bCs/>
          <w:sz w:val="24"/>
          <w:szCs w:val="32"/>
        </w:rPr>
        <w:t>测试范围与目的</w:t>
      </w:r>
      <w:bookmarkEnd w:id="805"/>
      <w:bookmarkEnd w:id="806"/>
      <w:bookmarkEnd w:id="807"/>
      <w:bookmarkEnd w:id="808"/>
      <w:bookmarkEnd w:id="809"/>
      <w:bookmarkEnd w:id="810"/>
      <w:bookmarkEnd w:id="811"/>
      <w:bookmarkEnd w:id="812"/>
      <w:bookmarkEnd w:id="813"/>
    </w:p>
    <w:p w14:paraId="3DF6AFD9" w14:textId="77777777" w:rsidR="00B11425" w:rsidRPr="000C686C" w:rsidRDefault="00912CDF" w:rsidP="000C686C">
      <w:pPr>
        <w:widowControl/>
        <w:shd w:val="clear" w:color="auto" w:fill="FFFFFF"/>
        <w:snapToGrid w:val="0"/>
        <w:spacing w:line="288" w:lineRule="auto"/>
        <w:ind w:firstLineChars="0" w:firstLine="0"/>
        <w:jc w:val="left"/>
        <w:rPr>
          <w:rFonts w:cs="Helvetica"/>
          <w:kern w:val="0"/>
          <w:sz w:val="24"/>
        </w:rPr>
      </w:pPr>
      <w:r w:rsidRPr="000C686C">
        <w:rPr>
          <w:rFonts w:cs="Helvetica" w:hint="eastAsia"/>
          <w:kern w:val="0"/>
          <w:sz w:val="18"/>
          <w:szCs w:val="18"/>
        </w:rPr>
        <w:t xml:space="preserve"> </w:t>
      </w:r>
    </w:p>
    <w:p w14:paraId="3BC4F591" w14:textId="77777777" w:rsidR="00B11425" w:rsidRPr="000C686C" w:rsidRDefault="00DA15D9" w:rsidP="000C686C">
      <w:pPr>
        <w:keepNext/>
        <w:keepLines/>
        <w:snapToGrid w:val="0"/>
        <w:spacing w:line="288" w:lineRule="auto"/>
        <w:ind w:firstLineChars="0" w:firstLine="0"/>
        <w:outlineLvl w:val="1"/>
        <w:rPr>
          <w:b/>
          <w:bCs/>
          <w:sz w:val="24"/>
          <w:szCs w:val="32"/>
        </w:rPr>
      </w:pPr>
      <w:bookmarkStart w:id="814" w:name="_Toc75634807"/>
      <w:bookmarkStart w:id="815" w:name="_Toc120961174"/>
      <w:bookmarkStart w:id="816" w:name="_Toc120961339"/>
      <w:bookmarkStart w:id="817" w:name="_Toc120961510"/>
      <w:bookmarkStart w:id="818" w:name="_Toc120961674"/>
      <w:bookmarkStart w:id="819" w:name="_Toc120968770"/>
      <w:bookmarkStart w:id="820" w:name="_Toc120968934"/>
      <w:bookmarkStart w:id="821" w:name="_Toc124506291"/>
      <w:bookmarkStart w:id="822" w:name="_Toc154578175"/>
      <w:r w:rsidRPr="000C686C">
        <w:rPr>
          <w:b/>
          <w:bCs/>
          <w:sz w:val="24"/>
          <w:szCs w:val="32"/>
        </w:rPr>
        <w:t>2</w:t>
      </w:r>
      <w:r w:rsidR="00B11425" w:rsidRPr="000C686C">
        <w:rPr>
          <w:rFonts w:hint="eastAsia"/>
          <w:b/>
          <w:bCs/>
          <w:sz w:val="24"/>
          <w:szCs w:val="32"/>
        </w:rPr>
        <w:t>.</w:t>
      </w:r>
      <w:r w:rsidR="00B11425" w:rsidRPr="000C686C">
        <w:rPr>
          <w:b/>
          <w:bCs/>
          <w:sz w:val="24"/>
          <w:szCs w:val="32"/>
        </w:rPr>
        <w:t>3</w:t>
      </w:r>
      <w:r w:rsidR="00912CDF" w:rsidRPr="000C686C">
        <w:rPr>
          <w:rFonts w:hint="eastAsia"/>
          <w:b/>
          <w:bCs/>
          <w:sz w:val="24"/>
          <w:szCs w:val="32"/>
        </w:rPr>
        <w:t xml:space="preserve"> </w:t>
      </w:r>
      <w:r w:rsidR="00B11425" w:rsidRPr="000C686C">
        <w:rPr>
          <w:b/>
          <w:bCs/>
          <w:sz w:val="24"/>
          <w:szCs w:val="32"/>
        </w:rPr>
        <w:t>测试环境与测试辅助工具的描述</w:t>
      </w:r>
      <w:bookmarkEnd w:id="814"/>
      <w:bookmarkEnd w:id="815"/>
      <w:bookmarkEnd w:id="816"/>
      <w:bookmarkEnd w:id="817"/>
      <w:bookmarkEnd w:id="818"/>
      <w:bookmarkEnd w:id="819"/>
      <w:bookmarkEnd w:id="820"/>
      <w:bookmarkEnd w:id="821"/>
      <w:bookmarkEnd w:id="822"/>
    </w:p>
    <w:p w14:paraId="0E0D9E6F" w14:textId="77777777" w:rsidR="00B11425" w:rsidRPr="000C686C" w:rsidRDefault="00912CDF" w:rsidP="000C686C">
      <w:pPr>
        <w:widowControl/>
        <w:shd w:val="clear" w:color="auto" w:fill="FFFFFF"/>
        <w:snapToGrid w:val="0"/>
        <w:spacing w:line="288" w:lineRule="auto"/>
        <w:ind w:firstLineChars="0" w:firstLine="0"/>
        <w:jc w:val="left"/>
        <w:rPr>
          <w:rFonts w:cs="Helvetica"/>
          <w:kern w:val="0"/>
          <w:sz w:val="24"/>
        </w:rPr>
      </w:pPr>
      <w:r w:rsidRPr="000C686C">
        <w:rPr>
          <w:rFonts w:cs="Helvetica" w:hint="eastAsia"/>
          <w:kern w:val="0"/>
          <w:sz w:val="18"/>
          <w:szCs w:val="18"/>
        </w:rPr>
        <w:t xml:space="preserve"> </w:t>
      </w:r>
    </w:p>
    <w:p w14:paraId="3B83CB3C" w14:textId="2DA319D6" w:rsidR="00B11425" w:rsidRPr="000C686C" w:rsidRDefault="00DA15D9" w:rsidP="000C686C">
      <w:pPr>
        <w:keepNext/>
        <w:keepLines/>
        <w:snapToGrid w:val="0"/>
        <w:spacing w:line="288" w:lineRule="auto"/>
        <w:ind w:firstLineChars="0" w:firstLine="0"/>
        <w:outlineLvl w:val="1"/>
        <w:rPr>
          <w:b/>
          <w:bCs/>
          <w:sz w:val="24"/>
          <w:szCs w:val="32"/>
        </w:rPr>
      </w:pPr>
      <w:bookmarkStart w:id="823" w:name="_Toc75634808"/>
      <w:bookmarkStart w:id="824" w:name="_Toc120961175"/>
      <w:bookmarkStart w:id="825" w:name="_Toc120961340"/>
      <w:bookmarkStart w:id="826" w:name="_Toc120961511"/>
      <w:bookmarkStart w:id="827" w:name="_Toc120961675"/>
      <w:bookmarkStart w:id="828" w:name="_Toc120968771"/>
      <w:bookmarkStart w:id="829" w:name="_Toc120968935"/>
      <w:bookmarkStart w:id="830" w:name="_Toc124506292"/>
      <w:bookmarkStart w:id="831" w:name="_Toc154578176"/>
      <w:r w:rsidRPr="000C686C">
        <w:rPr>
          <w:b/>
          <w:bCs/>
          <w:sz w:val="24"/>
          <w:szCs w:val="32"/>
        </w:rPr>
        <w:t>2</w:t>
      </w:r>
      <w:r w:rsidR="00B11425" w:rsidRPr="000C686C">
        <w:rPr>
          <w:b/>
          <w:bCs/>
          <w:sz w:val="24"/>
          <w:szCs w:val="32"/>
        </w:rPr>
        <w:t>.</w:t>
      </w:r>
      <w:bookmarkEnd w:id="823"/>
      <w:bookmarkEnd w:id="824"/>
      <w:bookmarkEnd w:id="825"/>
      <w:bookmarkEnd w:id="826"/>
      <w:bookmarkEnd w:id="827"/>
      <w:bookmarkEnd w:id="828"/>
      <w:bookmarkEnd w:id="829"/>
      <w:r w:rsidRPr="000C686C">
        <w:rPr>
          <w:b/>
          <w:bCs/>
          <w:sz w:val="24"/>
          <w:szCs w:val="32"/>
        </w:rPr>
        <w:t>4</w:t>
      </w:r>
      <w:r w:rsidR="00641C7D" w:rsidRPr="000C686C">
        <w:rPr>
          <w:b/>
          <w:bCs/>
          <w:sz w:val="24"/>
          <w:szCs w:val="32"/>
        </w:rPr>
        <w:t xml:space="preserve"> </w:t>
      </w:r>
      <w:r w:rsidR="00641C7D" w:rsidRPr="000C686C">
        <w:rPr>
          <w:b/>
          <w:bCs/>
          <w:sz w:val="24"/>
          <w:szCs w:val="32"/>
        </w:rPr>
        <w:t>基本</w:t>
      </w:r>
      <w:r w:rsidR="00641C7D" w:rsidRPr="000C686C">
        <w:rPr>
          <w:rFonts w:hint="eastAsia"/>
          <w:b/>
          <w:bCs/>
          <w:sz w:val="24"/>
          <w:szCs w:val="32"/>
        </w:rPr>
        <w:t>路</w:t>
      </w:r>
      <w:r w:rsidR="00641C7D" w:rsidRPr="000C686C">
        <w:rPr>
          <w:b/>
          <w:bCs/>
          <w:sz w:val="24"/>
          <w:szCs w:val="32"/>
        </w:rPr>
        <w:t>径覆盖法设计</w:t>
      </w:r>
      <w:r w:rsidR="00B27FCD" w:rsidRPr="000C686C">
        <w:rPr>
          <w:rFonts w:hint="eastAsia"/>
          <w:b/>
          <w:bCs/>
          <w:sz w:val="24"/>
          <w:szCs w:val="32"/>
        </w:rPr>
        <w:t>单元</w:t>
      </w:r>
      <w:r w:rsidR="00641C7D" w:rsidRPr="000C686C">
        <w:rPr>
          <w:b/>
          <w:bCs/>
          <w:sz w:val="24"/>
          <w:szCs w:val="32"/>
        </w:rPr>
        <w:t>测试用例</w:t>
      </w:r>
      <w:bookmarkEnd w:id="830"/>
      <w:bookmarkEnd w:id="831"/>
    </w:p>
    <w:p w14:paraId="4A189E81" w14:textId="77777777" w:rsidR="00DA15D9" w:rsidRPr="000C686C" w:rsidRDefault="00DA15D9" w:rsidP="000C686C">
      <w:pPr>
        <w:pStyle w:val="20"/>
        <w:snapToGrid w:val="0"/>
        <w:spacing w:after="0" w:line="288" w:lineRule="auto"/>
      </w:pPr>
    </w:p>
    <w:p w14:paraId="2D858F4F" w14:textId="55EA3E0E" w:rsidR="007429CC" w:rsidRPr="000C686C" w:rsidRDefault="00DA15D9" w:rsidP="000C686C">
      <w:pPr>
        <w:pStyle w:val="2"/>
        <w:numPr>
          <w:ilvl w:val="0"/>
          <w:numId w:val="0"/>
        </w:numPr>
        <w:snapToGrid w:val="0"/>
        <w:spacing w:before="0" w:after="0" w:line="288" w:lineRule="auto"/>
        <w:rPr>
          <w:rFonts w:ascii="Consolas" w:eastAsia="微软雅黑" w:hAnsi="Consolas" w:cs="Helvetica"/>
          <w:kern w:val="0"/>
        </w:rPr>
      </w:pPr>
      <w:bookmarkStart w:id="832" w:name="_Toc124506293"/>
      <w:bookmarkStart w:id="833" w:name="_Toc154578177"/>
      <w:r w:rsidRPr="000C686C">
        <w:rPr>
          <w:rFonts w:ascii="Consolas" w:eastAsia="微软雅黑" w:hAnsi="Consolas" w:cs="Helvetica"/>
          <w:kern w:val="0"/>
        </w:rPr>
        <w:t>2</w:t>
      </w:r>
      <w:r w:rsidR="007429CC" w:rsidRPr="000C686C">
        <w:rPr>
          <w:rFonts w:ascii="Consolas" w:eastAsia="微软雅黑" w:hAnsi="Consolas" w:cs="Helvetica"/>
          <w:kern w:val="0"/>
        </w:rPr>
        <w:t>.</w:t>
      </w:r>
      <w:r w:rsidRPr="000C686C">
        <w:rPr>
          <w:rFonts w:ascii="Consolas" w:eastAsia="微软雅黑" w:hAnsi="Consolas" w:cs="Helvetica"/>
          <w:kern w:val="0"/>
        </w:rPr>
        <w:t>5</w:t>
      </w:r>
      <w:r w:rsidR="007429CC" w:rsidRPr="000C686C">
        <w:rPr>
          <w:rFonts w:ascii="Consolas" w:eastAsia="微软雅黑" w:hAnsi="Consolas" w:cs="Helvetica"/>
          <w:kern w:val="0"/>
        </w:rPr>
        <w:t xml:space="preserve"> </w:t>
      </w:r>
      <w:r w:rsidR="007429CC" w:rsidRPr="000C686C">
        <w:rPr>
          <w:rFonts w:ascii="Consolas" w:eastAsia="微软雅黑" w:hAnsi="Consolas" w:cs="Helvetica" w:hint="eastAsia"/>
          <w:kern w:val="0"/>
        </w:rPr>
        <w:t>测试记录</w:t>
      </w:r>
      <w:bookmarkEnd w:id="832"/>
      <w:r w:rsidR="0002310C" w:rsidRPr="000C686C">
        <w:rPr>
          <w:rFonts w:ascii="Consolas" w:eastAsia="微软雅黑" w:hAnsi="Consolas" w:cs="Helvetica" w:hint="eastAsia"/>
          <w:kern w:val="0"/>
        </w:rPr>
        <w:t>和分析</w:t>
      </w:r>
      <w:bookmarkEnd w:id="833"/>
    </w:p>
    <w:p w14:paraId="77D7985F" w14:textId="77777777" w:rsidR="00B11425" w:rsidRPr="000C686C" w:rsidRDefault="00B11425" w:rsidP="000C686C">
      <w:pPr>
        <w:widowControl/>
        <w:shd w:val="clear" w:color="auto" w:fill="FFFFFF"/>
        <w:snapToGrid w:val="0"/>
        <w:spacing w:line="288" w:lineRule="auto"/>
        <w:ind w:firstLineChars="0" w:firstLine="0"/>
        <w:jc w:val="left"/>
        <w:rPr>
          <w:rFonts w:cs="Helvetica"/>
          <w:kern w:val="0"/>
          <w:sz w:val="24"/>
        </w:rPr>
      </w:pPr>
    </w:p>
    <w:p w14:paraId="24FD6A14" w14:textId="77777777" w:rsidR="00B11425" w:rsidRPr="000C686C" w:rsidRDefault="00DA15D9" w:rsidP="000C686C">
      <w:pPr>
        <w:keepNext/>
        <w:keepLines/>
        <w:snapToGrid w:val="0"/>
        <w:spacing w:line="288" w:lineRule="auto"/>
        <w:ind w:firstLineChars="0" w:firstLine="0"/>
        <w:jc w:val="left"/>
        <w:outlineLvl w:val="0"/>
        <w:rPr>
          <w:b/>
          <w:bCs/>
          <w:kern w:val="44"/>
          <w:sz w:val="28"/>
          <w:szCs w:val="44"/>
        </w:rPr>
      </w:pPr>
      <w:bookmarkStart w:id="834" w:name="_Toc75634811"/>
      <w:bookmarkStart w:id="835" w:name="_Toc120961178"/>
      <w:bookmarkStart w:id="836" w:name="_Toc120961343"/>
      <w:bookmarkStart w:id="837" w:name="_Toc120961514"/>
      <w:bookmarkStart w:id="838" w:name="_Toc120961678"/>
      <w:bookmarkStart w:id="839" w:name="_Toc120968774"/>
      <w:bookmarkStart w:id="840" w:name="_Toc120968938"/>
      <w:bookmarkStart w:id="841" w:name="_Toc124506294"/>
      <w:bookmarkStart w:id="842" w:name="_Toc154578178"/>
      <w:r w:rsidRPr="000C686C">
        <w:rPr>
          <w:b/>
          <w:bCs/>
          <w:kern w:val="44"/>
          <w:sz w:val="28"/>
          <w:szCs w:val="44"/>
        </w:rPr>
        <w:t>3</w:t>
      </w:r>
      <w:r w:rsidR="00B11425" w:rsidRPr="000C686C">
        <w:rPr>
          <w:b/>
          <w:bCs/>
          <w:kern w:val="44"/>
          <w:sz w:val="28"/>
          <w:szCs w:val="44"/>
        </w:rPr>
        <w:t>.</w:t>
      </w:r>
      <w:r w:rsidR="00912CDF" w:rsidRPr="000C686C">
        <w:rPr>
          <w:b/>
          <w:bCs/>
          <w:kern w:val="44"/>
          <w:sz w:val="28"/>
          <w:szCs w:val="44"/>
        </w:rPr>
        <w:t xml:space="preserve"> </w:t>
      </w:r>
      <w:r w:rsidR="00641C7D" w:rsidRPr="000C686C">
        <w:rPr>
          <w:rFonts w:hint="eastAsia"/>
          <w:b/>
          <w:bCs/>
          <w:kern w:val="44"/>
          <w:sz w:val="28"/>
          <w:szCs w:val="44"/>
        </w:rPr>
        <w:t>集成</w:t>
      </w:r>
      <w:r w:rsidR="00B11425" w:rsidRPr="000C686C">
        <w:rPr>
          <w:b/>
          <w:bCs/>
          <w:kern w:val="44"/>
          <w:sz w:val="28"/>
          <w:szCs w:val="44"/>
        </w:rPr>
        <w:t>测试</w:t>
      </w:r>
      <w:bookmarkEnd w:id="834"/>
      <w:bookmarkEnd w:id="835"/>
      <w:bookmarkEnd w:id="836"/>
      <w:bookmarkEnd w:id="837"/>
      <w:bookmarkEnd w:id="838"/>
      <w:bookmarkEnd w:id="839"/>
      <w:bookmarkEnd w:id="840"/>
      <w:bookmarkEnd w:id="841"/>
      <w:bookmarkEnd w:id="842"/>
    </w:p>
    <w:p w14:paraId="28DB3498" w14:textId="77777777" w:rsidR="00B11425" w:rsidRPr="000C686C" w:rsidRDefault="00DA15D9" w:rsidP="000C686C">
      <w:pPr>
        <w:keepNext/>
        <w:keepLines/>
        <w:snapToGrid w:val="0"/>
        <w:spacing w:line="288" w:lineRule="auto"/>
        <w:ind w:firstLineChars="0" w:firstLine="0"/>
        <w:outlineLvl w:val="1"/>
        <w:rPr>
          <w:b/>
          <w:bCs/>
          <w:sz w:val="24"/>
          <w:szCs w:val="32"/>
        </w:rPr>
      </w:pPr>
      <w:bookmarkStart w:id="843" w:name="_Toc75634812"/>
      <w:bookmarkStart w:id="844" w:name="_Toc120961179"/>
      <w:bookmarkStart w:id="845" w:name="_Toc120961344"/>
      <w:bookmarkStart w:id="846" w:name="_Toc120961515"/>
      <w:bookmarkStart w:id="847" w:name="_Toc120961679"/>
      <w:bookmarkStart w:id="848" w:name="_Toc120968775"/>
      <w:bookmarkStart w:id="849" w:name="_Toc120968939"/>
      <w:bookmarkStart w:id="850" w:name="_Toc124506295"/>
      <w:bookmarkStart w:id="851" w:name="_Toc154578179"/>
      <w:r w:rsidRPr="000C686C">
        <w:rPr>
          <w:b/>
          <w:bCs/>
          <w:sz w:val="24"/>
          <w:szCs w:val="32"/>
        </w:rPr>
        <w:t>3</w:t>
      </w:r>
      <w:r w:rsidR="00B11425" w:rsidRPr="000C686C">
        <w:rPr>
          <w:b/>
          <w:bCs/>
          <w:sz w:val="24"/>
          <w:szCs w:val="32"/>
        </w:rPr>
        <w:t>.1</w:t>
      </w:r>
      <w:r w:rsidR="00912CDF" w:rsidRPr="000C686C">
        <w:rPr>
          <w:b/>
          <w:bCs/>
          <w:sz w:val="24"/>
          <w:szCs w:val="32"/>
        </w:rPr>
        <w:t xml:space="preserve"> </w:t>
      </w:r>
      <w:r w:rsidR="00B11425" w:rsidRPr="000C686C">
        <w:rPr>
          <w:b/>
          <w:bCs/>
          <w:sz w:val="24"/>
          <w:szCs w:val="32"/>
        </w:rPr>
        <w:t>被测试对象的介绍</w:t>
      </w:r>
      <w:bookmarkEnd w:id="843"/>
      <w:bookmarkEnd w:id="844"/>
      <w:bookmarkEnd w:id="845"/>
      <w:bookmarkEnd w:id="846"/>
      <w:bookmarkEnd w:id="847"/>
      <w:bookmarkEnd w:id="848"/>
      <w:bookmarkEnd w:id="849"/>
      <w:bookmarkEnd w:id="850"/>
      <w:bookmarkEnd w:id="851"/>
    </w:p>
    <w:p w14:paraId="7C7D6EF3" w14:textId="77777777" w:rsidR="00B11425" w:rsidRPr="000C686C" w:rsidRDefault="00912CDF" w:rsidP="000C686C">
      <w:pPr>
        <w:widowControl/>
        <w:shd w:val="clear" w:color="auto" w:fill="FFFFFF"/>
        <w:snapToGrid w:val="0"/>
        <w:spacing w:line="288" w:lineRule="auto"/>
        <w:ind w:firstLineChars="0" w:firstLine="0"/>
        <w:jc w:val="left"/>
        <w:rPr>
          <w:rFonts w:cs="Helvetica"/>
          <w:kern w:val="0"/>
          <w:sz w:val="24"/>
        </w:rPr>
      </w:pPr>
      <w:r w:rsidRPr="000C686C">
        <w:rPr>
          <w:rFonts w:cs="Helvetica" w:hint="eastAsia"/>
          <w:kern w:val="0"/>
          <w:sz w:val="18"/>
          <w:szCs w:val="18"/>
        </w:rPr>
        <w:t xml:space="preserve"> </w:t>
      </w:r>
    </w:p>
    <w:p w14:paraId="73166845" w14:textId="77777777" w:rsidR="00B11425" w:rsidRPr="000C686C" w:rsidRDefault="00DA15D9" w:rsidP="000C686C">
      <w:pPr>
        <w:keepNext/>
        <w:keepLines/>
        <w:snapToGrid w:val="0"/>
        <w:spacing w:line="288" w:lineRule="auto"/>
        <w:ind w:firstLineChars="0" w:firstLine="0"/>
        <w:outlineLvl w:val="1"/>
        <w:rPr>
          <w:b/>
          <w:bCs/>
          <w:sz w:val="24"/>
          <w:szCs w:val="32"/>
        </w:rPr>
      </w:pPr>
      <w:bookmarkStart w:id="852" w:name="_Toc75634813"/>
      <w:bookmarkStart w:id="853" w:name="_Toc120961180"/>
      <w:bookmarkStart w:id="854" w:name="_Toc120961345"/>
      <w:bookmarkStart w:id="855" w:name="_Toc120961516"/>
      <w:bookmarkStart w:id="856" w:name="_Toc120961680"/>
      <w:bookmarkStart w:id="857" w:name="_Toc120968776"/>
      <w:bookmarkStart w:id="858" w:name="_Toc120968940"/>
      <w:bookmarkStart w:id="859" w:name="_Toc124506296"/>
      <w:bookmarkStart w:id="860" w:name="_Toc154578180"/>
      <w:r w:rsidRPr="000C686C">
        <w:rPr>
          <w:b/>
          <w:bCs/>
          <w:sz w:val="24"/>
          <w:szCs w:val="32"/>
        </w:rPr>
        <w:t>3</w:t>
      </w:r>
      <w:r w:rsidR="00B11425" w:rsidRPr="000C686C">
        <w:rPr>
          <w:b/>
          <w:bCs/>
          <w:sz w:val="24"/>
          <w:szCs w:val="32"/>
        </w:rPr>
        <w:t>.2</w:t>
      </w:r>
      <w:r w:rsidR="00912CDF" w:rsidRPr="000C686C">
        <w:rPr>
          <w:rFonts w:hint="eastAsia"/>
          <w:b/>
          <w:bCs/>
          <w:sz w:val="24"/>
          <w:szCs w:val="32"/>
        </w:rPr>
        <w:t xml:space="preserve"> </w:t>
      </w:r>
      <w:r w:rsidR="00B11425" w:rsidRPr="000C686C">
        <w:rPr>
          <w:b/>
          <w:bCs/>
          <w:sz w:val="24"/>
          <w:szCs w:val="32"/>
        </w:rPr>
        <w:t>测试范围与目的</w:t>
      </w:r>
      <w:bookmarkEnd w:id="852"/>
      <w:bookmarkEnd w:id="853"/>
      <w:bookmarkEnd w:id="854"/>
      <w:bookmarkEnd w:id="855"/>
      <w:bookmarkEnd w:id="856"/>
      <w:bookmarkEnd w:id="857"/>
      <w:bookmarkEnd w:id="858"/>
      <w:bookmarkEnd w:id="859"/>
      <w:bookmarkEnd w:id="860"/>
    </w:p>
    <w:p w14:paraId="3DAB12FB" w14:textId="77777777" w:rsidR="00B11425" w:rsidRPr="000C686C" w:rsidRDefault="00912CDF" w:rsidP="000C686C">
      <w:pPr>
        <w:widowControl/>
        <w:shd w:val="clear" w:color="auto" w:fill="FFFFFF"/>
        <w:snapToGrid w:val="0"/>
        <w:spacing w:line="288" w:lineRule="auto"/>
        <w:ind w:firstLineChars="0" w:firstLine="0"/>
        <w:jc w:val="left"/>
        <w:rPr>
          <w:rFonts w:cs="Helvetica"/>
          <w:kern w:val="0"/>
          <w:sz w:val="24"/>
        </w:rPr>
      </w:pPr>
      <w:r w:rsidRPr="000C686C">
        <w:rPr>
          <w:rFonts w:cs="Helvetica" w:hint="eastAsia"/>
          <w:kern w:val="0"/>
          <w:sz w:val="18"/>
          <w:szCs w:val="18"/>
        </w:rPr>
        <w:t xml:space="preserve"> </w:t>
      </w:r>
    </w:p>
    <w:p w14:paraId="67040105" w14:textId="77777777" w:rsidR="00B11425" w:rsidRPr="000C686C" w:rsidRDefault="00DA15D9" w:rsidP="000C686C">
      <w:pPr>
        <w:keepNext/>
        <w:keepLines/>
        <w:snapToGrid w:val="0"/>
        <w:spacing w:line="288" w:lineRule="auto"/>
        <w:ind w:firstLineChars="0" w:firstLine="0"/>
        <w:outlineLvl w:val="1"/>
        <w:rPr>
          <w:b/>
          <w:bCs/>
          <w:sz w:val="24"/>
          <w:szCs w:val="32"/>
        </w:rPr>
      </w:pPr>
      <w:bookmarkStart w:id="861" w:name="_Toc75634814"/>
      <w:bookmarkStart w:id="862" w:name="_Toc120961181"/>
      <w:bookmarkStart w:id="863" w:name="_Toc120961346"/>
      <w:bookmarkStart w:id="864" w:name="_Toc120961517"/>
      <w:bookmarkStart w:id="865" w:name="_Toc120961681"/>
      <w:bookmarkStart w:id="866" w:name="_Toc120968777"/>
      <w:bookmarkStart w:id="867" w:name="_Toc120968941"/>
      <w:bookmarkStart w:id="868" w:name="_Toc124506297"/>
      <w:bookmarkStart w:id="869" w:name="_Toc154578181"/>
      <w:r w:rsidRPr="000C686C">
        <w:rPr>
          <w:b/>
          <w:bCs/>
          <w:sz w:val="24"/>
          <w:szCs w:val="32"/>
        </w:rPr>
        <w:t>3</w:t>
      </w:r>
      <w:r w:rsidR="00B11425" w:rsidRPr="000C686C">
        <w:rPr>
          <w:rFonts w:hint="eastAsia"/>
          <w:b/>
          <w:bCs/>
          <w:sz w:val="24"/>
          <w:szCs w:val="32"/>
        </w:rPr>
        <w:t>.</w:t>
      </w:r>
      <w:r w:rsidR="00B11425" w:rsidRPr="000C686C">
        <w:rPr>
          <w:b/>
          <w:bCs/>
          <w:sz w:val="24"/>
          <w:szCs w:val="32"/>
        </w:rPr>
        <w:t>3</w:t>
      </w:r>
      <w:r w:rsidR="00912CDF" w:rsidRPr="000C686C">
        <w:rPr>
          <w:rFonts w:hint="eastAsia"/>
          <w:b/>
          <w:bCs/>
          <w:sz w:val="24"/>
          <w:szCs w:val="32"/>
        </w:rPr>
        <w:t xml:space="preserve"> </w:t>
      </w:r>
      <w:r w:rsidR="00B11425" w:rsidRPr="000C686C">
        <w:rPr>
          <w:b/>
          <w:bCs/>
          <w:sz w:val="24"/>
          <w:szCs w:val="32"/>
        </w:rPr>
        <w:t>测试环境与测试辅助工具的描述</w:t>
      </w:r>
      <w:bookmarkEnd w:id="861"/>
      <w:bookmarkEnd w:id="862"/>
      <w:bookmarkEnd w:id="863"/>
      <w:bookmarkEnd w:id="864"/>
      <w:bookmarkEnd w:id="865"/>
      <w:bookmarkEnd w:id="866"/>
      <w:bookmarkEnd w:id="867"/>
      <w:bookmarkEnd w:id="868"/>
      <w:bookmarkEnd w:id="869"/>
    </w:p>
    <w:p w14:paraId="1FA814DB" w14:textId="77777777" w:rsidR="00B11425" w:rsidRPr="000C686C" w:rsidRDefault="00912CDF" w:rsidP="000C686C">
      <w:pPr>
        <w:widowControl/>
        <w:shd w:val="clear" w:color="auto" w:fill="FFFFFF"/>
        <w:snapToGrid w:val="0"/>
        <w:spacing w:line="288" w:lineRule="auto"/>
        <w:ind w:firstLineChars="0" w:firstLine="0"/>
        <w:jc w:val="left"/>
        <w:rPr>
          <w:rFonts w:cs="Helvetica"/>
          <w:kern w:val="0"/>
          <w:sz w:val="24"/>
        </w:rPr>
      </w:pPr>
      <w:r w:rsidRPr="000C686C">
        <w:rPr>
          <w:rFonts w:cs="Helvetica" w:hint="eastAsia"/>
          <w:kern w:val="0"/>
          <w:sz w:val="18"/>
          <w:szCs w:val="18"/>
        </w:rPr>
        <w:t xml:space="preserve"> </w:t>
      </w:r>
    </w:p>
    <w:p w14:paraId="0E34C897" w14:textId="5FD829BA" w:rsidR="00B11425" w:rsidRPr="000C686C" w:rsidRDefault="00DA15D9" w:rsidP="000C686C">
      <w:pPr>
        <w:keepNext/>
        <w:keepLines/>
        <w:snapToGrid w:val="0"/>
        <w:spacing w:line="288" w:lineRule="auto"/>
        <w:ind w:firstLineChars="0" w:firstLine="0"/>
        <w:outlineLvl w:val="1"/>
        <w:rPr>
          <w:b/>
          <w:bCs/>
          <w:sz w:val="24"/>
          <w:szCs w:val="32"/>
        </w:rPr>
      </w:pPr>
      <w:bookmarkStart w:id="870" w:name="_Toc75634815"/>
      <w:bookmarkStart w:id="871" w:name="_Toc120961182"/>
      <w:bookmarkStart w:id="872" w:name="_Toc120961347"/>
      <w:bookmarkStart w:id="873" w:name="_Toc120961518"/>
      <w:bookmarkStart w:id="874" w:name="_Toc120961682"/>
      <w:bookmarkStart w:id="875" w:name="_Toc120968778"/>
      <w:bookmarkStart w:id="876" w:name="_Toc120968942"/>
      <w:bookmarkStart w:id="877" w:name="_Toc124506298"/>
      <w:bookmarkStart w:id="878" w:name="_Toc154578182"/>
      <w:r w:rsidRPr="000C686C">
        <w:rPr>
          <w:b/>
          <w:bCs/>
          <w:sz w:val="24"/>
          <w:szCs w:val="32"/>
        </w:rPr>
        <w:t>3</w:t>
      </w:r>
      <w:r w:rsidR="00B11425" w:rsidRPr="000C686C">
        <w:rPr>
          <w:b/>
          <w:bCs/>
          <w:sz w:val="24"/>
          <w:szCs w:val="32"/>
        </w:rPr>
        <w:t>.4</w:t>
      </w:r>
      <w:r w:rsidR="00912CDF" w:rsidRPr="000C686C">
        <w:rPr>
          <w:rFonts w:hint="eastAsia"/>
          <w:b/>
          <w:bCs/>
          <w:sz w:val="24"/>
          <w:szCs w:val="32"/>
        </w:rPr>
        <w:t xml:space="preserve"> </w:t>
      </w:r>
      <w:r w:rsidR="007429CC" w:rsidRPr="000C686C">
        <w:rPr>
          <w:rFonts w:hint="eastAsia"/>
          <w:b/>
          <w:bCs/>
          <w:sz w:val="24"/>
          <w:szCs w:val="32"/>
        </w:rPr>
        <w:t>集成策略</w:t>
      </w:r>
      <w:r w:rsidR="00641C7D" w:rsidRPr="000C686C">
        <w:rPr>
          <w:rFonts w:hint="eastAsia"/>
          <w:b/>
          <w:bCs/>
          <w:sz w:val="24"/>
          <w:szCs w:val="32"/>
        </w:rPr>
        <w:t>与</w:t>
      </w:r>
      <w:r w:rsidR="00B11425" w:rsidRPr="000C686C">
        <w:rPr>
          <w:b/>
          <w:bCs/>
          <w:sz w:val="24"/>
          <w:szCs w:val="32"/>
        </w:rPr>
        <w:t>驱动</w:t>
      </w:r>
      <w:r w:rsidR="00B27FCD" w:rsidRPr="000C686C">
        <w:rPr>
          <w:rFonts w:hint="eastAsia"/>
          <w:b/>
          <w:bCs/>
          <w:sz w:val="24"/>
          <w:szCs w:val="32"/>
        </w:rPr>
        <w:t>/</w:t>
      </w:r>
      <w:r w:rsidR="00B27FCD" w:rsidRPr="000C686C">
        <w:rPr>
          <w:rFonts w:hint="eastAsia"/>
          <w:b/>
          <w:bCs/>
          <w:sz w:val="24"/>
          <w:szCs w:val="32"/>
        </w:rPr>
        <w:t>桩测试模块</w:t>
      </w:r>
      <w:r w:rsidR="00B11425" w:rsidRPr="000C686C">
        <w:rPr>
          <w:b/>
          <w:bCs/>
          <w:sz w:val="24"/>
          <w:szCs w:val="32"/>
        </w:rPr>
        <w:t>的设计</w:t>
      </w:r>
      <w:bookmarkEnd w:id="870"/>
      <w:bookmarkEnd w:id="871"/>
      <w:bookmarkEnd w:id="872"/>
      <w:bookmarkEnd w:id="873"/>
      <w:bookmarkEnd w:id="874"/>
      <w:bookmarkEnd w:id="875"/>
      <w:bookmarkEnd w:id="876"/>
      <w:bookmarkEnd w:id="877"/>
      <w:bookmarkEnd w:id="878"/>
    </w:p>
    <w:p w14:paraId="19FFF0B8" w14:textId="77777777" w:rsidR="00DA15D9" w:rsidRPr="000C686C" w:rsidRDefault="00DA15D9" w:rsidP="000C686C">
      <w:pPr>
        <w:pStyle w:val="20"/>
        <w:snapToGrid w:val="0"/>
        <w:spacing w:after="0" w:line="288" w:lineRule="auto"/>
      </w:pPr>
    </w:p>
    <w:p w14:paraId="0AC28E9A" w14:textId="26D6344E" w:rsidR="007429CC" w:rsidRPr="000C686C" w:rsidRDefault="00DA15D9" w:rsidP="000C686C">
      <w:pPr>
        <w:pStyle w:val="2"/>
        <w:numPr>
          <w:ilvl w:val="0"/>
          <w:numId w:val="0"/>
        </w:numPr>
        <w:snapToGrid w:val="0"/>
        <w:spacing w:before="0" w:after="0" w:line="288" w:lineRule="auto"/>
        <w:rPr>
          <w:rFonts w:ascii="Consolas" w:eastAsia="微软雅黑" w:hAnsi="Consolas" w:cs="Helvetica"/>
          <w:kern w:val="0"/>
        </w:rPr>
      </w:pPr>
      <w:bookmarkStart w:id="879" w:name="_Toc124506299"/>
      <w:bookmarkStart w:id="880" w:name="_Toc154578183"/>
      <w:r w:rsidRPr="000C686C">
        <w:rPr>
          <w:rFonts w:ascii="Consolas" w:eastAsia="微软雅黑" w:hAnsi="Consolas" w:cs="Helvetica"/>
          <w:kern w:val="0"/>
        </w:rPr>
        <w:t>3</w:t>
      </w:r>
      <w:r w:rsidR="007429CC" w:rsidRPr="000C686C">
        <w:rPr>
          <w:rFonts w:ascii="Consolas" w:eastAsia="微软雅黑" w:hAnsi="Consolas" w:cs="Helvetica"/>
          <w:kern w:val="0"/>
        </w:rPr>
        <w:t xml:space="preserve">.5 </w:t>
      </w:r>
      <w:r w:rsidR="007429CC" w:rsidRPr="000C686C">
        <w:rPr>
          <w:rFonts w:ascii="Consolas" w:eastAsia="微软雅黑" w:hAnsi="Consolas" w:cs="Helvetica" w:hint="eastAsia"/>
          <w:kern w:val="0"/>
        </w:rPr>
        <w:t>测试记录</w:t>
      </w:r>
      <w:bookmarkEnd w:id="879"/>
      <w:r w:rsidR="0002310C" w:rsidRPr="000C686C">
        <w:rPr>
          <w:rFonts w:ascii="Consolas" w:eastAsia="微软雅黑" w:hAnsi="Consolas" w:cs="Helvetica" w:hint="eastAsia"/>
          <w:kern w:val="0"/>
        </w:rPr>
        <w:t>和分析</w:t>
      </w:r>
      <w:bookmarkEnd w:id="880"/>
    </w:p>
    <w:p w14:paraId="64E54F8F" w14:textId="77777777" w:rsidR="00B11425" w:rsidRPr="000C686C" w:rsidRDefault="00B11425" w:rsidP="000C686C">
      <w:pPr>
        <w:widowControl/>
        <w:shd w:val="clear" w:color="auto" w:fill="FFFFFF"/>
        <w:snapToGrid w:val="0"/>
        <w:spacing w:line="288" w:lineRule="auto"/>
        <w:ind w:firstLineChars="0" w:firstLine="0"/>
        <w:jc w:val="left"/>
        <w:rPr>
          <w:rFonts w:cs="Helvetica"/>
          <w:kern w:val="0"/>
          <w:sz w:val="24"/>
        </w:rPr>
      </w:pPr>
    </w:p>
    <w:p w14:paraId="4C2A01D5" w14:textId="77777777" w:rsidR="00641C7D" w:rsidRPr="000C686C" w:rsidRDefault="00DA15D9" w:rsidP="000C686C">
      <w:pPr>
        <w:keepNext/>
        <w:keepLines/>
        <w:snapToGrid w:val="0"/>
        <w:spacing w:line="288" w:lineRule="auto"/>
        <w:ind w:firstLineChars="0" w:firstLine="0"/>
        <w:jc w:val="left"/>
        <w:outlineLvl w:val="0"/>
        <w:rPr>
          <w:b/>
          <w:bCs/>
          <w:kern w:val="44"/>
          <w:sz w:val="28"/>
          <w:szCs w:val="44"/>
        </w:rPr>
      </w:pPr>
      <w:bookmarkStart w:id="881" w:name="_Toc124506300"/>
      <w:bookmarkStart w:id="882" w:name="_Toc154578184"/>
      <w:r w:rsidRPr="000C686C">
        <w:rPr>
          <w:b/>
          <w:bCs/>
          <w:kern w:val="44"/>
          <w:sz w:val="28"/>
          <w:szCs w:val="44"/>
        </w:rPr>
        <w:t>4</w:t>
      </w:r>
      <w:r w:rsidR="00641C7D" w:rsidRPr="000C686C">
        <w:rPr>
          <w:b/>
          <w:bCs/>
          <w:kern w:val="44"/>
          <w:sz w:val="28"/>
          <w:szCs w:val="44"/>
        </w:rPr>
        <w:t xml:space="preserve">. </w:t>
      </w:r>
      <w:r w:rsidR="00641C7D" w:rsidRPr="000C686C">
        <w:rPr>
          <w:rFonts w:hint="eastAsia"/>
          <w:b/>
          <w:bCs/>
          <w:kern w:val="44"/>
          <w:sz w:val="28"/>
          <w:szCs w:val="44"/>
        </w:rPr>
        <w:t>验收</w:t>
      </w:r>
      <w:r w:rsidR="00641C7D" w:rsidRPr="000C686C">
        <w:rPr>
          <w:b/>
          <w:bCs/>
          <w:kern w:val="44"/>
          <w:sz w:val="28"/>
          <w:szCs w:val="44"/>
        </w:rPr>
        <w:t>测试</w:t>
      </w:r>
      <w:bookmarkEnd w:id="881"/>
      <w:bookmarkEnd w:id="882"/>
    </w:p>
    <w:p w14:paraId="02951CE7" w14:textId="77777777" w:rsidR="00641C7D" w:rsidRPr="000C686C" w:rsidRDefault="00DA15D9" w:rsidP="000C686C">
      <w:pPr>
        <w:keepNext/>
        <w:keepLines/>
        <w:snapToGrid w:val="0"/>
        <w:spacing w:line="288" w:lineRule="auto"/>
        <w:ind w:firstLineChars="0" w:firstLine="0"/>
        <w:outlineLvl w:val="1"/>
        <w:rPr>
          <w:b/>
          <w:bCs/>
          <w:sz w:val="24"/>
          <w:szCs w:val="32"/>
        </w:rPr>
      </w:pPr>
      <w:bookmarkStart w:id="883" w:name="_Toc124506301"/>
      <w:bookmarkStart w:id="884" w:name="_Toc154578185"/>
      <w:r w:rsidRPr="000C686C">
        <w:rPr>
          <w:b/>
          <w:bCs/>
          <w:sz w:val="24"/>
          <w:szCs w:val="32"/>
        </w:rPr>
        <w:t>4</w:t>
      </w:r>
      <w:r w:rsidR="00641C7D" w:rsidRPr="000C686C">
        <w:rPr>
          <w:b/>
          <w:bCs/>
          <w:sz w:val="24"/>
          <w:szCs w:val="32"/>
        </w:rPr>
        <w:t xml:space="preserve">.1 </w:t>
      </w:r>
      <w:r w:rsidR="00641C7D" w:rsidRPr="000C686C">
        <w:rPr>
          <w:b/>
          <w:bCs/>
          <w:sz w:val="24"/>
          <w:szCs w:val="32"/>
        </w:rPr>
        <w:t>被测试对象的介绍</w:t>
      </w:r>
      <w:bookmarkEnd w:id="883"/>
      <w:bookmarkEnd w:id="884"/>
    </w:p>
    <w:p w14:paraId="2D827933" w14:textId="77777777" w:rsidR="00641C7D" w:rsidRPr="000C686C" w:rsidRDefault="00641C7D" w:rsidP="000C686C">
      <w:pPr>
        <w:widowControl/>
        <w:shd w:val="clear" w:color="auto" w:fill="FFFFFF"/>
        <w:snapToGrid w:val="0"/>
        <w:spacing w:line="288" w:lineRule="auto"/>
        <w:ind w:firstLineChars="0" w:firstLine="0"/>
        <w:jc w:val="left"/>
        <w:rPr>
          <w:rFonts w:cs="Helvetica"/>
          <w:kern w:val="0"/>
          <w:sz w:val="24"/>
        </w:rPr>
      </w:pPr>
      <w:r w:rsidRPr="000C686C">
        <w:rPr>
          <w:rFonts w:cs="Helvetica" w:hint="eastAsia"/>
          <w:kern w:val="0"/>
          <w:sz w:val="18"/>
          <w:szCs w:val="18"/>
        </w:rPr>
        <w:t xml:space="preserve"> </w:t>
      </w:r>
    </w:p>
    <w:p w14:paraId="0170649D" w14:textId="77777777" w:rsidR="00641C7D" w:rsidRPr="000C686C" w:rsidRDefault="00DA15D9" w:rsidP="000C686C">
      <w:pPr>
        <w:keepNext/>
        <w:keepLines/>
        <w:snapToGrid w:val="0"/>
        <w:spacing w:line="288" w:lineRule="auto"/>
        <w:ind w:firstLineChars="0" w:firstLine="0"/>
        <w:outlineLvl w:val="1"/>
        <w:rPr>
          <w:b/>
          <w:bCs/>
          <w:sz w:val="24"/>
          <w:szCs w:val="32"/>
        </w:rPr>
      </w:pPr>
      <w:bookmarkStart w:id="885" w:name="_Toc124506302"/>
      <w:bookmarkStart w:id="886" w:name="_Toc154578186"/>
      <w:r w:rsidRPr="000C686C">
        <w:rPr>
          <w:b/>
          <w:bCs/>
          <w:sz w:val="24"/>
          <w:szCs w:val="32"/>
        </w:rPr>
        <w:t>4</w:t>
      </w:r>
      <w:r w:rsidR="00641C7D" w:rsidRPr="000C686C">
        <w:rPr>
          <w:b/>
          <w:bCs/>
          <w:sz w:val="24"/>
          <w:szCs w:val="32"/>
        </w:rPr>
        <w:t>.2</w:t>
      </w:r>
      <w:r w:rsidR="00641C7D" w:rsidRPr="000C686C">
        <w:rPr>
          <w:rFonts w:hint="eastAsia"/>
          <w:b/>
          <w:bCs/>
          <w:sz w:val="24"/>
          <w:szCs w:val="32"/>
        </w:rPr>
        <w:t xml:space="preserve"> </w:t>
      </w:r>
      <w:r w:rsidR="00641C7D" w:rsidRPr="000C686C">
        <w:rPr>
          <w:b/>
          <w:bCs/>
          <w:sz w:val="24"/>
          <w:szCs w:val="32"/>
        </w:rPr>
        <w:t>测试范围与目的</w:t>
      </w:r>
      <w:bookmarkEnd w:id="885"/>
      <w:bookmarkEnd w:id="886"/>
    </w:p>
    <w:p w14:paraId="4FD07F4D" w14:textId="77777777" w:rsidR="00641C7D" w:rsidRPr="000C686C" w:rsidRDefault="00641C7D" w:rsidP="000C686C">
      <w:pPr>
        <w:widowControl/>
        <w:shd w:val="clear" w:color="auto" w:fill="FFFFFF"/>
        <w:snapToGrid w:val="0"/>
        <w:spacing w:line="288" w:lineRule="auto"/>
        <w:ind w:firstLineChars="0" w:firstLine="0"/>
        <w:jc w:val="left"/>
        <w:rPr>
          <w:rFonts w:cs="Helvetica"/>
          <w:kern w:val="0"/>
          <w:sz w:val="24"/>
        </w:rPr>
      </w:pPr>
      <w:r w:rsidRPr="000C686C">
        <w:rPr>
          <w:rFonts w:cs="Helvetica" w:hint="eastAsia"/>
          <w:kern w:val="0"/>
          <w:sz w:val="18"/>
          <w:szCs w:val="18"/>
        </w:rPr>
        <w:t xml:space="preserve"> </w:t>
      </w:r>
    </w:p>
    <w:p w14:paraId="0CB08385" w14:textId="77777777" w:rsidR="00641C7D" w:rsidRPr="000C686C" w:rsidRDefault="00DA15D9" w:rsidP="000C686C">
      <w:pPr>
        <w:keepNext/>
        <w:keepLines/>
        <w:snapToGrid w:val="0"/>
        <w:spacing w:line="288" w:lineRule="auto"/>
        <w:ind w:firstLineChars="0" w:firstLine="0"/>
        <w:outlineLvl w:val="1"/>
        <w:rPr>
          <w:b/>
          <w:bCs/>
          <w:sz w:val="24"/>
          <w:szCs w:val="32"/>
        </w:rPr>
      </w:pPr>
      <w:bookmarkStart w:id="887" w:name="_Toc124506303"/>
      <w:bookmarkStart w:id="888" w:name="_Toc154578187"/>
      <w:r w:rsidRPr="000C686C">
        <w:rPr>
          <w:b/>
          <w:bCs/>
          <w:sz w:val="24"/>
          <w:szCs w:val="32"/>
        </w:rPr>
        <w:lastRenderedPageBreak/>
        <w:t>4</w:t>
      </w:r>
      <w:r w:rsidR="00641C7D" w:rsidRPr="000C686C">
        <w:rPr>
          <w:rFonts w:hint="eastAsia"/>
          <w:b/>
          <w:bCs/>
          <w:sz w:val="24"/>
          <w:szCs w:val="32"/>
        </w:rPr>
        <w:t>.</w:t>
      </w:r>
      <w:r w:rsidR="00641C7D" w:rsidRPr="000C686C">
        <w:rPr>
          <w:b/>
          <w:bCs/>
          <w:sz w:val="24"/>
          <w:szCs w:val="32"/>
        </w:rPr>
        <w:t>3</w:t>
      </w:r>
      <w:r w:rsidR="00641C7D" w:rsidRPr="000C686C">
        <w:rPr>
          <w:rFonts w:hint="eastAsia"/>
          <w:b/>
          <w:bCs/>
          <w:sz w:val="24"/>
          <w:szCs w:val="32"/>
        </w:rPr>
        <w:t xml:space="preserve"> </w:t>
      </w:r>
      <w:r w:rsidR="00641C7D" w:rsidRPr="000C686C">
        <w:rPr>
          <w:b/>
          <w:bCs/>
          <w:sz w:val="24"/>
          <w:szCs w:val="32"/>
        </w:rPr>
        <w:t>测试环境与测试辅助工具的描述</w:t>
      </w:r>
      <w:bookmarkEnd w:id="887"/>
      <w:bookmarkEnd w:id="888"/>
    </w:p>
    <w:p w14:paraId="6AB23C63" w14:textId="77777777" w:rsidR="00641C7D" w:rsidRPr="000C686C" w:rsidRDefault="00641C7D" w:rsidP="000C686C">
      <w:pPr>
        <w:widowControl/>
        <w:shd w:val="clear" w:color="auto" w:fill="FFFFFF"/>
        <w:snapToGrid w:val="0"/>
        <w:spacing w:line="288" w:lineRule="auto"/>
        <w:ind w:firstLineChars="0" w:firstLine="0"/>
        <w:jc w:val="left"/>
        <w:rPr>
          <w:rFonts w:cs="Helvetica"/>
          <w:kern w:val="0"/>
          <w:sz w:val="24"/>
        </w:rPr>
      </w:pPr>
      <w:r w:rsidRPr="000C686C">
        <w:rPr>
          <w:rFonts w:cs="Helvetica" w:hint="eastAsia"/>
          <w:kern w:val="0"/>
          <w:sz w:val="18"/>
          <w:szCs w:val="18"/>
        </w:rPr>
        <w:t xml:space="preserve"> </w:t>
      </w:r>
    </w:p>
    <w:p w14:paraId="52C38F36" w14:textId="1F9E77C6" w:rsidR="007429CC" w:rsidRPr="000C686C" w:rsidRDefault="00DA15D9" w:rsidP="000C686C">
      <w:pPr>
        <w:keepNext/>
        <w:keepLines/>
        <w:snapToGrid w:val="0"/>
        <w:spacing w:line="288" w:lineRule="auto"/>
        <w:ind w:firstLineChars="0" w:firstLine="0"/>
        <w:outlineLvl w:val="1"/>
        <w:rPr>
          <w:b/>
          <w:bCs/>
          <w:sz w:val="24"/>
          <w:szCs w:val="32"/>
        </w:rPr>
      </w:pPr>
      <w:bookmarkStart w:id="889" w:name="_Toc124506304"/>
      <w:bookmarkStart w:id="890" w:name="_Toc154578188"/>
      <w:r w:rsidRPr="000C686C">
        <w:rPr>
          <w:b/>
          <w:bCs/>
          <w:sz w:val="24"/>
          <w:szCs w:val="32"/>
        </w:rPr>
        <w:t>4</w:t>
      </w:r>
      <w:r w:rsidR="007429CC" w:rsidRPr="000C686C">
        <w:rPr>
          <w:b/>
          <w:bCs/>
          <w:sz w:val="24"/>
          <w:szCs w:val="32"/>
        </w:rPr>
        <w:t>.4</w:t>
      </w:r>
      <w:r w:rsidR="007429CC" w:rsidRPr="000C686C">
        <w:rPr>
          <w:rFonts w:hint="eastAsia"/>
          <w:b/>
          <w:bCs/>
          <w:sz w:val="24"/>
          <w:szCs w:val="32"/>
        </w:rPr>
        <w:t xml:space="preserve"> </w:t>
      </w:r>
      <w:r w:rsidR="007429CC" w:rsidRPr="000C686C">
        <w:rPr>
          <w:rFonts w:hint="eastAsia"/>
          <w:b/>
          <w:bCs/>
          <w:sz w:val="24"/>
          <w:szCs w:val="32"/>
        </w:rPr>
        <w:t>黑盒测试策略</w:t>
      </w:r>
      <w:bookmarkEnd w:id="889"/>
      <w:r w:rsidR="002459A7" w:rsidRPr="000C686C">
        <w:rPr>
          <w:rFonts w:hint="eastAsia"/>
          <w:b/>
          <w:bCs/>
          <w:sz w:val="24"/>
          <w:szCs w:val="32"/>
        </w:rPr>
        <w:t>设计验收测试用例</w:t>
      </w:r>
      <w:bookmarkEnd w:id="890"/>
    </w:p>
    <w:p w14:paraId="3359DE03" w14:textId="77777777" w:rsidR="007429CC" w:rsidRPr="000C686C" w:rsidRDefault="00DA15D9" w:rsidP="000C686C">
      <w:pPr>
        <w:pStyle w:val="3"/>
        <w:numPr>
          <w:ilvl w:val="0"/>
          <w:numId w:val="0"/>
        </w:numPr>
        <w:snapToGrid w:val="0"/>
        <w:spacing w:line="288" w:lineRule="auto"/>
      </w:pPr>
      <w:bookmarkStart w:id="891" w:name="_Toc124506305"/>
      <w:bookmarkStart w:id="892" w:name="_Toc154578189"/>
      <w:r w:rsidRPr="000C686C">
        <w:t>4</w:t>
      </w:r>
      <w:r w:rsidR="007429CC" w:rsidRPr="000C686C">
        <w:t xml:space="preserve">.4.1 </w:t>
      </w:r>
      <w:r w:rsidR="007429CC" w:rsidRPr="000C686C">
        <w:rPr>
          <w:rFonts w:hint="eastAsia"/>
        </w:rPr>
        <w:t>等价类划分</w:t>
      </w:r>
      <w:bookmarkEnd w:id="891"/>
      <w:bookmarkEnd w:id="892"/>
    </w:p>
    <w:p w14:paraId="3EBA8B7C" w14:textId="246CDE31" w:rsidR="00641C7D" w:rsidRPr="000C686C" w:rsidRDefault="00DA15D9" w:rsidP="000C686C">
      <w:pPr>
        <w:pStyle w:val="3"/>
        <w:numPr>
          <w:ilvl w:val="0"/>
          <w:numId w:val="0"/>
        </w:numPr>
        <w:snapToGrid w:val="0"/>
        <w:spacing w:line="288" w:lineRule="auto"/>
      </w:pPr>
      <w:bookmarkStart w:id="893" w:name="_Toc124506306"/>
      <w:bookmarkStart w:id="894" w:name="_Toc154578190"/>
      <w:r w:rsidRPr="000C686C">
        <w:t>4</w:t>
      </w:r>
      <w:r w:rsidR="007429CC" w:rsidRPr="000C686C">
        <w:t xml:space="preserve">.4.2 </w:t>
      </w:r>
      <w:r w:rsidR="007429CC" w:rsidRPr="000C686C">
        <w:rPr>
          <w:rFonts w:hint="eastAsia"/>
        </w:rPr>
        <w:t>边界值分析</w:t>
      </w:r>
      <w:bookmarkEnd w:id="893"/>
      <w:bookmarkEnd w:id="894"/>
    </w:p>
    <w:p w14:paraId="4D09DA63" w14:textId="6199311D" w:rsidR="00B11425" w:rsidRPr="000C686C" w:rsidRDefault="00DA15D9" w:rsidP="000C686C">
      <w:pPr>
        <w:pStyle w:val="2"/>
        <w:numPr>
          <w:ilvl w:val="0"/>
          <w:numId w:val="0"/>
        </w:numPr>
        <w:snapToGrid w:val="0"/>
        <w:spacing w:before="0" w:after="0" w:line="288" w:lineRule="auto"/>
        <w:rPr>
          <w:rFonts w:ascii="Consolas" w:eastAsia="微软雅黑" w:hAnsi="Consolas" w:cs="Helvetica"/>
          <w:kern w:val="0"/>
        </w:rPr>
      </w:pPr>
      <w:bookmarkStart w:id="895" w:name="_Toc124506308"/>
      <w:bookmarkStart w:id="896" w:name="_Toc154578191"/>
      <w:r w:rsidRPr="000C686C">
        <w:rPr>
          <w:rFonts w:ascii="Consolas" w:eastAsia="微软雅黑" w:hAnsi="Consolas" w:cs="Helvetica"/>
          <w:kern w:val="0"/>
        </w:rPr>
        <w:t>4</w:t>
      </w:r>
      <w:r w:rsidR="007429CC" w:rsidRPr="000C686C">
        <w:rPr>
          <w:rFonts w:ascii="Consolas" w:eastAsia="微软雅黑" w:hAnsi="Consolas" w:cs="Helvetica"/>
          <w:kern w:val="0"/>
        </w:rPr>
        <w:t>.</w:t>
      </w:r>
      <w:r w:rsidR="00B27FCD" w:rsidRPr="000C686C">
        <w:rPr>
          <w:rFonts w:ascii="Consolas" w:eastAsia="微软雅黑" w:hAnsi="Consolas" w:cs="Helvetica"/>
          <w:kern w:val="0"/>
        </w:rPr>
        <w:t>5</w:t>
      </w:r>
      <w:r w:rsidR="007429CC" w:rsidRPr="000C686C">
        <w:rPr>
          <w:rFonts w:ascii="Consolas" w:eastAsia="微软雅黑" w:hAnsi="Consolas" w:cs="Helvetica"/>
          <w:kern w:val="0"/>
        </w:rPr>
        <w:t xml:space="preserve"> </w:t>
      </w:r>
      <w:r w:rsidR="007429CC" w:rsidRPr="000C686C">
        <w:rPr>
          <w:rFonts w:ascii="Consolas" w:eastAsia="微软雅黑" w:hAnsi="Consolas" w:cs="Helvetica" w:hint="eastAsia"/>
          <w:kern w:val="0"/>
        </w:rPr>
        <w:t>测试记录</w:t>
      </w:r>
      <w:bookmarkEnd w:id="895"/>
      <w:r w:rsidR="0002310C" w:rsidRPr="000C686C">
        <w:rPr>
          <w:rFonts w:ascii="Consolas" w:eastAsia="微软雅黑" w:hAnsi="Consolas" w:cs="Helvetica" w:hint="eastAsia"/>
          <w:kern w:val="0"/>
        </w:rPr>
        <w:t>和分析</w:t>
      </w:r>
      <w:bookmarkEnd w:id="896"/>
    </w:p>
    <w:sectPr w:rsidR="00B11425" w:rsidRPr="000C686C" w:rsidSect="00E53463">
      <w:headerReference w:type="default" r:id="rId2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6A813" w14:textId="77777777" w:rsidR="00231533" w:rsidRDefault="00231533">
      <w:r>
        <w:separator/>
      </w:r>
    </w:p>
  </w:endnote>
  <w:endnote w:type="continuationSeparator" w:id="0">
    <w:p w14:paraId="7F2C5E21" w14:textId="77777777" w:rsidR="00231533" w:rsidRDefault="00231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B713" w14:textId="77777777" w:rsidR="00B11425" w:rsidRDefault="00B11425">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5DCE7" w14:textId="77777777" w:rsidR="00E53463" w:rsidRDefault="00E53463">
    <w:pPr>
      <w:pStyle w:val="a9"/>
      <w:ind w:firstLine="360"/>
      <w:jc w:val="center"/>
    </w:pPr>
  </w:p>
  <w:p w14:paraId="7B384901" w14:textId="77777777" w:rsidR="00B11425" w:rsidRDefault="00B11425" w:rsidP="00E53463">
    <w:pPr>
      <w:pStyle w:val="a9"/>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AE13E" w14:textId="77777777" w:rsidR="00B11425" w:rsidRDefault="00B11425">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A5BA2" w14:textId="77777777" w:rsidR="00E53463" w:rsidRDefault="00E53463">
    <w:pPr>
      <w:pStyle w:val="a9"/>
      <w:ind w:firstLine="360"/>
      <w:jc w:val="center"/>
    </w:pPr>
    <w:r>
      <w:fldChar w:fldCharType="begin"/>
    </w:r>
    <w:r>
      <w:instrText>PAGE   \* MERGEFORMAT</w:instrText>
    </w:r>
    <w:r>
      <w:fldChar w:fldCharType="separate"/>
    </w:r>
    <w:r>
      <w:rPr>
        <w:lang w:val="zh-CN"/>
      </w:rPr>
      <w:t>2</w:t>
    </w:r>
    <w:r>
      <w:fldChar w:fldCharType="end"/>
    </w:r>
  </w:p>
  <w:p w14:paraId="588A2B7E" w14:textId="77777777" w:rsidR="00E53463" w:rsidRDefault="00E53463" w:rsidP="00E53463">
    <w:pPr>
      <w:pStyle w:val="a9"/>
      <w:ind w:firstLineChars="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3A9FE" w14:textId="77777777" w:rsidR="00E53463" w:rsidRDefault="00E53463">
    <w:pPr>
      <w:pStyle w:val="a9"/>
      <w:ind w:firstLine="360"/>
      <w:jc w:val="center"/>
    </w:pPr>
    <w:r>
      <w:fldChar w:fldCharType="begin"/>
    </w:r>
    <w:r>
      <w:instrText>PAGE   \* MERGEFORMAT</w:instrText>
    </w:r>
    <w:r>
      <w:fldChar w:fldCharType="separate"/>
    </w:r>
    <w:r>
      <w:rPr>
        <w:lang w:val="zh-CN"/>
      </w:rPr>
      <w:t>2</w:t>
    </w:r>
    <w:r>
      <w:fldChar w:fldCharType="end"/>
    </w:r>
  </w:p>
  <w:p w14:paraId="5ECD5BA0" w14:textId="77777777" w:rsidR="00E53463" w:rsidRDefault="00E53463" w:rsidP="00E53463">
    <w:pPr>
      <w:pStyle w:val="a9"/>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077A4" w14:textId="77777777" w:rsidR="00231533" w:rsidRDefault="00231533">
      <w:r>
        <w:separator/>
      </w:r>
    </w:p>
  </w:footnote>
  <w:footnote w:type="continuationSeparator" w:id="0">
    <w:p w14:paraId="22C0E9FE" w14:textId="77777777" w:rsidR="00231533" w:rsidRDefault="00231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C9A1C" w14:textId="77777777" w:rsidR="00B11425" w:rsidRDefault="00B11425">
    <w:pPr>
      <w:pStyle w:val="ab"/>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BDF" w14:textId="77777777" w:rsidR="00715BBA" w:rsidRDefault="00715BBA" w:rsidP="000D002F">
    <w:pPr>
      <w:pStyle w:val="ab"/>
      <w:ind w:firstLineChars="0" w:firstLine="0"/>
    </w:pPr>
    <w:r>
      <w:rPr>
        <w:rFonts w:hint="eastAsia"/>
      </w:rPr>
      <w:t>数据库</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E5E7" w14:textId="77777777" w:rsidR="00715BBA" w:rsidRDefault="00715BBA" w:rsidP="000D002F">
    <w:pPr>
      <w:pStyle w:val="ab"/>
      <w:ind w:firstLineChars="0" w:firstLine="0"/>
    </w:pPr>
    <w:r>
      <w:rPr>
        <w:rFonts w:hint="eastAsia"/>
      </w:rPr>
      <w:t>软件测试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6DCB" w14:textId="77777777" w:rsidR="00B11425" w:rsidRDefault="00B11425">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6F4E" w14:textId="77777777" w:rsidR="00B11425" w:rsidRDefault="00B11425">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D466B" w14:textId="77777777" w:rsidR="000D002F" w:rsidRDefault="000D002F" w:rsidP="000D002F">
    <w:pPr>
      <w:pStyle w:val="ab"/>
      <w:ind w:firstLineChars="0" w:firstLine="0"/>
    </w:pPr>
    <w:r>
      <w:rPr>
        <w:rFonts w:hint="eastAsia"/>
      </w:rPr>
      <w:t>版本记录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181F8" w14:textId="77777777" w:rsidR="000D002F" w:rsidRDefault="000D002F" w:rsidP="000D002F">
    <w:pPr>
      <w:pStyle w:val="ab"/>
      <w:ind w:firstLineChars="0" w:firstLine="0"/>
    </w:pPr>
    <w:r>
      <w:rPr>
        <w:rFonts w:hint="eastAsia"/>
      </w:rPr>
      <w:t>人员分工</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5889" w14:textId="218C33EB" w:rsidR="00715BBA" w:rsidRDefault="00715BBA" w:rsidP="000D002F">
    <w:pPr>
      <w:pStyle w:val="ab"/>
      <w:ind w:firstLineChars="0" w:firstLine="0"/>
    </w:pPr>
    <w:r>
      <w:rPr>
        <w:rFonts w:hint="eastAsia"/>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C7807" w14:textId="77777777" w:rsidR="00715BBA" w:rsidRDefault="00715BBA" w:rsidP="000D002F">
    <w:pPr>
      <w:pStyle w:val="ab"/>
      <w:ind w:firstLineChars="0" w:firstLine="0"/>
    </w:pPr>
    <w:r>
      <w:rPr>
        <w:rFonts w:hint="eastAsia"/>
      </w:rPr>
      <w:t>需求分析</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22762" w14:textId="77777777" w:rsidR="00715BBA" w:rsidRDefault="00715BBA" w:rsidP="000D002F">
    <w:pPr>
      <w:pStyle w:val="ab"/>
      <w:ind w:firstLineChars="0" w:firstLine="0"/>
    </w:pPr>
    <w:r>
      <w:rPr>
        <w:rFonts w:hint="eastAsia"/>
      </w:rPr>
      <w:t>概要设计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0F00" w14:textId="77777777" w:rsidR="00715BBA" w:rsidRDefault="00715BBA" w:rsidP="000D002F">
    <w:pPr>
      <w:pStyle w:val="ab"/>
      <w:ind w:firstLineChars="0" w:firstLine="0"/>
    </w:pPr>
    <w:r>
      <w:rPr>
        <w:rFonts w:hint="eastAsia"/>
      </w:rPr>
      <w:t>详细设计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000005"/>
    <w:multiLevelType w:val="multilevel"/>
    <w:tmpl w:val="00000005"/>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0000007"/>
    <w:multiLevelType w:val="multilevel"/>
    <w:tmpl w:val="541AFF1E"/>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15:restartNumberingAfterBreak="0">
    <w:nsid w:val="00000008"/>
    <w:multiLevelType w:val="multilevel"/>
    <w:tmpl w:val="00000008"/>
    <w:lvl w:ilvl="0">
      <w:start w:val="1"/>
      <w:numFmt w:val="bullet"/>
      <w:lvlText w:val=""/>
      <w:lvlJc w:val="left"/>
      <w:pPr>
        <w:tabs>
          <w:tab w:val="num" w:pos="1123"/>
        </w:tabs>
        <w:ind w:left="1123" w:hanging="136"/>
      </w:pPr>
      <w:rPr>
        <w:rFonts w:ascii="Wingdings" w:hAnsi="Wingdings" w:hint="default"/>
      </w:rPr>
    </w:lvl>
    <w:lvl w:ilvl="1">
      <w:start w:val="1"/>
      <w:numFmt w:val="bullet"/>
      <w:lvlText w:val=""/>
      <w:lvlJc w:val="left"/>
      <w:pPr>
        <w:tabs>
          <w:tab w:val="num" w:pos="1827"/>
        </w:tabs>
        <w:ind w:left="1827" w:hanging="420"/>
      </w:pPr>
      <w:rPr>
        <w:rFonts w:ascii="Wingdings" w:hAnsi="Wingdings" w:hint="default"/>
      </w:rPr>
    </w:lvl>
    <w:lvl w:ilvl="2">
      <w:start w:val="1"/>
      <w:numFmt w:val="bullet"/>
      <w:lvlText w:val=""/>
      <w:lvlJc w:val="left"/>
      <w:pPr>
        <w:tabs>
          <w:tab w:val="num" w:pos="2247"/>
        </w:tabs>
        <w:ind w:left="2247" w:hanging="420"/>
      </w:pPr>
      <w:rPr>
        <w:rFonts w:ascii="Wingdings" w:hAnsi="Wingdings" w:hint="default"/>
      </w:rPr>
    </w:lvl>
    <w:lvl w:ilvl="3">
      <w:start w:val="1"/>
      <w:numFmt w:val="bullet"/>
      <w:lvlText w:val=""/>
      <w:lvlJc w:val="left"/>
      <w:pPr>
        <w:tabs>
          <w:tab w:val="num" w:pos="2667"/>
        </w:tabs>
        <w:ind w:left="2667" w:hanging="420"/>
      </w:pPr>
      <w:rPr>
        <w:rFonts w:ascii="Wingdings" w:hAnsi="Wingdings" w:hint="default"/>
      </w:rPr>
    </w:lvl>
    <w:lvl w:ilvl="4">
      <w:start w:val="1"/>
      <w:numFmt w:val="bullet"/>
      <w:lvlText w:val=""/>
      <w:lvlJc w:val="left"/>
      <w:pPr>
        <w:tabs>
          <w:tab w:val="num" w:pos="3087"/>
        </w:tabs>
        <w:ind w:left="3087" w:hanging="420"/>
      </w:pPr>
      <w:rPr>
        <w:rFonts w:ascii="Wingdings" w:hAnsi="Wingdings" w:hint="default"/>
      </w:rPr>
    </w:lvl>
    <w:lvl w:ilvl="5">
      <w:start w:val="1"/>
      <w:numFmt w:val="bullet"/>
      <w:lvlText w:val=""/>
      <w:lvlJc w:val="left"/>
      <w:pPr>
        <w:tabs>
          <w:tab w:val="num" w:pos="3507"/>
        </w:tabs>
        <w:ind w:left="3507" w:hanging="420"/>
      </w:pPr>
      <w:rPr>
        <w:rFonts w:ascii="Wingdings" w:hAnsi="Wingdings" w:hint="default"/>
      </w:rPr>
    </w:lvl>
    <w:lvl w:ilvl="6">
      <w:start w:val="1"/>
      <w:numFmt w:val="bullet"/>
      <w:lvlText w:val=""/>
      <w:lvlJc w:val="left"/>
      <w:pPr>
        <w:tabs>
          <w:tab w:val="num" w:pos="3927"/>
        </w:tabs>
        <w:ind w:left="3927" w:hanging="420"/>
      </w:pPr>
      <w:rPr>
        <w:rFonts w:ascii="Wingdings" w:hAnsi="Wingdings" w:hint="default"/>
      </w:rPr>
    </w:lvl>
    <w:lvl w:ilvl="7">
      <w:start w:val="1"/>
      <w:numFmt w:val="bullet"/>
      <w:lvlText w:val=""/>
      <w:lvlJc w:val="left"/>
      <w:pPr>
        <w:tabs>
          <w:tab w:val="num" w:pos="4347"/>
        </w:tabs>
        <w:ind w:left="4347" w:hanging="420"/>
      </w:pPr>
      <w:rPr>
        <w:rFonts w:ascii="Wingdings" w:hAnsi="Wingdings" w:hint="default"/>
      </w:rPr>
    </w:lvl>
    <w:lvl w:ilvl="8">
      <w:start w:val="1"/>
      <w:numFmt w:val="bullet"/>
      <w:lvlText w:val=""/>
      <w:lvlJc w:val="left"/>
      <w:pPr>
        <w:tabs>
          <w:tab w:val="num" w:pos="4767"/>
        </w:tabs>
        <w:ind w:left="4767" w:hanging="420"/>
      </w:pPr>
      <w:rPr>
        <w:rFonts w:ascii="Wingdings" w:hAnsi="Wingdings" w:hint="default"/>
      </w:rPr>
    </w:lvl>
  </w:abstractNum>
  <w:abstractNum w:abstractNumId="4" w15:restartNumberingAfterBreak="0">
    <w:nsid w:val="00000009"/>
    <w:multiLevelType w:val="multilevel"/>
    <w:tmpl w:val="00000009"/>
    <w:lvl w:ilvl="0">
      <w:start w:val="1"/>
      <w:numFmt w:val="bullet"/>
      <w:lvlText w:val=""/>
      <w:lvlJc w:val="left"/>
      <w:pPr>
        <w:tabs>
          <w:tab w:val="num" w:pos="567"/>
        </w:tabs>
        <w:ind w:left="567" w:hanging="193"/>
      </w:pPr>
      <w:rPr>
        <w:rFonts w:ascii="Wingdings" w:hAnsi="Wingdings" w:hint="default"/>
      </w:rPr>
    </w:lvl>
    <w:lvl w:ilvl="1">
      <w:start w:val="1"/>
      <w:numFmt w:val="bullet"/>
      <w:lvlText w:val=""/>
      <w:lvlJc w:val="left"/>
      <w:pPr>
        <w:tabs>
          <w:tab w:val="num" w:pos="987"/>
        </w:tabs>
        <w:ind w:left="987" w:hanging="420"/>
      </w:pPr>
      <w:rPr>
        <w:rFonts w:ascii="Wingdings" w:hAnsi="Wingdings" w:hint="default"/>
      </w:rPr>
    </w:lvl>
    <w:lvl w:ilvl="2">
      <w:start w:val="1"/>
      <w:numFmt w:val="bullet"/>
      <w:lvlText w:val=""/>
      <w:lvlJc w:val="left"/>
      <w:pPr>
        <w:tabs>
          <w:tab w:val="num" w:pos="1407"/>
        </w:tabs>
        <w:ind w:left="1407" w:hanging="420"/>
      </w:pPr>
      <w:rPr>
        <w:rFonts w:ascii="Wingdings" w:hAnsi="Wingdings" w:hint="default"/>
      </w:rPr>
    </w:lvl>
    <w:lvl w:ilvl="3">
      <w:start w:val="1"/>
      <w:numFmt w:val="bullet"/>
      <w:lvlText w:val=""/>
      <w:lvlJc w:val="left"/>
      <w:pPr>
        <w:tabs>
          <w:tab w:val="num" w:pos="1827"/>
        </w:tabs>
        <w:ind w:left="1827" w:hanging="420"/>
      </w:pPr>
      <w:rPr>
        <w:rFonts w:ascii="Wingdings" w:hAnsi="Wingdings" w:hint="default"/>
      </w:rPr>
    </w:lvl>
    <w:lvl w:ilvl="4">
      <w:start w:val="1"/>
      <w:numFmt w:val="bullet"/>
      <w:lvlText w:val=""/>
      <w:lvlJc w:val="left"/>
      <w:pPr>
        <w:tabs>
          <w:tab w:val="num" w:pos="2247"/>
        </w:tabs>
        <w:ind w:left="2247" w:hanging="420"/>
      </w:pPr>
      <w:rPr>
        <w:rFonts w:ascii="Wingdings" w:hAnsi="Wingdings" w:hint="default"/>
      </w:rPr>
    </w:lvl>
    <w:lvl w:ilvl="5">
      <w:start w:val="1"/>
      <w:numFmt w:val="bullet"/>
      <w:lvlText w:val=""/>
      <w:lvlJc w:val="left"/>
      <w:pPr>
        <w:tabs>
          <w:tab w:val="num" w:pos="2667"/>
        </w:tabs>
        <w:ind w:left="2667" w:hanging="420"/>
      </w:pPr>
      <w:rPr>
        <w:rFonts w:ascii="Wingdings" w:hAnsi="Wingdings" w:hint="default"/>
      </w:rPr>
    </w:lvl>
    <w:lvl w:ilvl="6">
      <w:start w:val="1"/>
      <w:numFmt w:val="bullet"/>
      <w:lvlText w:val=""/>
      <w:lvlJc w:val="left"/>
      <w:pPr>
        <w:tabs>
          <w:tab w:val="num" w:pos="3087"/>
        </w:tabs>
        <w:ind w:left="3087" w:hanging="420"/>
      </w:pPr>
      <w:rPr>
        <w:rFonts w:ascii="Wingdings" w:hAnsi="Wingdings" w:hint="default"/>
      </w:rPr>
    </w:lvl>
    <w:lvl w:ilvl="7">
      <w:start w:val="1"/>
      <w:numFmt w:val="bullet"/>
      <w:lvlText w:val=""/>
      <w:lvlJc w:val="left"/>
      <w:pPr>
        <w:tabs>
          <w:tab w:val="num" w:pos="3507"/>
        </w:tabs>
        <w:ind w:left="3507" w:hanging="420"/>
      </w:pPr>
      <w:rPr>
        <w:rFonts w:ascii="Wingdings" w:hAnsi="Wingdings" w:hint="default"/>
      </w:rPr>
    </w:lvl>
    <w:lvl w:ilvl="8">
      <w:start w:val="1"/>
      <w:numFmt w:val="bullet"/>
      <w:lvlText w:val=""/>
      <w:lvlJc w:val="left"/>
      <w:pPr>
        <w:tabs>
          <w:tab w:val="num" w:pos="3927"/>
        </w:tabs>
        <w:ind w:left="3927" w:hanging="420"/>
      </w:pPr>
      <w:rPr>
        <w:rFonts w:ascii="Wingdings" w:hAnsi="Wingdings" w:hint="default"/>
      </w:rPr>
    </w:lvl>
  </w:abstractNum>
  <w:abstractNum w:abstractNumId="5" w15:restartNumberingAfterBreak="0">
    <w:nsid w:val="0000000A"/>
    <w:multiLevelType w:val="multilevel"/>
    <w:tmpl w:val="0000000A"/>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0000000B"/>
    <w:multiLevelType w:val="multilevel"/>
    <w:tmpl w:val="0000000B"/>
    <w:lvl w:ilvl="0">
      <w:start w:val="1"/>
      <w:numFmt w:val="bullet"/>
      <w:lvlText w:val=""/>
      <w:lvlJc w:val="left"/>
      <w:pPr>
        <w:tabs>
          <w:tab w:val="num" w:pos="567"/>
        </w:tabs>
        <w:ind w:left="567" w:hanging="193"/>
      </w:pPr>
      <w:rPr>
        <w:rFonts w:ascii="Wingdings" w:hAnsi="Wingdings" w:hint="default"/>
      </w:rPr>
    </w:lvl>
    <w:lvl w:ilvl="1">
      <w:start w:val="1"/>
      <w:numFmt w:val="bullet"/>
      <w:lvlText w:val=""/>
      <w:lvlJc w:val="left"/>
      <w:pPr>
        <w:tabs>
          <w:tab w:val="num" w:pos="987"/>
        </w:tabs>
        <w:ind w:left="987" w:hanging="420"/>
      </w:pPr>
      <w:rPr>
        <w:rFonts w:ascii="Wingdings" w:hAnsi="Wingdings" w:hint="default"/>
      </w:rPr>
    </w:lvl>
    <w:lvl w:ilvl="2">
      <w:start w:val="1"/>
      <w:numFmt w:val="bullet"/>
      <w:lvlText w:val=""/>
      <w:lvlJc w:val="left"/>
      <w:pPr>
        <w:tabs>
          <w:tab w:val="num" w:pos="1407"/>
        </w:tabs>
        <w:ind w:left="1407" w:hanging="420"/>
      </w:pPr>
      <w:rPr>
        <w:rFonts w:ascii="Wingdings" w:hAnsi="Wingdings" w:hint="default"/>
      </w:rPr>
    </w:lvl>
    <w:lvl w:ilvl="3">
      <w:start w:val="1"/>
      <w:numFmt w:val="bullet"/>
      <w:lvlText w:val=""/>
      <w:lvlJc w:val="left"/>
      <w:pPr>
        <w:tabs>
          <w:tab w:val="num" w:pos="1827"/>
        </w:tabs>
        <w:ind w:left="1827" w:hanging="420"/>
      </w:pPr>
      <w:rPr>
        <w:rFonts w:ascii="Wingdings" w:hAnsi="Wingdings" w:hint="default"/>
      </w:rPr>
    </w:lvl>
    <w:lvl w:ilvl="4">
      <w:start w:val="1"/>
      <w:numFmt w:val="bullet"/>
      <w:lvlText w:val=""/>
      <w:lvlJc w:val="left"/>
      <w:pPr>
        <w:tabs>
          <w:tab w:val="num" w:pos="2247"/>
        </w:tabs>
        <w:ind w:left="2247" w:hanging="420"/>
      </w:pPr>
      <w:rPr>
        <w:rFonts w:ascii="Wingdings" w:hAnsi="Wingdings" w:hint="default"/>
      </w:rPr>
    </w:lvl>
    <w:lvl w:ilvl="5">
      <w:start w:val="1"/>
      <w:numFmt w:val="bullet"/>
      <w:lvlText w:val=""/>
      <w:lvlJc w:val="left"/>
      <w:pPr>
        <w:tabs>
          <w:tab w:val="num" w:pos="2667"/>
        </w:tabs>
        <w:ind w:left="2667" w:hanging="420"/>
      </w:pPr>
      <w:rPr>
        <w:rFonts w:ascii="Wingdings" w:hAnsi="Wingdings" w:hint="default"/>
      </w:rPr>
    </w:lvl>
    <w:lvl w:ilvl="6">
      <w:start w:val="1"/>
      <w:numFmt w:val="bullet"/>
      <w:lvlText w:val=""/>
      <w:lvlJc w:val="left"/>
      <w:pPr>
        <w:tabs>
          <w:tab w:val="num" w:pos="3087"/>
        </w:tabs>
        <w:ind w:left="3087" w:hanging="420"/>
      </w:pPr>
      <w:rPr>
        <w:rFonts w:ascii="Wingdings" w:hAnsi="Wingdings" w:hint="default"/>
      </w:rPr>
    </w:lvl>
    <w:lvl w:ilvl="7">
      <w:start w:val="1"/>
      <w:numFmt w:val="bullet"/>
      <w:lvlText w:val=""/>
      <w:lvlJc w:val="left"/>
      <w:pPr>
        <w:tabs>
          <w:tab w:val="num" w:pos="3507"/>
        </w:tabs>
        <w:ind w:left="3507" w:hanging="420"/>
      </w:pPr>
      <w:rPr>
        <w:rFonts w:ascii="Wingdings" w:hAnsi="Wingdings" w:hint="default"/>
      </w:rPr>
    </w:lvl>
    <w:lvl w:ilvl="8">
      <w:start w:val="1"/>
      <w:numFmt w:val="bullet"/>
      <w:lvlText w:val=""/>
      <w:lvlJc w:val="left"/>
      <w:pPr>
        <w:tabs>
          <w:tab w:val="num" w:pos="3927"/>
        </w:tabs>
        <w:ind w:left="3927" w:hanging="420"/>
      </w:pPr>
      <w:rPr>
        <w:rFonts w:ascii="Wingdings" w:hAnsi="Wingdings" w:hint="default"/>
      </w:rPr>
    </w:lvl>
  </w:abstractNum>
  <w:abstractNum w:abstractNumId="7" w15:restartNumberingAfterBreak="0">
    <w:nsid w:val="0000000C"/>
    <w:multiLevelType w:val="multilevel"/>
    <w:tmpl w:val="0000000C"/>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0000000D"/>
    <w:multiLevelType w:val="multilevel"/>
    <w:tmpl w:val="0000000D"/>
    <w:lvl w:ilvl="0">
      <w:start w:val="3"/>
      <w:numFmt w:val="bullet"/>
      <w:pStyle w:val="a"/>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0000000E"/>
    <w:multiLevelType w:val="multilevel"/>
    <w:tmpl w:val="0000000E"/>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0000000F"/>
    <w:multiLevelType w:val="multilevel"/>
    <w:tmpl w:val="0000000F"/>
    <w:lvl w:ilvl="0">
      <w:start w:val="1"/>
      <w:numFmt w:val="chineseCountingThousand"/>
      <w:pStyle w:val="074"/>
      <w:lvlText w:val="（%1）"/>
      <w:lvlJc w:val="right"/>
      <w:pPr>
        <w:tabs>
          <w:tab w:val="num" w:pos="1080"/>
        </w:tabs>
        <w:ind w:left="513" w:firstLine="567"/>
      </w:pPr>
      <w:rPr>
        <w:rFonts w:hint="eastAsia"/>
        <w:lang w:val="en-US"/>
      </w:rPr>
    </w:lvl>
    <w:lvl w:ilvl="1">
      <w:start w:val="1"/>
      <w:numFmt w:val="bullet"/>
      <w:lvlText w:val=""/>
      <w:lvlJc w:val="left"/>
      <w:pPr>
        <w:tabs>
          <w:tab w:val="num" w:pos="1260"/>
        </w:tabs>
        <w:ind w:left="1260" w:hanging="420"/>
      </w:pPr>
      <w:rPr>
        <w:rFonts w:ascii="Wingdings" w:hAnsi="Wingdings" w:hint="default"/>
        <w:lang w:val="en-US"/>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0000011"/>
    <w:multiLevelType w:val="multilevel"/>
    <w:tmpl w:val="00000011"/>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00000013"/>
    <w:multiLevelType w:val="multilevel"/>
    <w:tmpl w:val="00000013"/>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00000014"/>
    <w:multiLevelType w:val="multilevel"/>
    <w:tmpl w:val="00000014"/>
    <w:lvl w:ilvl="0">
      <w:start w:val="1"/>
      <w:numFmt w:val="decimal"/>
      <w:lvlText w:val="%1、"/>
      <w:lvlJc w:val="left"/>
      <w:pPr>
        <w:tabs>
          <w:tab w:val="num" w:pos="1591"/>
        </w:tabs>
        <w:ind w:left="1591" w:hanging="360"/>
      </w:pPr>
      <w:rPr>
        <w:rFonts w:hint="default"/>
      </w:rPr>
    </w:lvl>
    <w:lvl w:ilvl="1">
      <w:start w:val="1"/>
      <w:numFmt w:val="lowerLetter"/>
      <w:lvlText w:val="%2)"/>
      <w:lvlJc w:val="left"/>
      <w:pPr>
        <w:tabs>
          <w:tab w:val="num" w:pos="2071"/>
        </w:tabs>
        <w:ind w:left="2071" w:hanging="420"/>
      </w:pPr>
    </w:lvl>
    <w:lvl w:ilvl="2">
      <w:start w:val="1"/>
      <w:numFmt w:val="lowerRoman"/>
      <w:lvlText w:val="%3."/>
      <w:lvlJc w:val="right"/>
      <w:pPr>
        <w:tabs>
          <w:tab w:val="num" w:pos="2491"/>
        </w:tabs>
        <w:ind w:left="2491" w:hanging="420"/>
      </w:pPr>
    </w:lvl>
    <w:lvl w:ilvl="3">
      <w:start w:val="1"/>
      <w:numFmt w:val="decimal"/>
      <w:lvlText w:val="%4."/>
      <w:lvlJc w:val="left"/>
      <w:pPr>
        <w:tabs>
          <w:tab w:val="num" w:pos="2911"/>
        </w:tabs>
        <w:ind w:left="2911" w:hanging="420"/>
      </w:pPr>
    </w:lvl>
    <w:lvl w:ilvl="4">
      <w:start w:val="1"/>
      <w:numFmt w:val="lowerLetter"/>
      <w:lvlText w:val="%5)"/>
      <w:lvlJc w:val="left"/>
      <w:pPr>
        <w:tabs>
          <w:tab w:val="num" w:pos="3331"/>
        </w:tabs>
        <w:ind w:left="3331" w:hanging="420"/>
      </w:pPr>
    </w:lvl>
    <w:lvl w:ilvl="5">
      <w:start w:val="1"/>
      <w:numFmt w:val="lowerRoman"/>
      <w:lvlText w:val="%6."/>
      <w:lvlJc w:val="right"/>
      <w:pPr>
        <w:tabs>
          <w:tab w:val="num" w:pos="3751"/>
        </w:tabs>
        <w:ind w:left="3751" w:hanging="420"/>
      </w:pPr>
    </w:lvl>
    <w:lvl w:ilvl="6">
      <w:start w:val="1"/>
      <w:numFmt w:val="decimal"/>
      <w:lvlText w:val="%7."/>
      <w:lvlJc w:val="left"/>
      <w:pPr>
        <w:tabs>
          <w:tab w:val="num" w:pos="4171"/>
        </w:tabs>
        <w:ind w:left="4171" w:hanging="420"/>
      </w:pPr>
    </w:lvl>
    <w:lvl w:ilvl="7">
      <w:start w:val="1"/>
      <w:numFmt w:val="lowerLetter"/>
      <w:lvlText w:val="%8)"/>
      <w:lvlJc w:val="left"/>
      <w:pPr>
        <w:tabs>
          <w:tab w:val="num" w:pos="4591"/>
        </w:tabs>
        <w:ind w:left="4591" w:hanging="420"/>
      </w:pPr>
    </w:lvl>
    <w:lvl w:ilvl="8">
      <w:start w:val="1"/>
      <w:numFmt w:val="lowerRoman"/>
      <w:lvlText w:val="%9."/>
      <w:lvlJc w:val="right"/>
      <w:pPr>
        <w:tabs>
          <w:tab w:val="num" w:pos="5011"/>
        </w:tabs>
        <w:ind w:left="5011" w:hanging="420"/>
      </w:pPr>
    </w:lvl>
  </w:abstractNum>
  <w:abstractNum w:abstractNumId="14" w15:restartNumberingAfterBreak="0">
    <w:nsid w:val="00000015"/>
    <w:multiLevelType w:val="multilevel"/>
    <w:tmpl w:val="00000015"/>
    <w:lvl w:ilvl="0">
      <w:start w:val="1"/>
      <w:numFmt w:val="decimal"/>
      <w:lvlText w:val="%1、"/>
      <w:lvlJc w:val="left"/>
      <w:pPr>
        <w:tabs>
          <w:tab w:val="num" w:pos="1410"/>
        </w:tabs>
        <w:ind w:left="1410" w:hanging="360"/>
      </w:pPr>
      <w:rPr>
        <w:rFonts w:hint="default"/>
      </w:rPr>
    </w:lvl>
    <w:lvl w:ilvl="1">
      <w:start w:val="1"/>
      <w:numFmt w:val="lowerLetter"/>
      <w:lvlText w:val="%2)"/>
      <w:lvlJc w:val="left"/>
      <w:pPr>
        <w:tabs>
          <w:tab w:val="num" w:pos="1890"/>
        </w:tabs>
        <w:ind w:left="1890" w:hanging="420"/>
      </w:pPr>
    </w:lvl>
    <w:lvl w:ilvl="2">
      <w:start w:val="1"/>
      <w:numFmt w:val="lowerRoman"/>
      <w:lvlText w:val="%3."/>
      <w:lvlJc w:val="right"/>
      <w:pPr>
        <w:tabs>
          <w:tab w:val="num" w:pos="2310"/>
        </w:tabs>
        <w:ind w:left="2310" w:hanging="420"/>
      </w:pPr>
    </w:lvl>
    <w:lvl w:ilvl="3">
      <w:start w:val="1"/>
      <w:numFmt w:val="decimal"/>
      <w:lvlText w:val="%4."/>
      <w:lvlJc w:val="left"/>
      <w:pPr>
        <w:tabs>
          <w:tab w:val="num" w:pos="2730"/>
        </w:tabs>
        <w:ind w:left="2730" w:hanging="420"/>
      </w:pPr>
    </w:lvl>
    <w:lvl w:ilvl="4">
      <w:start w:val="1"/>
      <w:numFmt w:val="lowerLetter"/>
      <w:lvlText w:val="%5)"/>
      <w:lvlJc w:val="left"/>
      <w:pPr>
        <w:tabs>
          <w:tab w:val="num" w:pos="3150"/>
        </w:tabs>
        <w:ind w:left="3150" w:hanging="420"/>
      </w:pPr>
    </w:lvl>
    <w:lvl w:ilvl="5">
      <w:start w:val="1"/>
      <w:numFmt w:val="lowerRoman"/>
      <w:lvlText w:val="%6."/>
      <w:lvlJc w:val="right"/>
      <w:pPr>
        <w:tabs>
          <w:tab w:val="num" w:pos="3570"/>
        </w:tabs>
        <w:ind w:left="3570" w:hanging="420"/>
      </w:pPr>
    </w:lvl>
    <w:lvl w:ilvl="6">
      <w:start w:val="1"/>
      <w:numFmt w:val="decimal"/>
      <w:lvlText w:val="%7."/>
      <w:lvlJc w:val="left"/>
      <w:pPr>
        <w:tabs>
          <w:tab w:val="num" w:pos="3990"/>
        </w:tabs>
        <w:ind w:left="3990" w:hanging="420"/>
      </w:pPr>
    </w:lvl>
    <w:lvl w:ilvl="7">
      <w:start w:val="1"/>
      <w:numFmt w:val="lowerLetter"/>
      <w:lvlText w:val="%8)"/>
      <w:lvlJc w:val="left"/>
      <w:pPr>
        <w:tabs>
          <w:tab w:val="num" w:pos="4410"/>
        </w:tabs>
        <w:ind w:left="4410" w:hanging="420"/>
      </w:pPr>
    </w:lvl>
    <w:lvl w:ilvl="8">
      <w:start w:val="1"/>
      <w:numFmt w:val="lowerRoman"/>
      <w:lvlText w:val="%9."/>
      <w:lvlJc w:val="right"/>
      <w:pPr>
        <w:tabs>
          <w:tab w:val="num" w:pos="4830"/>
        </w:tabs>
        <w:ind w:left="4830" w:hanging="420"/>
      </w:pPr>
    </w:lvl>
  </w:abstractNum>
  <w:abstractNum w:abstractNumId="15" w15:restartNumberingAfterBreak="0">
    <w:nsid w:val="04D21FF5"/>
    <w:multiLevelType w:val="multilevel"/>
    <w:tmpl w:val="935E1E8A"/>
    <w:lvl w:ilvl="0">
      <w:start w:val="1"/>
      <w:numFmt w:val="bullet"/>
      <w:lvlText w:val=""/>
      <w:lvlJc w:val="left"/>
      <w:pPr>
        <w:tabs>
          <w:tab w:val="num" w:pos="780"/>
        </w:tabs>
        <w:ind w:left="780" w:hanging="36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09483231"/>
    <w:multiLevelType w:val="hybridMultilevel"/>
    <w:tmpl w:val="979A63A6"/>
    <w:lvl w:ilvl="0" w:tplc="7458CEDC">
      <w:start w:val="1"/>
      <w:numFmt w:val="decimal"/>
      <w:lvlText w:val="%1."/>
      <w:lvlJc w:val="left"/>
      <w:pPr>
        <w:tabs>
          <w:tab w:val="num" w:pos="720"/>
        </w:tabs>
        <w:ind w:left="720" w:hanging="360"/>
      </w:pPr>
    </w:lvl>
    <w:lvl w:ilvl="1" w:tplc="4EE66698" w:tentative="1">
      <w:start w:val="1"/>
      <w:numFmt w:val="decimal"/>
      <w:lvlText w:val="%2."/>
      <w:lvlJc w:val="left"/>
      <w:pPr>
        <w:tabs>
          <w:tab w:val="num" w:pos="1440"/>
        </w:tabs>
        <w:ind w:left="1440" w:hanging="360"/>
      </w:pPr>
    </w:lvl>
    <w:lvl w:ilvl="2" w:tplc="4A76FBBA" w:tentative="1">
      <w:start w:val="1"/>
      <w:numFmt w:val="decimal"/>
      <w:lvlText w:val="%3."/>
      <w:lvlJc w:val="left"/>
      <w:pPr>
        <w:tabs>
          <w:tab w:val="num" w:pos="2160"/>
        </w:tabs>
        <w:ind w:left="2160" w:hanging="360"/>
      </w:pPr>
    </w:lvl>
    <w:lvl w:ilvl="3" w:tplc="95BE3AF8" w:tentative="1">
      <w:start w:val="1"/>
      <w:numFmt w:val="decimal"/>
      <w:lvlText w:val="%4."/>
      <w:lvlJc w:val="left"/>
      <w:pPr>
        <w:tabs>
          <w:tab w:val="num" w:pos="2880"/>
        </w:tabs>
        <w:ind w:left="2880" w:hanging="360"/>
      </w:pPr>
    </w:lvl>
    <w:lvl w:ilvl="4" w:tplc="93408D22" w:tentative="1">
      <w:start w:val="1"/>
      <w:numFmt w:val="decimal"/>
      <w:lvlText w:val="%5."/>
      <w:lvlJc w:val="left"/>
      <w:pPr>
        <w:tabs>
          <w:tab w:val="num" w:pos="3600"/>
        </w:tabs>
        <w:ind w:left="3600" w:hanging="360"/>
      </w:pPr>
    </w:lvl>
    <w:lvl w:ilvl="5" w:tplc="B1FCA256" w:tentative="1">
      <w:start w:val="1"/>
      <w:numFmt w:val="decimal"/>
      <w:lvlText w:val="%6."/>
      <w:lvlJc w:val="left"/>
      <w:pPr>
        <w:tabs>
          <w:tab w:val="num" w:pos="4320"/>
        </w:tabs>
        <w:ind w:left="4320" w:hanging="360"/>
      </w:pPr>
    </w:lvl>
    <w:lvl w:ilvl="6" w:tplc="6E9A914A" w:tentative="1">
      <w:start w:val="1"/>
      <w:numFmt w:val="decimal"/>
      <w:lvlText w:val="%7."/>
      <w:lvlJc w:val="left"/>
      <w:pPr>
        <w:tabs>
          <w:tab w:val="num" w:pos="5040"/>
        </w:tabs>
        <w:ind w:left="5040" w:hanging="360"/>
      </w:pPr>
    </w:lvl>
    <w:lvl w:ilvl="7" w:tplc="3DA8C2FE" w:tentative="1">
      <w:start w:val="1"/>
      <w:numFmt w:val="decimal"/>
      <w:lvlText w:val="%8."/>
      <w:lvlJc w:val="left"/>
      <w:pPr>
        <w:tabs>
          <w:tab w:val="num" w:pos="5760"/>
        </w:tabs>
        <w:ind w:left="5760" w:hanging="360"/>
      </w:pPr>
    </w:lvl>
    <w:lvl w:ilvl="8" w:tplc="416E8A2C" w:tentative="1">
      <w:start w:val="1"/>
      <w:numFmt w:val="decimal"/>
      <w:lvlText w:val="%9."/>
      <w:lvlJc w:val="left"/>
      <w:pPr>
        <w:tabs>
          <w:tab w:val="num" w:pos="6480"/>
        </w:tabs>
        <w:ind w:left="6480" w:hanging="360"/>
      </w:pPr>
    </w:lvl>
  </w:abstractNum>
  <w:abstractNum w:abstractNumId="17" w15:restartNumberingAfterBreak="0">
    <w:nsid w:val="0BA73633"/>
    <w:multiLevelType w:val="multilevel"/>
    <w:tmpl w:val="935E1E8A"/>
    <w:lvl w:ilvl="0">
      <w:start w:val="1"/>
      <w:numFmt w:val="bullet"/>
      <w:lvlText w:val=""/>
      <w:lvlJc w:val="left"/>
      <w:pPr>
        <w:tabs>
          <w:tab w:val="num" w:pos="780"/>
        </w:tabs>
        <w:ind w:left="780" w:hanging="36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22FF3C06"/>
    <w:multiLevelType w:val="multilevel"/>
    <w:tmpl w:val="935E1E8A"/>
    <w:lvl w:ilvl="0">
      <w:start w:val="1"/>
      <w:numFmt w:val="bullet"/>
      <w:lvlText w:val=""/>
      <w:lvlJc w:val="left"/>
      <w:pPr>
        <w:tabs>
          <w:tab w:val="num" w:pos="780"/>
        </w:tabs>
        <w:ind w:left="780" w:hanging="36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347650B6"/>
    <w:multiLevelType w:val="hybridMultilevel"/>
    <w:tmpl w:val="17F8D55A"/>
    <w:lvl w:ilvl="0" w:tplc="8BF84AC2">
      <w:start w:val="1"/>
      <w:numFmt w:val="bullet"/>
      <w:lvlText w:val="•"/>
      <w:lvlJc w:val="left"/>
      <w:pPr>
        <w:tabs>
          <w:tab w:val="num" w:pos="720"/>
        </w:tabs>
        <w:ind w:left="720" w:hanging="360"/>
      </w:pPr>
      <w:rPr>
        <w:rFonts w:ascii="宋体" w:hAnsi="宋体" w:hint="default"/>
      </w:rPr>
    </w:lvl>
    <w:lvl w:ilvl="1" w:tplc="8558FF5E" w:tentative="1">
      <w:start w:val="1"/>
      <w:numFmt w:val="bullet"/>
      <w:lvlText w:val="•"/>
      <w:lvlJc w:val="left"/>
      <w:pPr>
        <w:tabs>
          <w:tab w:val="num" w:pos="1440"/>
        </w:tabs>
        <w:ind w:left="1440" w:hanging="360"/>
      </w:pPr>
      <w:rPr>
        <w:rFonts w:ascii="宋体" w:hAnsi="宋体" w:hint="default"/>
      </w:rPr>
    </w:lvl>
    <w:lvl w:ilvl="2" w:tplc="5892361C" w:tentative="1">
      <w:start w:val="1"/>
      <w:numFmt w:val="bullet"/>
      <w:lvlText w:val="•"/>
      <w:lvlJc w:val="left"/>
      <w:pPr>
        <w:tabs>
          <w:tab w:val="num" w:pos="2160"/>
        </w:tabs>
        <w:ind w:left="2160" w:hanging="360"/>
      </w:pPr>
      <w:rPr>
        <w:rFonts w:ascii="宋体" w:hAnsi="宋体" w:hint="default"/>
      </w:rPr>
    </w:lvl>
    <w:lvl w:ilvl="3" w:tplc="20A26A10" w:tentative="1">
      <w:start w:val="1"/>
      <w:numFmt w:val="bullet"/>
      <w:lvlText w:val="•"/>
      <w:lvlJc w:val="left"/>
      <w:pPr>
        <w:tabs>
          <w:tab w:val="num" w:pos="2880"/>
        </w:tabs>
        <w:ind w:left="2880" w:hanging="360"/>
      </w:pPr>
      <w:rPr>
        <w:rFonts w:ascii="宋体" w:hAnsi="宋体" w:hint="default"/>
      </w:rPr>
    </w:lvl>
    <w:lvl w:ilvl="4" w:tplc="7D6C12A8" w:tentative="1">
      <w:start w:val="1"/>
      <w:numFmt w:val="bullet"/>
      <w:lvlText w:val="•"/>
      <w:lvlJc w:val="left"/>
      <w:pPr>
        <w:tabs>
          <w:tab w:val="num" w:pos="3600"/>
        </w:tabs>
        <w:ind w:left="3600" w:hanging="360"/>
      </w:pPr>
      <w:rPr>
        <w:rFonts w:ascii="宋体" w:hAnsi="宋体" w:hint="default"/>
      </w:rPr>
    </w:lvl>
    <w:lvl w:ilvl="5" w:tplc="0C72E722" w:tentative="1">
      <w:start w:val="1"/>
      <w:numFmt w:val="bullet"/>
      <w:lvlText w:val="•"/>
      <w:lvlJc w:val="left"/>
      <w:pPr>
        <w:tabs>
          <w:tab w:val="num" w:pos="4320"/>
        </w:tabs>
        <w:ind w:left="4320" w:hanging="360"/>
      </w:pPr>
      <w:rPr>
        <w:rFonts w:ascii="宋体" w:hAnsi="宋体" w:hint="default"/>
      </w:rPr>
    </w:lvl>
    <w:lvl w:ilvl="6" w:tplc="C10A3526" w:tentative="1">
      <w:start w:val="1"/>
      <w:numFmt w:val="bullet"/>
      <w:lvlText w:val="•"/>
      <w:lvlJc w:val="left"/>
      <w:pPr>
        <w:tabs>
          <w:tab w:val="num" w:pos="5040"/>
        </w:tabs>
        <w:ind w:left="5040" w:hanging="360"/>
      </w:pPr>
      <w:rPr>
        <w:rFonts w:ascii="宋体" w:hAnsi="宋体" w:hint="default"/>
      </w:rPr>
    </w:lvl>
    <w:lvl w:ilvl="7" w:tplc="6C184378" w:tentative="1">
      <w:start w:val="1"/>
      <w:numFmt w:val="bullet"/>
      <w:lvlText w:val="•"/>
      <w:lvlJc w:val="left"/>
      <w:pPr>
        <w:tabs>
          <w:tab w:val="num" w:pos="5760"/>
        </w:tabs>
        <w:ind w:left="5760" w:hanging="360"/>
      </w:pPr>
      <w:rPr>
        <w:rFonts w:ascii="宋体" w:hAnsi="宋体" w:hint="default"/>
      </w:rPr>
    </w:lvl>
    <w:lvl w:ilvl="8" w:tplc="A7AACBF0" w:tentative="1">
      <w:start w:val="1"/>
      <w:numFmt w:val="bullet"/>
      <w:lvlText w:val="•"/>
      <w:lvlJc w:val="left"/>
      <w:pPr>
        <w:tabs>
          <w:tab w:val="num" w:pos="6480"/>
        </w:tabs>
        <w:ind w:left="6480" w:hanging="360"/>
      </w:pPr>
      <w:rPr>
        <w:rFonts w:ascii="宋体" w:hAnsi="宋体" w:hint="default"/>
      </w:rPr>
    </w:lvl>
  </w:abstractNum>
  <w:abstractNum w:abstractNumId="20" w15:restartNumberingAfterBreak="0">
    <w:nsid w:val="54691130"/>
    <w:multiLevelType w:val="multilevel"/>
    <w:tmpl w:val="935E1E8A"/>
    <w:lvl w:ilvl="0">
      <w:start w:val="1"/>
      <w:numFmt w:val="bullet"/>
      <w:lvlText w:val=""/>
      <w:lvlJc w:val="left"/>
      <w:pPr>
        <w:tabs>
          <w:tab w:val="num" w:pos="780"/>
        </w:tabs>
        <w:ind w:left="780" w:hanging="36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74B2FD9"/>
    <w:multiLevelType w:val="hybridMultilevel"/>
    <w:tmpl w:val="9676A9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3880AE1"/>
    <w:multiLevelType w:val="multilevel"/>
    <w:tmpl w:val="935E1E8A"/>
    <w:lvl w:ilvl="0">
      <w:start w:val="1"/>
      <w:numFmt w:val="bullet"/>
      <w:lvlText w:val=""/>
      <w:lvlJc w:val="left"/>
      <w:pPr>
        <w:tabs>
          <w:tab w:val="num" w:pos="780"/>
        </w:tabs>
        <w:ind w:left="780" w:hanging="36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3" w15:restartNumberingAfterBreak="0">
    <w:nsid w:val="788F5BBA"/>
    <w:multiLevelType w:val="multilevel"/>
    <w:tmpl w:val="00000000"/>
    <w:lvl w:ilvl="0">
      <w:start w:val="3"/>
      <w:numFmt w:val="bullet"/>
      <w:lvlText w:val="●"/>
      <w:lvlJc w:val="left"/>
      <w:pPr>
        <w:tabs>
          <w:tab w:val="num" w:pos="360"/>
        </w:tabs>
        <w:ind w:left="360" w:hanging="36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16cid:durableId="742531881">
    <w:abstractNumId w:val="8"/>
  </w:num>
  <w:num w:numId="2" w16cid:durableId="400173845">
    <w:abstractNumId w:val="2"/>
  </w:num>
  <w:num w:numId="3" w16cid:durableId="108206694">
    <w:abstractNumId w:val="10"/>
  </w:num>
  <w:num w:numId="4" w16cid:durableId="1775246518">
    <w:abstractNumId w:val="10"/>
    <w:lvlOverride w:ilvl="0">
      <w:startOverride w:val="1"/>
    </w:lvlOverride>
  </w:num>
  <w:num w:numId="5" w16cid:durableId="788822413">
    <w:abstractNumId w:val="2"/>
    <w:lvlOverride w:ilvl="0">
      <w:startOverride w:val="1"/>
    </w:lvlOverride>
  </w:num>
  <w:num w:numId="6" w16cid:durableId="1783381465">
    <w:abstractNumId w:val="12"/>
  </w:num>
  <w:num w:numId="7" w16cid:durableId="2127429875">
    <w:abstractNumId w:val="1"/>
  </w:num>
  <w:num w:numId="8" w16cid:durableId="199630988">
    <w:abstractNumId w:val="5"/>
  </w:num>
  <w:num w:numId="9" w16cid:durableId="1269002840">
    <w:abstractNumId w:val="0"/>
  </w:num>
  <w:num w:numId="10" w16cid:durableId="1855604938">
    <w:abstractNumId w:val="7"/>
  </w:num>
  <w:num w:numId="11" w16cid:durableId="611978422">
    <w:abstractNumId w:val="11"/>
  </w:num>
  <w:num w:numId="12" w16cid:durableId="1497527571">
    <w:abstractNumId w:val="9"/>
  </w:num>
  <w:num w:numId="13" w16cid:durableId="615022442">
    <w:abstractNumId w:val="2"/>
    <w:lvlOverride w:ilvl="0">
      <w:startOverride w:val="1"/>
    </w:lvlOverride>
  </w:num>
  <w:num w:numId="14" w16cid:durableId="1620064709">
    <w:abstractNumId w:val="3"/>
  </w:num>
  <w:num w:numId="15" w16cid:durableId="2013794925">
    <w:abstractNumId w:val="2"/>
    <w:lvlOverride w:ilvl="0">
      <w:startOverride w:val="1"/>
    </w:lvlOverride>
  </w:num>
  <w:num w:numId="16" w16cid:durableId="372508207">
    <w:abstractNumId w:val="2"/>
    <w:lvlOverride w:ilvl="0">
      <w:startOverride w:val="1"/>
    </w:lvlOverride>
  </w:num>
  <w:num w:numId="17" w16cid:durableId="1830444575">
    <w:abstractNumId w:val="6"/>
  </w:num>
  <w:num w:numId="18" w16cid:durableId="219829410">
    <w:abstractNumId w:val="4"/>
  </w:num>
  <w:num w:numId="19" w16cid:durableId="372000551">
    <w:abstractNumId w:val="2"/>
    <w:lvlOverride w:ilvl="0">
      <w:startOverride w:val="1"/>
    </w:lvlOverride>
  </w:num>
  <w:num w:numId="20" w16cid:durableId="1844124572">
    <w:abstractNumId w:val="13"/>
  </w:num>
  <w:num w:numId="21" w16cid:durableId="1778717841">
    <w:abstractNumId w:val="14"/>
  </w:num>
  <w:num w:numId="22" w16cid:durableId="709914170">
    <w:abstractNumId w:val="23"/>
  </w:num>
  <w:num w:numId="23" w16cid:durableId="1676763671">
    <w:abstractNumId w:val="2"/>
  </w:num>
  <w:num w:numId="24" w16cid:durableId="1416706095">
    <w:abstractNumId w:val="2"/>
  </w:num>
  <w:num w:numId="25" w16cid:durableId="833763084">
    <w:abstractNumId w:val="2"/>
  </w:num>
  <w:num w:numId="26" w16cid:durableId="52512084">
    <w:abstractNumId w:val="2"/>
  </w:num>
  <w:num w:numId="27" w16cid:durableId="1955481380">
    <w:abstractNumId w:val="2"/>
  </w:num>
  <w:num w:numId="28" w16cid:durableId="1977055444">
    <w:abstractNumId w:val="16"/>
  </w:num>
  <w:num w:numId="29" w16cid:durableId="787236559">
    <w:abstractNumId w:val="21"/>
  </w:num>
  <w:num w:numId="30" w16cid:durableId="1127161374">
    <w:abstractNumId w:val="19"/>
  </w:num>
  <w:num w:numId="31" w16cid:durableId="186409830">
    <w:abstractNumId w:val="2"/>
  </w:num>
  <w:num w:numId="32" w16cid:durableId="202452133">
    <w:abstractNumId w:val="2"/>
  </w:num>
  <w:num w:numId="33" w16cid:durableId="1840849082">
    <w:abstractNumId w:val="2"/>
  </w:num>
  <w:num w:numId="34" w16cid:durableId="1075125259">
    <w:abstractNumId w:val="2"/>
  </w:num>
  <w:num w:numId="35" w16cid:durableId="381294075">
    <w:abstractNumId w:val="2"/>
    <w:lvlOverride w:ilvl="0">
      <w:startOverride w:val="9"/>
    </w:lvlOverride>
    <w:lvlOverride w:ilvl="1">
      <w:startOverride w:val="5"/>
    </w:lvlOverride>
  </w:num>
  <w:num w:numId="36" w16cid:durableId="888569192">
    <w:abstractNumId w:val="2"/>
  </w:num>
  <w:num w:numId="37" w16cid:durableId="1973437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94826861">
    <w:abstractNumId w:val="20"/>
  </w:num>
  <w:num w:numId="39" w16cid:durableId="58481009">
    <w:abstractNumId w:val="15"/>
  </w:num>
  <w:num w:numId="40" w16cid:durableId="1254969816">
    <w:abstractNumId w:val="18"/>
  </w:num>
  <w:num w:numId="41" w16cid:durableId="1099721545">
    <w:abstractNumId w:val="17"/>
  </w:num>
  <w:num w:numId="42" w16cid:durableId="1533180637">
    <w:abstractNumId w:val="8"/>
  </w:num>
  <w:num w:numId="43" w16cid:durableId="155523498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50B"/>
    <w:rsid w:val="00006F52"/>
    <w:rsid w:val="0002310C"/>
    <w:rsid w:val="00043CC6"/>
    <w:rsid w:val="00051BDA"/>
    <w:rsid w:val="000A540C"/>
    <w:rsid w:val="000A74DF"/>
    <w:rsid w:val="000C686C"/>
    <w:rsid w:val="000D002F"/>
    <w:rsid w:val="000D24DC"/>
    <w:rsid w:val="000E183C"/>
    <w:rsid w:val="000E7A38"/>
    <w:rsid w:val="000F25AC"/>
    <w:rsid w:val="000F6428"/>
    <w:rsid w:val="001176A4"/>
    <w:rsid w:val="001362D1"/>
    <w:rsid w:val="00141871"/>
    <w:rsid w:val="0015365F"/>
    <w:rsid w:val="00172A27"/>
    <w:rsid w:val="00175355"/>
    <w:rsid w:val="00196572"/>
    <w:rsid w:val="001C2368"/>
    <w:rsid w:val="001E3C2C"/>
    <w:rsid w:val="00231533"/>
    <w:rsid w:val="002459A7"/>
    <w:rsid w:val="00261476"/>
    <w:rsid w:val="00285B19"/>
    <w:rsid w:val="00294C00"/>
    <w:rsid w:val="002950BC"/>
    <w:rsid w:val="0031090D"/>
    <w:rsid w:val="00330DFC"/>
    <w:rsid w:val="00344FC0"/>
    <w:rsid w:val="0035462E"/>
    <w:rsid w:val="0035615A"/>
    <w:rsid w:val="00366F8A"/>
    <w:rsid w:val="003B41FB"/>
    <w:rsid w:val="003B4F42"/>
    <w:rsid w:val="003B5DF1"/>
    <w:rsid w:val="003B773D"/>
    <w:rsid w:val="00425617"/>
    <w:rsid w:val="00435760"/>
    <w:rsid w:val="0044388A"/>
    <w:rsid w:val="00475A49"/>
    <w:rsid w:val="0048212A"/>
    <w:rsid w:val="004F0607"/>
    <w:rsid w:val="00500A63"/>
    <w:rsid w:val="00525216"/>
    <w:rsid w:val="00534867"/>
    <w:rsid w:val="00547E07"/>
    <w:rsid w:val="005625C9"/>
    <w:rsid w:val="005927EE"/>
    <w:rsid w:val="005E7FF7"/>
    <w:rsid w:val="005F2866"/>
    <w:rsid w:val="00622509"/>
    <w:rsid w:val="00641C7D"/>
    <w:rsid w:val="00644965"/>
    <w:rsid w:val="006816B7"/>
    <w:rsid w:val="00686063"/>
    <w:rsid w:val="00697A48"/>
    <w:rsid w:val="006A2BEC"/>
    <w:rsid w:val="006A6844"/>
    <w:rsid w:val="006A797F"/>
    <w:rsid w:val="006B6586"/>
    <w:rsid w:val="0070103E"/>
    <w:rsid w:val="007032BE"/>
    <w:rsid w:val="00703328"/>
    <w:rsid w:val="00715BBA"/>
    <w:rsid w:val="007207C5"/>
    <w:rsid w:val="007429CC"/>
    <w:rsid w:val="00782159"/>
    <w:rsid w:val="00787890"/>
    <w:rsid w:val="007A0314"/>
    <w:rsid w:val="007A34ED"/>
    <w:rsid w:val="007B1164"/>
    <w:rsid w:val="007B723A"/>
    <w:rsid w:val="008256B0"/>
    <w:rsid w:val="00855F7D"/>
    <w:rsid w:val="00862D1A"/>
    <w:rsid w:val="00867BCD"/>
    <w:rsid w:val="008A299C"/>
    <w:rsid w:val="008B079B"/>
    <w:rsid w:val="008B508C"/>
    <w:rsid w:val="00912CDF"/>
    <w:rsid w:val="009209F7"/>
    <w:rsid w:val="00954251"/>
    <w:rsid w:val="009820B5"/>
    <w:rsid w:val="009861A6"/>
    <w:rsid w:val="009874DF"/>
    <w:rsid w:val="00996BD1"/>
    <w:rsid w:val="009C38C6"/>
    <w:rsid w:val="009C5D9D"/>
    <w:rsid w:val="009F4EBC"/>
    <w:rsid w:val="00A325E4"/>
    <w:rsid w:val="00A4077D"/>
    <w:rsid w:val="00A56799"/>
    <w:rsid w:val="00B03BF9"/>
    <w:rsid w:val="00B11425"/>
    <w:rsid w:val="00B2079F"/>
    <w:rsid w:val="00B26AE0"/>
    <w:rsid w:val="00B27FCD"/>
    <w:rsid w:val="00B31820"/>
    <w:rsid w:val="00B36C05"/>
    <w:rsid w:val="00B63C4F"/>
    <w:rsid w:val="00B66F65"/>
    <w:rsid w:val="00B81843"/>
    <w:rsid w:val="00B94BDA"/>
    <w:rsid w:val="00BB21E2"/>
    <w:rsid w:val="00C3167C"/>
    <w:rsid w:val="00C757DE"/>
    <w:rsid w:val="00CB25FE"/>
    <w:rsid w:val="00CB6DAF"/>
    <w:rsid w:val="00CF703A"/>
    <w:rsid w:val="00D02DAF"/>
    <w:rsid w:val="00D10832"/>
    <w:rsid w:val="00D15FAC"/>
    <w:rsid w:val="00D34359"/>
    <w:rsid w:val="00D46A97"/>
    <w:rsid w:val="00D64D17"/>
    <w:rsid w:val="00D77C2B"/>
    <w:rsid w:val="00D84038"/>
    <w:rsid w:val="00DA15D9"/>
    <w:rsid w:val="00DF59E1"/>
    <w:rsid w:val="00E15266"/>
    <w:rsid w:val="00E3261C"/>
    <w:rsid w:val="00E53463"/>
    <w:rsid w:val="00E62EB1"/>
    <w:rsid w:val="00E6758A"/>
    <w:rsid w:val="00E72AB0"/>
    <w:rsid w:val="00E7592F"/>
    <w:rsid w:val="00E84DD1"/>
    <w:rsid w:val="00E9121A"/>
    <w:rsid w:val="00EB5BE3"/>
    <w:rsid w:val="00F357DE"/>
    <w:rsid w:val="00F60569"/>
    <w:rsid w:val="00F71DBD"/>
    <w:rsid w:val="00F939B7"/>
    <w:rsid w:val="00FB3AFB"/>
    <w:rsid w:val="00FF7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BB7B9"/>
  <w15:docId w15:val="{8CC2CBE9-8D27-46F1-8374-3576E49B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next w:val="20"/>
    <w:qFormat/>
    <w:rsid w:val="00366F8A"/>
    <w:pPr>
      <w:widowControl w:val="0"/>
      <w:ind w:firstLineChars="200" w:firstLine="420"/>
      <w:jc w:val="both"/>
    </w:pPr>
    <w:rPr>
      <w:rFonts w:ascii="Consolas" w:eastAsia="微软雅黑" w:hAnsi="Consolas"/>
      <w:kern w:val="2"/>
      <w:sz w:val="21"/>
      <w:szCs w:val="24"/>
    </w:rPr>
  </w:style>
  <w:style w:type="paragraph" w:styleId="1">
    <w:name w:val="heading 1"/>
    <w:basedOn w:val="a0"/>
    <w:next w:val="a0"/>
    <w:link w:val="10"/>
    <w:qFormat/>
    <w:pPr>
      <w:keepNext/>
      <w:keepLines/>
      <w:numPr>
        <w:numId w:val="2"/>
      </w:numPr>
      <w:spacing w:before="340" w:after="330" w:line="576" w:lineRule="auto"/>
      <w:ind w:firstLineChars="0"/>
      <w:jc w:val="left"/>
      <w:outlineLvl w:val="0"/>
    </w:pPr>
    <w:rPr>
      <w:b/>
      <w:bCs/>
      <w:kern w:val="44"/>
      <w:sz w:val="28"/>
      <w:szCs w:val="44"/>
    </w:rPr>
  </w:style>
  <w:style w:type="paragraph" w:styleId="2">
    <w:name w:val="heading 2"/>
    <w:basedOn w:val="a0"/>
    <w:next w:val="a0"/>
    <w:link w:val="21"/>
    <w:qFormat/>
    <w:pPr>
      <w:keepNext/>
      <w:keepLines/>
      <w:numPr>
        <w:ilvl w:val="1"/>
        <w:numId w:val="2"/>
      </w:numPr>
      <w:spacing w:before="260" w:after="260" w:line="415" w:lineRule="auto"/>
      <w:ind w:firstLineChars="0"/>
      <w:outlineLvl w:val="1"/>
    </w:pPr>
    <w:rPr>
      <w:rFonts w:ascii="Arial" w:eastAsia="黑体" w:hAnsi="Arial"/>
      <w:b/>
      <w:bCs/>
      <w:sz w:val="24"/>
      <w:szCs w:val="32"/>
    </w:rPr>
  </w:style>
  <w:style w:type="paragraph" w:styleId="3">
    <w:name w:val="heading 3"/>
    <w:basedOn w:val="a0"/>
    <w:next w:val="a0"/>
    <w:qFormat/>
    <w:pPr>
      <w:keepNext/>
      <w:keepLines/>
      <w:numPr>
        <w:ilvl w:val="2"/>
        <w:numId w:val="2"/>
      </w:numPr>
      <w:ind w:firstLineChars="0" w:firstLine="0"/>
      <w:outlineLvl w:val="2"/>
    </w:pPr>
    <w:rPr>
      <w:bCs/>
      <w:szCs w:val="32"/>
    </w:rPr>
  </w:style>
  <w:style w:type="paragraph" w:styleId="4">
    <w:name w:val="heading 4"/>
    <w:basedOn w:val="a0"/>
    <w:next w:val="a0"/>
    <w:qFormat/>
    <w:pPr>
      <w:keepNext/>
      <w:keepLines/>
      <w:numPr>
        <w:ilvl w:val="3"/>
        <w:numId w:val="2"/>
      </w:numPr>
      <w:spacing w:before="280" w:after="290" w:line="374" w:lineRule="auto"/>
      <w:ind w:firstLineChars="0"/>
      <w:outlineLvl w:val="3"/>
    </w:pPr>
    <w:rPr>
      <w:rFonts w:ascii="Arial" w:eastAsia="黑体" w:hAnsi="Arial"/>
      <w:b/>
      <w:bCs/>
      <w:sz w:val="28"/>
      <w:szCs w:val="28"/>
    </w:rPr>
  </w:style>
  <w:style w:type="paragraph" w:styleId="5">
    <w:name w:val="heading 5"/>
    <w:basedOn w:val="a0"/>
    <w:next w:val="a0"/>
    <w:qFormat/>
    <w:pPr>
      <w:keepNext/>
      <w:keepLines/>
      <w:numPr>
        <w:ilvl w:val="4"/>
        <w:numId w:val="2"/>
      </w:numPr>
      <w:spacing w:before="280" w:after="290" w:line="374" w:lineRule="auto"/>
      <w:ind w:firstLineChars="0"/>
      <w:outlineLvl w:val="4"/>
    </w:pPr>
    <w:rPr>
      <w:b/>
      <w:bCs/>
      <w:sz w:val="28"/>
      <w:szCs w:val="28"/>
    </w:rPr>
  </w:style>
  <w:style w:type="paragraph" w:styleId="6">
    <w:name w:val="heading 6"/>
    <w:basedOn w:val="a0"/>
    <w:next w:val="a0"/>
    <w:qFormat/>
    <w:pPr>
      <w:keepNext/>
      <w:keepLines/>
      <w:numPr>
        <w:ilvl w:val="5"/>
        <w:numId w:val="2"/>
      </w:numPr>
      <w:spacing w:before="240" w:after="64" w:line="319" w:lineRule="auto"/>
      <w:ind w:firstLineChars="0"/>
      <w:outlineLvl w:val="5"/>
    </w:pPr>
    <w:rPr>
      <w:rFonts w:ascii="Arial" w:eastAsia="黑体" w:hAnsi="Arial"/>
      <w:b/>
      <w:bCs/>
      <w:sz w:val="24"/>
    </w:rPr>
  </w:style>
  <w:style w:type="paragraph" w:styleId="7">
    <w:name w:val="heading 7"/>
    <w:basedOn w:val="a0"/>
    <w:next w:val="a0"/>
    <w:qFormat/>
    <w:pPr>
      <w:keepNext/>
      <w:keepLines/>
      <w:numPr>
        <w:ilvl w:val="6"/>
        <w:numId w:val="2"/>
      </w:numPr>
      <w:spacing w:before="240" w:after="64" w:line="319" w:lineRule="auto"/>
      <w:ind w:firstLineChars="0"/>
      <w:outlineLvl w:val="6"/>
    </w:pPr>
    <w:rPr>
      <w:b/>
      <w:bCs/>
      <w:sz w:val="24"/>
    </w:rPr>
  </w:style>
  <w:style w:type="paragraph" w:styleId="8">
    <w:name w:val="heading 8"/>
    <w:basedOn w:val="a0"/>
    <w:next w:val="a0"/>
    <w:qFormat/>
    <w:pPr>
      <w:keepNext/>
      <w:keepLines/>
      <w:numPr>
        <w:ilvl w:val="7"/>
        <w:numId w:val="2"/>
      </w:numPr>
      <w:spacing w:before="240" w:after="64" w:line="319" w:lineRule="auto"/>
      <w:ind w:firstLineChars="0"/>
      <w:outlineLvl w:val="7"/>
    </w:pPr>
    <w:rPr>
      <w:rFonts w:ascii="Arial" w:eastAsia="黑体" w:hAnsi="Arial"/>
      <w:sz w:val="24"/>
    </w:rPr>
  </w:style>
  <w:style w:type="paragraph" w:styleId="9">
    <w:name w:val="heading 9"/>
    <w:basedOn w:val="a0"/>
    <w:next w:val="a0"/>
    <w:qFormat/>
    <w:pPr>
      <w:keepNext/>
      <w:keepLines/>
      <w:numPr>
        <w:ilvl w:val="8"/>
        <w:numId w:val="2"/>
      </w:numPr>
      <w:spacing w:before="240" w:after="64" w:line="319" w:lineRule="auto"/>
      <w:ind w:firstLineChars="0"/>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Char1">
    <w:name w:val="Char Char1"/>
    <w:rPr>
      <w:rFonts w:eastAsia="宋体"/>
      <w:b/>
      <w:bCs/>
      <w:kern w:val="44"/>
      <w:sz w:val="28"/>
      <w:szCs w:val="44"/>
      <w:lang w:val="en-US" w:eastAsia="zh-CN" w:bidi="ar-SA"/>
    </w:rPr>
  </w:style>
  <w:style w:type="character" w:customStyle="1" w:styleId="1Char">
    <w:name w:val="标题 1 Char"/>
    <w:rPr>
      <w:rFonts w:eastAsia="宋体"/>
      <w:b/>
      <w:bCs/>
      <w:kern w:val="44"/>
      <w:sz w:val="28"/>
      <w:szCs w:val="44"/>
      <w:lang w:val="en-US" w:eastAsia="zh-CN" w:bidi="ar-SA"/>
    </w:rPr>
  </w:style>
  <w:style w:type="character" w:customStyle="1" w:styleId="10">
    <w:name w:val="标题 1 字符"/>
    <w:link w:val="1"/>
    <w:rPr>
      <w:rFonts w:eastAsia="宋体"/>
      <w:b/>
      <w:bCs/>
      <w:kern w:val="44"/>
      <w:sz w:val="28"/>
      <w:szCs w:val="44"/>
      <w:lang w:val="en-US" w:eastAsia="zh-CN" w:bidi="ar-SA"/>
    </w:rPr>
  </w:style>
  <w:style w:type="character" w:styleId="a4">
    <w:name w:val="FollowedHyperlink"/>
    <w:rPr>
      <w:color w:val="800080"/>
      <w:u w:val="single"/>
    </w:rPr>
  </w:style>
  <w:style w:type="character" w:styleId="a5">
    <w:name w:val="page number"/>
    <w:basedOn w:val="a1"/>
  </w:style>
  <w:style w:type="character" w:customStyle="1" w:styleId="CharChar2">
    <w:name w:val="Char Char2"/>
    <w:rPr>
      <w:rFonts w:eastAsia="宋体"/>
      <w:b/>
      <w:bCs/>
      <w:kern w:val="44"/>
      <w:sz w:val="28"/>
      <w:szCs w:val="44"/>
      <w:lang w:val="en-US" w:eastAsia="zh-CN" w:bidi="ar-SA"/>
    </w:rPr>
  </w:style>
  <w:style w:type="character" w:styleId="a6">
    <w:name w:val="Hyperlink"/>
    <w:uiPriority w:val="99"/>
    <w:rPr>
      <w:color w:val="0000FF"/>
      <w:u w:val="single"/>
    </w:rPr>
  </w:style>
  <w:style w:type="character" w:styleId="a7">
    <w:name w:val="annotation reference"/>
    <w:rPr>
      <w:sz w:val="21"/>
      <w:szCs w:val="21"/>
    </w:rPr>
  </w:style>
  <w:style w:type="character" w:customStyle="1" w:styleId="Char">
    <w:name w:val="原点第二行 Char"/>
    <w:basedOn w:val="Char0"/>
    <w:link w:val="a8"/>
    <w:rPr>
      <w:rFonts w:eastAsia="宋体"/>
      <w:kern w:val="2"/>
      <w:sz w:val="21"/>
      <w:szCs w:val="24"/>
      <w:lang w:val="en-US" w:eastAsia="zh-CN" w:bidi="ar-SA"/>
    </w:rPr>
  </w:style>
  <w:style w:type="character" w:customStyle="1" w:styleId="Char0">
    <w:name w:val="原点 Char"/>
    <w:link w:val="a"/>
    <w:rPr>
      <w:rFonts w:eastAsia="宋体"/>
      <w:kern w:val="2"/>
      <w:sz w:val="21"/>
      <w:szCs w:val="24"/>
      <w:lang w:val="en-US" w:eastAsia="zh-CN" w:bidi="ar-SA"/>
    </w:rPr>
  </w:style>
  <w:style w:type="paragraph" w:customStyle="1" w:styleId="a">
    <w:name w:val="原点"/>
    <w:basedOn w:val="a0"/>
    <w:link w:val="Char0"/>
    <w:pPr>
      <w:numPr>
        <w:numId w:val="1"/>
      </w:numPr>
      <w:ind w:firstLineChars="0" w:firstLine="0"/>
    </w:pPr>
  </w:style>
  <w:style w:type="paragraph" w:styleId="a9">
    <w:name w:val="footer"/>
    <w:basedOn w:val="a0"/>
    <w:link w:val="aa"/>
    <w:uiPriority w:val="99"/>
    <w:pPr>
      <w:tabs>
        <w:tab w:val="center" w:pos="4153"/>
        <w:tab w:val="right" w:pos="8306"/>
      </w:tabs>
      <w:snapToGrid w:val="0"/>
      <w:jc w:val="left"/>
    </w:pPr>
    <w:rPr>
      <w:sz w:val="18"/>
      <w:szCs w:val="18"/>
    </w:rPr>
  </w:style>
  <w:style w:type="paragraph" w:styleId="ab">
    <w:name w:val="header"/>
    <w:basedOn w:val="a0"/>
    <w:link w:val="ac"/>
    <w:uiPriority w:val="99"/>
    <w:pPr>
      <w:pBdr>
        <w:bottom w:val="single" w:sz="6" w:space="1" w:color="auto"/>
      </w:pBdr>
      <w:tabs>
        <w:tab w:val="center" w:pos="4153"/>
        <w:tab w:val="right" w:pos="8306"/>
      </w:tabs>
      <w:snapToGrid w:val="0"/>
      <w:jc w:val="center"/>
    </w:pPr>
    <w:rPr>
      <w:sz w:val="18"/>
      <w:szCs w:val="18"/>
    </w:rPr>
  </w:style>
  <w:style w:type="paragraph" w:styleId="20">
    <w:name w:val="Body Text First Indent 2"/>
    <w:basedOn w:val="ad"/>
    <w:link w:val="22"/>
  </w:style>
  <w:style w:type="paragraph" w:styleId="ad">
    <w:name w:val="Body Text Indent"/>
    <w:basedOn w:val="a0"/>
    <w:pPr>
      <w:spacing w:after="120"/>
      <w:ind w:leftChars="200" w:left="420"/>
    </w:pPr>
  </w:style>
  <w:style w:type="paragraph" w:styleId="TOC2">
    <w:name w:val="toc 2"/>
    <w:basedOn w:val="a0"/>
    <w:next w:val="a0"/>
    <w:uiPriority w:val="39"/>
    <w:pPr>
      <w:ind w:left="210"/>
      <w:jc w:val="left"/>
    </w:pPr>
    <w:rPr>
      <w:smallCaps/>
      <w:sz w:val="20"/>
      <w:szCs w:val="20"/>
    </w:rPr>
  </w:style>
  <w:style w:type="paragraph" w:styleId="23">
    <w:name w:val="Body Text Indent 2"/>
    <w:basedOn w:val="a0"/>
    <w:pPr>
      <w:spacing w:after="120" w:line="480" w:lineRule="auto"/>
      <w:ind w:leftChars="200" w:left="420"/>
    </w:pPr>
  </w:style>
  <w:style w:type="paragraph" w:styleId="ae">
    <w:name w:val="annotation text"/>
    <w:basedOn w:val="a0"/>
    <w:pPr>
      <w:jc w:val="left"/>
    </w:pPr>
  </w:style>
  <w:style w:type="paragraph" w:styleId="TOC1">
    <w:name w:val="toc 1"/>
    <w:basedOn w:val="a0"/>
    <w:next w:val="a0"/>
    <w:uiPriority w:val="39"/>
    <w:pPr>
      <w:spacing w:before="120" w:after="120"/>
      <w:jc w:val="left"/>
    </w:pPr>
    <w:rPr>
      <w:b/>
      <w:bCs/>
      <w:caps/>
      <w:sz w:val="20"/>
      <w:szCs w:val="20"/>
    </w:rPr>
  </w:style>
  <w:style w:type="paragraph" w:styleId="TOC3">
    <w:name w:val="toc 3"/>
    <w:basedOn w:val="a0"/>
    <w:next w:val="a0"/>
    <w:uiPriority w:val="39"/>
    <w:pPr>
      <w:ind w:left="420"/>
      <w:jc w:val="left"/>
    </w:pPr>
    <w:rPr>
      <w:i/>
      <w:iCs/>
      <w:sz w:val="20"/>
      <w:szCs w:val="20"/>
    </w:rPr>
  </w:style>
  <w:style w:type="paragraph" w:customStyle="1" w:styleId="a8">
    <w:name w:val="原点第二行"/>
    <w:basedOn w:val="a"/>
    <w:link w:val="Char"/>
    <w:pPr>
      <w:numPr>
        <w:numId w:val="0"/>
      </w:numPr>
      <w:tabs>
        <w:tab w:val="left" w:pos="927"/>
      </w:tabs>
      <w:ind w:leftChars="270" w:left="567" w:firstLineChars="200" w:firstLine="420"/>
    </w:pPr>
  </w:style>
  <w:style w:type="paragraph" w:styleId="af">
    <w:name w:val="Document Map"/>
    <w:basedOn w:val="a0"/>
    <w:pPr>
      <w:shd w:val="clear" w:color="auto" w:fill="000080"/>
    </w:pPr>
  </w:style>
  <w:style w:type="paragraph" w:customStyle="1" w:styleId="074">
    <w:name w:val="样式 左侧:  0.74 厘米"/>
    <w:basedOn w:val="a0"/>
    <w:pPr>
      <w:numPr>
        <w:numId w:val="3"/>
      </w:numPr>
      <w:tabs>
        <w:tab w:val="left" w:pos="1080"/>
      </w:tabs>
      <w:ind w:firstLineChars="0" w:firstLine="0"/>
    </w:pPr>
    <w:rPr>
      <w:rFonts w:cs="宋体"/>
      <w:szCs w:val="20"/>
    </w:rPr>
  </w:style>
  <w:style w:type="paragraph" w:styleId="af0">
    <w:name w:val="Balloon Text"/>
    <w:basedOn w:val="a0"/>
    <w:rPr>
      <w:sz w:val="18"/>
      <w:szCs w:val="18"/>
    </w:rPr>
  </w:style>
  <w:style w:type="paragraph" w:styleId="af1">
    <w:name w:val="Body Text"/>
    <w:basedOn w:val="a0"/>
    <w:pPr>
      <w:spacing w:line="380" w:lineRule="atLeast"/>
    </w:pPr>
    <w:rPr>
      <w:sz w:val="24"/>
    </w:rPr>
  </w:style>
  <w:style w:type="character" w:styleId="af2">
    <w:name w:val="Unresolved Mention"/>
    <w:uiPriority w:val="99"/>
    <w:semiHidden/>
    <w:unhideWhenUsed/>
    <w:rsid w:val="00B31820"/>
    <w:rPr>
      <w:color w:val="605E5C"/>
      <w:shd w:val="clear" w:color="auto" w:fill="E1DFDD"/>
    </w:rPr>
  </w:style>
  <w:style w:type="paragraph" w:styleId="TOC">
    <w:name w:val="TOC Heading"/>
    <w:basedOn w:val="1"/>
    <w:next w:val="a0"/>
    <w:uiPriority w:val="39"/>
    <w:unhideWhenUsed/>
    <w:qFormat/>
    <w:rsid w:val="00B11425"/>
    <w:pPr>
      <w:numPr>
        <w:numId w:val="0"/>
      </w:numPr>
      <w:spacing w:line="578" w:lineRule="auto"/>
      <w:ind w:firstLineChars="200" w:firstLine="420"/>
      <w:jc w:val="both"/>
      <w:outlineLvl w:val="9"/>
    </w:pPr>
    <w:rPr>
      <w:sz w:val="44"/>
    </w:rPr>
  </w:style>
  <w:style w:type="numbering" w:customStyle="1" w:styleId="11">
    <w:name w:val="无列表1"/>
    <w:next w:val="a3"/>
    <w:uiPriority w:val="99"/>
    <w:semiHidden/>
    <w:unhideWhenUsed/>
    <w:rsid w:val="00B11425"/>
  </w:style>
  <w:style w:type="character" w:customStyle="1" w:styleId="21">
    <w:name w:val="标题 2 字符"/>
    <w:link w:val="2"/>
    <w:rsid w:val="00B11425"/>
    <w:rPr>
      <w:rFonts w:ascii="Arial" w:eastAsia="黑体" w:hAnsi="Arial"/>
      <w:b/>
      <w:bCs/>
      <w:kern w:val="2"/>
      <w:sz w:val="24"/>
      <w:szCs w:val="32"/>
    </w:rPr>
  </w:style>
  <w:style w:type="paragraph" w:customStyle="1" w:styleId="msonormal0">
    <w:name w:val="msonormal"/>
    <w:basedOn w:val="a0"/>
    <w:rsid w:val="00B11425"/>
    <w:pPr>
      <w:widowControl/>
      <w:spacing w:before="100" w:beforeAutospacing="1" w:after="100" w:afterAutospacing="1"/>
      <w:ind w:firstLineChars="0" w:firstLine="0"/>
      <w:jc w:val="left"/>
    </w:pPr>
    <w:rPr>
      <w:rFonts w:ascii="宋体" w:hAnsi="宋体" w:cs="宋体"/>
      <w:kern w:val="0"/>
      <w:sz w:val="24"/>
    </w:rPr>
  </w:style>
  <w:style w:type="character" w:styleId="af3">
    <w:name w:val="Strong"/>
    <w:uiPriority w:val="22"/>
    <w:qFormat/>
    <w:rsid w:val="00B11425"/>
    <w:rPr>
      <w:b/>
      <w:bCs/>
    </w:rPr>
  </w:style>
  <w:style w:type="paragraph" w:styleId="af4">
    <w:name w:val="Normal (Web)"/>
    <w:basedOn w:val="a0"/>
    <w:uiPriority w:val="99"/>
    <w:semiHidden/>
    <w:unhideWhenUsed/>
    <w:rsid w:val="00B11425"/>
    <w:pPr>
      <w:widowControl/>
      <w:spacing w:before="100" w:beforeAutospacing="1" w:after="100" w:afterAutospacing="1"/>
      <w:ind w:firstLineChars="0" w:firstLine="0"/>
      <w:jc w:val="left"/>
    </w:pPr>
    <w:rPr>
      <w:rFonts w:ascii="宋体" w:hAnsi="宋体" w:cs="宋体"/>
      <w:kern w:val="0"/>
      <w:sz w:val="24"/>
    </w:rPr>
  </w:style>
  <w:style w:type="character" w:styleId="af5">
    <w:name w:val="Emphasis"/>
    <w:uiPriority w:val="20"/>
    <w:qFormat/>
    <w:rsid w:val="00B11425"/>
    <w:rPr>
      <w:i/>
      <w:iCs/>
    </w:rPr>
  </w:style>
  <w:style w:type="character" w:customStyle="1" w:styleId="ac">
    <w:name w:val="页眉 字符"/>
    <w:link w:val="ab"/>
    <w:uiPriority w:val="99"/>
    <w:rsid w:val="00B11425"/>
    <w:rPr>
      <w:kern w:val="2"/>
      <w:sz w:val="18"/>
      <w:szCs w:val="18"/>
    </w:rPr>
  </w:style>
  <w:style w:type="character" w:customStyle="1" w:styleId="aa">
    <w:name w:val="页脚 字符"/>
    <w:link w:val="a9"/>
    <w:uiPriority w:val="99"/>
    <w:rsid w:val="00B11425"/>
    <w:rPr>
      <w:kern w:val="2"/>
      <w:sz w:val="18"/>
      <w:szCs w:val="18"/>
    </w:rPr>
  </w:style>
  <w:style w:type="character" w:customStyle="1" w:styleId="fontstyle01">
    <w:name w:val="fontstyle01"/>
    <w:rsid w:val="00B11425"/>
    <w:rPr>
      <w:rFonts w:ascii="宋体" w:eastAsia="宋体" w:hAnsi="宋体" w:hint="eastAsia"/>
      <w:b w:val="0"/>
      <w:bCs w:val="0"/>
      <w:i w:val="0"/>
      <w:iCs w:val="0"/>
      <w:color w:val="000000"/>
      <w:sz w:val="22"/>
      <w:szCs w:val="22"/>
    </w:rPr>
  </w:style>
  <w:style w:type="character" w:customStyle="1" w:styleId="fontstyle21">
    <w:name w:val="fontstyle21"/>
    <w:rsid w:val="00B11425"/>
    <w:rPr>
      <w:rFonts w:ascii="Arial" w:hAnsi="Arial" w:cs="Arial" w:hint="default"/>
      <w:b w:val="0"/>
      <w:bCs w:val="0"/>
      <w:i w:val="0"/>
      <w:iCs w:val="0"/>
      <w:color w:val="000000"/>
      <w:sz w:val="22"/>
      <w:szCs w:val="22"/>
    </w:rPr>
  </w:style>
  <w:style w:type="character" w:customStyle="1" w:styleId="fontstyle31">
    <w:name w:val="fontstyle31"/>
    <w:rsid w:val="00B11425"/>
    <w:rPr>
      <w:rFonts w:ascii="Times New Roman" w:hAnsi="Times New Roman" w:cs="Times New Roman" w:hint="default"/>
      <w:b/>
      <w:bCs/>
      <w:i w:val="0"/>
      <w:iCs w:val="0"/>
      <w:color w:val="000000"/>
      <w:sz w:val="22"/>
      <w:szCs w:val="22"/>
    </w:rPr>
  </w:style>
  <w:style w:type="character" w:customStyle="1" w:styleId="fontstyle41">
    <w:name w:val="fontstyle41"/>
    <w:rsid w:val="00B11425"/>
    <w:rPr>
      <w:rFonts w:ascii="Times New Roman" w:hAnsi="Times New Roman" w:cs="Times New Roman" w:hint="default"/>
      <w:b w:val="0"/>
      <w:bCs w:val="0"/>
      <w:i w:val="0"/>
      <w:iCs w:val="0"/>
      <w:color w:val="000000"/>
      <w:sz w:val="22"/>
      <w:szCs w:val="22"/>
    </w:rPr>
  </w:style>
  <w:style w:type="paragraph" w:styleId="TOC4">
    <w:name w:val="toc 4"/>
    <w:basedOn w:val="a0"/>
    <w:next w:val="a0"/>
    <w:autoRedefine/>
    <w:uiPriority w:val="39"/>
    <w:unhideWhenUsed/>
    <w:rsid w:val="009C5D9D"/>
    <w:pPr>
      <w:ind w:leftChars="600" w:left="1260" w:firstLineChars="0" w:firstLine="0"/>
    </w:pPr>
    <w:rPr>
      <w:rFonts w:ascii="等线" w:eastAsia="等线" w:hAnsi="等线"/>
      <w:szCs w:val="22"/>
    </w:rPr>
  </w:style>
  <w:style w:type="paragraph" w:styleId="TOC5">
    <w:name w:val="toc 5"/>
    <w:basedOn w:val="a0"/>
    <w:next w:val="a0"/>
    <w:autoRedefine/>
    <w:uiPriority w:val="39"/>
    <w:unhideWhenUsed/>
    <w:rsid w:val="009C5D9D"/>
    <w:pPr>
      <w:ind w:leftChars="800" w:left="1680" w:firstLineChars="0" w:firstLine="0"/>
    </w:pPr>
    <w:rPr>
      <w:rFonts w:ascii="等线" w:eastAsia="等线" w:hAnsi="等线"/>
      <w:szCs w:val="22"/>
    </w:rPr>
  </w:style>
  <w:style w:type="paragraph" w:styleId="TOC6">
    <w:name w:val="toc 6"/>
    <w:basedOn w:val="a0"/>
    <w:next w:val="a0"/>
    <w:autoRedefine/>
    <w:uiPriority w:val="39"/>
    <w:unhideWhenUsed/>
    <w:rsid w:val="009C5D9D"/>
    <w:pPr>
      <w:ind w:leftChars="1000" w:left="2100" w:firstLineChars="0" w:firstLine="0"/>
    </w:pPr>
    <w:rPr>
      <w:rFonts w:ascii="等线" w:eastAsia="等线" w:hAnsi="等线"/>
      <w:szCs w:val="22"/>
    </w:rPr>
  </w:style>
  <w:style w:type="paragraph" w:styleId="TOC7">
    <w:name w:val="toc 7"/>
    <w:basedOn w:val="a0"/>
    <w:next w:val="a0"/>
    <w:autoRedefine/>
    <w:uiPriority w:val="39"/>
    <w:unhideWhenUsed/>
    <w:rsid w:val="009C5D9D"/>
    <w:pPr>
      <w:ind w:leftChars="1200" w:left="2520" w:firstLineChars="0" w:firstLine="0"/>
    </w:pPr>
    <w:rPr>
      <w:rFonts w:ascii="等线" w:eastAsia="等线" w:hAnsi="等线"/>
      <w:szCs w:val="22"/>
    </w:rPr>
  </w:style>
  <w:style w:type="paragraph" w:styleId="TOC8">
    <w:name w:val="toc 8"/>
    <w:basedOn w:val="a0"/>
    <w:next w:val="a0"/>
    <w:autoRedefine/>
    <w:uiPriority w:val="39"/>
    <w:unhideWhenUsed/>
    <w:rsid w:val="009C5D9D"/>
    <w:pPr>
      <w:ind w:leftChars="1400" w:left="2940" w:firstLineChars="0" w:firstLine="0"/>
    </w:pPr>
    <w:rPr>
      <w:rFonts w:ascii="等线" w:eastAsia="等线" w:hAnsi="等线"/>
      <w:szCs w:val="22"/>
    </w:rPr>
  </w:style>
  <w:style w:type="paragraph" w:styleId="TOC9">
    <w:name w:val="toc 9"/>
    <w:basedOn w:val="a0"/>
    <w:next w:val="a0"/>
    <w:autoRedefine/>
    <w:uiPriority w:val="39"/>
    <w:unhideWhenUsed/>
    <w:rsid w:val="009C5D9D"/>
    <w:pPr>
      <w:ind w:leftChars="1600" w:left="3360" w:firstLineChars="0" w:firstLine="0"/>
    </w:pPr>
    <w:rPr>
      <w:rFonts w:ascii="等线" w:eastAsia="等线" w:hAnsi="等线"/>
      <w:szCs w:val="22"/>
    </w:rPr>
  </w:style>
  <w:style w:type="paragraph" w:customStyle="1" w:styleId="af6">
    <w:name w:val="正文格式"/>
    <w:basedOn w:val="a0"/>
    <w:link w:val="Char1"/>
    <w:qFormat/>
    <w:rsid w:val="000D002F"/>
    <w:pPr>
      <w:snapToGrid w:val="0"/>
      <w:spacing w:line="300" w:lineRule="auto"/>
      <w:ind w:firstLine="200"/>
    </w:pPr>
    <w:rPr>
      <w:rFonts w:cs="宋体"/>
      <w:sz w:val="24"/>
      <w:szCs w:val="20"/>
    </w:rPr>
  </w:style>
  <w:style w:type="paragraph" w:customStyle="1" w:styleId="af7">
    <w:name w:val="题注文字"/>
    <w:basedOn w:val="a0"/>
    <w:rsid w:val="000D002F"/>
    <w:pPr>
      <w:snapToGrid w:val="0"/>
      <w:ind w:firstLineChars="0" w:firstLine="0"/>
      <w:jc w:val="left"/>
    </w:pPr>
  </w:style>
  <w:style w:type="character" w:customStyle="1" w:styleId="Char1">
    <w:name w:val="正文格式 Char"/>
    <w:link w:val="af6"/>
    <w:rsid w:val="000D002F"/>
    <w:rPr>
      <w:rFonts w:cs="宋体"/>
      <w:kern w:val="2"/>
      <w:sz w:val="24"/>
    </w:rPr>
  </w:style>
  <w:style w:type="paragraph" w:styleId="af8">
    <w:name w:val="Date"/>
    <w:basedOn w:val="a0"/>
    <w:next w:val="a0"/>
    <w:link w:val="af9"/>
    <w:uiPriority w:val="99"/>
    <w:semiHidden/>
    <w:unhideWhenUsed/>
    <w:rsid w:val="000D002F"/>
    <w:pPr>
      <w:ind w:leftChars="2500" w:left="100"/>
    </w:pPr>
  </w:style>
  <w:style w:type="character" w:customStyle="1" w:styleId="af9">
    <w:name w:val="日期 字符"/>
    <w:link w:val="af8"/>
    <w:uiPriority w:val="99"/>
    <w:semiHidden/>
    <w:rsid w:val="000D002F"/>
    <w:rPr>
      <w:kern w:val="2"/>
      <w:sz w:val="21"/>
      <w:szCs w:val="24"/>
    </w:rPr>
  </w:style>
  <w:style w:type="paragraph" w:styleId="afa">
    <w:name w:val="List Paragraph"/>
    <w:basedOn w:val="a0"/>
    <w:uiPriority w:val="34"/>
    <w:qFormat/>
    <w:rsid w:val="00A325E4"/>
  </w:style>
  <w:style w:type="character" w:customStyle="1" w:styleId="22">
    <w:name w:val="正文文本首行缩进 2 字符"/>
    <w:basedOn w:val="a1"/>
    <w:link w:val="20"/>
    <w:rsid w:val="0015365F"/>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940797">
      <w:bodyDiv w:val="1"/>
      <w:marLeft w:val="0"/>
      <w:marRight w:val="0"/>
      <w:marTop w:val="0"/>
      <w:marBottom w:val="0"/>
      <w:divBdr>
        <w:top w:val="none" w:sz="0" w:space="0" w:color="auto"/>
        <w:left w:val="none" w:sz="0" w:space="0" w:color="auto"/>
        <w:bottom w:val="none" w:sz="0" w:space="0" w:color="auto"/>
        <w:right w:val="none" w:sz="0" w:space="0" w:color="auto"/>
      </w:divBdr>
      <w:divsChild>
        <w:div w:id="73211637">
          <w:marLeft w:val="547"/>
          <w:marRight w:val="0"/>
          <w:marTop w:val="0"/>
          <w:marBottom w:val="0"/>
          <w:divBdr>
            <w:top w:val="none" w:sz="0" w:space="0" w:color="auto"/>
            <w:left w:val="none" w:sz="0" w:space="0" w:color="auto"/>
            <w:bottom w:val="none" w:sz="0" w:space="0" w:color="auto"/>
            <w:right w:val="none" w:sz="0" w:space="0" w:color="auto"/>
          </w:divBdr>
        </w:div>
        <w:div w:id="272789402">
          <w:marLeft w:val="547"/>
          <w:marRight w:val="0"/>
          <w:marTop w:val="0"/>
          <w:marBottom w:val="0"/>
          <w:divBdr>
            <w:top w:val="none" w:sz="0" w:space="0" w:color="auto"/>
            <w:left w:val="none" w:sz="0" w:space="0" w:color="auto"/>
            <w:bottom w:val="none" w:sz="0" w:space="0" w:color="auto"/>
            <w:right w:val="none" w:sz="0" w:space="0" w:color="auto"/>
          </w:divBdr>
        </w:div>
        <w:div w:id="957220321">
          <w:marLeft w:val="547"/>
          <w:marRight w:val="0"/>
          <w:marTop w:val="0"/>
          <w:marBottom w:val="0"/>
          <w:divBdr>
            <w:top w:val="none" w:sz="0" w:space="0" w:color="auto"/>
            <w:left w:val="none" w:sz="0" w:space="0" w:color="auto"/>
            <w:bottom w:val="none" w:sz="0" w:space="0" w:color="auto"/>
            <w:right w:val="none" w:sz="0" w:space="0" w:color="auto"/>
          </w:divBdr>
        </w:div>
      </w:divsChild>
    </w:div>
    <w:div w:id="1815946107">
      <w:bodyDiv w:val="1"/>
      <w:marLeft w:val="0"/>
      <w:marRight w:val="0"/>
      <w:marTop w:val="0"/>
      <w:marBottom w:val="0"/>
      <w:divBdr>
        <w:top w:val="none" w:sz="0" w:space="0" w:color="auto"/>
        <w:left w:val="none" w:sz="0" w:space="0" w:color="auto"/>
        <w:bottom w:val="none" w:sz="0" w:space="0" w:color="auto"/>
        <w:right w:val="none" w:sz="0" w:space="0" w:color="auto"/>
      </w:divBdr>
    </w:div>
    <w:div w:id="1912806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Documents\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0830E-7E23-4A15-95AD-D565C87B4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1</TotalTime>
  <Pages>41</Pages>
  <Words>2899</Words>
  <Characters>16529</Characters>
  <Application>Microsoft Office Word</Application>
  <DocSecurity>0</DocSecurity>
  <Lines>137</Lines>
  <Paragraphs>38</Paragraphs>
  <ScaleCrop>false</ScaleCrop>
  <Manager>经理</Manager>
  <Company>乐享科技</Company>
  <LinksUpToDate>false</LinksUpToDate>
  <CharactersWithSpaces>19390</CharactersWithSpaces>
  <SharedDoc>false</SharedDoc>
  <HLinks>
    <vt:vector size="822" baseType="variant">
      <vt:variant>
        <vt:i4>1507382</vt:i4>
      </vt:variant>
      <vt:variant>
        <vt:i4>803</vt:i4>
      </vt:variant>
      <vt:variant>
        <vt:i4>0</vt:i4>
      </vt:variant>
      <vt:variant>
        <vt:i4>5</vt:i4>
      </vt:variant>
      <vt:variant>
        <vt:lpwstr/>
      </vt:variant>
      <vt:variant>
        <vt:lpwstr>_Toc124506314</vt:lpwstr>
      </vt:variant>
      <vt:variant>
        <vt:i4>1507382</vt:i4>
      </vt:variant>
      <vt:variant>
        <vt:i4>797</vt:i4>
      </vt:variant>
      <vt:variant>
        <vt:i4>0</vt:i4>
      </vt:variant>
      <vt:variant>
        <vt:i4>5</vt:i4>
      </vt:variant>
      <vt:variant>
        <vt:lpwstr/>
      </vt:variant>
      <vt:variant>
        <vt:lpwstr>_Toc124506313</vt:lpwstr>
      </vt:variant>
      <vt:variant>
        <vt:i4>1507382</vt:i4>
      </vt:variant>
      <vt:variant>
        <vt:i4>791</vt:i4>
      </vt:variant>
      <vt:variant>
        <vt:i4>0</vt:i4>
      </vt:variant>
      <vt:variant>
        <vt:i4>5</vt:i4>
      </vt:variant>
      <vt:variant>
        <vt:lpwstr/>
      </vt:variant>
      <vt:variant>
        <vt:lpwstr>_Toc124506312</vt:lpwstr>
      </vt:variant>
      <vt:variant>
        <vt:i4>1507382</vt:i4>
      </vt:variant>
      <vt:variant>
        <vt:i4>785</vt:i4>
      </vt:variant>
      <vt:variant>
        <vt:i4>0</vt:i4>
      </vt:variant>
      <vt:variant>
        <vt:i4>5</vt:i4>
      </vt:variant>
      <vt:variant>
        <vt:lpwstr/>
      </vt:variant>
      <vt:variant>
        <vt:lpwstr>_Toc124506311</vt:lpwstr>
      </vt:variant>
      <vt:variant>
        <vt:i4>1507382</vt:i4>
      </vt:variant>
      <vt:variant>
        <vt:i4>779</vt:i4>
      </vt:variant>
      <vt:variant>
        <vt:i4>0</vt:i4>
      </vt:variant>
      <vt:variant>
        <vt:i4>5</vt:i4>
      </vt:variant>
      <vt:variant>
        <vt:lpwstr/>
      </vt:variant>
      <vt:variant>
        <vt:lpwstr>_Toc124506310</vt:lpwstr>
      </vt:variant>
      <vt:variant>
        <vt:i4>1441846</vt:i4>
      </vt:variant>
      <vt:variant>
        <vt:i4>773</vt:i4>
      </vt:variant>
      <vt:variant>
        <vt:i4>0</vt:i4>
      </vt:variant>
      <vt:variant>
        <vt:i4>5</vt:i4>
      </vt:variant>
      <vt:variant>
        <vt:lpwstr/>
      </vt:variant>
      <vt:variant>
        <vt:lpwstr>_Toc124506309</vt:lpwstr>
      </vt:variant>
      <vt:variant>
        <vt:i4>1441846</vt:i4>
      </vt:variant>
      <vt:variant>
        <vt:i4>767</vt:i4>
      </vt:variant>
      <vt:variant>
        <vt:i4>0</vt:i4>
      </vt:variant>
      <vt:variant>
        <vt:i4>5</vt:i4>
      </vt:variant>
      <vt:variant>
        <vt:lpwstr/>
      </vt:variant>
      <vt:variant>
        <vt:lpwstr>_Toc124506308</vt:lpwstr>
      </vt:variant>
      <vt:variant>
        <vt:i4>1441846</vt:i4>
      </vt:variant>
      <vt:variant>
        <vt:i4>761</vt:i4>
      </vt:variant>
      <vt:variant>
        <vt:i4>0</vt:i4>
      </vt:variant>
      <vt:variant>
        <vt:i4>5</vt:i4>
      </vt:variant>
      <vt:variant>
        <vt:lpwstr/>
      </vt:variant>
      <vt:variant>
        <vt:lpwstr>_Toc124506307</vt:lpwstr>
      </vt:variant>
      <vt:variant>
        <vt:i4>1441846</vt:i4>
      </vt:variant>
      <vt:variant>
        <vt:i4>755</vt:i4>
      </vt:variant>
      <vt:variant>
        <vt:i4>0</vt:i4>
      </vt:variant>
      <vt:variant>
        <vt:i4>5</vt:i4>
      </vt:variant>
      <vt:variant>
        <vt:lpwstr/>
      </vt:variant>
      <vt:variant>
        <vt:lpwstr>_Toc124506306</vt:lpwstr>
      </vt:variant>
      <vt:variant>
        <vt:i4>1441846</vt:i4>
      </vt:variant>
      <vt:variant>
        <vt:i4>749</vt:i4>
      </vt:variant>
      <vt:variant>
        <vt:i4>0</vt:i4>
      </vt:variant>
      <vt:variant>
        <vt:i4>5</vt:i4>
      </vt:variant>
      <vt:variant>
        <vt:lpwstr/>
      </vt:variant>
      <vt:variant>
        <vt:lpwstr>_Toc124506305</vt:lpwstr>
      </vt:variant>
      <vt:variant>
        <vt:i4>1441846</vt:i4>
      </vt:variant>
      <vt:variant>
        <vt:i4>743</vt:i4>
      </vt:variant>
      <vt:variant>
        <vt:i4>0</vt:i4>
      </vt:variant>
      <vt:variant>
        <vt:i4>5</vt:i4>
      </vt:variant>
      <vt:variant>
        <vt:lpwstr/>
      </vt:variant>
      <vt:variant>
        <vt:lpwstr>_Toc124506304</vt:lpwstr>
      </vt:variant>
      <vt:variant>
        <vt:i4>1441846</vt:i4>
      </vt:variant>
      <vt:variant>
        <vt:i4>737</vt:i4>
      </vt:variant>
      <vt:variant>
        <vt:i4>0</vt:i4>
      </vt:variant>
      <vt:variant>
        <vt:i4>5</vt:i4>
      </vt:variant>
      <vt:variant>
        <vt:lpwstr/>
      </vt:variant>
      <vt:variant>
        <vt:lpwstr>_Toc124506303</vt:lpwstr>
      </vt:variant>
      <vt:variant>
        <vt:i4>1441846</vt:i4>
      </vt:variant>
      <vt:variant>
        <vt:i4>731</vt:i4>
      </vt:variant>
      <vt:variant>
        <vt:i4>0</vt:i4>
      </vt:variant>
      <vt:variant>
        <vt:i4>5</vt:i4>
      </vt:variant>
      <vt:variant>
        <vt:lpwstr/>
      </vt:variant>
      <vt:variant>
        <vt:lpwstr>_Toc124506302</vt:lpwstr>
      </vt:variant>
      <vt:variant>
        <vt:i4>1441846</vt:i4>
      </vt:variant>
      <vt:variant>
        <vt:i4>725</vt:i4>
      </vt:variant>
      <vt:variant>
        <vt:i4>0</vt:i4>
      </vt:variant>
      <vt:variant>
        <vt:i4>5</vt:i4>
      </vt:variant>
      <vt:variant>
        <vt:lpwstr/>
      </vt:variant>
      <vt:variant>
        <vt:lpwstr>_Toc124506301</vt:lpwstr>
      </vt:variant>
      <vt:variant>
        <vt:i4>1441846</vt:i4>
      </vt:variant>
      <vt:variant>
        <vt:i4>719</vt:i4>
      </vt:variant>
      <vt:variant>
        <vt:i4>0</vt:i4>
      </vt:variant>
      <vt:variant>
        <vt:i4>5</vt:i4>
      </vt:variant>
      <vt:variant>
        <vt:lpwstr/>
      </vt:variant>
      <vt:variant>
        <vt:lpwstr>_Toc124506300</vt:lpwstr>
      </vt:variant>
      <vt:variant>
        <vt:i4>2031671</vt:i4>
      </vt:variant>
      <vt:variant>
        <vt:i4>713</vt:i4>
      </vt:variant>
      <vt:variant>
        <vt:i4>0</vt:i4>
      </vt:variant>
      <vt:variant>
        <vt:i4>5</vt:i4>
      </vt:variant>
      <vt:variant>
        <vt:lpwstr/>
      </vt:variant>
      <vt:variant>
        <vt:lpwstr>_Toc124506299</vt:lpwstr>
      </vt:variant>
      <vt:variant>
        <vt:i4>2031671</vt:i4>
      </vt:variant>
      <vt:variant>
        <vt:i4>707</vt:i4>
      </vt:variant>
      <vt:variant>
        <vt:i4>0</vt:i4>
      </vt:variant>
      <vt:variant>
        <vt:i4>5</vt:i4>
      </vt:variant>
      <vt:variant>
        <vt:lpwstr/>
      </vt:variant>
      <vt:variant>
        <vt:lpwstr>_Toc124506298</vt:lpwstr>
      </vt:variant>
      <vt:variant>
        <vt:i4>2031671</vt:i4>
      </vt:variant>
      <vt:variant>
        <vt:i4>701</vt:i4>
      </vt:variant>
      <vt:variant>
        <vt:i4>0</vt:i4>
      </vt:variant>
      <vt:variant>
        <vt:i4>5</vt:i4>
      </vt:variant>
      <vt:variant>
        <vt:lpwstr/>
      </vt:variant>
      <vt:variant>
        <vt:lpwstr>_Toc124506297</vt:lpwstr>
      </vt:variant>
      <vt:variant>
        <vt:i4>2031671</vt:i4>
      </vt:variant>
      <vt:variant>
        <vt:i4>695</vt:i4>
      </vt:variant>
      <vt:variant>
        <vt:i4>0</vt:i4>
      </vt:variant>
      <vt:variant>
        <vt:i4>5</vt:i4>
      </vt:variant>
      <vt:variant>
        <vt:lpwstr/>
      </vt:variant>
      <vt:variant>
        <vt:lpwstr>_Toc124506296</vt:lpwstr>
      </vt:variant>
      <vt:variant>
        <vt:i4>2031671</vt:i4>
      </vt:variant>
      <vt:variant>
        <vt:i4>689</vt:i4>
      </vt:variant>
      <vt:variant>
        <vt:i4>0</vt:i4>
      </vt:variant>
      <vt:variant>
        <vt:i4>5</vt:i4>
      </vt:variant>
      <vt:variant>
        <vt:lpwstr/>
      </vt:variant>
      <vt:variant>
        <vt:lpwstr>_Toc124506295</vt:lpwstr>
      </vt:variant>
      <vt:variant>
        <vt:i4>2031671</vt:i4>
      </vt:variant>
      <vt:variant>
        <vt:i4>683</vt:i4>
      </vt:variant>
      <vt:variant>
        <vt:i4>0</vt:i4>
      </vt:variant>
      <vt:variant>
        <vt:i4>5</vt:i4>
      </vt:variant>
      <vt:variant>
        <vt:lpwstr/>
      </vt:variant>
      <vt:variant>
        <vt:lpwstr>_Toc124506294</vt:lpwstr>
      </vt:variant>
      <vt:variant>
        <vt:i4>2031671</vt:i4>
      </vt:variant>
      <vt:variant>
        <vt:i4>677</vt:i4>
      </vt:variant>
      <vt:variant>
        <vt:i4>0</vt:i4>
      </vt:variant>
      <vt:variant>
        <vt:i4>5</vt:i4>
      </vt:variant>
      <vt:variant>
        <vt:lpwstr/>
      </vt:variant>
      <vt:variant>
        <vt:lpwstr>_Toc124506293</vt:lpwstr>
      </vt:variant>
      <vt:variant>
        <vt:i4>2031671</vt:i4>
      </vt:variant>
      <vt:variant>
        <vt:i4>671</vt:i4>
      </vt:variant>
      <vt:variant>
        <vt:i4>0</vt:i4>
      </vt:variant>
      <vt:variant>
        <vt:i4>5</vt:i4>
      </vt:variant>
      <vt:variant>
        <vt:lpwstr/>
      </vt:variant>
      <vt:variant>
        <vt:lpwstr>_Toc124506292</vt:lpwstr>
      </vt:variant>
      <vt:variant>
        <vt:i4>2031671</vt:i4>
      </vt:variant>
      <vt:variant>
        <vt:i4>665</vt:i4>
      </vt:variant>
      <vt:variant>
        <vt:i4>0</vt:i4>
      </vt:variant>
      <vt:variant>
        <vt:i4>5</vt:i4>
      </vt:variant>
      <vt:variant>
        <vt:lpwstr/>
      </vt:variant>
      <vt:variant>
        <vt:lpwstr>_Toc124506291</vt:lpwstr>
      </vt:variant>
      <vt:variant>
        <vt:i4>2031671</vt:i4>
      </vt:variant>
      <vt:variant>
        <vt:i4>659</vt:i4>
      </vt:variant>
      <vt:variant>
        <vt:i4>0</vt:i4>
      </vt:variant>
      <vt:variant>
        <vt:i4>5</vt:i4>
      </vt:variant>
      <vt:variant>
        <vt:lpwstr/>
      </vt:variant>
      <vt:variant>
        <vt:lpwstr>_Toc124506290</vt:lpwstr>
      </vt:variant>
      <vt:variant>
        <vt:i4>1966135</vt:i4>
      </vt:variant>
      <vt:variant>
        <vt:i4>653</vt:i4>
      </vt:variant>
      <vt:variant>
        <vt:i4>0</vt:i4>
      </vt:variant>
      <vt:variant>
        <vt:i4>5</vt:i4>
      </vt:variant>
      <vt:variant>
        <vt:lpwstr/>
      </vt:variant>
      <vt:variant>
        <vt:lpwstr>_Toc124506289</vt:lpwstr>
      </vt:variant>
      <vt:variant>
        <vt:i4>1966135</vt:i4>
      </vt:variant>
      <vt:variant>
        <vt:i4>647</vt:i4>
      </vt:variant>
      <vt:variant>
        <vt:i4>0</vt:i4>
      </vt:variant>
      <vt:variant>
        <vt:i4>5</vt:i4>
      </vt:variant>
      <vt:variant>
        <vt:lpwstr/>
      </vt:variant>
      <vt:variant>
        <vt:lpwstr>_Toc124506288</vt:lpwstr>
      </vt:variant>
      <vt:variant>
        <vt:i4>1966135</vt:i4>
      </vt:variant>
      <vt:variant>
        <vt:i4>641</vt:i4>
      </vt:variant>
      <vt:variant>
        <vt:i4>0</vt:i4>
      </vt:variant>
      <vt:variant>
        <vt:i4>5</vt:i4>
      </vt:variant>
      <vt:variant>
        <vt:lpwstr/>
      </vt:variant>
      <vt:variant>
        <vt:lpwstr>_Toc124506287</vt:lpwstr>
      </vt:variant>
      <vt:variant>
        <vt:i4>1966135</vt:i4>
      </vt:variant>
      <vt:variant>
        <vt:i4>635</vt:i4>
      </vt:variant>
      <vt:variant>
        <vt:i4>0</vt:i4>
      </vt:variant>
      <vt:variant>
        <vt:i4>5</vt:i4>
      </vt:variant>
      <vt:variant>
        <vt:lpwstr/>
      </vt:variant>
      <vt:variant>
        <vt:lpwstr>_Toc124506286</vt:lpwstr>
      </vt:variant>
      <vt:variant>
        <vt:i4>1966135</vt:i4>
      </vt:variant>
      <vt:variant>
        <vt:i4>629</vt:i4>
      </vt:variant>
      <vt:variant>
        <vt:i4>0</vt:i4>
      </vt:variant>
      <vt:variant>
        <vt:i4>5</vt:i4>
      </vt:variant>
      <vt:variant>
        <vt:lpwstr/>
      </vt:variant>
      <vt:variant>
        <vt:lpwstr>_Toc124506285</vt:lpwstr>
      </vt:variant>
      <vt:variant>
        <vt:i4>1966135</vt:i4>
      </vt:variant>
      <vt:variant>
        <vt:i4>623</vt:i4>
      </vt:variant>
      <vt:variant>
        <vt:i4>0</vt:i4>
      </vt:variant>
      <vt:variant>
        <vt:i4>5</vt:i4>
      </vt:variant>
      <vt:variant>
        <vt:lpwstr/>
      </vt:variant>
      <vt:variant>
        <vt:lpwstr>_Toc124506284</vt:lpwstr>
      </vt:variant>
      <vt:variant>
        <vt:i4>1966135</vt:i4>
      </vt:variant>
      <vt:variant>
        <vt:i4>617</vt:i4>
      </vt:variant>
      <vt:variant>
        <vt:i4>0</vt:i4>
      </vt:variant>
      <vt:variant>
        <vt:i4>5</vt:i4>
      </vt:variant>
      <vt:variant>
        <vt:lpwstr/>
      </vt:variant>
      <vt:variant>
        <vt:lpwstr>_Toc124506283</vt:lpwstr>
      </vt:variant>
      <vt:variant>
        <vt:i4>1966135</vt:i4>
      </vt:variant>
      <vt:variant>
        <vt:i4>611</vt:i4>
      </vt:variant>
      <vt:variant>
        <vt:i4>0</vt:i4>
      </vt:variant>
      <vt:variant>
        <vt:i4>5</vt:i4>
      </vt:variant>
      <vt:variant>
        <vt:lpwstr/>
      </vt:variant>
      <vt:variant>
        <vt:lpwstr>_Toc124506282</vt:lpwstr>
      </vt:variant>
      <vt:variant>
        <vt:i4>1114160</vt:i4>
      </vt:variant>
      <vt:variant>
        <vt:i4>602</vt:i4>
      </vt:variant>
      <vt:variant>
        <vt:i4>0</vt:i4>
      </vt:variant>
      <vt:variant>
        <vt:i4>5</vt:i4>
      </vt:variant>
      <vt:variant>
        <vt:lpwstr/>
      </vt:variant>
      <vt:variant>
        <vt:lpwstr>_Toc120968759</vt:lpwstr>
      </vt:variant>
      <vt:variant>
        <vt:i4>1114160</vt:i4>
      </vt:variant>
      <vt:variant>
        <vt:i4>596</vt:i4>
      </vt:variant>
      <vt:variant>
        <vt:i4>0</vt:i4>
      </vt:variant>
      <vt:variant>
        <vt:i4>5</vt:i4>
      </vt:variant>
      <vt:variant>
        <vt:lpwstr/>
      </vt:variant>
      <vt:variant>
        <vt:lpwstr>_Toc120968758</vt:lpwstr>
      </vt:variant>
      <vt:variant>
        <vt:i4>1114160</vt:i4>
      </vt:variant>
      <vt:variant>
        <vt:i4>590</vt:i4>
      </vt:variant>
      <vt:variant>
        <vt:i4>0</vt:i4>
      </vt:variant>
      <vt:variant>
        <vt:i4>5</vt:i4>
      </vt:variant>
      <vt:variant>
        <vt:lpwstr/>
      </vt:variant>
      <vt:variant>
        <vt:lpwstr>_Toc120968757</vt:lpwstr>
      </vt:variant>
      <vt:variant>
        <vt:i4>1114160</vt:i4>
      </vt:variant>
      <vt:variant>
        <vt:i4>584</vt:i4>
      </vt:variant>
      <vt:variant>
        <vt:i4>0</vt:i4>
      </vt:variant>
      <vt:variant>
        <vt:i4>5</vt:i4>
      </vt:variant>
      <vt:variant>
        <vt:lpwstr/>
      </vt:variant>
      <vt:variant>
        <vt:lpwstr>_Toc120968756</vt:lpwstr>
      </vt:variant>
      <vt:variant>
        <vt:i4>1114160</vt:i4>
      </vt:variant>
      <vt:variant>
        <vt:i4>578</vt:i4>
      </vt:variant>
      <vt:variant>
        <vt:i4>0</vt:i4>
      </vt:variant>
      <vt:variant>
        <vt:i4>5</vt:i4>
      </vt:variant>
      <vt:variant>
        <vt:lpwstr/>
      </vt:variant>
      <vt:variant>
        <vt:lpwstr>_Toc120968755</vt:lpwstr>
      </vt:variant>
      <vt:variant>
        <vt:i4>1114160</vt:i4>
      </vt:variant>
      <vt:variant>
        <vt:i4>572</vt:i4>
      </vt:variant>
      <vt:variant>
        <vt:i4>0</vt:i4>
      </vt:variant>
      <vt:variant>
        <vt:i4>5</vt:i4>
      </vt:variant>
      <vt:variant>
        <vt:lpwstr/>
      </vt:variant>
      <vt:variant>
        <vt:lpwstr>_Toc120968754</vt:lpwstr>
      </vt:variant>
      <vt:variant>
        <vt:i4>1114160</vt:i4>
      </vt:variant>
      <vt:variant>
        <vt:i4>566</vt:i4>
      </vt:variant>
      <vt:variant>
        <vt:i4>0</vt:i4>
      </vt:variant>
      <vt:variant>
        <vt:i4>5</vt:i4>
      </vt:variant>
      <vt:variant>
        <vt:lpwstr/>
      </vt:variant>
      <vt:variant>
        <vt:lpwstr>_Toc120968753</vt:lpwstr>
      </vt:variant>
      <vt:variant>
        <vt:i4>1114160</vt:i4>
      </vt:variant>
      <vt:variant>
        <vt:i4>560</vt:i4>
      </vt:variant>
      <vt:variant>
        <vt:i4>0</vt:i4>
      </vt:variant>
      <vt:variant>
        <vt:i4>5</vt:i4>
      </vt:variant>
      <vt:variant>
        <vt:lpwstr/>
      </vt:variant>
      <vt:variant>
        <vt:lpwstr>_Toc120968752</vt:lpwstr>
      </vt:variant>
      <vt:variant>
        <vt:i4>1114160</vt:i4>
      </vt:variant>
      <vt:variant>
        <vt:i4>554</vt:i4>
      </vt:variant>
      <vt:variant>
        <vt:i4>0</vt:i4>
      </vt:variant>
      <vt:variant>
        <vt:i4>5</vt:i4>
      </vt:variant>
      <vt:variant>
        <vt:lpwstr/>
      </vt:variant>
      <vt:variant>
        <vt:lpwstr>_Toc120968751</vt:lpwstr>
      </vt:variant>
      <vt:variant>
        <vt:i4>1114160</vt:i4>
      </vt:variant>
      <vt:variant>
        <vt:i4>548</vt:i4>
      </vt:variant>
      <vt:variant>
        <vt:i4>0</vt:i4>
      </vt:variant>
      <vt:variant>
        <vt:i4>5</vt:i4>
      </vt:variant>
      <vt:variant>
        <vt:lpwstr/>
      </vt:variant>
      <vt:variant>
        <vt:lpwstr>_Toc120968750</vt:lpwstr>
      </vt:variant>
      <vt:variant>
        <vt:i4>1048624</vt:i4>
      </vt:variant>
      <vt:variant>
        <vt:i4>542</vt:i4>
      </vt:variant>
      <vt:variant>
        <vt:i4>0</vt:i4>
      </vt:variant>
      <vt:variant>
        <vt:i4>5</vt:i4>
      </vt:variant>
      <vt:variant>
        <vt:lpwstr/>
      </vt:variant>
      <vt:variant>
        <vt:lpwstr>_Toc120968749</vt:lpwstr>
      </vt:variant>
      <vt:variant>
        <vt:i4>1048624</vt:i4>
      </vt:variant>
      <vt:variant>
        <vt:i4>536</vt:i4>
      </vt:variant>
      <vt:variant>
        <vt:i4>0</vt:i4>
      </vt:variant>
      <vt:variant>
        <vt:i4>5</vt:i4>
      </vt:variant>
      <vt:variant>
        <vt:lpwstr/>
      </vt:variant>
      <vt:variant>
        <vt:lpwstr>_Toc120968748</vt:lpwstr>
      </vt:variant>
      <vt:variant>
        <vt:i4>1048624</vt:i4>
      </vt:variant>
      <vt:variant>
        <vt:i4>530</vt:i4>
      </vt:variant>
      <vt:variant>
        <vt:i4>0</vt:i4>
      </vt:variant>
      <vt:variant>
        <vt:i4>5</vt:i4>
      </vt:variant>
      <vt:variant>
        <vt:lpwstr/>
      </vt:variant>
      <vt:variant>
        <vt:lpwstr>_Toc120968747</vt:lpwstr>
      </vt:variant>
      <vt:variant>
        <vt:i4>1048624</vt:i4>
      </vt:variant>
      <vt:variant>
        <vt:i4>524</vt:i4>
      </vt:variant>
      <vt:variant>
        <vt:i4>0</vt:i4>
      </vt:variant>
      <vt:variant>
        <vt:i4>5</vt:i4>
      </vt:variant>
      <vt:variant>
        <vt:lpwstr/>
      </vt:variant>
      <vt:variant>
        <vt:lpwstr>_Toc120968746</vt:lpwstr>
      </vt:variant>
      <vt:variant>
        <vt:i4>1048624</vt:i4>
      </vt:variant>
      <vt:variant>
        <vt:i4>518</vt:i4>
      </vt:variant>
      <vt:variant>
        <vt:i4>0</vt:i4>
      </vt:variant>
      <vt:variant>
        <vt:i4>5</vt:i4>
      </vt:variant>
      <vt:variant>
        <vt:lpwstr/>
      </vt:variant>
      <vt:variant>
        <vt:lpwstr>_Toc120968745</vt:lpwstr>
      </vt:variant>
      <vt:variant>
        <vt:i4>1048624</vt:i4>
      </vt:variant>
      <vt:variant>
        <vt:i4>512</vt:i4>
      </vt:variant>
      <vt:variant>
        <vt:i4>0</vt:i4>
      </vt:variant>
      <vt:variant>
        <vt:i4>5</vt:i4>
      </vt:variant>
      <vt:variant>
        <vt:lpwstr/>
      </vt:variant>
      <vt:variant>
        <vt:lpwstr>_Toc120968744</vt:lpwstr>
      </vt:variant>
      <vt:variant>
        <vt:i4>1048624</vt:i4>
      </vt:variant>
      <vt:variant>
        <vt:i4>506</vt:i4>
      </vt:variant>
      <vt:variant>
        <vt:i4>0</vt:i4>
      </vt:variant>
      <vt:variant>
        <vt:i4>5</vt:i4>
      </vt:variant>
      <vt:variant>
        <vt:lpwstr/>
      </vt:variant>
      <vt:variant>
        <vt:lpwstr>_Toc120968743</vt:lpwstr>
      </vt:variant>
      <vt:variant>
        <vt:i4>1048624</vt:i4>
      </vt:variant>
      <vt:variant>
        <vt:i4>500</vt:i4>
      </vt:variant>
      <vt:variant>
        <vt:i4>0</vt:i4>
      </vt:variant>
      <vt:variant>
        <vt:i4>5</vt:i4>
      </vt:variant>
      <vt:variant>
        <vt:lpwstr/>
      </vt:variant>
      <vt:variant>
        <vt:lpwstr>_Toc120968742</vt:lpwstr>
      </vt:variant>
      <vt:variant>
        <vt:i4>1048624</vt:i4>
      </vt:variant>
      <vt:variant>
        <vt:i4>494</vt:i4>
      </vt:variant>
      <vt:variant>
        <vt:i4>0</vt:i4>
      </vt:variant>
      <vt:variant>
        <vt:i4>5</vt:i4>
      </vt:variant>
      <vt:variant>
        <vt:lpwstr/>
      </vt:variant>
      <vt:variant>
        <vt:lpwstr>_Toc120968741</vt:lpwstr>
      </vt:variant>
      <vt:variant>
        <vt:i4>1638449</vt:i4>
      </vt:variant>
      <vt:variant>
        <vt:i4>485</vt:i4>
      </vt:variant>
      <vt:variant>
        <vt:i4>0</vt:i4>
      </vt:variant>
      <vt:variant>
        <vt:i4>5</vt:i4>
      </vt:variant>
      <vt:variant>
        <vt:lpwstr/>
      </vt:variant>
      <vt:variant>
        <vt:lpwstr>_Toc120961643</vt:lpwstr>
      </vt:variant>
      <vt:variant>
        <vt:i4>1638449</vt:i4>
      </vt:variant>
      <vt:variant>
        <vt:i4>479</vt:i4>
      </vt:variant>
      <vt:variant>
        <vt:i4>0</vt:i4>
      </vt:variant>
      <vt:variant>
        <vt:i4>5</vt:i4>
      </vt:variant>
      <vt:variant>
        <vt:lpwstr/>
      </vt:variant>
      <vt:variant>
        <vt:lpwstr>_Toc120961642</vt:lpwstr>
      </vt:variant>
      <vt:variant>
        <vt:i4>1638449</vt:i4>
      </vt:variant>
      <vt:variant>
        <vt:i4>473</vt:i4>
      </vt:variant>
      <vt:variant>
        <vt:i4>0</vt:i4>
      </vt:variant>
      <vt:variant>
        <vt:i4>5</vt:i4>
      </vt:variant>
      <vt:variant>
        <vt:lpwstr/>
      </vt:variant>
      <vt:variant>
        <vt:lpwstr>_Toc120961641</vt:lpwstr>
      </vt:variant>
      <vt:variant>
        <vt:i4>1638449</vt:i4>
      </vt:variant>
      <vt:variant>
        <vt:i4>467</vt:i4>
      </vt:variant>
      <vt:variant>
        <vt:i4>0</vt:i4>
      </vt:variant>
      <vt:variant>
        <vt:i4>5</vt:i4>
      </vt:variant>
      <vt:variant>
        <vt:lpwstr/>
      </vt:variant>
      <vt:variant>
        <vt:lpwstr>_Toc120961640</vt:lpwstr>
      </vt:variant>
      <vt:variant>
        <vt:i4>1966129</vt:i4>
      </vt:variant>
      <vt:variant>
        <vt:i4>461</vt:i4>
      </vt:variant>
      <vt:variant>
        <vt:i4>0</vt:i4>
      </vt:variant>
      <vt:variant>
        <vt:i4>5</vt:i4>
      </vt:variant>
      <vt:variant>
        <vt:lpwstr/>
      </vt:variant>
      <vt:variant>
        <vt:lpwstr>_Toc120961639</vt:lpwstr>
      </vt:variant>
      <vt:variant>
        <vt:i4>1966129</vt:i4>
      </vt:variant>
      <vt:variant>
        <vt:i4>455</vt:i4>
      </vt:variant>
      <vt:variant>
        <vt:i4>0</vt:i4>
      </vt:variant>
      <vt:variant>
        <vt:i4>5</vt:i4>
      </vt:variant>
      <vt:variant>
        <vt:lpwstr/>
      </vt:variant>
      <vt:variant>
        <vt:lpwstr>_Toc120961638</vt:lpwstr>
      </vt:variant>
      <vt:variant>
        <vt:i4>1966129</vt:i4>
      </vt:variant>
      <vt:variant>
        <vt:i4>449</vt:i4>
      </vt:variant>
      <vt:variant>
        <vt:i4>0</vt:i4>
      </vt:variant>
      <vt:variant>
        <vt:i4>5</vt:i4>
      </vt:variant>
      <vt:variant>
        <vt:lpwstr/>
      </vt:variant>
      <vt:variant>
        <vt:lpwstr>_Toc120961637</vt:lpwstr>
      </vt:variant>
      <vt:variant>
        <vt:i4>1966129</vt:i4>
      </vt:variant>
      <vt:variant>
        <vt:i4>443</vt:i4>
      </vt:variant>
      <vt:variant>
        <vt:i4>0</vt:i4>
      </vt:variant>
      <vt:variant>
        <vt:i4>5</vt:i4>
      </vt:variant>
      <vt:variant>
        <vt:lpwstr/>
      </vt:variant>
      <vt:variant>
        <vt:lpwstr>_Toc120961636</vt:lpwstr>
      </vt:variant>
      <vt:variant>
        <vt:i4>1966129</vt:i4>
      </vt:variant>
      <vt:variant>
        <vt:i4>437</vt:i4>
      </vt:variant>
      <vt:variant>
        <vt:i4>0</vt:i4>
      </vt:variant>
      <vt:variant>
        <vt:i4>5</vt:i4>
      </vt:variant>
      <vt:variant>
        <vt:lpwstr/>
      </vt:variant>
      <vt:variant>
        <vt:lpwstr>_Toc120961635</vt:lpwstr>
      </vt:variant>
      <vt:variant>
        <vt:i4>1966129</vt:i4>
      </vt:variant>
      <vt:variant>
        <vt:i4>431</vt:i4>
      </vt:variant>
      <vt:variant>
        <vt:i4>0</vt:i4>
      </vt:variant>
      <vt:variant>
        <vt:i4>5</vt:i4>
      </vt:variant>
      <vt:variant>
        <vt:lpwstr/>
      </vt:variant>
      <vt:variant>
        <vt:lpwstr>_Toc120961634</vt:lpwstr>
      </vt:variant>
      <vt:variant>
        <vt:i4>1966129</vt:i4>
      </vt:variant>
      <vt:variant>
        <vt:i4>425</vt:i4>
      </vt:variant>
      <vt:variant>
        <vt:i4>0</vt:i4>
      </vt:variant>
      <vt:variant>
        <vt:i4>5</vt:i4>
      </vt:variant>
      <vt:variant>
        <vt:lpwstr/>
      </vt:variant>
      <vt:variant>
        <vt:lpwstr>_Toc120961633</vt:lpwstr>
      </vt:variant>
      <vt:variant>
        <vt:i4>1966129</vt:i4>
      </vt:variant>
      <vt:variant>
        <vt:i4>419</vt:i4>
      </vt:variant>
      <vt:variant>
        <vt:i4>0</vt:i4>
      </vt:variant>
      <vt:variant>
        <vt:i4>5</vt:i4>
      </vt:variant>
      <vt:variant>
        <vt:lpwstr/>
      </vt:variant>
      <vt:variant>
        <vt:lpwstr>_Toc120961632</vt:lpwstr>
      </vt:variant>
      <vt:variant>
        <vt:i4>1966129</vt:i4>
      </vt:variant>
      <vt:variant>
        <vt:i4>413</vt:i4>
      </vt:variant>
      <vt:variant>
        <vt:i4>0</vt:i4>
      </vt:variant>
      <vt:variant>
        <vt:i4>5</vt:i4>
      </vt:variant>
      <vt:variant>
        <vt:lpwstr/>
      </vt:variant>
      <vt:variant>
        <vt:lpwstr>_Toc120961631</vt:lpwstr>
      </vt:variant>
      <vt:variant>
        <vt:i4>1966129</vt:i4>
      </vt:variant>
      <vt:variant>
        <vt:i4>407</vt:i4>
      </vt:variant>
      <vt:variant>
        <vt:i4>0</vt:i4>
      </vt:variant>
      <vt:variant>
        <vt:i4>5</vt:i4>
      </vt:variant>
      <vt:variant>
        <vt:lpwstr/>
      </vt:variant>
      <vt:variant>
        <vt:lpwstr>_Toc120961630</vt:lpwstr>
      </vt:variant>
      <vt:variant>
        <vt:i4>2031665</vt:i4>
      </vt:variant>
      <vt:variant>
        <vt:i4>401</vt:i4>
      </vt:variant>
      <vt:variant>
        <vt:i4>0</vt:i4>
      </vt:variant>
      <vt:variant>
        <vt:i4>5</vt:i4>
      </vt:variant>
      <vt:variant>
        <vt:lpwstr/>
      </vt:variant>
      <vt:variant>
        <vt:lpwstr>_Toc120961629</vt:lpwstr>
      </vt:variant>
      <vt:variant>
        <vt:i4>2031665</vt:i4>
      </vt:variant>
      <vt:variant>
        <vt:i4>395</vt:i4>
      </vt:variant>
      <vt:variant>
        <vt:i4>0</vt:i4>
      </vt:variant>
      <vt:variant>
        <vt:i4>5</vt:i4>
      </vt:variant>
      <vt:variant>
        <vt:lpwstr/>
      </vt:variant>
      <vt:variant>
        <vt:lpwstr>_Toc120961628</vt:lpwstr>
      </vt:variant>
      <vt:variant>
        <vt:i4>1769523</vt:i4>
      </vt:variant>
      <vt:variant>
        <vt:i4>386</vt:i4>
      </vt:variant>
      <vt:variant>
        <vt:i4>0</vt:i4>
      </vt:variant>
      <vt:variant>
        <vt:i4>5</vt:i4>
      </vt:variant>
      <vt:variant>
        <vt:lpwstr/>
      </vt:variant>
      <vt:variant>
        <vt:lpwstr>_Toc120961462</vt:lpwstr>
      </vt:variant>
      <vt:variant>
        <vt:i4>1769523</vt:i4>
      </vt:variant>
      <vt:variant>
        <vt:i4>380</vt:i4>
      </vt:variant>
      <vt:variant>
        <vt:i4>0</vt:i4>
      </vt:variant>
      <vt:variant>
        <vt:i4>5</vt:i4>
      </vt:variant>
      <vt:variant>
        <vt:lpwstr/>
      </vt:variant>
      <vt:variant>
        <vt:lpwstr>_Toc120961461</vt:lpwstr>
      </vt:variant>
      <vt:variant>
        <vt:i4>1769523</vt:i4>
      </vt:variant>
      <vt:variant>
        <vt:i4>374</vt:i4>
      </vt:variant>
      <vt:variant>
        <vt:i4>0</vt:i4>
      </vt:variant>
      <vt:variant>
        <vt:i4>5</vt:i4>
      </vt:variant>
      <vt:variant>
        <vt:lpwstr/>
      </vt:variant>
      <vt:variant>
        <vt:lpwstr>_Toc120961460</vt:lpwstr>
      </vt:variant>
      <vt:variant>
        <vt:i4>1572915</vt:i4>
      </vt:variant>
      <vt:variant>
        <vt:i4>368</vt:i4>
      </vt:variant>
      <vt:variant>
        <vt:i4>0</vt:i4>
      </vt:variant>
      <vt:variant>
        <vt:i4>5</vt:i4>
      </vt:variant>
      <vt:variant>
        <vt:lpwstr/>
      </vt:variant>
      <vt:variant>
        <vt:lpwstr>_Toc120961459</vt:lpwstr>
      </vt:variant>
      <vt:variant>
        <vt:i4>1572915</vt:i4>
      </vt:variant>
      <vt:variant>
        <vt:i4>362</vt:i4>
      </vt:variant>
      <vt:variant>
        <vt:i4>0</vt:i4>
      </vt:variant>
      <vt:variant>
        <vt:i4>5</vt:i4>
      </vt:variant>
      <vt:variant>
        <vt:lpwstr/>
      </vt:variant>
      <vt:variant>
        <vt:lpwstr>_Toc120961458</vt:lpwstr>
      </vt:variant>
      <vt:variant>
        <vt:i4>1572915</vt:i4>
      </vt:variant>
      <vt:variant>
        <vt:i4>356</vt:i4>
      </vt:variant>
      <vt:variant>
        <vt:i4>0</vt:i4>
      </vt:variant>
      <vt:variant>
        <vt:i4>5</vt:i4>
      </vt:variant>
      <vt:variant>
        <vt:lpwstr/>
      </vt:variant>
      <vt:variant>
        <vt:lpwstr>_Toc120961457</vt:lpwstr>
      </vt:variant>
      <vt:variant>
        <vt:i4>1572915</vt:i4>
      </vt:variant>
      <vt:variant>
        <vt:i4>350</vt:i4>
      </vt:variant>
      <vt:variant>
        <vt:i4>0</vt:i4>
      </vt:variant>
      <vt:variant>
        <vt:i4>5</vt:i4>
      </vt:variant>
      <vt:variant>
        <vt:lpwstr/>
      </vt:variant>
      <vt:variant>
        <vt:lpwstr>_Toc120961453</vt:lpwstr>
      </vt:variant>
      <vt:variant>
        <vt:i4>1572915</vt:i4>
      </vt:variant>
      <vt:variant>
        <vt:i4>344</vt:i4>
      </vt:variant>
      <vt:variant>
        <vt:i4>0</vt:i4>
      </vt:variant>
      <vt:variant>
        <vt:i4>5</vt:i4>
      </vt:variant>
      <vt:variant>
        <vt:lpwstr/>
      </vt:variant>
      <vt:variant>
        <vt:lpwstr>_Toc120961452</vt:lpwstr>
      </vt:variant>
      <vt:variant>
        <vt:i4>1572915</vt:i4>
      </vt:variant>
      <vt:variant>
        <vt:i4>338</vt:i4>
      </vt:variant>
      <vt:variant>
        <vt:i4>0</vt:i4>
      </vt:variant>
      <vt:variant>
        <vt:i4>5</vt:i4>
      </vt:variant>
      <vt:variant>
        <vt:lpwstr/>
      </vt:variant>
      <vt:variant>
        <vt:lpwstr>_Toc120961451</vt:lpwstr>
      </vt:variant>
      <vt:variant>
        <vt:i4>1572915</vt:i4>
      </vt:variant>
      <vt:variant>
        <vt:i4>332</vt:i4>
      </vt:variant>
      <vt:variant>
        <vt:i4>0</vt:i4>
      </vt:variant>
      <vt:variant>
        <vt:i4>5</vt:i4>
      </vt:variant>
      <vt:variant>
        <vt:lpwstr/>
      </vt:variant>
      <vt:variant>
        <vt:lpwstr>_Toc120961450</vt:lpwstr>
      </vt:variant>
      <vt:variant>
        <vt:i4>1638451</vt:i4>
      </vt:variant>
      <vt:variant>
        <vt:i4>326</vt:i4>
      </vt:variant>
      <vt:variant>
        <vt:i4>0</vt:i4>
      </vt:variant>
      <vt:variant>
        <vt:i4>5</vt:i4>
      </vt:variant>
      <vt:variant>
        <vt:lpwstr/>
      </vt:variant>
      <vt:variant>
        <vt:lpwstr>_Toc120961449</vt:lpwstr>
      </vt:variant>
      <vt:variant>
        <vt:i4>1638451</vt:i4>
      </vt:variant>
      <vt:variant>
        <vt:i4>320</vt:i4>
      </vt:variant>
      <vt:variant>
        <vt:i4>0</vt:i4>
      </vt:variant>
      <vt:variant>
        <vt:i4>5</vt:i4>
      </vt:variant>
      <vt:variant>
        <vt:lpwstr/>
      </vt:variant>
      <vt:variant>
        <vt:lpwstr>_Toc120961448</vt:lpwstr>
      </vt:variant>
      <vt:variant>
        <vt:i4>1638451</vt:i4>
      </vt:variant>
      <vt:variant>
        <vt:i4>314</vt:i4>
      </vt:variant>
      <vt:variant>
        <vt:i4>0</vt:i4>
      </vt:variant>
      <vt:variant>
        <vt:i4>5</vt:i4>
      </vt:variant>
      <vt:variant>
        <vt:lpwstr/>
      </vt:variant>
      <vt:variant>
        <vt:lpwstr>_Toc120961447</vt:lpwstr>
      </vt:variant>
      <vt:variant>
        <vt:i4>1638451</vt:i4>
      </vt:variant>
      <vt:variant>
        <vt:i4>308</vt:i4>
      </vt:variant>
      <vt:variant>
        <vt:i4>0</vt:i4>
      </vt:variant>
      <vt:variant>
        <vt:i4>5</vt:i4>
      </vt:variant>
      <vt:variant>
        <vt:lpwstr/>
      </vt:variant>
      <vt:variant>
        <vt:lpwstr>_Toc120961446</vt:lpwstr>
      </vt:variant>
      <vt:variant>
        <vt:i4>1638451</vt:i4>
      </vt:variant>
      <vt:variant>
        <vt:i4>302</vt:i4>
      </vt:variant>
      <vt:variant>
        <vt:i4>0</vt:i4>
      </vt:variant>
      <vt:variant>
        <vt:i4>5</vt:i4>
      </vt:variant>
      <vt:variant>
        <vt:lpwstr/>
      </vt:variant>
      <vt:variant>
        <vt:lpwstr>_Toc120961445</vt:lpwstr>
      </vt:variant>
      <vt:variant>
        <vt:i4>1638451</vt:i4>
      </vt:variant>
      <vt:variant>
        <vt:i4>296</vt:i4>
      </vt:variant>
      <vt:variant>
        <vt:i4>0</vt:i4>
      </vt:variant>
      <vt:variant>
        <vt:i4>5</vt:i4>
      </vt:variant>
      <vt:variant>
        <vt:lpwstr/>
      </vt:variant>
      <vt:variant>
        <vt:lpwstr>_Toc120961444</vt:lpwstr>
      </vt:variant>
      <vt:variant>
        <vt:i4>1638451</vt:i4>
      </vt:variant>
      <vt:variant>
        <vt:i4>290</vt:i4>
      </vt:variant>
      <vt:variant>
        <vt:i4>0</vt:i4>
      </vt:variant>
      <vt:variant>
        <vt:i4>5</vt:i4>
      </vt:variant>
      <vt:variant>
        <vt:lpwstr/>
      </vt:variant>
      <vt:variant>
        <vt:lpwstr>_Toc120961443</vt:lpwstr>
      </vt:variant>
      <vt:variant>
        <vt:i4>1638451</vt:i4>
      </vt:variant>
      <vt:variant>
        <vt:i4>284</vt:i4>
      </vt:variant>
      <vt:variant>
        <vt:i4>0</vt:i4>
      </vt:variant>
      <vt:variant>
        <vt:i4>5</vt:i4>
      </vt:variant>
      <vt:variant>
        <vt:lpwstr/>
      </vt:variant>
      <vt:variant>
        <vt:lpwstr>_Toc120961442</vt:lpwstr>
      </vt:variant>
      <vt:variant>
        <vt:i4>1638451</vt:i4>
      </vt:variant>
      <vt:variant>
        <vt:i4>278</vt:i4>
      </vt:variant>
      <vt:variant>
        <vt:i4>0</vt:i4>
      </vt:variant>
      <vt:variant>
        <vt:i4>5</vt:i4>
      </vt:variant>
      <vt:variant>
        <vt:lpwstr/>
      </vt:variant>
      <vt:variant>
        <vt:lpwstr>_Toc120961441</vt:lpwstr>
      </vt:variant>
      <vt:variant>
        <vt:i4>1638451</vt:i4>
      </vt:variant>
      <vt:variant>
        <vt:i4>272</vt:i4>
      </vt:variant>
      <vt:variant>
        <vt:i4>0</vt:i4>
      </vt:variant>
      <vt:variant>
        <vt:i4>5</vt:i4>
      </vt:variant>
      <vt:variant>
        <vt:lpwstr/>
      </vt:variant>
      <vt:variant>
        <vt:lpwstr>_Toc120961440</vt:lpwstr>
      </vt:variant>
      <vt:variant>
        <vt:i4>1966131</vt:i4>
      </vt:variant>
      <vt:variant>
        <vt:i4>266</vt:i4>
      </vt:variant>
      <vt:variant>
        <vt:i4>0</vt:i4>
      </vt:variant>
      <vt:variant>
        <vt:i4>5</vt:i4>
      </vt:variant>
      <vt:variant>
        <vt:lpwstr/>
      </vt:variant>
      <vt:variant>
        <vt:lpwstr>_Toc120961439</vt:lpwstr>
      </vt:variant>
      <vt:variant>
        <vt:i4>1966131</vt:i4>
      </vt:variant>
      <vt:variant>
        <vt:i4>260</vt:i4>
      </vt:variant>
      <vt:variant>
        <vt:i4>0</vt:i4>
      </vt:variant>
      <vt:variant>
        <vt:i4>5</vt:i4>
      </vt:variant>
      <vt:variant>
        <vt:lpwstr/>
      </vt:variant>
      <vt:variant>
        <vt:lpwstr>_Toc120961438</vt:lpwstr>
      </vt:variant>
      <vt:variant>
        <vt:i4>1966131</vt:i4>
      </vt:variant>
      <vt:variant>
        <vt:i4>254</vt:i4>
      </vt:variant>
      <vt:variant>
        <vt:i4>0</vt:i4>
      </vt:variant>
      <vt:variant>
        <vt:i4>5</vt:i4>
      </vt:variant>
      <vt:variant>
        <vt:lpwstr/>
      </vt:variant>
      <vt:variant>
        <vt:lpwstr>_Toc120961437</vt:lpwstr>
      </vt:variant>
      <vt:variant>
        <vt:i4>1769525</vt:i4>
      </vt:variant>
      <vt:variant>
        <vt:i4>245</vt:i4>
      </vt:variant>
      <vt:variant>
        <vt:i4>0</vt:i4>
      </vt:variant>
      <vt:variant>
        <vt:i4>5</vt:i4>
      </vt:variant>
      <vt:variant>
        <vt:lpwstr/>
      </vt:variant>
      <vt:variant>
        <vt:lpwstr>_Toc120961264</vt:lpwstr>
      </vt:variant>
      <vt:variant>
        <vt:i4>1769525</vt:i4>
      </vt:variant>
      <vt:variant>
        <vt:i4>239</vt:i4>
      </vt:variant>
      <vt:variant>
        <vt:i4>0</vt:i4>
      </vt:variant>
      <vt:variant>
        <vt:i4>5</vt:i4>
      </vt:variant>
      <vt:variant>
        <vt:lpwstr/>
      </vt:variant>
      <vt:variant>
        <vt:lpwstr>_Toc120961263</vt:lpwstr>
      </vt:variant>
      <vt:variant>
        <vt:i4>1769525</vt:i4>
      </vt:variant>
      <vt:variant>
        <vt:i4>233</vt:i4>
      </vt:variant>
      <vt:variant>
        <vt:i4>0</vt:i4>
      </vt:variant>
      <vt:variant>
        <vt:i4>5</vt:i4>
      </vt:variant>
      <vt:variant>
        <vt:lpwstr/>
      </vt:variant>
      <vt:variant>
        <vt:lpwstr>_Toc120961262</vt:lpwstr>
      </vt:variant>
      <vt:variant>
        <vt:i4>1769525</vt:i4>
      </vt:variant>
      <vt:variant>
        <vt:i4>227</vt:i4>
      </vt:variant>
      <vt:variant>
        <vt:i4>0</vt:i4>
      </vt:variant>
      <vt:variant>
        <vt:i4>5</vt:i4>
      </vt:variant>
      <vt:variant>
        <vt:lpwstr/>
      </vt:variant>
      <vt:variant>
        <vt:lpwstr>_Toc120961261</vt:lpwstr>
      </vt:variant>
      <vt:variant>
        <vt:i4>1769525</vt:i4>
      </vt:variant>
      <vt:variant>
        <vt:i4>221</vt:i4>
      </vt:variant>
      <vt:variant>
        <vt:i4>0</vt:i4>
      </vt:variant>
      <vt:variant>
        <vt:i4>5</vt:i4>
      </vt:variant>
      <vt:variant>
        <vt:lpwstr/>
      </vt:variant>
      <vt:variant>
        <vt:lpwstr>_Toc120961260</vt:lpwstr>
      </vt:variant>
      <vt:variant>
        <vt:i4>1572917</vt:i4>
      </vt:variant>
      <vt:variant>
        <vt:i4>215</vt:i4>
      </vt:variant>
      <vt:variant>
        <vt:i4>0</vt:i4>
      </vt:variant>
      <vt:variant>
        <vt:i4>5</vt:i4>
      </vt:variant>
      <vt:variant>
        <vt:lpwstr/>
      </vt:variant>
      <vt:variant>
        <vt:lpwstr>_Toc120961259</vt:lpwstr>
      </vt:variant>
      <vt:variant>
        <vt:i4>1572917</vt:i4>
      </vt:variant>
      <vt:variant>
        <vt:i4>209</vt:i4>
      </vt:variant>
      <vt:variant>
        <vt:i4>0</vt:i4>
      </vt:variant>
      <vt:variant>
        <vt:i4>5</vt:i4>
      </vt:variant>
      <vt:variant>
        <vt:lpwstr/>
      </vt:variant>
      <vt:variant>
        <vt:lpwstr>_Toc120961258</vt:lpwstr>
      </vt:variant>
      <vt:variant>
        <vt:i4>1572917</vt:i4>
      </vt:variant>
      <vt:variant>
        <vt:i4>203</vt:i4>
      </vt:variant>
      <vt:variant>
        <vt:i4>0</vt:i4>
      </vt:variant>
      <vt:variant>
        <vt:i4>5</vt:i4>
      </vt:variant>
      <vt:variant>
        <vt:lpwstr/>
      </vt:variant>
      <vt:variant>
        <vt:lpwstr>_Toc120961257</vt:lpwstr>
      </vt:variant>
      <vt:variant>
        <vt:i4>1572917</vt:i4>
      </vt:variant>
      <vt:variant>
        <vt:i4>197</vt:i4>
      </vt:variant>
      <vt:variant>
        <vt:i4>0</vt:i4>
      </vt:variant>
      <vt:variant>
        <vt:i4>5</vt:i4>
      </vt:variant>
      <vt:variant>
        <vt:lpwstr/>
      </vt:variant>
      <vt:variant>
        <vt:lpwstr>_Toc120961256</vt:lpwstr>
      </vt:variant>
      <vt:variant>
        <vt:i4>1572917</vt:i4>
      </vt:variant>
      <vt:variant>
        <vt:i4>191</vt:i4>
      </vt:variant>
      <vt:variant>
        <vt:i4>0</vt:i4>
      </vt:variant>
      <vt:variant>
        <vt:i4>5</vt:i4>
      </vt:variant>
      <vt:variant>
        <vt:lpwstr/>
      </vt:variant>
      <vt:variant>
        <vt:lpwstr>_Toc120961255</vt:lpwstr>
      </vt:variant>
      <vt:variant>
        <vt:i4>1572917</vt:i4>
      </vt:variant>
      <vt:variant>
        <vt:i4>185</vt:i4>
      </vt:variant>
      <vt:variant>
        <vt:i4>0</vt:i4>
      </vt:variant>
      <vt:variant>
        <vt:i4>5</vt:i4>
      </vt:variant>
      <vt:variant>
        <vt:lpwstr/>
      </vt:variant>
      <vt:variant>
        <vt:lpwstr>_Toc120961254</vt:lpwstr>
      </vt:variant>
      <vt:variant>
        <vt:i4>1572917</vt:i4>
      </vt:variant>
      <vt:variant>
        <vt:i4>179</vt:i4>
      </vt:variant>
      <vt:variant>
        <vt:i4>0</vt:i4>
      </vt:variant>
      <vt:variant>
        <vt:i4>5</vt:i4>
      </vt:variant>
      <vt:variant>
        <vt:lpwstr/>
      </vt:variant>
      <vt:variant>
        <vt:lpwstr>_Toc120961253</vt:lpwstr>
      </vt:variant>
      <vt:variant>
        <vt:i4>1572917</vt:i4>
      </vt:variant>
      <vt:variant>
        <vt:i4>173</vt:i4>
      </vt:variant>
      <vt:variant>
        <vt:i4>0</vt:i4>
      </vt:variant>
      <vt:variant>
        <vt:i4>5</vt:i4>
      </vt:variant>
      <vt:variant>
        <vt:lpwstr/>
      </vt:variant>
      <vt:variant>
        <vt:lpwstr>_Toc120961252</vt:lpwstr>
      </vt:variant>
      <vt:variant>
        <vt:i4>1572917</vt:i4>
      </vt:variant>
      <vt:variant>
        <vt:i4>167</vt:i4>
      </vt:variant>
      <vt:variant>
        <vt:i4>0</vt:i4>
      </vt:variant>
      <vt:variant>
        <vt:i4>5</vt:i4>
      </vt:variant>
      <vt:variant>
        <vt:lpwstr/>
      </vt:variant>
      <vt:variant>
        <vt:lpwstr>_Toc120961251</vt:lpwstr>
      </vt:variant>
      <vt:variant>
        <vt:i4>1572917</vt:i4>
      </vt:variant>
      <vt:variant>
        <vt:i4>161</vt:i4>
      </vt:variant>
      <vt:variant>
        <vt:i4>0</vt:i4>
      </vt:variant>
      <vt:variant>
        <vt:i4>5</vt:i4>
      </vt:variant>
      <vt:variant>
        <vt:lpwstr/>
      </vt:variant>
      <vt:variant>
        <vt:lpwstr>_Toc120961250</vt:lpwstr>
      </vt:variant>
      <vt:variant>
        <vt:i4>1638453</vt:i4>
      </vt:variant>
      <vt:variant>
        <vt:i4>155</vt:i4>
      </vt:variant>
      <vt:variant>
        <vt:i4>0</vt:i4>
      </vt:variant>
      <vt:variant>
        <vt:i4>5</vt:i4>
      </vt:variant>
      <vt:variant>
        <vt:lpwstr/>
      </vt:variant>
      <vt:variant>
        <vt:lpwstr>_Toc120961249</vt:lpwstr>
      </vt:variant>
      <vt:variant>
        <vt:i4>1638453</vt:i4>
      </vt:variant>
      <vt:variant>
        <vt:i4>149</vt:i4>
      </vt:variant>
      <vt:variant>
        <vt:i4>0</vt:i4>
      </vt:variant>
      <vt:variant>
        <vt:i4>5</vt:i4>
      </vt:variant>
      <vt:variant>
        <vt:lpwstr/>
      </vt:variant>
      <vt:variant>
        <vt:lpwstr>_Toc120961248</vt:lpwstr>
      </vt:variant>
      <vt:variant>
        <vt:i4>1638453</vt:i4>
      </vt:variant>
      <vt:variant>
        <vt:i4>143</vt:i4>
      </vt:variant>
      <vt:variant>
        <vt:i4>0</vt:i4>
      </vt:variant>
      <vt:variant>
        <vt:i4>5</vt:i4>
      </vt:variant>
      <vt:variant>
        <vt:lpwstr/>
      </vt:variant>
      <vt:variant>
        <vt:lpwstr>_Toc120961247</vt:lpwstr>
      </vt:variant>
      <vt:variant>
        <vt:i4>1638453</vt:i4>
      </vt:variant>
      <vt:variant>
        <vt:i4>137</vt:i4>
      </vt:variant>
      <vt:variant>
        <vt:i4>0</vt:i4>
      </vt:variant>
      <vt:variant>
        <vt:i4>5</vt:i4>
      </vt:variant>
      <vt:variant>
        <vt:lpwstr/>
      </vt:variant>
      <vt:variant>
        <vt:lpwstr>_Toc120961246</vt:lpwstr>
      </vt:variant>
      <vt:variant>
        <vt:i4>1638453</vt:i4>
      </vt:variant>
      <vt:variant>
        <vt:i4>131</vt:i4>
      </vt:variant>
      <vt:variant>
        <vt:i4>0</vt:i4>
      </vt:variant>
      <vt:variant>
        <vt:i4>5</vt:i4>
      </vt:variant>
      <vt:variant>
        <vt:lpwstr/>
      </vt:variant>
      <vt:variant>
        <vt:lpwstr>_Toc120961245</vt:lpwstr>
      </vt:variant>
      <vt:variant>
        <vt:i4>1638453</vt:i4>
      </vt:variant>
      <vt:variant>
        <vt:i4>125</vt:i4>
      </vt:variant>
      <vt:variant>
        <vt:i4>0</vt:i4>
      </vt:variant>
      <vt:variant>
        <vt:i4>5</vt:i4>
      </vt:variant>
      <vt:variant>
        <vt:lpwstr/>
      </vt:variant>
      <vt:variant>
        <vt:lpwstr>_Toc120961244</vt:lpwstr>
      </vt:variant>
      <vt:variant>
        <vt:i4>1638453</vt:i4>
      </vt:variant>
      <vt:variant>
        <vt:i4>119</vt:i4>
      </vt:variant>
      <vt:variant>
        <vt:i4>0</vt:i4>
      </vt:variant>
      <vt:variant>
        <vt:i4>5</vt:i4>
      </vt:variant>
      <vt:variant>
        <vt:lpwstr/>
      </vt:variant>
      <vt:variant>
        <vt:lpwstr>_Toc120961243</vt:lpwstr>
      </vt:variant>
      <vt:variant>
        <vt:i4>1638453</vt:i4>
      </vt:variant>
      <vt:variant>
        <vt:i4>113</vt:i4>
      </vt:variant>
      <vt:variant>
        <vt:i4>0</vt:i4>
      </vt:variant>
      <vt:variant>
        <vt:i4>5</vt:i4>
      </vt:variant>
      <vt:variant>
        <vt:lpwstr/>
      </vt:variant>
      <vt:variant>
        <vt:lpwstr>_Toc120961242</vt:lpwstr>
      </vt:variant>
      <vt:variant>
        <vt:i4>1638453</vt:i4>
      </vt:variant>
      <vt:variant>
        <vt:i4>107</vt:i4>
      </vt:variant>
      <vt:variant>
        <vt:i4>0</vt:i4>
      </vt:variant>
      <vt:variant>
        <vt:i4>5</vt:i4>
      </vt:variant>
      <vt:variant>
        <vt:lpwstr/>
      </vt:variant>
      <vt:variant>
        <vt:lpwstr>_Toc120961241</vt:lpwstr>
      </vt:variant>
      <vt:variant>
        <vt:i4>1638453</vt:i4>
      </vt:variant>
      <vt:variant>
        <vt:i4>101</vt:i4>
      </vt:variant>
      <vt:variant>
        <vt:i4>0</vt:i4>
      </vt:variant>
      <vt:variant>
        <vt:i4>5</vt:i4>
      </vt:variant>
      <vt:variant>
        <vt:lpwstr/>
      </vt:variant>
      <vt:variant>
        <vt:lpwstr>_Toc120961240</vt:lpwstr>
      </vt:variant>
      <vt:variant>
        <vt:i4>1966133</vt:i4>
      </vt:variant>
      <vt:variant>
        <vt:i4>95</vt:i4>
      </vt:variant>
      <vt:variant>
        <vt:i4>0</vt:i4>
      </vt:variant>
      <vt:variant>
        <vt:i4>5</vt:i4>
      </vt:variant>
      <vt:variant>
        <vt:lpwstr/>
      </vt:variant>
      <vt:variant>
        <vt:lpwstr>_Toc120961239</vt:lpwstr>
      </vt:variant>
      <vt:variant>
        <vt:i4>1966133</vt:i4>
      </vt:variant>
      <vt:variant>
        <vt:i4>89</vt:i4>
      </vt:variant>
      <vt:variant>
        <vt:i4>0</vt:i4>
      </vt:variant>
      <vt:variant>
        <vt:i4>5</vt:i4>
      </vt:variant>
      <vt:variant>
        <vt:lpwstr/>
      </vt:variant>
      <vt:variant>
        <vt:lpwstr>_Toc120961238</vt:lpwstr>
      </vt:variant>
      <vt:variant>
        <vt:i4>1966133</vt:i4>
      </vt:variant>
      <vt:variant>
        <vt:i4>83</vt:i4>
      </vt:variant>
      <vt:variant>
        <vt:i4>0</vt:i4>
      </vt:variant>
      <vt:variant>
        <vt:i4>5</vt:i4>
      </vt:variant>
      <vt:variant>
        <vt:lpwstr/>
      </vt:variant>
      <vt:variant>
        <vt:lpwstr>_Toc120961237</vt:lpwstr>
      </vt:variant>
      <vt:variant>
        <vt:i4>1966133</vt:i4>
      </vt:variant>
      <vt:variant>
        <vt:i4>77</vt:i4>
      </vt:variant>
      <vt:variant>
        <vt:i4>0</vt:i4>
      </vt:variant>
      <vt:variant>
        <vt:i4>5</vt:i4>
      </vt:variant>
      <vt:variant>
        <vt:lpwstr/>
      </vt:variant>
      <vt:variant>
        <vt:lpwstr>_Toc120961236</vt:lpwstr>
      </vt:variant>
      <vt:variant>
        <vt:i4>1966133</vt:i4>
      </vt:variant>
      <vt:variant>
        <vt:i4>71</vt:i4>
      </vt:variant>
      <vt:variant>
        <vt:i4>0</vt:i4>
      </vt:variant>
      <vt:variant>
        <vt:i4>5</vt:i4>
      </vt:variant>
      <vt:variant>
        <vt:lpwstr/>
      </vt:variant>
      <vt:variant>
        <vt:lpwstr>_Toc120961235</vt:lpwstr>
      </vt:variant>
      <vt:variant>
        <vt:i4>1966133</vt:i4>
      </vt:variant>
      <vt:variant>
        <vt:i4>65</vt:i4>
      </vt:variant>
      <vt:variant>
        <vt:i4>0</vt:i4>
      </vt:variant>
      <vt:variant>
        <vt:i4>5</vt:i4>
      </vt:variant>
      <vt:variant>
        <vt:lpwstr/>
      </vt:variant>
      <vt:variant>
        <vt:lpwstr>_Toc120961234</vt:lpwstr>
      </vt:variant>
      <vt:variant>
        <vt:i4>1966133</vt:i4>
      </vt:variant>
      <vt:variant>
        <vt:i4>59</vt:i4>
      </vt:variant>
      <vt:variant>
        <vt:i4>0</vt:i4>
      </vt:variant>
      <vt:variant>
        <vt:i4>5</vt:i4>
      </vt:variant>
      <vt:variant>
        <vt:lpwstr/>
      </vt:variant>
      <vt:variant>
        <vt:lpwstr>_Toc120961233</vt:lpwstr>
      </vt:variant>
      <vt:variant>
        <vt:i4>1966133</vt:i4>
      </vt:variant>
      <vt:variant>
        <vt:i4>53</vt:i4>
      </vt:variant>
      <vt:variant>
        <vt:i4>0</vt:i4>
      </vt:variant>
      <vt:variant>
        <vt:i4>5</vt:i4>
      </vt:variant>
      <vt:variant>
        <vt:lpwstr/>
      </vt:variant>
      <vt:variant>
        <vt:lpwstr>_Toc120961232</vt:lpwstr>
      </vt:variant>
      <vt:variant>
        <vt:i4>1966133</vt:i4>
      </vt:variant>
      <vt:variant>
        <vt:i4>47</vt:i4>
      </vt:variant>
      <vt:variant>
        <vt:i4>0</vt:i4>
      </vt:variant>
      <vt:variant>
        <vt:i4>5</vt:i4>
      </vt:variant>
      <vt:variant>
        <vt:lpwstr/>
      </vt:variant>
      <vt:variant>
        <vt:lpwstr>_Toc120961231</vt:lpwstr>
      </vt:variant>
      <vt:variant>
        <vt:i4>1966133</vt:i4>
      </vt:variant>
      <vt:variant>
        <vt:i4>41</vt:i4>
      </vt:variant>
      <vt:variant>
        <vt:i4>0</vt:i4>
      </vt:variant>
      <vt:variant>
        <vt:i4>5</vt:i4>
      </vt:variant>
      <vt:variant>
        <vt:lpwstr/>
      </vt:variant>
      <vt:variant>
        <vt:lpwstr>_Toc120961230</vt:lpwstr>
      </vt:variant>
      <vt:variant>
        <vt:i4>2031669</vt:i4>
      </vt:variant>
      <vt:variant>
        <vt:i4>35</vt:i4>
      </vt:variant>
      <vt:variant>
        <vt:i4>0</vt:i4>
      </vt:variant>
      <vt:variant>
        <vt:i4>5</vt:i4>
      </vt:variant>
      <vt:variant>
        <vt:lpwstr/>
      </vt:variant>
      <vt:variant>
        <vt:lpwstr>_Toc120961229</vt:lpwstr>
      </vt:variant>
      <vt:variant>
        <vt:i4>2031669</vt:i4>
      </vt:variant>
      <vt:variant>
        <vt:i4>29</vt:i4>
      </vt:variant>
      <vt:variant>
        <vt:i4>0</vt:i4>
      </vt:variant>
      <vt:variant>
        <vt:i4>5</vt:i4>
      </vt:variant>
      <vt:variant>
        <vt:lpwstr/>
      </vt:variant>
      <vt:variant>
        <vt:lpwstr>_Toc120961228</vt:lpwstr>
      </vt:variant>
      <vt:variant>
        <vt:i4>1572926</vt:i4>
      </vt:variant>
      <vt:variant>
        <vt:i4>24</vt:i4>
      </vt:variant>
      <vt:variant>
        <vt:i4>0</vt:i4>
      </vt:variant>
      <vt:variant>
        <vt:i4>5</vt:i4>
      </vt:variant>
      <vt:variant>
        <vt:lpwstr/>
      </vt:variant>
      <vt:variant>
        <vt:lpwstr>_Toc127782083</vt:lpwstr>
      </vt:variant>
      <vt:variant>
        <vt:i4>1599444548</vt:i4>
      </vt:variant>
      <vt:variant>
        <vt:i4>21</vt:i4>
      </vt:variant>
      <vt:variant>
        <vt:i4>0</vt:i4>
      </vt:variant>
      <vt:variant>
        <vt:i4>5</vt:i4>
      </vt:variant>
      <vt:variant>
        <vt:lpwstr/>
      </vt:variant>
      <vt:variant>
        <vt:lpwstr>附录E</vt:lpwstr>
      </vt:variant>
      <vt:variant>
        <vt:i4>1572926</vt:i4>
      </vt:variant>
      <vt:variant>
        <vt:i4>18</vt:i4>
      </vt:variant>
      <vt:variant>
        <vt:i4>0</vt:i4>
      </vt:variant>
      <vt:variant>
        <vt:i4>5</vt:i4>
      </vt:variant>
      <vt:variant>
        <vt:lpwstr/>
      </vt:variant>
      <vt:variant>
        <vt:lpwstr>_Toc127782083</vt:lpwstr>
      </vt:variant>
      <vt:variant>
        <vt:i4>1599444548</vt:i4>
      </vt:variant>
      <vt:variant>
        <vt:i4>15</vt:i4>
      </vt:variant>
      <vt:variant>
        <vt:i4>0</vt:i4>
      </vt:variant>
      <vt:variant>
        <vt:i4>5</vt:i4>
      </vt:variant>
      <vt:variant>
        <vt:lpwstr/>
      </vt:variant>
      <vt:variant>
        <vt:lpwstr>附录D</vt:lpwstr>
      </vt:variant>
      <vt:variant>
        <vt:i4>1572926</vt:i4>
      </vt:variant>
      <vt:variant>
        <vt:i4>12</vt:i4>
      </vt:variant>
      <vt:variant>
        <vt:i4>0</vt:i4>
      </vt:variant>
      <vt:variant>
        <vt:i4>5</vt:i4>
      </vt:variant>
      <vt:variant>
        <vt:lpwstr/>
      </vt:variant>
      <vt:variant>
        <vt:lpwstr>_Toc127782083</vt:lpwstr>
      </vt:variant>
      <vt:variant>
        <vt:i4>1599444548</vt:i4>
      </vt:variant>
      <vt:variant>
        <vt:i4>9</vt:i4>
      </vt:variant>
      <vt:variant>
        <vt:i4>0</vt:i4>
      </vt:variant>
      <vt:variant>
        <vt:i4>5</vt:i4>
      </vt:variant>
      <vt:variant>
        <vt:lpwstr/>
      </vt:variant>
      <vt:variant>
        <vt:lpwstr>附录C</vt:lpwstr>
      </vt:variant>
      <vt:variant>
        <vt:i4>1572926</vt:i4>
      </vt:variant>
      <vt:variant>
        <vt:i4>6</vt:i4>
      </vt:variant>
      <vt:variant>
        <vt:i4>0</vt:i4>
      </vt:variant>
      <vt:variant>
        <vt:i4>5</vt:i4>
      </vt:variant>
      <vt:variant>
        <vt:lpwstr/>
      </vt:variant>
      <vt:variant>
        <vt:lpwstr>_Toc127782083</vt:lpwstr>
      </vt:variant>
      <vt:variant>
        <vt:i4>1599444548</vt:i4>
      </vt:variant>
      <vt:variant>
        <vt:i4>3</vt:i4>
      </vt:variant>
      <vt:variant>
        <vt:i4>0</vt:i4>
      </vt:variant>
      <vt:variant>
        <vt:i4>5</vt:i4>
      </vt:variant>
      <vt:variant>
        <vt:lpwstr/>
      </vt:variant>
      <vt:variant>
        <vt:lpwstr>附录B</vt:lpwstr>
      </vt:variant>
      <vt:variant>
        <vt:i4>1595211871</vt:i4>
      </vt:variant>
      <vt:variant>
        <vt:i4>0</vt:i4>
      </vt:variant>
      <vt:variant>
        <vt:i4>0</vt:i4>
      </vt:variant>
      <vt:variant>
        <vt:i4>5</vt:i4>
      </vt:variant>
      <vt:variant>
        <vt:lpwstr/>
      </vt:variant>
      <vt:variant>
        <vt:lpwstr>_引言</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软件分析报告模板</dc:title>
  <dc:subject>经营管理</dc:subject>
  <dc:creator>乐享</dc:creator>
  <cp:keywords>经营类</cp:keywords>
  <dc:description/>
  <cp:lastModifiedBy>fangjun-UESTC</cp:lastModifiedBy>
  <cp:revision>2</cp:revision>
  <cp:lastPrinted>1899-12-31T16:00:00Z</cp:lastPrinted>
  <dcterms:created xsi:type="dcterms:W3CDTF">2024-11-01T03:27:00Z</dcterms:created>
  <dcterms:modified xsi:type="dcterms:W3CDTF">2024-11-01T03:27:00Z</dcterms:modified>
  <cp:category>经营管理</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